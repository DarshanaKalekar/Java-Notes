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BAC7" w14:textId="2C9B3667" w:rsidR="00783552" w:rsidRPr="0008382E" w:rsidRDefault="00783552" w:rsidP="00783552">
      <w:pPr>
        <w:pStyle w:val="Heading1"/>
        <w:numPr>
          <w:ilvl w:val="0"/>
          <w:numId w:val="0"/>
        </w:numPr>
        <w:rPr>
          <w:b/>
          <w:bCs/>
          <w:sz w:val="44"/>
          <w:szCs w:val="44"/>
        </w:rPr>
      </w:pPr>
      <w:r w:rsidRPr="0008382E">
        <w:rPr>
          <w:b/>
          <w:bCs/>
          <w:sz w:val="44"/>
          <w:szCs w:val="44"/>
        </w:rPr>
        <w:t>Language Fundamentals</w:t>
      </w:r>
    </w:p>
    <w:p w14:paraId="774DCCEC" w14:textId="7EBB675A" w:rsidR="00783552" w:rsidRDefault="00783552" w:rsidP="00783552"/>
    <w:p w14:paraId="7678DE01" w14:textId="1D4FCE8F" w:rsidR="00783552" w:rsidRPr="0008382E" w:rsidRDefault="00783552" w:rsidP="0070733C">
      <w:pPr>
        <w:pStyle w:val="ListParagraph"/>
        <w:numPr>
          <w:ilvl w:val="0"/>
          <w:numId w:val="2"/>
        </w:numPr>
        <w:rPr>
          <w:b/>
          <w:bCs/>
          <w:color w:val="385623" w:themeColor="accent6" w:themeShade="80"/>
          <w:sz w:val="32"/>
          <w:szCs w:val="32"/>
        </w:rPr>
      </w:pPr>
      <w:r w:rsidRPr="0008382E">
        <w:rPr>
          <w:b/>
          <w:bCs/>
          <w:color w:val="385623" w:themeColor="accent6" w:themeShade="80"/>
          <w:sz w:val="32"/>
          <w:szCs w:val="32"/>
        </w:rPr>
        <w:t>Identifiers:</w:t>
      </w:r>
    </w:p>
    <w:p w14:paraId="19B40E0E" w14:textId="2F44F658" w:rsidR="00783552" w:rsidRDefault="00783552" w:rsidP="00783552">
      <w:pPr>
        <w:pStyle w:val="ListParagraph"/>
      </w:pPr>
      <w:r>
        <w:t>A name in java program is called an identifier which can be used for identification purpose.</w:t>
      </w:r>
    </w:p>
    <w:p w14:paraId="03AB4798" w14:textId="151BEA88" w:rsidR="00783552" w:rsidRDefault="00783552" w:rsidP="00783552">
      <w:pPr>
        <w:pStyle w:val="ListParagraph"/>
      </w:pPr>
      <w:r>
        <w:t>It can be method nam</w:t>
      </w:r>
      <w:r w:rsidR="002C7988">
        <w:t>e</w:t>
      </w:r>
      <w:r>
        <w:t>,</w:t>
      </w:r>
      <w:r w:rsidR="002C7988">
        <w:t xml:space="preserve"> </w:t>
      </w:r>
      <w:r>
        <w:t>variable name</w:t>
      </w:r>
      <w:r w:rsidR="002C7988">
        <w:t xml:space="preserve">, </w:t>
      </w:r>
      <w:r>
        <w:t>class name or label name.</w:t>
      </w:r>
    </w:p>
    <w:p w14:paraId="20E0617F" w14:textId="7AB0487D" w:rsidR="00783552" w:rsidRPr="006E75EB" w:rsidRDefault="00783552" w:rsidP="00783552">
      <w:pPr>
        <w:pStyle w:val="ListParagraph"/>
        <w:rPr>
          <w:b/>
          <w:bCs/>
          <w:color w:val="FF0000"/>
        </w:rPr>
      </w:pPr>
      <w:r w:rsidRPr="006E75EB">
        <w:rPr>
          <w:b/>
          <w:bCs/>
          <w:color w:val="FF0000"/>
        </w:rPr>
        <w:t>E.G</w:t>
      </w:r>
      <w:r w:rsidR="006E75EB" w:rsidRPr="006E75EB">
        <w:rPr>
          <w:b/>
          <w:bCs/>
          <w:color w:val="FF0000"/>
        </w:rPr>
        <w:t>:</w:t>
      </w:r>
    </w:p>
    <w:p w14:paraId="2C116483" w14:textId="6B011F59" w:rsidR="006E75EB" w:rsidRDefault="006E75EB" w:rsidP="00783552">
      <w:pPr>
        <w:pStyle w:val="ListParagraph"/>
        <w:rPr>
          <w:b/>
          <w:bCs/>
        </w:rPr>
      </w:pPr>
      <w:r>
        <w:rPr>
          <w:b/>
          <w:bCs/>
        </w:rPr>
        <w:tab/>
        <w:t>Class Test</w:t>
      </w:r>
      <w:r w:rsidR="002C7988">
        <w:rPr>
          <w:b/>
          <w:bCs/>
        </w:rPr>
        <w:t xml:space="preserve"> </w:t>
      </w:r>
      <w:r>
        <w:rPr>
          <w:b/>
          <w:bCs/>
        </w:rPr>
        <w:t>{</w:t>
      </w:r>
    </w:p>
    <w:p w14:paraId="53A1EC67" w14:textId="531AB136" w:rsidR="006E75EB" w:rsidRDefault="006E75EB" w:rsidP="006E75EB">
      <w:pPr>
        <w:rPr>
          <w:b/>
          <w:bCs/>
        </w:rPr>
      </w:pPr>
      <w:r>
        <w:rPr>
          <w:b/>
          <w:bCs/>
        </w:rPr>
        <w:tab/>
      </w:r>
      <w:r>
        <w:rPr>
          <w:b/>
          <w:bCs/>
        </w:rPr>
        <w:tab/>
      </w:r>
      <w:r>
        <w:rPr>
          <w:b/>
          <w:bCs/>
        </w:rPr>
        <w:tab/>
      </w:r>
      <w:r>
        <w:rPr>
          <w:b/>
          <w:bCs/>
        </w:rPr>
        <w:tab/>
        <w:t>Public static void main(String[] args)</w:t>
      </w:r>
    </w:p>
    <w:p w14:paraId="75D4D2E8" w14:textId="60AC5FB6" w:rsidR="006E75EB" w:rsidRDefault="006E75EB" w:rsidP="006E75EB">
      <w:pPr>
        <w:rPr>
          <w:b/>
          <w:bCs/>
        </w:rPr>
      </w:pPr>
      <w:r>
        <w:rPr>
          <w:b/>
          <w:bCs/>
        </w:rPr>
        <w:tab/>
      </w:r>
      <w:r>
        <w:rPr>
          <w:b/>
          <w:bCs/>
        </w:rPr>
        <w:tab/>
      </w:r>
      <w:r>
        <w:rPr>
          <w:b/>
          <w:bCs/>
        </w:rPr>
        <w:tab/>
      </w:r>
      <w:r>
        <w:rPr>
          <w:b/>
          <w:bCs/>
        </w:rPr>
        <w:tab/>
      </w:r>
      <w:r>
        <w:rPr>
          <w:b/>
          <w:bCs/>
        </w:rPr>
        <w:tab/>
        <w:t>{</w:t>
      </w:r>
    </w:p>
    <w:p w14:paraId="4FE0A9A0" w14:textId="692CE216" w:rsidR="006E75EB" w:rsidRDefault="006E75EB" w:rsidP="006E75EB">
      <w:pPr>
        <w:rPr>
          <w:b/>
          <w:bCs/>
        </w:rPr>
      </w:pPr>
      <w:r>
        <w:rPr>
          <w:b/>
          <w:bCs/>
        </w:rPr>
        <w:tab/>
      </w:r>
      <w:r>
        <w:rPr>
          <w:b/>
          <w:bCs/>
        </w:rPr>
        <w:tab/>
      </w:r>
      <w:r>
        <w:rPr>
          <w:b/>
          <w:bCs/>
        </w:rPr>
        <w:tab/>
      </w:r>
      <w:r>
        <w:rPr>
          <w:b/>
          <w:bCs/>
        </w:rPr>
        <w:tab/>
      </w:r>
      <w:r>
        <w:rPr>
          <w:b/>
          <w:bCs/>
        </w:rPr>
        <w:tab/>
      </w:r>
      <w:r>
        <w:rPr>
          <w:b/>
          <w:bCs/>
        </w:rPr>
        <w:tab/>
        <w:t xml:space="preserve">Int x=10; </w:t>
      </w:r>
    </w:p>
    <w:p w14:paraId="420D5216" w14:textId="24D761EF" w:rsidR="006E75EB" w:rsidRPr="006E75EB" w:rsidRDefault="006E75EB" w:rsidP="006E75EB">
      <w:pPr>
        <w:ind w:left="2880" w:firstLine="720"/>
        <w:rPr>
          <w:b/>
          <w:bCs/>
        </w:rPr>
      </w:pPr>
      <w:r>
        <w:rPr>
          <w:b/>
          <w:bCs/>
        </w:rPr>
        <w:t>}</w:t>
      </w:r>
    </w:p>
    <w:p w14:paraId="57D9D11B" w14:textId="10B4B958" w:rsidR="006E75EB" w:rsidRPr="002C7988" w:rsidRDefault="002C7988" w:rsidP="002C7988">
      <w:pPr>
        <w:ind w:left="2160"/>
        <w:rPr>
          <w:b/>
          <w:bCs/>
        </w:rPr>
      </w:pPr>
      <w:r>
        <w:rPr>
          <w:b/>
          <w:bCs/>
        </w:rPr>
        <w:t xml:space="preserve">    </w:t>
      </w:r>
      <w:r w:rsidR="006E75EB" w:rsidRPr="002C7988">
        <w:rPr>
          <w:b/>
          <w:bCs/>
        </w:rPr>
        <w:t>}</w:t>
      </w:r>
    </w:p>
    <w:p w14:paraId="6784DA3E" w14:textId="1894D7A7" w:rsidR="006E75EB" w:rsidRDefault="006E75EB" w:rsidP="006E75EB">
      <w:r>
        <w:rPr>
          <w:b/>
          <w:bCs/>
        </w:rPr>
        <w:tab/>
      </w:r>
      <w:r>
        <w:rPr>
          <w:b/>
          <w:bCs/>
        </w:rPr>
        <w:tab/>
      </w:r>
      <w:r>
        <w:t>1 Test – Name of class</w:t>
      </w:r>
    </w:p>
    <w:p w14:paraId="2121E7E1" w14:textId="6893B31F" w:rsidR="006E75EB" w:rsidRDefault="006E75EB" w:rsidP="006E75EB">
      <w:r>
        <w:tab/>
      </w:r>
      <w:r>
        <w:tab/>
        <w:t>2 main – Name of method</w:t>
      </w:r>
    </w:p>
    <w:p w14:paraId="054BAD4B" w14:textId="7313E294" w:rsidR="006E75EB" w:rsidRDefault="006E75EB" w:rsidP="006E75EB">
      <w:r>
        <w:tab/>
      </w:r>
      <w:r>
        <w:tab/>
        <w:t>3 String – Predefined java class name</w:t>
      </w:r>
    </w:p>
    <w:p w14:paraId="5CE83A08" w14:textId="3D41338A" w:rsidR="006E75EB" w:rsidRDefault="006E75EB" w:rsidP="006E75EB">
      <w:r>
        <w:tab/>
      </w:r>
      <w:r>
        <w:tab/>
        <w:t>4 args – Name of array</w:t>
      </w:r>
    </w:p>
    <w:p w14:paraId="096315DE" w14:textId="2AFF1AEB" w:rsidR="006E75EB" w:rsidRDefault="006E75EB" w:rsidP="006E75EB">
      <w:r>
        <w:tab/>
      </w:r>
      <w:r>
        <w:tab/>
        <w:t>5 x – Name of variable</w:t>
      </w:r>
    </w:p>
    <w:p w14:paraId="17B879EC" w14:textId="1B2A1054" w:rsidR="006E75EB" w:rsidRDefault="006E75EB" w:rsidP="006E75EB"/>
    <w:p w14:paraId="37C125D5" w14:textId="26B4AD9A" w:rsidR="006E75EB" w:rsidRDefault="006E75EB" w:rsidP="006E75EB">
      <w:r>
        <w:tab/>
      </w:r>
      <w:r>
        <w:tab/>
      </w:r>
    </w:p>
    <w:p w14:paraId="7C74A55D" w14:textId="0F1EE418" w:rsidR="006E75EB" w:rsidRDefault="006E75EB" w:rsidP="006E75EB">
      <w:pPr>
        <w:rPr>
          <w:b/>
          <w:bCs/>
          <w:color w:val="FF0000"/>
        </w:rPr>
      </w:pPr>
      <w:r>
        <w:tab/>
      </w:r>
      <w:r w:rsidRPr="006E75EB">
        <w:rPr>
          <w:b/>
          <w:bCs/>
          <w:color w:val="FF0000"/>
        </w:rPr>
        <w:t>Rules for defining java identifiers:</w:t>
      </w:r>
    </w:p>
    <w:p w14:paraId="2F212A29" w14:textId="1B61ACBA" w:rsidR="006E75EB" w:rsidRPr="002D1B1F" w:rsidRDefault="00E65277" w:rsidP="0070733C">
      <w:pPr>
        <w:pStyle w:val="ListParagraph"/>
        <w:numPr>
          <w:ilvl w:val="0"/>
          <w:numId w:val="4"/>
        </w:numPr>
        <w:rPr>
          <w:color w:val="000000" w:themeColor="text1"/>
        </w:rPr>
      </w:pPr>
      <w:r w:rsidRPr="002D1B1F">
        <w:rPr>
          <w:color w:val="000000" w:themeColor="text1"/>
        </w:rPr>
        <w:t xml:space="preserve">The only allowed characters in java identifiers are </w:t>
      </w:r>
    </w:p>
    <w:p w14:paraId="35C7F794" w14:textId="601117ED" w:rsidR="00E65277" w:rsidRDefault="00E65277" w:rsidP="0070733C">
      <w:pPr>
        <w:pStyle w:val="ListParagraph"/>
        <w:numPr>
          <w:ilvl w:val="0"/>
          <w:numId w:val="3"/>
        </w:numPr>
        <w:rPr>
          <w:color w:val="000000" w:themeColor="text1"/>
        </w:rPr>
      </w:pPr>
      <w:r>
        <w:rPr>
          <w:color w:val="000000" w:themeColor="text1"/>
        </w:rPr>
        <w:t>A to Z</w:t>
      </w:r>
    </w:p>
    <w:p w14:paraId="0ACFCDD8" w14:textId="495C9EDD" w:rsidR="00E65277" w:rsidRDefault="00E65277" w:rsidP="0070733C">
      <w:pPr>
        <w:pStyle w:val="ListParagraph"/>
        <w:numPr>
          <w:ilvl w:val="0"/>
          <w:numId w:val="3"/>
        </w:numPr>
        <w:rPr>
          <w:color w:val="000000" w:themeColor="text1"/>
        </w:rPr>
      </w:pPr>
      <w:r>
        <w:rPr>
          <w:color w:val="000000" w:themeColor="text1"/>
        </w:rPr>
        <w:t>a to z</w:t>
      </w:r>
    </w:p>
    <w:p w14:paraId="01475A02" w14:textId="3B0CF759" w:rsidR="00E65277" w:rsidRDefault="00E65277" w:rsidP="0070733C">
      <w:pPr>
        <w:pStyle w:val="ListParagraph"/>
        <w:numPr>
          <w:ilvl w:val="0"/>
          <w:numId w:val="3"/>
        </w:numPr>
        <w:rPr>
          <w:color w:val="000000" w:themeColor="text1"/>
        </w:rPr>
      </w:pPr>
      <w:r>
        <w:rPr>
          <w:color w:val="000000" w:themeColor="text1"/>
        </w:rPr>
        <w:t>0 to 9</w:t>
      </w:r>
    </w:p>
    <w:p w14:paraId="7B79DDFB" w14:textId="4C98E1D0" w:rsidR="00E65277" w:rsidRDefault="00E65277" w:rsidP="0070733C">
      <w:pPr>
        <w:pStyle w:val="ListParagraph"/>
        <w:numPr>
          <w:ilvl w:val="0"/>
          <w:numId w:val="3"/>
        </w:numPr>
        <w:rPr>
          <w:color w:val="000000" w:themeColor="text1"/>
        </w:rPr>
      </w:pPr>
      <w:r>
        <w:rPr>
          <w:color w:val="000000" w:themeColor="text1"/>
        </w:rPr>
        <w:t>$</w:t>
      </w:r>
    </w:p>
    <w:p w14:paraId="201BCF84" w14:textId="7A219D9C" w:rsidR="00E65277" w:rsidRDefault="00E65277" w:rsidP="0070733C">
      <w:pPr>
        <w:pStyle w:val="ListParagraph"/>
        <w:numPr>
          <w:ilvl w:val="0"/>
          <w:numId w:val="3"/>
        </w:numPr>
        <w:rPr>
          <w:color w:val="000000" w:themeColor="text1"/>
        </w:rPr>
      </w:pPr>
      <w:r>
        <w:rPr>
          <w:color w:val="000000" w:themeColor="text1"/>
        </w:rPr>
        <w:t>_</w:t>
      </w:r>
    </w:p>
    <w:p w14:paraId="76A85318" w14:textId="75248B3F" w:rsidR="00E65277" w:rsidRDefault="00E65277" w:rsidP="00E65277">
      <w:pPr>
        <w:pStyle w:val="ListParagraph"/>
        <w:rPr>
          <w:color w:val="000000" w:themeColor="text1"/>
        </w:rPr>
      </w:pPr>
      <w:r>
        <w:rPr>
          <w:color w:val="000000" w:themeColor="text1"/>
        </w:rPr>
        <w:t>Any other characters except these we will get compile time error</w:t>
      </w:r>
    </w:p>
    <w:p w14:paraId="15FEF27E" w14:textId="70A986E4" w:rsidR="00E65277" w:rsidRDefault="00E65277" w:rsidP="00E65277">
      <w:pPr>
        <w:pStyle w:val="ListParagraph"/>
        <w:rPr>
          <w:color w:val="000000" w:themeColor="text1"/>
        </w:rPr>
      </w:pPr>
    </w:p>
    <w:p w14:paraId="32A8BEBB" w14:textId="42D3917E" w:rsidR="00E65277" w:rsidRPr="002D1B1F" w:rsidRDefault="00E65277" w:rsidP="0070733C">
      <w:pPr>
        <w:pStyle w:val="ListParagraph"/>
        <w:numPr>
          <w:ilvl w:val="0"/>
          <w:numId w:val="4"/>
        </w:numPr>
        <w:rPr>
          <w:color w:val="000000" w:themeColor="text1"/>
        </w:rPr>
      </w:pPr>
      <w:r w:rsidRPr="002D1B1F">
        <w:rPr>
          <w:color w:val="000000" w:themeColor="text1"/>
        </w:rPr>
        <w:t>Identifiers cannot start with a digit.</w:t>
      </w:r>
    </w:p>
    <w:p w14:paraId="498157F1" w14:textId="7AA05910" w:rsidR="00E65277" w:rsidRDefault="00E65277" w:rsidP="00E65277">
      <w:pPr>
        <w:pStyle w:val="ListParagraph"/>
        <w:rPr>
          <w:color w:val="000000" w:themeColor="text1"/>
        </w:rPr>
      </w:pPr>
      <w:r>
        <w:rPr>
          <w:color w:val="000000" w:themeColor="text1"/>
        </w:rPr>
        <w:t>Valid: total123</w:t>
      </w:r>
    </w:p>
    <w:p w14:paraId="7485B8C4" w14:textId="10A6EDF4" w:rsidR="00E65277" w:rsidRDefault="00E65277" w:rsidP="00E65277">
      <w:pPr>
        <w:pStyle w:val="ListParagraph"/>
        <w:rPr>
          <w:color w:val="000000" w:themeColor="text1"/>
        </w:rPr>
      </w:pPr>
      <w:r>
        <w:rPr>
          <w:color w:val="000000" w:themeColor="text1"/>
        </w:rPr>
        <w:t>Invalid: 123total</w:t>
      </w:r>
    </w:p>
    <w:p w14:paraId="6F036E33" w14:textId="71A77C15" w:rsidR="00E65277" w:rsidRDefault="00E65277" w:rsidP="00E65277">
      <w:pPr>
        <w:pStyle w:val="ListParagraph"/>
        <w:rPr>
          <w:color w:val="000000" w:themeColor="text1"/>
        </w:rPr>
      </w:pPr>
    </w:p>
    <w:p w14:paraId="41501EA6" w14:textId="440912C3" w:rsidR="00E65277" w:rsidRPr="002D1B1F" w:rsidRDefault="00E65277" w:rsidP="0070733C">
      <w:pPr>
        <w:pStyle w:val="ListParagraph"/>
        <w:numPr>
          <w:ilvl w:val="0"/>
          <w:numId w:val="4"/>
        </w:numPr>
        <w:rPr>
          <w:color w:val="000000" w:themeColor="text1"/>
        </w:rPr>
      </w:pPr>
      <w:r w:rsidRPr="002D1B1F">
        <w:rPr>
          <w:color w:val="000000" w:themeColor="text1"/>
        </w:rPr>
        <w:t>Java language is treated as case sensitive programming language so Identifiers are case sensitive.</w:t>
      </w:r>
    </w:p>
    <w:p w14:paraId="2B219111" w14:textId="26497A75" w:rsidR="00E65277" w:rsidRDefault="00E65277" w:rsidP="00E65277">
      <w:pPr>
        <w:pStyle w:val="ListParagraph"/>
        <w:rPr>
          <w:color w:val="000000" w:themeColor="text1"/>
        </w:rPr>
      </w:pPr>
      <w:r>
        <w:rPr>
          <w:color w:val="000000" w:themeColor="text1"/>
        </w:rPr>
        <w:t>Number=</w:t>
      </w:r>
      <w:r w:rsidR="002D1B1F">
        <w:rPr>
          <w:color w:val="000000" w:themeColor="text1"/>
        </w:rPr>
        <w:t xml:space="preserve"> </w:t>
      </w:r>
      <w:r>
        <w:rPr>
          <w:color w:val="000000" w:themeColor="text1"/>
        </w:rPr>
        <w:t>10 , number = 10 , NUMBER =10 all three are different variables.</w:t>
      </w:r>
    </w:p>
    <w:p w14:paraId="531FD5D5" w14:textId="075B39C7" w:rsidR="00E65277" w:rsidRDefault="00E65277" w:rsidP="00E65277">
      <w:pPr>
        <w:pStyle w:val="ListParagraph"/>
        <w:rPr>
          <w:color w:val="000000" w:themeColor="text1"/>
        </w:rPr>
      </w:pPr>
    </w:p>
    <w:p w14:paraId="51C44243" w14:textId="57FE886D" w:rsidR="00E65277" w:rsidRDefault="00E65277" w:rsidP="0070733C">
      <w:pPr>
        <w:pStyle w:val="ListParagraph"/>
        <w:numPr>
          <w:ilvl w:val="0"/>
          <w:numId w:val="4"/>
        </w:numPr>
        <w:rPr>
          <w:color w:val="000000" w:themeColor="text1"/>
        </w:rPr>
      </w:pPr>
      <w:r w:rsidRPr="002D1B1F">
        <w:rPr>
          <w:color w:val="000000" w:themeColor="text1"/>
        </w:rPr>
        <w:t>There is no length limit for java identifiers</w:t>
      </w:r>
      <w:r w:rsidR="002D1B1F">
        <w:rPr>
          <w:color w:val="000000" w:themeColor="text1"/>
        </w:rPr>
        <w:t xml:space="preserve"> but its not recommended to take too lengthy identifiers.</w:t>
      </w:r>
    </w:p>
    <w:p w14:paraId="5AC49736" w14:textId="504DD078" w:rsidR="002D1B1F" w:rsidRDefault="002D1B1F" w:rsidP="002D1B1F">
      <w:pPr>
        <w:rPr>
          <w:color w:val="000000" w:themeColor="text1"/>
        </w:rPr>
      </w:pPr>
    </w:p>
    <w:p w14:paraId="618B7B0E" w14:textId="6419F028" w:rsidR="002D1B1F" w:rsidRDefault="002D1B1F" w:rsidP="0070733C">
      <w:pPr>
        <w:pStyle w:val="ListParagraph"/>
        <w:numPr>
          <w:ilvl w:val="0"/>
          <w:numId w:val="4"/>
        </w:numPr>
        <w:rPr>
          <w:color w:val="000000" w:themeColor="text1"/>
        </w:rPr>
      </w:pPr>
      <w:r>
        <w:rPr>
          <w:color w:val="000000" w:themeColor="text1"/>
        </w:rPr>
        <w:t>Reserved words cannot be used as identifiers.</w:t>
      </w:r>
    </w:p>
    <w:p w14:paraId="521F2059" w14:textId="05D75335" w:rsidR="002D1B1F" w:rsidRDefault="002D1B1F" w:rsidP="002D1B1F">
      <w:pPr>
        <w:ind w:firstLine="720"/>
        <w:rPr>
          <w:color w:val="000000" w:themeColor="text1"/>
        </w:rPr>
      </w:pPr>
      <w:r w:rsidRPr="002D1B1F">
        <w:rPr>
          <w:color w:val="000000" w:themeColor="text1"/>
        </w:rPr>
        <w:t xml:space="preserve">Valid </w:t>
      </w:r>
      <w:r>
        <w:rPr>
          <w:color w:val="000000" w:themeColor="text1"/>
        </w:rPr>
        <w:t>: int x=10;</w:t>
      </w:r>
    </w:p>
    <w:p w14:paraId="2680DFC5" w14:textId="309FCC41" w:rsidR="002D1B1F" w:rsidRDefault="002D1B1F" w:rsidP="002D1B1F">
      <w:pPr>
        <w:ind w:firstLine="720"/>
        <w:rPr>
          <w:color w:val="000000" w:themeColor="text1"/>
        </w:rPr>
      </w:pPr>
      <w:r>
        <w:rPr>
          <w:color w:val="000000" w:themeColor="text1"/>
        </w:rPr>
        <w:t>Invalid : int if =10;</w:t>
      </w:r>
    </w:p>
    <w:p w14:paraId="7D6BB5B2" w14:textId="6C0D33CE" w:rsidR="002D1B1F" w:rsidRDefault="00982771" w:rsidP="002D1B1F">
      <w:pPr>
        <w:ind w:firstLine="720"/>
        <w:rPr>
          <w:color w:val="000000" w:themeColor="text1"/>
        </w:rPr>
      </w:pPr>
      <w:r>
        <w:rPr>
          <w:color w:val="000000" w:themeColor="text1"/>
        </w:rPr>
        <w:t>V</w:t>
      </w:r>
      <w:r w:rsidR="002D1B1F">
        <w:rPr>
          <w:color w:val="000000" w:themeColor="text1"/>
        </w:rPr>
        <w:t>alid: int String = 888;</w:t>
      </w:r>
      <w:r w:rsidR="002D1B1F">
        <w:rPr>
          <w:color w:val="000000" w:themeColor="text1"/>
        </w:rPr>
        <w:tab/>
      </w:r>
      <w:r w:rsidR="002D1B1F">
        <w:rPr>
          <w:color w:val="000000" w:themeColor="text1"/>
        </w:rPr>
        <w:tab/>
        <w:t>… (Predefined class name)</w:t>
      </w:r>
    </w:p>
    <w:p w14:paraId="5F7D382D" w14:textId="62D2ECDA" w:rsidR="002C7988" w:rsidRDefault="00982771" w:rsidP="002C7988">
      <w:pPr>
        <w:ind w:firstLine="720"/>
        <w:rPr>
          <w:color w:val="000000" w:themeColor="text1"/>
        </w:rPr>
      </w:pPr>
      <w:r>
        <w:rPr>
          <w:color w:val="000000" w:themeColor="text1"/>
        </w:rPr>
        <w:t>V</w:t>
      </w:r>
      <w:r w:rsidR="002D1B1F">
        <w:rPr>
          <w:color w:val="000000" w:themeColor="text1"/>
        </w:rPr>
        <w:t>alid: int Runnable = 999;</w:t>
      </w:r>
      <w:r w:rsidR="002D1B1F">
        <w:rPr>
          <w:color w:val="000000" w:themeColor="text1"/>
        </w:rPr>
        <w:tab/>
        <w:t>… (Predefined Interface name)</w:t>
      </w:r>
    </w:p>
    <w:p w14:paraId="50D55A5C" w14:textId="77777777" w:rsidR="002C7988" w:rsidRDefault="002C7988" w:rsidP="002C7988">
      <w:pPr>
        <w:ind w:firstLine="720"/>
        <w:rPr>
          <w:color w:val="000000" w:themeColor="text1"/>
        </w:rPr>
      </w:pPr>
    </w:p>
    <w:p w14:paraId="2FC34F35" w14:textId="0820022A" w:rsidR="00982771" w:rsidRDefault="002C7988" w:rsidP="0070733C">
      <w:pPr>
        <w:pStyle w:val="ListParagraph"/>
        <w:numPr>
          <w:ilvl w:val="0"/>
          <w:numId w:val="4"/>
        </w:numPr>
        <w:rPr>
          <w:color w:val="000000" w:themeColor="text1"/>
        </w:rPr>
      </w:pPr>
      <w:r w:rsidRPr="002C7988">
        <w:rPr>
          <w:color w:val="000000" w:themeColor="text1"/>
        </w:rPr>
        <w:lastRenderedPageBreak/>
        <w:t xml:space="preserve">All </w:t>
      </w:r>
      <w:r w:rsidR="00982771" w:rsidRPr="002C7988">
        <w:rPr>
          <w:color w:val="000000" w:themeColor="text1"/>
        </w:rPr>
        <w:t xml:space="preserve">Predefined class names and </w:t>
      </w:r>
      <w:r>
        <w:rPr>
          <w:color w:val="000000" w:themeColor="text1"/>
        </w:rPr>
        <w:t>interface names can be used as identifiers .Even though  it is valid it is not recommended at all as it reduces readability and creates confusion.</w:t>
      </w:r>
    </w:p>
    <w:p w14:paraId="4EFFACE5" w14:textId="2240703C" w:rsidR="0008382E" w:rsidRDefault="0008382E" w:rsidP="0008382E">
      <w:pPr>
        <w:rPr>
          <w:color w:val="000000" w:themeColor="text1"/>
        </w:rPr>
      </w:pPr>
      <w:r w:rsidRPr="0008382E">
        <w:rPr>
          <w:b/>
          <w:bCs/>
          <w:color w:val="000000" w:themeColor="text1"/>
        </w:rPr>
        <w:t>Examples</w:t>
      </w:r>
      <w:r>
        <w:rPr>
          <w:color w:val="000000" w:themeColor="text1"/>
        </w:rPr>
        <w:t>:</w:t>
      </w:r>
    </w:p>
    <w:p w14:paraId="6282F142" w14:textId="32977A32" w:rsidR="0008382E" w:rsidRDefault="0008382E" w:rsidP="0070733C">
      <w:pPr>
        <w:pStyle w:val="ListParagraph"/>
        <w:numPr>
          <w:ilvl w:val="0"/>
          <w:numId w:val="5"/>
        </w:numPr>
        <w:rPr>
          <w:color w:val="000000" w:themeColor="text1"/>
        </w:rPr>
      </w:pPr>
      <w:r>
        <w:rPr>
          <w:color w:val="000000" w:themeColor="text1"/>
        </w:rPr>
        <w:t>total_number</w:t>
      </w:r>
    </w:p>
    <w:p w14:paraId="783794B8" w14:textId="58E01E23" w:rsidR="0008382E" w:rsidRPr="0008382E" w:rsidRDefault="0008382E" w:rsidP="0070733C">
      <w:pPr>
        <w:pStyle w:val="ListParagraph"/>
        <w:numPr>
          <w:ilvl w:val="0"/>
          <w:numId w:val="5"/>
        </w:numPr>
        <w:rPr>
          <w:color w:val="000000" w:themeColor="text1"/>
          <w:highlight w:val="yellow"/>
        </w:rPr>
      </w:pPr>
      <w:r w:rsidRPr="0008382E">
        <w:rPr>
          <w:color w:val="000000" w:themeColor="text1"/>
          <w:highlight w:val="yellow"/>
        </w:rPr>
        <w:t>total#</w:t>
      </w:r>
    </w:p>
    <w:p w14:paraId="28F118C8" w14:textId="420A7E68" w:rsidR="0008382E" w:rsidRPr="0008382E" w:rsidRDefault="0008382E" w:rsidP="0070733C">
      <w:pPr>
        <w:pStyle w:val="ListParagraph"/>
        <w:numPr>
          <w:ilvl w:val="0"/>
          <w:numId w:val="5"/>
        </w:numPr>
        <w:rPr>
          <w:color w:val="000000" w:themeColor="text1"/>
          <w:highlight w:val="yellow"/>
        </w:rPr>
      </w:pPr>
      <w:r w:rsidRPr="0008382E">
        <w:rPr>
          <w:color w:val="000000" w:themeColor="text1"/>
          <w:highlight w:val="yellow"/>
        </w:rPr>
        <w:t>123total</w:t>
      </w:r>
    </w:p>
    <w:p w14:paraId="27A02D3B" w14:textId="1B971965" w:rsidR="0008382E" w:rsidRDefault="0008382E" w:rsidP="0070733C">
      <w:pPr>
        <w:pStyle w:val="ListParagraph"/>
        <w:numPr>
          <w:ilvl w:val="0"/>
          <w:numId w:val="5"/>
        </w:numPr>
        <w:rPr>
          <w:color w:val="000000" w:themeColor="text1"/>
        </w:rPr>
      </w:pPr>
      <w:r>
        <w:rPr>
          <w:color w:val="000000" w:themeColor="text1"/>
        </w:rPr>
        <w:t>total123</w:t>
      </w:r>
    </w:p>
    <w:p w14:paraId="164955BC" w14:textId="2673C6B4" w:rsidR="0008382E" w:rsidRDefault="0008382E" w:rsidP="0070733C">
      <w:pPr>
        <w:pStyle w:val="ListParagraph"/>
        <w:numPr>
          <w:ilvl w:val="0"/>
          <w:numId w:val="5"/>
        </w:numPr>
        <w:rPr>
          <w:color w:val="000000" w:themeColor="text1"/>
        </w:rPr>
      </w:pPr>
      <w:r>
        <w:rPr>
          <w:color w:val="000000" w:themeColor="text1"/>
        </w:rPr>
        <w:t>ca$h</w:t>
      </w:r>
    </w:p>
    <w:p w14:paraId="429AA402" w14:textId="0B8026A9" w:rsidR="0008382E" w:rsidRDefault="0008382E" w:rsidP="0070733C">
      <w:pPr>
        <w:pStyle w:val="ListParagraph"/>
        <w:numPr>
          <w:ilvl w:val="0"/>
          <w:numId w:val="5"/>
        </w:numPr>
        <w:rPr>
          <w:color w:val="000000" w:themeColor="text1"/>
        </w:rPr>
      </w:pPr>
      <w:r>
        <w:rPr>
          <w:color w:val="000000" w:themeColor="text1"/>
        </w:rPr>
        <w:t>_$_$_$_$_$_</w:t>
      </w:r>
    </w:p>
    <w:p w14:paraId="4E57DC23" w14:textId="059600E7" w:rsidR="0008382E" w:rsidRPr="0008382E" w:rsidRDefault="0008382E" w:rsidP="0070733C">
      <w:pPr>
        <w:pStyle w:val="ListParagraph"/>
        <w:numPr>
          <w:ilvl w:val="0"/>
          <w:numId w:val="5"/>
        </w:numPr>
        <w:rPr>
          <w:color w:val="000000" w:themeColor="text1"/>
          <w:highlight w:val="yellow"/>
        </w:rPr>
      </w:pPr>
      <w:r w:rsidRPr="0008382E">
        <w:rPr>
          <w:color w:val="000000" w:themeColor="text1"/>
          <w:highlight w:val="yellow"/>
        </w:rPr>
        <w:t>all@hands</w:t>
      </w:r>
    </w:p>
    <w:p w14:paraId="66AD445B" w14:textId="128CEE3E" w:rsidR="0008382E" w:rsidRDefault="0008382E" w:rsidP="0070733C">
      <w:pPr>
        <w:pStyle w:val="ListParagraph"/>
        <w:numPr>
          <w:ilvl w:val="0"/>
          <w:numId w:val="5"/>
        </w:numPr>
        <w:rPr>
          <w:color w:val="000000" w:themeColor="text1"/>
        </w:rPr>
      </w:pPr>
      <w:r>
        <w:rPr>
          <w:color w:val="000000" w:themeColor="text1"/>
        </w:rPr>
        <w:t>Java2Share</w:t>
      </w:r>
    </w:p>
    <w:p w14:paraId="439C84B5" w14:textId="4C409FFC" w:rsidR="0008382E" w:rsidRDefault="0008382E" w:rsidP="0070733C">
      <w:pPr>
        <w:pStyle w:val="ListParagraph"/>
        <w:numPr>
          <w:ilvl w:val="0"/>
          <w:numId w:val="5"/>
        </w:numPr>
        <w:rPr>
          <w:color w:val="000000" w:themeColor="text1"/>
        </w:rPr>
      </w:pPr>
      <w:r>
        <w:rPr>
          <w:color w:val="000000" w:themeColor="text1"/>
        </w:rPr>
        <w:t>Integer</w:t>
      </w:r>
    </w:p>
    <w:p w14:paraId="6646724B" w14:textId="2699E5B7" w:rsidR="0008382E" w:rsidRDefault="0008382E" w:rsidP="0070733C">
      <w:pPr>
        <w:pStyle w:val="ListParagraph"/>
        <w:numPr>
          <w:ilvl w:val="0"/>
          <w:numId w:val="5"/>
        </w:numPr>
        <w:rPr>
          <w:color w:val="000000" w:themeColor="text1"/>
        </w:rPr>
      </w:pPr>
      <w:r>
        <w:rPr>
          <w:color w:val="000000" w:themeColor="text1"/>
        </w:rPr>
        <w:t>Int</w:t>
      </w:r>
    </w:p>
    <w:p w14:paraId="5D679B6B" w14:textId="5470F748" w:rsidR="0008382E" w:rsidRDefault="0008382E" w:rsidP="0070733C">
      <w:pPr>
        <w:pStyle w:val="ListParagraph"/>
        <w:numPr>
          <w:ilvl w:val="0"/>
          <w:numId w:val="5"/>
        </w:numPr>
        <w:rPr>
          <w:color w:val="000000" w:themeColor="text1"/>
        </w:rPr>
      </w:pPr>
      <w:r w:rsidRPr="0008382E">
        <w:rPr>
          <w:color w:val="000000" w:themeColor="text1"/>
          <w:highlight w:val="yellow"/>
        </w:rPr>
        <w:t>in</w:t>
      </w:r>
      <w:r>
        <w:rPr>
          <w:color w:val="000000" w:themeColor="text1"/>
        </w:rPr>
        <w:t>t</w:t>
      </w:r>
    </w:p>
    <w:p w14:paraId="0CCB6F7C" w14:textId="77777777" w:rsidR="0008382E" w:rsidRDefault="0008382E" w:rsidP="0008382E">
      <w:pPr>
        <w:pStyle w:val="ListParagraph"/>
        <w:ind w:left="644"/>
        <w:rPr>
          <w:color w:val="000000" w:themeColor="text1"/>
        </w:rPr>
      </w:pPr>
    </w:p>
    <w:p w14:paraId="6D6D0E1E" w14:textId="738091DB" w:rsidR="0008382E" w:rsidRPr="00314D2B" w:rsidRDefault="0008382E" w:rsidP="0070733C">
      <w:pPr>
        <w:pStyle w:val="ListParagraph"/>
        <w:numPr>
          <w:ilvl w:val="0"/>
          <w:numId w:val="2"/>
        </w:numPr>
        <w:ind w:left="-142"/>
        <w:rPr>
          <w:b/>
          <w:bCs/>
          <w:color w:val="385623" w:themeColor="accent6" w:themeShade="80"/>
          <w:sz w:val="32"/>
          <w:szCs w:val="32"/>
        </w:rPr>
      </w:pPr>
      <w:r w:rsidRPr="00314D2B">
        <w:rPr>
          <w:b/>
          <w:bCs/>
          <w:color w:val="385623" w:themeColor="accent6" w:themeShade="80"/>
          <w:sz w:val="32"/>
          <w:szCs w:val="32"/>
        </w:rPr>
        <w:t>Reserved Words</w:t>
      </w:r>
    </w:p>
    <w:p w14:paraId="26686609" w14:textId="053E3026" w:rsidR="0008382E" w:rsidRDefault="0008382E" w:rsidP="0008382E">
      <w:pPr>
        <w:pStyle w:val="ListParagraph"/>
        <w:ind w:left="-142"/>
        <w:rPr>
          <w:color w:val="000000" w:themeColor="text1"/>
        </w:rPr>
      </w:pPr>
      <w:r>
        <w:rPr>
          <w:color w:val="000000" w:themeColor="text1"/>
        </w:rPr>
        <w:t>In java some words are reserved to represent some meaning or functionality.</w:t>
      </w:r>
      <w:r w:rsidR="00C5591B">
        <w:rPr>
          <w:color w:val="000000" w:themeColor="text1"/>
        </w:rPr>
        <w:t xml:space="preserve"> </w:t>
      </w:r>
      <w:r>
        <w:rPr>
          <w:color w:val="000000" w:themeColor="text1"/>
        </w:rPr>
        <w:t>Such type of words are called reserved words</w:t>
      </w:r>
    </w:p>
    <w:p w14:paraId="05E4F1BA" w14:textId="3B1A2824" w:rsidR="00035881" w:rsidRDefault="00035881" w:rsidP="0008382E">
      <w:pPr>
        <w:pStyle w:val="ListParagraph"/>
        <w:ind w:left="-142"/>
        <w:rPr>
          <w:color w:val="000000" w:themeColor="text1"/>
        </w:rPr>
      </w:pPr>
    </w:p>
    <w:p w14:paraId="7582B010" w14:textId="31A93E7D" w:rsidR="00035881" w:rsidRDefault="00035881" w:rsidP="0008382E">
      <w:pPr>
        <w:pStyle w:val="ListParagraph"/>
        <w:ind w:left="-142"/>
        <w:rPr>
          <w:color w:val="000000" w:themeColor="text1"/>
        </w:rPr>
      </w:pPr>
    </w:p>
    <w:p w14:paraId="44CF11CF" w14:textId="3A3458C4" w:rsidR="00035881" w:rsidRDefault="00035881" w:rsidP="0008382E">
      <w:pPr>
        <w:pStyle w:val="ListParagraph"/>
        <w:ind w:left="-142"/>
        <w:rPr>
          <w:color w:val="000000" w:themeColor="text1"/>
        </w:rPr>
      </w:pPr>
      <w:r>
        <w:rPr>
          <w:color w:val="000000" w:themeColor="text1"/>
        </w:rPr>
        <w:tab/>
      </w:r>
      <w:r>
        <w:rPr>
          <w:color w:val="000000" w:themeColor="text1"/>
        </w:rPr>
        <w:tab/>
      </w:r>
      <w:r>
        <w:rPr>
          <w:color w:val="000000" w:themeColor="text1"/>
        </w:rPr>
        <w:tab/>
        <w:t>Reserved Words</w:t>
      </w:r>
      <w:r w:rsidR="00C5591B">
        <w:rPr>
          <w:color w:val="000000" w:themeColor="text1"/>
        </w:rPr>
        <w:t>(53)</w:t>
      </w:r>
    </w:p>
    <w:p w14:paraId="6E5962F7" w14:textId="1025441B" w:rsidR="00035881" w:rsidRDefault="00771AD8" w:rsidP="0008382E">
      <w:pPr>
        <w:pStyle w:val="ListParagraph"/>
        <w:ind w:left="-142"/>
        <w:rPr>
          <w:color w:val="000000" w:themeColor="text1"/>
        </w:rPr>
      </w:pPr>
      <w:r>
        <w:rPr>
          <w:noProof/>
        </w:rPr>
        <w:pict w14:anchorId="273AA6FF">
          <v:shapetype id="_x0000_t32" coordsize="21600,21600" o:spt="32" o:oned="t" path="m,l21600,21600e" filled="f">
            <v:path arrowok="t" fillok="f" o:connecttype="none"/>
            <o:lock v:ext="edit" shapetype="t"/>
          </v:shapetype>
          <v:shape id="Straight Arrow Connector 8" o:spid="_x0000_s1049" type="#_x0000_t32" style="position:absolute;left:0;text-align:left;margin-left:113.65pt;margin-top:1.85pt;width:72.4pt;height:9.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" strokecolor="#5b9bd5 [3204]" strokeweight=".5pt">
            <v:stroke endarrow="block" joinstyle="miter"/>
          </v:shape>
        </w:pict>
      </w:r>
      <w:r>
        <w:rPr>
          <w:noProof/>
        </w:rPr>
        <w:pict w14:anchorId="599C7E05">
          <v:shape id="Straight Arrow Connector 7" o:spid="_x0000_s1048" type="#_x0000_t32" style="position:absolute;left:0;text-align:left;margin-left:29.95pt;margin-top:.7pt;width:73.55pt;height:13.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" strokecolor="#5b9bd5 [3204]" strokeweight=".5pt">
            <v:stroke endarrow="block" joinstyle="miter"/>
          </v:shape>
        </w:pict>
      </w:r>
    </w:p>
    <w:p w14:paraId="2769F62D" w14:textId="078F061F" w:rsidR="00035881" w:rsidRDefault="00035881" w:rsidP="0008382E">
      <w:pPr>
        <w:pStyle w:val="ListParagraph"/>
        <w:ind w:left="-142"/>
        <w:rPr>
          <w:color w:val="000000" w:themeColor="text1"/>
        </w:rPr>
      </w:pPr>
      <w:r>
        <w:rPr>
          <w:color w:val="000000" w:themeColor="text1"/>
        </w:rPr>
        <w:t>Keywords(50)</w:t>
      </w:r>
      <w:r>
        <w:rPr>
          <w:color w:val="000000" w:themeColor="text1"/>
        </w:rPr>
        <w:tab/>
      </w:r>
      <w:r>
        <w:rPr>
          <w:color w:val="000000" w:themeColor="text1"/>
        </w:rPr>
        <w:tab/>
      </w:r>
      <w:r>
        <w:rPr>
          <w:color w:val="000000" w:themeColor="text1"/>
        </w:rPr>
        <w:tab/>
        <w:t>Reserved Literals(3)</w:t>
      </w:r>
    </w:p>
    <w:p w14:paraId="69F2FD82" w14:textId="556CB20F" w:rsidR="00035881" w:rsidRDefault="00771AD8" w:rsidP="0070733C">
      <w:pPr>
        <w:pStyle w:val="ListParagraph"/>
        <w:numPr>
          <w:ilvl w:val="0"/>
          <w:numId w:val="6"/>
        </w:numPr>
        <w:rPr>
          <w:color w:val="000000" w:themeColor="text1"/>
        </w:rPr>
      </w:pPr>
      <w:r>
        <w:rPr>
          <w:noProof/>
        </w:rPr>
        <w:pict w14:anchorId="182B6FCC">
          <v:shape id="Straight Arrow Connector 10" o:spid="_x0000_s1047" type="#_x0000_t32" style="position:absolute;left:0;text-align:left;margin-left:24.5pt;margin-top:6.15pt;width:124.15pt;height:3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" strokecolor="#5b9bd5 [3204]" strokeweight=".5pt">
            <v:stroke endarrow="block" joinstyle="miter"/>
          </v:shape>
        </w:pict>
      </w:r>
      <w:r>
        <w:rPr>
          <w:noProof/>
        </w:rPr>
        <w:pict w14:anchorId="0D812179">
          <v:shape id="Straight Arrow Connector 9" o:spid="_x0000_s1046" type="#_x0000_t32" style="position:absolute;left:0;text-align:left;margin-left:18.7pt;margin-top:4.55pt;width:1.15pt;height:36.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" strokecolor="#5b9bd5 [3204]" strokeweight=".5pt">
            <v:stroke endarrow="block" joinstyle="miter"/>
          </v:shape>
        </w:pict>
      </w:r>
      <w:r w:rsidR="00035881">
        <w:rPr>
          <w:color w:val="000000" w:themeColor="text1"/>
        </w:rPr>
        <w:t>True</w:t>
      </w:r>
    </w:p>
    <w:p w14:paraId="798ACAD6" w14:textId="5174F70B" w:rsidR="00035881" w:rsidRDefault="00035881" w:rsidP="0070733C">
      <w:pPr>
        <w:pStyle w:val="ListParagraph"/>
        <w:numPr>
          <w:ilvl w:val="0"/>
          <w:numId w:val="6"/>
        </w:numPr>
        <w:rPr>
          <w:color w:val="000000" w:themeColor="text1"/>
        </w:rPr>
      </w:pPr>
      <w:r>
        <w:rPr>
          <w:color w:val="000000" w:themeColor="text1"/>
        </w:rPr>
        <w:t>False</w:t>
      </w:r>
    </w:p>
    <w:p w14:paraId="31A12484" w14:textId="19F01B1E" w:rsidR="00035881" w:rsidRDefault="00035881" w:rsidP="0070733C">
      <w:pPr>
        <w:pStyle w:val="ListParagraph"/>
        <w:numPr>
          <w:ilvl w:val="0"/>
          <w:numId w:val="6"/>
        </w:numPr>
        <w:rPr>
          <w:color w:val="000000" w:themeColor="text1"/>
        </w:rPr>
      </w:pPr>
      <w:r>
        <w:rPr>
          <w:color w:val="000000" w:themeColor="text1"/>
        </w:rPr>
        <w:t>Null</w:t>
      </w:r>
    </w:p>
    <w:p w14:paraId="2B4CFF21" w14:textId="3DE3ABF7" w:rsidR="00035881" w:rsidRDefault="00035881" w:rsidP="00035881">
      <w:pPr>
        <w:rPr>
          <w:color w:val="000000" w:themeColor="text1"/>
        </w:rPr>
      </w:pPr>
      <w:r>
        <w:rPr>
          <w:color w:val="000000" w:themeColor="text1"/>
        </w:rPr>
        <w:t>Used Keywords(48)</w:t>
      </w:r>
      <w:r>
        <w:rPr>
          <w:color w:val="000000" w:themeColor="text1"/>
        </w:rPr>
        <w:tab/>
        <w:t>Unused Keywords(2)</w:t>
      </w:r>
    </w:p>
    <w:p w14:paraId="62490AF4" w14:textId="12A48B82" w:rsidR="00035881" w:rsidRDefault="00035881" w:rsidP="0070733C">
      <w:pPr>
        <w:pStyle w:val="ListParagraph"/>
        <w:numPr>
          <w:ilvl w:val="0"/>
          <w:numId w:val="7"/>
        </w:numPr>
        <w:rPr>
          <w:color w:val="000000" w:themeColor="text1"/>
        </w:rPr>
      </w:pPr>
      <w:r>
        <w:rPr>
          <w:color w:val="000000" w:themeColor="text1"/>
        </w:rPr>
        <w:t>goto</w:t>
      </w:r>
    </w:p>
    <w:p w14:paraId="3E8CCD57" w14:textId="6922A385" w:rsidR="00035881" w:rsidRDefault="00035881" w:rsidP="0070733C">
      <w:pPr>
        <w:pStyle w:val="ListParagraph"/>
        <w:numPr>
          <w:ilvl w:val="0"/>
          <w:numId w:val="7"/>
        </w:numPr>
        <w:rPr>
          <w:color w:val="000000" w:themeColor="text1"/>
        </w:rPr>
      </w:pPr>
      <w:r>
        <w:rPr>
          <w:color w:val="000000" w:themeColor="text1"/>
        </w:rPr>
        <w:t>const</w:t>
      </w:r>
    </w:p>
    <w:p w14:paraId="70E8175B" w14:textId="7362BC68" w:rsidR="006C0CA9" w:rsidRDefault="006C0CA9" w:rsidP="006C0CA9">
      <w:pPr>
        <w:rPr>
          <w:color w:val="000000" w:themeColor="text1"/>
        </w:rPr>
      </w:pPr>
    </w:p>
    <w:p w14:paraId="2DE2E4C2" w14:textId="4E9DB717" w:rsidR="006C0CA9" w:rsidRPr="00BC4ECE" w:rsidRDefault="006C0CA9" w:rsidP="006C0CA9">
      <w:pPr>
        <w:rPr>
          <w:color w:val="C45911" w:themeColor="accent2" w:themeShade="BF"/>
        </w:rPr>
      </w:pPr>
      <w:r w:rsidRPr="00BC4ECE">
        <w:rPr>
          <w:color w:val="C45911" w:themeColor="accent2" w:themeShade="BF"/>
        </w:rPr>
        <w:t>Keywords for Data types</w:t>
      </w:r>
      <w:r w:rsidR="00240596">
        <w:rPr>
          <w:color w:val="C45911" w:themeColor="accent2" w:themeShade="BF"/>
        </w:rPr>
        <w:t xml:space="preserve"> </w:t>
      </w:r>
      <w:r w:rsidR="00BC4ECE">
        <w:rPr>
          <w:color w:val="C45911" w:themeColor="accent2" w:themeShade="BF"/>
        </w:rPr>
        <w:t>(8)</w:t>
      </w:r>
      <w:r w:rsidRPr="00BC4ECE">
        <w:rPr>
          <w:color w:val="C45911" w:themeColor="accent2" w:themeShade="BF"/>
        </w:rPr>
        <w:t>:</w:t>
      </w:r>
    </w:p>
    <w:p w14:paraId="08C66CC4" w14:textId="07EDB423" w:rsidR="006C0CA9" w:rsidRDefault="006C0CA9" w:rsidP="006C0CA9">
      <w:pPr>
        <w:rPr>
          <w:color w:val="000000" w:themeColor="text1"/>
        </w:rPr>
      </w:pPr>
      <w:r>
        <w:rPr>
          <w:color w:val="000000" w:themeColor="text1"/>
        </w:rPr>
        <w:t>byte</w:t>
      </w:r>
      <w:r>
        <w:rPr>
          <w:color w:val="000000" w:themeColor="text1"/>
        </w:rPr>
        <w:tab/>
      </w:r>
      <w:r>
        <w:rPr>
          <w:color w:val="000000" w:themeColor="text1"/>
        </w:rPr>
        <w:tab/>
        <w:t>short</w:t>
      </w:r>
    </w:p>
    <w:p w14:paraId="45244DA6" w14:textId="2C423208" w:rsidR="006C0CA9" w:rsidRDefault="006C0CA9" w:rsidP="006C0CA9">
      <w:pPr>
        <w:rPr>
          <w:color w:val="000000" w:themeColor="text1"/>
        </w:rPr>
      </w:pPr>
      <w:r>
        <w:rPr>
          <w:color w:val="000000" w:themeColor="text1"/>
        </w:rPr>
        <w:t>int</w:t>
      </w:r>
      <w:r>
        <w:rPr>
          <w:color w:val="000000" w:themeColor="text1"/>
        </w:rPr>
        <w:tab/>
      </w:r>
      <w:r>
        <w:rPr>
          <w:color w:val="000000" w:themeColor="text1"/>
        </w:rPr>
        <w:tab/>
        <w:t>long</w:t>
      </w:r>
    </w:p>
    <w:p w14:paraId="028635A0" w14:textId="1A8A7444" w:rsidR="006C0CA9" w:rsidRDefault="006C0CA9" w:rsidP="006C0CA9">
      <w:pPr>
        <w:rPr>
          <w:color w:val="000000" w:themeColor="text1"/>
        </w:rPr>
      </w:pPr>
      <w:r>
        <w:rPr>
          <w:color w:val="000000" w:themeColor="text1"/>
        </w:rPr>
        <w:t>float</w:t>
      </w:r>
      <w:r>
        <w:rPr>
          <w:color w:val="000000" w:themeColor="text1"/>
        </w:rPr>
        <w:tab/>
      </w:r>
      <w:r>
        <w:rPr>
          <w:color w:val="000000" w:themeColor="text1"/>
        </w:rPr>
        <w:tab/>
        <w:t>double</w:t>
      </w:r>
    </w:p>
    <w:p w14:paraId="4C9B112B" w14:textId="391AEFC6" w:rsidR="006C0CA9" w:rsidRDefault="006C0CA9" w:rsidP="006C0CA9">
      <w:pPr>
        <w:rPr>
          <w:color w:val="000000" w:themeColor="text1"/>
        </w:rPr>
      </w:pPr>
      <w:r>
        <w:rPr>
          <w:color w:val="000000" w:themeColor="text1"/>
        </w:rPr>
        <w:t>boolean</w:t>
      </w:r>
      <w:r>
        <w:rPr>
          <w:color w:val="000000" w:themeColor="text1"/>
        </w:rPr>
        <w:tab/>
        <w:t>char</w:t>
      </w:r>
    </w:p>
    <w:p w14:paraId="596D42E3" w14:textId="4FABF500" w:rsidR="00BC4ECE" w:rsidRDefault="00BC4ECE" w:rsidP="006C0CA9">
      <w:pPr>
        <w:rPr>
          <w:color w:val="000000" w:themeColor="text1"/>
        </w:rPr>
      </w:pPr>
    </w:p>
    <w:p w14:paraId="12E2E87B" w14:textId="1535DE4C" w:rsidR="00BC4ECE" w:rsidRPr="00240596" w:rsidRDefault="00BC4ECE" w:rsidP="006C0CA9">
      <w:pPr>
        <w:rPr>
          <w:color w:val="C45911" w:themeColor="accent2" w:themeShade="BF"/>
        </w:rPr>
      </w:pPr>
      <w:r w:rsidRPr="00240596">
        <w:rPr>
          <w:color w:val="C45911" w:themeColor="accent2" w:themeShade="BF"/>
        </w:rPr>
        <w:t>Keywords for flow control</w:t>
      </w:r>
      <w:r w:rsidR="00240596" w:rsidRPr="00240596">
        <w:rPr>
          <w:color w:val="C45911" w:themeColor="accent2" w:themeShade="BF"/>
        </w:rPr>
        <w:t xml:space="preserve"> (11)</w:t>
      </w:r>
      <w:r w:rsidRPr="00240596">
        <w:rPr>
          <w:color w:val="C45911" w:themeColor="accent2" w:themeShade="BF"/>
        </w:rPr>
        <w:t>:</w:t>
      </w:r>
    </w:p>
    <w:p w14:paraId="30DEA12E" w14:textId="7DC7CFC9" w:rsidR="00BC4ECE" w:rsidRDefault="00BC4ECE" w:rsidP="006C0CA9">
      <w:pPr>
        <w:rPr>
          <w:color w:val="000000" w:themeColor="text1"/>
        </w:rPr>
      </w:pPr>
      <w:r>
        <w:rPr>
          <w:color w:val="000000" w:themeColor="text1"/>
        </w:rPr>
        <w:t>if</w:t>
      </w:r>
      <w:r>
        <w:rPr>
          <w:color w:val="000000" w:themeColor="text1"/>
        </w:rPr>
        <w:tab/>
      </w:r>
      <w:r>
        <w:rPr>
          <w:color w:val="000000" w:themeColor="text1"/>
        </w:rPr>
        <w:tab/>
        <w:t>else</w:t>
      </w:r>
    </w:p>
    <w:p w14:paraId="757B4329" w14:textId="0FF5240D" w:rsidR="00BC4ECE" w:rsidRDefault="00BC4ECE" w:rsidP="006C0CA9">
      <w:pPr>
        <w:rPr>
          <w:color w:val="000000" w:themeColor="text1"/>
        </w:rPr>
      </w:pPr>
      <w:r>
        <w:rPr>
          <w:color w:val="000000" w:themeColor="text1"/>
        </w:rPr>
        <w:t>switch</w:t>
      </w:r>
      <w:r>
        <w:rPr>
          <w:color w:val="000000" w:themeColor="text1"/>
        </w:rPr>
        <w:tab/>
      </w:r>
      <w:r>
        <w:rPr>
          <w:color w:val="000000" w:themeColor="text1"/>
        </w:rPr>
        <w:tab/>
        <w:t>case</w:t>
      </w:r>
    </w:p>
    <w:p w14:paraId="3EE38FD9" w14:textId="4BB1F9A2" w:rsidR="00BC4ECE" w:rsidRDefault="00BC4ECE" w:rsidP="006C0CA9">
      <w:pPr>
        <w:rPr>
          <w:color w:val="000000" w:themeColor="text1"/>
        </w:rPr>
      </w:pPr>
      <w:r>
        <w:rPr>
          <w:color w:val="000000" w:themeColor="text1"/>
        </w:rPr>
        <w:t>default</w:t>
      </w:r>
      <w:r>
        <w:rPr>
          <w:color w:val="000000" w:themeColor="text1"/>
        </w:rPr>
        <w:tab/>
      </w:r>
      <w:r>
        <w:rPr>
          <w:color w:val="000000" w:themeColor="text1"/>
        </w:rPr>
        <w:tab/>
        <w:t>while</w:t>
      </w:r>
    </w:p>
    <w:p w14:paraId="05C2A91A" w14:textId="16021D36" w:rsidR="00BC4ECE" w:rsidRDefault="00BC4ECE" w:rsidP="006C0CA9">
      <w:pPr>
        <w:rPr>
          <w:color w:val="000000" w:themeColor="text1"/>
        </w:rPr>
      </w:pPr>
      <w:r>
        <w:rPr>
          <w:color w:val="000000" w:themeColor="text1"/>
        </w:rPr>
        <w:t>do</w:t>
      </w:r>
      <w:r>
        <w:rPr>
          <w:color w:val="000000" w:themeColor="text1"/>
        </w:rPr>
        <w:tab/>
      </w:r>
      <w:r>
        <w:rPr>
          <w:color w:val="000000" w:themeColor="text1"/>
        </w:rPr>
        <w:tab/>
        <w:t>for</w:t>
      </w:r>
    </w:p>
    <w:p w14:paraId="6A275165" w14:textId="60E206DB" w:rsidR="00BC4ECE" w:rsidRDefault="00BC4ECE" w:rsidP="006C0CA9">
      <w:pPr>
        <w:rPr>
          <w:color w:val="000000" w:themeColor="text1"/>
        </w:rPr>
      </w:pPr>
      <w:r>
        <w:rPr>
          <w:color w:val="000000" w:themeColor="text1"/>
        </w:rPr>
        <w:t>break</w:t>
      </w:r>
      <w:r>
        <w:rPr>
          <w:color w:val="000000" w:themeColor="text1"/>
        </w:rPr>
        <w:tab/>
      </w:r>
      <w:r>
        <w:rPr>
          <w:color w:val="000000" w:themeColor="text1"/>
        </w:rPr>
        <w:tab/>
        <w:t>continue</w:t>
      </w:r>
    </w:p>
    <w:p w14:paraId="5A2DF51F" w14:textId="049DBA34" w:rsidR="00BC4ECE" w:rsidRDefault="00BC4ECE" w:rsidP="006C0CA9">
      <w:pPr>
        <w:rPr>
          <w:color w:val="000000" w:themeColor="text1"/>
        </w:rPr>
      </w:pPr>
      <w:r>
        <w:rPr>
          <w:color w:val="000000" w:themeColor="text1"/>
        </w:rPr>
        <w:t>return</w:t>
      </w:r>
    </w:p>
    <w:p w14:paraId="31FD0966" w14:textId="535E63D9" w:rsidR="00240596" w:rsidRDefault="00240596" w:rsidP="006C0CA9">
      <w:pPr>
        <w:rPr>
          <w:color w:val="000000" w:themeColor="text1"/>
        </w:rPr>
      </w:pPr>
    </w:p>
    <w:p w14:paraId="672954D8" w14:textId="5F830139" w:rsidR="00240596" w:rsidRPr="00D808DD" w:rsidRDefault="00240596" w:rsidP="006C0CA9">
      <w:pPr>
        <w:rPr>
          <w:color w:val="C45911" w:themeColor="accent2" w:themeShade="BF"/>
        </w:rPr>
      </w:pPr>
      <w:r w:rsidRPr="00D808DD">
        <w:rPr>
          <w:color w:val="C45911" w:themeColor="accent2" w:themeShade="BF"/>
        </w:rPr>
        <w:t>Keywords for modifiers (11):</w:t>
      </w:r>
    </w:p>
    <w:p w14:paraId="3FD2C2BF" w14:textId="6CFAC822" w:rsidR="00240596" w:rsidRDefault="00240596" w:rsidP="006C0CA9">
      <w:pPr>
        <w:rPr>
          <w:color w:val="000000" w:themeColor="text1"/>
        </w:rPr>
      </w:pPr>
      <w:r>
        <w:rPr>
          <w:color w:val="000000" w:themeColor="text1"/>
        </w:rPr>
        <w:t>Public</w:t>
      </w:r>
      <w:r>
        <w:rPr>
          <w:color w:val="000000" w:themeColor="text1"/>
        </w:rPr>
        <w:tab/>
      </w:r>
      <w:r>
        <w:rPr>
          <w:color w:val="000000" w:themeColor="text1"/>
        </w:rPr>
        <w:tab/>
        <w:t>private</w:t>
      </w:r>
    </w:p>
    <w:p w14:paraId="6BDCA248" w14:textId="162DC72B" w:rsidR="00240596" w:rsidRDefault="00240596" w:rsidP="006C0CA9">
      <w:pPr>
        <w:rPr>
          <w:color w:val="000000" w:themeColor="text1"/>
        </w:rPr>
      </w:pPr>
      <w:r>
        <w:rPr>
          <w:color w:val="000000" w:themeColor="text1"/>
        </w:rPr>
        <w:t>Protected</w:t>
      </w:r>
      <w:r>
        <w:rPr>
          <w:color w:val="000000" w:themeColor="text1"/>
        </w:rPr>
        <w:tab/>
        <w:t>static</w:t>
      </w:r>
    </w:p>
    <w:p w14:paraId="13900090" w14:textId="04E50D39" w:rsidR="00240596" w:rsidRDefault="00240596" w:rsidP="006C0CA9">
      <w:pPr>
        <w:rPr>
          <w:color w:val="000000" w:themeColor="text1"/>
        </w:rPr>
      </w:pPr>
      <w:r>
        <w:rPr>
          <w:color w:val="000000" w:themeColor="text1"/>
        </w:rPr>
        <w:lastRenderedPageBreak/>
        <w:t>final</w:t>
      </w:r>
      <w:r>
        <w:rPr>
          <w:color w:val="000000" w:themeColor="text1"/>
        </w:rPr>
        <w:tab/>
      </w:r>
      <w:r>
        <w:rPr>
          <w:color w:val="000000" w:themeColor="text1"/>
        </w:rPr>
        <w:tab/>
        <w:t>abstract</w:t>
      </w:r>
    </w:p>
    <w:p w14:paraId="6239008C" w14:textId="307EA0FB" w:rsidR="00240596" w:rsidRDefault="00240596" w:rsidP="006C0CA9">
      <w:pPr>
        <w:rPr>
          <w:color w:val="000000" w:themeColor="text1"/>
        </w:rPr>
      </w:pPr>
      <w:r>
        <w:rPr>
          <w:color w:val="000000" w:themeColor="text1"/>
        </w:rPr>
        <w:t>synchronized</w:t>
      </w:r>
      <w:r>
        <w:rPr>
          <w:color w:val="000000" w:themeColor="text1"/>
        </w:rPr>
        <w:tab/>
        <w:t>native</w:t>
      </w:r>
    </w:p>
    <w:p w14:paraId="04F27F5A" w14:textId="0603716E" w:rsidR="00240596" w:rsidRDefault="00240596" w:rsidP="006C0CA9">
      <w:pPr>
        <w:rPr>
          <w:color w:val="000000" w:themeColor="text1"/>
        </w:rPr>
      </w:pPr>
      <w:r>
        <w:rPr>
          <w:color w:val="000000" w:themeColor="text1"/>
        </w:rPr>
        <w:t>strictfp</w:t>
      </w:r>
      <w:r>
        <w:rPr>
          <w:color w:val="000000" w:themeColor="text1"/>
        </w:rPr>
        <w:tab/>
      </w:r>
      <w:r>
        <w:rPr>
          <w:color w:val="000000" w:themeColor="text1"/>
        </w:rPr>
        <w:tab/>
        <w:t>transient</w:t>
      </w:r>
    </w:p>
    <w:p w14:paraId="4D2337DE" w14:textId="39E99896" w:rsidR="00240596" w:rsidRDefault="00240596" w:rsidP="006C0CA9">
      <w:pPr>
        <w:rPr>
          <w:color w:val="000000" w:themeColor="text1"/>
        </w:rPr>
      </w:pPr>
      <w:r>
        <w:rPr>
          <w:color w:val="000000" w:themeColor="text1"/>
        </w:rPr>
        <w:t>volatile</w:t>
      </w:r>
    </w:p>
    <w:p w14:paraId="518F8669" w14:textId="0A2454C5" w:rsidR="00D808DD" w:rsidRDefault="00D808DD" w:rsidP="006C0CA9">
      <w:pPr>
        <w:rPr>
          <w:color w:val="000000" w:themeColor="text1"/>
        </w:rPr>
      </w:pPr>
    </w:p>
    <w:p w14:paraId="2ED4CF40" w14:textId="0C728753" w:rsidR="00D808DD" w:rsidRDefault="00D808DD" w:rsidP="006C0CA9">
      <w:pPr>
        <w:rPr>
          <w:color w:val="000000" w:themeColor="text1"/>
        </w:rPr>
      </w:pPr>
      <w:r w:rsidRPr="00D808DD">
        <w:rPr>
          <w:color w:val="C45911" w:themeColor="accent2" w:themeShade="BF"/>
        </w:rPr>
        <w:t>Keywords for exception handling (6):</w:t>
      </w:r>
    </w:p>
    <w:p w14:paraId="2736DC04" w14:textId="479B0E90" w:rsidR="00D808DD" w:rsidRDefault="00D808DD" w:rsidP="006C0CA9">
      <w:pPr>
        <w:rPr>
          <w:color w:val="000000" w:themeColor="text1"/>
        </w:rPr>
      </w:pPr>
      <w:r>
        <w:rPr>
          <w:color w:val="000000" w:themeColor="text1"/>
        </w:rPr>
        <w:t xml:space="preserve"> try</w:t>
      </w:r>
      <w:r>
        <w:rPr>
          <w:color w:val="000000" w:themeColor="text1"/>
        </w:rPr>
        <w:tab/>
      </w:r>
      <w:r>
        <w:rPr>
          <w:color w:val="000000" w:themeColor="text1"/>
        </w:rPr>
        <w:tab/>
        <w:t>catch</w:t>
      </w:r>
    </w:p>
    <w:p w14:paraId="228A8BA5" w14:textId="500BCFFB" w:rsidR="00D808DD" w:rsidRDefault="00D808DD" w:rsidP="006C0CA9">
      <w:pPr>
        <w:rPr>
          <w:color w:val="000000" w:themeColor="text1"/>
        </w:rPr>
      </w:pPr>
      <w:r>
        <w:rPr>
          <w:color w:val="000000" w:themeColor="text1"/>
        </w:rPr>
        <w:t>finally</w:t>
      </w:r>
      <w:r>
        <w:rPr>
          <w:color w:val="000000" w:themeColor="text1"/>
        </w:rPr>
        <w:tab/>
      </w:r>
      <w:r>
        <w:rPr>
          <w:color w:val="000000" w:themeColor="text1"/>
        </w:rPr>
        <w:tab/>
        <w:t>throw</w:t>
      </w:r>
    </w:p>
    <w:p w14:paraId="7036A91F" w14:textId="74F291FB" w:rsidR="00D808DD" w:rsidRDefault="00D808DD" w:rsidP="006C0CA9">
      <w:pPr>
        <w:rPr>
          <w:color w:val="000000" w:themeColor="text1"/>
        </w:rPr>
      </w:pPr>
      <w:r>
        <w:rPr>
          <w:color w:val="000000" w:themeColor="text1"/>
        </w:rPr>
        <w:t>throws</w:t>
      </w:r>
      <w:r>
        <w:rPr>
          <w:color w:val="000000" w:themeColor="text1"/>
        </w:rPr>
        <w:tab/>
      </w:r>
      <w:r>
        <w:rPr>
          <w:color w:val="000000" w:themeColor="text1"/>
        </w:rPr>
        <w:tab/>
        <w:t>assert</w:t>
      </w:r>
    </w:p>
    <w:p w14:paraId="18D74585" w14:textId="1592B232" w:rsidR="00D808DD" w:rsidRDefault="00D808DD" w:rsidP="006C0CA9">
      <w:pPr>
        <w:rPr>
          <w:color w:val="000000" w:themeColor="text1"/>
        </w:rPr>
      </w:pPr>
    </w:p>
    <w:p w14:paraId="37CAE874" w14:textId="14A349E7" w:rsidR="00D808DD" w:rsidRPr="00D808DD" w:rsidRDefault="00D808DD" w:rsidP="006C0CA9">
      <w:pPr>
        <w:rPr>
          <w:color w:val="C45911" w:themeColor="accent2" w:themeShade="BF"/>
        </w:rPr>
      </w:pPr>
      <w:r w:rsidRPr="00D808DD">
        <w:rPr>
          <w:color w:val="C45911" w:themeColor="accent2" w:themeShade="BF"/>
        </w:rPr>
        <w:t>Class related keywords (6):</w:t>
      </w:r>
    </w:p>
    <w:p w14:paraId="74ACEB05" w14:textId="1C1516EC" w:rsidR="00D808DD" w:rsidRDefault="00D808DD" w:rsidP="006C0CA9">
      <w:pPr>
        <w:rPr>
          <w:color w:val="000000" w:themeColor="text1"/>
        </w:rPr>
      </w:pPr>
      <w:r>
        <w:rPr>
          <w:color w:val="000000" w:themeColor="text1"/>
        </w:rPr>
        <w:t>class</w:t>
      </w:r>
      <w:r>
        <w:rPr>
          <w:color w:val="000000" w:themeColor="text1"/>
        </w:rPr>
        <w:tab/>
      </w:r>
      <w:r>
        <w:rPr>
          <w:color w:val="000000" w:themeColor="text1"/>
        </w:rPr>
        <w:tab/>
        <w:t>interface</w:t>
      </w:r>
    </w:p>
    <w:p w14:paraId="701D0E29" w14:textId="466887B2" w:rsidR="00D808DD" w:rsidRDefault="00D808DD" w:rsidP="006C0CA9">
      <w:pPr>
        <w:rPr>
          <w:color w:val="000000" w:themeColor="text1"/>
        </w:rPr>
      </w:pPr>
      <w:r>
        <w:rPr>
          <w:color w:val="000000" w:themeColor="text1"/>
        </w:rPr>
        <w:t>extends</w:t>
      </w:r>
      <w:r>
        <w:rPr>
          <w:color w:val="000000" w:themeColor="text1"/>
        </w:rPr>
        <w:tab/>
      </w:r>
      <w:r>
        <w:rPr>
          <w:color w:val="000000" w:themeColor="text1"/>
        </w:rPr>
        <w:tab/>
        <w:t>implements</w:t>
      </w:r>
    </w:p>
    <w:p w14:paraId="332A830B" w14:textId="30207BDB" w:rsidR="00D808DD" w:rsidRDefault="00D808DD" w:rsidP="006C0CA9">
      <w:pPr>
        <w:rPr>
          <w:color w:val="000000" w:themeColor="text1"/>
        </w:rPr>
      </w:pPr>
      <w:r>
        <w:rPr>
          <w:color w:val="000000" w:themeColor="text1"/>
        </w:rPr>
        <w:t>package</w:t>
      </w:r>
      <w:r>
        <w:rPr>
          <w:color w:val="000000" w:themeColor="text1"/>
        </w:rPr>
        <w:tab/>
        <w:t>import</w:t>
      </w:r>
    </w:p>
    <w:p w14:paraId="693C4EEE" w14:textId="49AD0083" w:rsidR="00D808DD" w:rsidRDefault="00D808DD" w:rsidP="006C0CA9">
      <w:pPr>
        <w:rPr>
          <w:color w:val="000000" w:themeColor="text1"/>
        </w:rPr>
      </w:pPr>
    </w:p>
    <w:p w14:paraId="0CF98BB1" w14:textId="2D17CFB5" w:rsidR="00D808DD" w:rsidRPr="00D808DD" w:rsidRDefault="00D808DD" w:rsidP="006C0CA9">
      <w:pPr>
        <w:rPr>
          <w:color w:val="C45911" w:themeColor="accent2" w:themeShade="BF"/>
        </w:rPr>
      </w:pPr>
      <w:r w:rsidRPr="00D808DD">
        <w:rPr>
          <w:color w:val="C45911" w:themeColor="accent2" w:themeShade="BF"/>
        </w:rPr>
        <w:t>Object related keywords (4):</w:t>
      </w:r>
    </w:p>
    <w:p w14:paraId="61549C1E" w14:textId="4FA190A4" w:rsidR="00D808DD" w:rsidRDefault="00D808DD" w:rsidP="006C0CA9">
      <w:pPr>
        <w:rPr>
          <w:color w:val="000000" w:themeColor="text1"/>
        </w:rPr>
      </w:pPr>
      <w:r>
        <w:rPr>
          <w:color w:val="000000" w:themeColor="text1"/>
        </w:rPr>
        <w:t>new</w:t>
      </w:r>
      <w:r>
        <w:rPr>
          <w:color w:val="000000" w:themeColor="text1"/>
        </w:rPr>
        <w:tab/>
      </w:r>
      <w:r>
        <w:rPr>
          <w:color w:val="000000" w:themeColor="text1"/>
        </w:rPr>
        <w:tab/>
        <w:t>instanceof</w:t>
      </w:r>
    </w:p>
    <w:p w14:paraId="0436CB95" w14:textId="6DD17094" w:rsidR="00D808DD" w:rsidRDefault="00D808DD" w:rsidP="006C0CA9">
      <w:pPr>
        <w:rPr>
          <w:color w:val="000000" w:themeColor="text1"/>
        </w:rPr>
      </w:pPr>
      <w:r>
        <w:rPr>
          <w:color w:val="000000" w:themeColor="text1"/>
        </w:rPr>
        <w:t>super</w:t>
      </w:r>
      <w:r>
        <w:rPr>
          <w:color w:val="000000" w:themeColor="text1"/>
        </w:rPr>
        <w:tab/>
      </w:r>
      <w:r>
        <w:rPr>
          <w:color w:val="000000" w:themeColor="text1"/>
        </w:rPr>
        <w:tab/>
        <w:t>this</w:t>
      </w:r>
    </w:p>
    <w:p w14:paraId="16D8DC06" w14:textId="187D8835" w:rsidR="00D808DD" w:rsidRDefault="00D808DD" w:rsidP="006C0CA9">
      <w:pPr>
        <w:rPr>
          <w:color w:val="000000" w:themeColor="text1"/>
        </w:rPr>
      </w:pPr>
    </w:p>
    <w:p w14:paraId="22DF0B4F" w14:textId="1A69EBEC" w:rsidR="00D808DD" w:rsidRPr="00D808DD" w:rsidRDefault="00D808DD" w:rsidP="006C0CA9">
      <w:pPr>
        <w:rPr>
          <w:color w:val="C45911" w:themeColor="accent2" w:themeShade="BF"/>
        </w:rPr>
      </w:pPr>
      <w:r w:rsidRPr="00D808DD">
        <w:rPr>
          <w:color w:val="C45911" w:themeColor="accent2" w:themeShade="BF"/>
        </w:rPr>
        <w:t>Void return type keyword (</w:t>
      </w:r>
      <w:r w:rsidR="0058780A">
        <w:rPr>
          <w:color w:val="C45911" w:themeColor="accent2" w:themeShade="BF"/>
        </w:rPr>
        <w:t>1</w:t>
      </w:r>
      <w:r w:rsidRPr="00D808DD">
        <w:rPr>
          <w:color w:val="C45911" w:themeColor="accent2" w:themeShade="BF"/>
        </w:rPr>
        <w:t>):</w:t>
      </w:r>
    </w:p>
    <w:p w14:paraId="68E11D39" w14:textId="379B4FE3" w:rsidR="00D808DD" w:rsidRDefault="00D808DD" w:rsidP="006C0CA9">
      <w:pPr>
        <w:rPr>
          <w:color w:val="000000" w:themeColor="text1"/>
        </w:rPr>
      </w:pPr>
      <w:r>
        <w:rPr>
          <w:color w:val="000000" w:themeColor="text1"/>
        </w:rPr>
        <w:t>void</w:t>
      </w:r>
    </w:p>
    <w:p w14:paraId="19A35AEC" w14:textId="6AA3826F" w:rsidR="00D808DD" w:rsidRDefault="00D808DD" w:rsidP="006C0CA9">
      <w:pPr>
        <w:rPr>
          <w:color w:val="000000" w:themeColor="text1"/>
        </w:rPr>
      </w:pPr>
      <w:r>
        <w:rPr>
          <w:color w:val="000000" w:themeColor="text1"/>
        </w:rPr>
        <w:t>In java return type is mandatory. If a method won’t return anything we have to declare that method with void return type.</w:t>
      </w:r>
    </w:p>
    <w:p w14:paraId="1DCFBD5C" w14:textId="4827A201" w:rsidR="00D808DD" w:rsidRDefault="00D808DD" w:rsidP="006C0CA9">
      <w:pPr>
        <w:rPr>
          <w:color w:val="000000" w:themeColor="text1"/>
        </w:rPr>
      </w:pPr>
      <w:r>
        <w:rPr>
          <w:color w:val="000000" w:themeColor="text1"/>
        </w:rPr>
        <w:t>But in C language return type is optional and the default return type is int.</w:t>
      </w:r>
    </w:p>
    <w:p w14:paraId="337ED45C" w14:textId="23A598A7" w:rsidR="00D808DD" w:rsidRDefault="00D808DD" w:rsidP="006C0CA9">
      <w:pPr>
        <w:rPr>
          <w:color w:val="000000" w:themeColor="text1"/>
        </w:rPr>
      </w:pPr>
    </w:p>
    <w:p w14:paraId="22DE003B" w14:textId="2B7DBB02" w:rsidR="00D808DD" w:rsidRDefault="00D808DD" w:rsidP="006C0CA9">
      <w:pPr>
        <w:rPr>
          <w:color w:val="C45911" w:themeColor="accent2" w:themeShade="BF"/>
        </w:rPr>
      </w:pPr>
      <w:r w:rsidRPr="00D808DD">
        <w:rPr>
          <w:color w:val="C45911" w:themeColor="accent2" w:themeShade="BF"/>
        </w:rPr>
        <w:t>Unused Keywords (2):</w:t>
      </w:r>
    </w:p>
    <w:p w14:paraId="117BF606" w14:textId="71CF6C5F" w:rsidR="00D808DD" w:rsidRPr="00D808DD" w:rsidRDefault="00D808DD" w:rsidP="006C0CA9">
      <w:pPr>
        <w:rPr>
          <w:color w:val="000000" w:themeColor="text1"/>
        </w:rPr>
      </w:pPr>
      <w:r w:rsidRPr="00D808DD">
        <w:rPr>
          <w:color w:val="000000" w:themeColor="text1"/>
        </w:rPr>
        <w:t>goto</w:t>
      </w:r>
    </w:p>
    <w:p w14:paraId="6669FC2A" w14:textId="4AB173AE" w:rsidR="00D808DD" w:rsidRDefault="00D808DD" w:rsidP="006C0CA9">
      <w:pPr>
        <w:rPr>
          <w:color w:val="000000" w:themeColor="text1"/>
        </w:rPr>
      </w:pPr>
      <w:r>
        <w:rPr>
          <w:color w:val="000000" w:themeColor="text1"/>
        </w:rPr>
        <w:t>Usage of goto created several problems in old languages and hence usage of goto is banned in java.</w:t>
      </w:r>
    </w:p>
    <w:p w14:paraId="14AFAC7C" w14:textId="20684B02" w:rsidR="00D808DD" w:rsidRDefault="00D808DD" w:rsidP="006C0CA9">
      <w:pPr>
        <w:rPr>
          <w:color w:val="000000" w:themeColor="text1"/>
        </w:rPr>
      </w:pPr>
      <w:r>
        <w:rPr>
          <w:color w:val="000000" w:themeColor="text1"/>
        </w:rPr>
        <w:t>Const</w:t>
      </w:r>
    </w:p>
    <w:p w14:paraId="433ABC3D" w14:textId="23FF2F07" w:rsidR="00D808DD" w:rsidRDefault="00D808DD" w:rsidP="006C0CA9">
      <w:pPr>
        <w:rPr>
          <w:color w:val="000000" w:themeColor="text1"/>
        </w:rPr>
      </w:pPr>
      <w:r>
        <w:rPr>
          <w:color w:val="000000" w:themeColor="text1"/>
        </w:rPr>
        <w:t>Use final instead of const.</w:t>
      </w:r>
    </w:p>
    <w:p w14:paraId="0FBBDBF0" w14:textId="07820F91" w:rsidR="00D808DD" w:rsidRDefault="00D808DD" w:rsidP="006C0CA9">
      <w:pPr>
        <w:rPr>
          <w:color w:val="000000" w:themeColor="text1"/>
        </w:rPr>
      </w:pPr>
      <w:r>
        <w:rPr>
          <w:color w:val="000000" w:themeColor="text1"/>
        </w:rPr>
        <w:t>NOTE: goto and const are unused keywords and if we try to use these we will get compile time error.</w:t>
      </w:r>
    </w:p>
    <w:p w14:paraId="239BE0DB" w14:textId="2E0DE75C" w:rsidR="00D808DD" w:rsidRDefault="00D808DD" w:rsidP="006C0CA9">
      <w:pPr>
        <w:rPr>
          <w:color w:val="000000" w:themeColor="text1"/>
        </w:rPr>
      </w:pPr>
    </w:p>
    <w:p w14:paraId="667177EE" w14:textId="3B2467BA" w:rsidR="00D808DD" w:rsidRDefault="00D808DD" w:rsidP="006C0CA9">
      <w:pPr>
        <w:rPr>
          <w:color w:val="C45911" w:themeColor="accent2" w:themeShade="BF"/>
        </w:rPr>
      </w:pPr>
      <w:r w:rsidRPr="00D808DD">
        <w:rPr>
          <w:color w:val="C45911" w:themeColor="accent2" w:themeShade="BF"/>
        </w:rPr>
        <w:t>Reserved Literals (3):</w:t>
      </w:r>
    </w:p>
    <w:p w14:paraId="75E16A5F" w14:textId="563419B3" w:rsidR="00477F4A" w:rsidRDefault="00477F4A" w:rsidP="006C0CA9">
      <w:pPr>
        <w:rPr>
          <w:color w:val="000000" w:themeColor="text1"/>
        </w:rPr>
      </w:pPr>
      <w:r>
        <w:rPr>
          <w:color w:val="000000" w:themeColor="text1"/>
        </w:rPr>
        <w:t>true</w:t>
      </w:r>
      <w:r>
        <w:rPr>
          <w:color w:val="000000" w:themeColor="text1"/>
        </w:rPr>
        <w:tab/>
      </w:r>
      <w:r>
        <w:rPr>
          <w:color w:val="000000" w:themeColor="text1"/>
        </w:rPr>
        <w:tab/>
        <w:t>false</w:t>
      </w:r>
      <w:r>
        <w:rPr>
          <w:color w:val="000000" w:themeColor="text1"/>
        </w:rPr>
        <w:tab/>
      </w:r>
      <w:r>
        <w:rPr>
          <w:color w:val="000000" w:themeColor="text1"/>
        </w:rPr>
        <w:tab/>
        <w:t>null</w:t>
      </w:r>
    </w:p>
    <w:p w14:paraId="27CAC491" w14:textId="28E3AEAB" w:rsidR="00477F4A" w:rsidRDefault="00477F4A" w:rsidP="006C0CA9">
      <w:pPr>
        <w:rPr>
          <w:color w:val="000000" w:themeColor="text1"/>
        </w:rPr>
      </w:pPr>
    </w:p>
    <w:p w14:paraId="55A98644" w14:textId="77777777" w:rsidR="00477F4A" w:rsidRDefault="00477F4A" w:rsidP="006C0CA9">
      <w:pPr>
        <w:rPr>
          <w:color w:val="000000" w:themeColor="text1"/>
        </w:rPr>
      </w:pPr>
      <w:r>
        <w:rPr>
          <w:color w:val="000000" w:themeColor="text1"/>
        </w:rPr>
        <w:t>true and false are values of boolean data type.</w:t>
      </w:r>
    </w:p>
    <w:p w14:paraId="7EA284E4" w14:textId="168E62ED" w:rsidR="00477F4A" w:rsidRDefault="00477F4A" w:rsidP="006C0CA9">
      <w:pPr>
        <w:rPr>
          <w:color w:val="000000" w:themeColor="text1"/>
        </w:rPr>
      </w:pPr>
      <w:r>
        <w:rPr>
          <w:color w:val="000000" w:themeColor="text1"/>
        </w:rPr>
        <w:t>Null is default value for object reference.</w:t>
      </w:r>
    </w:p>
    <w:p w14:paraId="6F75DBFC" w14:textId="1785541A" w:rsidR="00B46164" w:rsidRDefault="00B46164" w:rsidP="006C0CA9">
      <w:pPr>
        <w:rPr>
          <w:color w:val="000000" w:themeColor="text1"/>
        </w:rPr>
      </w:pPr>
    </w:p>
    <w:p w14:paraId="70F81F2B" w14:textId="06D45267" w:rsidR="00B46164" w:rsidRPr="0058780A" w:rsidRDefault="00B46164" w:rsidP="006C0CA9">
      <w:pPr>
        <w:rPr>
          <w:color w:val="C45911" w:themeColor="accent2" w:themeShade="BF"/>
        </w:rPr>
      </w:pPr>
      <w:r w:rsidRPr="0058780A">
        <w:rPr>
          <w:color w:val="C45911" w:themeColor="accent2" w:themeShade="BF"/>
        </w:rPr>
        <w:t>Enum keyword</w:t>
      </w:r>
      <w:r w:rsidR="0058780A">
        <w:rPr>
          <w:color w:val="C45911" w:themeColor="accent2" w:themeShade="BF"/>
        </w:rPr>
        <w:t xml:space="preserve"> (1)</w:t>
      </w:r>
      <w:r w:rsidRPr="0058780A">
        <w:rPr>
          <w:color w:val="C45911" w:themeColor="accent2" w:themeShade="BF"/>
        </w:rPr>
        <w:t>:</w:t>
      </w:r>
    </w:p>
    <w:p w14:paraId="101DFA0C" w14:textId="441C7589" w:rsidR="00B46164" w:rsidRDefault="00B46164" w:rsidP="006C0CA9">
      <w:pPr>
        <w:rPr>
          <w:color w:val="000000" w:themeColor="text1"/>
        </w:rPr>
      </w:pPr>
      <w:r>
        <w:rPr>
          <w:color w:val="000000" w:themeColor="text1"/>
        </w:rPr>
        <w:t>enum</w:t>
      </w:r>
      <w:r w:rsidR="0058780A">
        <w:rPr>
          <w:color w:val="000000" w:themeColor="text1"/>
        </w:rPr>
        <w:t xml:space="preserve"> </w:t>
      </w:r>
    </w:p>
    <w:p w14:paraId="5AC0C9F6" w14:textId="6C8C808B" w:rsidR="00B46164" w:rsidRDefault="00B46164" w:rsidP="006C0CA9">
      <w:pPr>
        <w:rPr>
          <w:color w:val="000000" w:themeColor="text1"/>
        </w:rPr>
      </w:pPr>
      <w:r>
        <w:rPr>
          <w:color w:val="000000" w:themeColor="text1"/>
        </w:rPr>
        <w:t>We can use enum to define a group of named constants.</w:t>
      </w:r>
    </w:p>
    <w:p w14:paraId="652C3D18" w14:textId="6D30B16F" w:rsidR="0058780A" w:rsidRDefault="0058780A" w:rsidP="006C0CA9">
      <w:pPr>
        <w:rPr>
          <w:color w:val="000000" w:themeColor="text1"/>
        </w:rPr>
      </w:pPr>
    </w:p>
    <w:p w14:paraId="0013E8DD" w14:textId="6EB4F0CF" w:rsidR="0058780A" w:rsidRPr="00B30391" w:rsidRDefault="0058780A" w:rsidP="006C0CA9">
      <w:pPr>
        <w:rPr>
          <w:b/>
          <w:bCs/>
          <w:color w:val="2F5496" w:themeColor="accent5" w:themeShade="BF"/>
        </w:rPr>
      </w:pPr>
      <w:r w:rsidRPr="00B30391">
        <w:rPr>
          <w:b/>
          <w:bCs/>
          <w:color w:val="2F5496" w:themeColor="accent5" w:themeShade="BF"/>
        </w:rPr>
        <w:t>CONCLUSION:</w:t>
      </w:r>
    </w:p>
    <w:p w14:paraId="2E8738C6" w14:textId="0D017575" w:rsidR="0058780A" w:rsidRDefault="000D6D34" w:rsidP="006C0CA9">
      <w:pPr>
        <w:rPr>
          <w:color w:val="000000" w:themeColor="text1"/>
        </w:rPr>
      </w:pPr>
      <w:r>
        <w:rPr>
          <w:color w:val="000000" w:themeColor="text1"/>
        </w:rPr>
        <w:t xml:space="preserve">--&gt; </w:t>
      </w:r>
      <w:r w:rsidR="0058780A">
        <w:rPr>
          <w:color w:val="000000" w:themeColor="text1"/>
        </w:rPr>
        <w:t>All 53 reserved words in java contain only lower-case alphabet symbols</w:t>
      </w:r>
    </w:p>
    <w:p w14:paraId="63164ABE" w14:textId="6DBD2A02" w:rsidR="0058780A" w:rsidRDefault="000D6D34" w:rsidP="006C0CA9">
      <w:pPr>
        <w:rPr>
          <w:color w:val="000000" w:themeColor="text1"/>
        </w:rPr>
      </w:pPr>
      <w:r>
        <w:rPr>
          <w:color w:val="000000" w:themeColor="text1"/>
        </w:rPr>
        <w:t xml:space="preserve">--&gt; </w:t>
      </w:r>
      <w:r w:rsidR="0058780A">
        <w:rPr>
          <w:color w:val="000000" w:themeColor="text1"/>
        </w:rPr>
        <w:t>In java we only have ‘new’ keyword and there is no ‘delete’ keyword because destruction of useless objects is the responsibility of garbage collector.</w:t>
      </w:r>
    </w:p>
    <w:p w14:paraId="38217EF3" w14:textId="0C03BE2F" w:rsidR="0058780A" w:rsidRDefault="000D6D34" w:rsidP="006C0CA9">
      <w:pPr>
        <w:rPr>
          <w:color w:val="000000" w:themeColor="text1"/>
        </w:rPr>
      </w:pPr>
      <w:r>
        <w:rPr>
          <w:color w:val="000000" w:themeColor="text1"/>
        </w:rPr>
        <w:t xml:space="preserve">--&gt; </w:t>
      </w:r>
      <w:r w:rsidR="0058780A">
        <w:rPr>
          <w:color w:val="000000" w:themeColor="text1"/>
        </w:rPr>
        <w:t>The following are new keywords in java.</w:t>
      </w:r>
    </w:p>
    <w:p w14:paraId="12F8EE4F" w14:textId="6662E3E7" w:rsidR="0058780A" w:rsidRDefault="0058780A" w:rsidP="0070733C">
      <w:pPr>
        <w:pStyle w:val="ListParagraph"/>
        <w:numPr>
          <w:ilvl w:val="0"/>
          <w:numId w:val="8"/>
        </w:numPr>
        <w:rPr>
          <w:color w:val="000000" w:themeColor="text1"/>
        </w:rPr>
      </w:pPr>
      <w:r>
        <w:rPr>
          <w:color w:val="000000" w:themeColor="text1"/>
        </w:rPr>
        <w:t>strictfp- 1.2 version</w:t>
      </w:r>
    </w:p>
    <w:p w14:paraId="7ACE09E1" w14:textId="51427C30" w:rsidR="0058780A" w:rsidRDefault="0058780A" w:rsidP="0070733C">
      <w:pPr>
        <w:pStyle w:val="ListParagraph"/>
        <w:numPr>
          <w:ilvl w:val="0"/>
          <w:numId w:val="8"/>
        </w:numPr>
        <w:rPr>
          <w:color w:val="000000" w:themeColor="text1"/>
        </w:rPr>
      </w:pPr>
      <w:r>
        <w:rPr>
          <w:color w:val="000000" w:themeColor="text1"/>
        </w:rPr>
        <w:lastRenderedPageBreak/>
        <w:t>assert- 1.4 version</w:t>
      </w:r>
    </w:p>
    <w:p w14:paraId="7EA31D91" w14:textId="6F986BE0" w:rsidR="0058780A" w:rsidRDefault="0058780A" w:rsidP="0070733C">
      <w:pPr>
        <w:pStyle w:val="ListParagraph"/>
        <w:numPr>
          <w:ilvl w:val="0"/>
          <w:numId w:val="8"/>
        </w:numPr>
        <w:rPr>
          <w:color w:val="000000" w:themeColor="text1"/>
        </w:rPr>
      </w:pPr>
      <w:r>
        <w:rPr>
          <w:color w:val="000000" w:themeColor="text1"/>
        </w:rPr>
        <w:t>enum- 1.5 version</w:t>
      </w:r>
      <w:r w:rsidR="00D11291">
        <w:rPr>
          <w:color w:val="000000" w:themeColor="text1"/>
        </w:rPr>
        <w:t xml:space="preserve"> </w:t>
      </w:r>
    </w:p>
    <w:p w14:paraId="456F6F61" w14:textId="032B8736" w:rsidR="00897F57" w:rsidRDefault="00897F57" w:rsidP="00897F57">
      <w:pPr>
        <w:rPr>
          <w:color w:val="000000" w:themeColor="text1"/>
        </w:rPr>
      </w:pPr>
    </w:p>
    <w:p w14:paraId="37EEE6CE" w14:textId="37BAA3D5" w:rsidR="00897F57" w:rsidRDefault="00897F57" w:rsidP="00897F57">
      <w:pPr>
        <w:rPr>
          <w:color w:val="000000" w:themeColor="text1"/>
        </w:rPr>
      </w:pPr>
      <w:r w:rsidRPr="00897F57">
        <w:rPr>
          <w:b/>
          <w:bCs/>
          <w:color w:val="000000" w:themeColor="text1"/>
        </w:rPr>
        <w:t>strictfp</w:t>
      </w:r>
      <w:r>
        <w:rPr>
          <w:color w:val="000000" w:themeColor="text1"/>
        </w:rPr>
        <w:t xml:space="preserve"> but not strictFp</w:t>
      </w:r>
    </w:p>
    <w:p w14:paraId="0E2BE66B" w14:textId="63CFCF98" w:rsidR="00897F57" w:rsidRDefault="00897F57" w:rsidP="00897F57">
      <w:pPr>
        <w:rPr>
          <w:color w:val="000000" w:themeColor="text1"/>
        </w:rPr>
      </w:pPr>
      <w:r w:rsidRPr="00897F57">
        <w:rPr>
          <w:b/>
          <w:bCs/>
          <w:color w:val="000000" w:themeColor="text1"/>
        </w:rPr>
        <w:t>instanceof</w:t>
      </w:r>
      <w:r>
        <w:rPr>
          <w:color w:val="000000" w:themeColor="text1"/>
        </w:rPr>
        <w:t xml:space="preserve"> but not instanceOf</w:t>
      </w:r>
    </w:p>
    <w:p w14:paraId="365BDEA0" w14:textId="2F3D12D1" w:rsidR="00897F57" w:rsidRDefault="00897F57" w:rsidP="00897F57">
      <w:pPr>
        <w:rPr>
          <w:color w:val="000000" w:themeColor="text1"/>
        </w:rPr>
      </w:pPr>
      <w:r w:rsidRPr="00897F57">
        <w:rPr>
          <w:b/>
          <w:bCs/>
          <w:color w:val="000000" w:themeColor="text1"/>
        </w:rPr>
        <w:t>synchronized</w:t>
      </w:r>
      <w:r>
        <w:rPr>
          <w:color w:val="000000" w:themeColor="text1"/>
        </w:rPr>
        <w:t xml:space="preserve"> but not synchronize</w:t>
      </w:r>
    </w:p>
    <w:p w14:paraId="5507A894" w14:textId="7962C049" w:rsidR="00897F57" w:rsidRDefault="00897F57" w:rsidP="00897F57">
      <w:pPr>
        <w:rPr>
          <w:color w:val="000000" w:themeColor="text1"/>
        </w:rPr>
      </w:pPr>
      <w:r w:rsidRPr="00897F57">
        <w:rPr>
          <w:b/>
          <w:bCs/>
          <w:color w:val="000000" w:themeColor="text1"/>
        </w:rPr>
        <w:t>extends</w:t>
      </w:r>
      <w:r>
        <w:rPr>
          <w:color w:val="000000" w:themeColor="text1"/>
        </w:rPr>
        <w:t xml:space="preserve"> but not extend</w:t>
      </w:r>
    </w:p>
    <w:p w14:paraId="5C77BBA9" w14:textId="0050D6AC" w:rsidR="00897F57" w:rsidRDefault="00897F57" w:rsidP="00897F57">
      <w:pPr>
        <w:rPr>
          <w:color w:val="000000" w:themeColor="text1"/>
        </w:rPr>
      </w:pPr>
      <w:r w:rsidRPr="00897F57">
        <w:rPr>
          <w:b/>
          <w:bCs/>
          <w:color w:val="000000" w:themeColor="text1"/>
        </w:rPr>
        <w:t>implements</w:t>
      </w:r>
      <w:r>
        <w:rPr>
          <w:color w:val="000000" w:themeColor="text1"/>
        </w:rPr>
        <w:t xml:space="preserve"> but not implement</w:t>
      </w:r>
    </w:p>
    <w:p w14:paraId="384832B7" w14:textId="48EFD5EB" w:rsidR="00897F57" w:rsidRDefault="00897F57" w:rsidP="00897F57">
      <w:pPr>
        <w:rPr>
          <w:color w:val="000000" w:themeColor="text1"/>
        </w:rPr>
      </w:pPr>
      <w:r w:rsidRPr="00897F57">
        <w:rPr>
          <w:b/>
          <w:bCs/>
          <w:color w:val="000000" w:themeColor="text1"/>
        </w:rPr>
        <w:t>import</w:t>
      </w:r>
      <w:r>
        <w:rPr>
          <w:color w:val="000000" w:themeColor="text1"/>
        </w:rPr>
        <w:t xml:space="preserve"> but not imports</w:t>
      </w:r>
    </w:p>
    <w:p w14:paraId="33EE69F8" w14:textId="556F1E53" w:rsidR="00897F57" w:rsidRDefault="00897F57" w:rsidP="00897F57">
      <w:pPr>
        <w:rPr>
          <w:color w:val="000000" w:themeColor="text1"/>
        </w:rPr>
      </w:pPr>
      <w:r w:rsidRPr="00897F57">
        <w:rPr>
          <w:b/>
          <w:bCs/>
          <w:color w:val="000000" w:themeColor="text1"/>
        </w:rPr>
        <w:t>const</w:t>
      </w:r>
      <w:r>
        <w:rPr>
          <w:color w:val="000000" w:themeColor="text1"/>
        </w:rPr>
        <w:t xml:space="preserve"> but not constant</w:t>
      </w:r>
    </w:p>
    <w:p w14:paraId="22EB3B15" w14:textId="354661CE" w:rsidR="009A75E1" w:rsidRDefault="009A75E1" w:rsidP="00897F57">
      <w:pPr>
        <w:rPr>
          <w:color w:val="000000" w:themeColor="text1"/>
        </w:rPr>
      </w:pPr>
    </w:p>
    <w:p w14:paraId="2ABE2EE9" w14:textId="5C0F68B8" w:rsidR="009A75E1" w:rsidRPr="009A75E1" w:rsidRDefault="009A75E1" w:rsidP="0070733C">
      <w:pPr>
        <w:pStyle w:val="ListParagraph"/>
        <w:numPr>
          <w:ilvl w:val="0"/>
          <w:numId w:val="2"/>
        </w:numPr>
        <w:ind w:left="142" w:hanging="709"/>
        <w:rPr>
          <w:b/>
          <w:bCs/>
          <w:color w:val="385623" w:themeColor="accent6" w:themeShade="80"/>
          <w:sz w:val="32"/>
          <w:szCs w:val="32"/>
        </w:rPr>
      </w:pPr>
      <w:r w:rsidRPr="009A75E1">
        <w:rPr>
          <w:b/>
          <w:bCs/>
          <w:color w:val="385623" w:themeColor="accent6" w:themeShade="80"/>
          <w:sz w:val="32"/>
          <w:szCs w:val="32"/>
        </w:rPr>
        <w:t>Data Types</w:t>
      </w:r>
    </w:p>
    <w:p w14:paraId="6D54D157" w14:textId="5E403D54" w:rsidR="009A75E1" w:rsidRDefault="009A75E1" w:rsidP="00897F57">
      <w:pPr>
        <w:rPr>
          <w:color w:val="000000" w:themeColor="text1"/>
        </w:rPr>
      </w:pPr>
      <w:r>
        <w:rPr>
          <w:color w:val="000000" w:themeColor="text1"/>
        </w:rPr>
        <w:t>In java every variable and every expression has some type. Each and every data type is clearly defined. Every assignment should be checked by compiler for type compatibility .</w:t>
      </w:r>
    </w:p>
    <w:p w14:paraId="617D9F59" w14:textId="08EB6DB4" w:rsidR="009A75E1" w:rsidRDefault="009A75E1" w:rsidP="00897F57">
      <w:pPr>
        <w:rPr>
          <w:color w:val="000000" w:themeColor="text1"/>
        </w:rPr>
      </w:pPr>
      <w:r>
        <w:rPr>
          <w:color w:val="000000" w:themeColor="text1"/>
        </w:rPr>
        <w:t xml:space="preserve">Because of above reason we can conclude java language is </w:t>
      </w:r>
      <w:r w:rsidRPr="00BE2547">
        <w:rPr>
          <w:b/>
          <w:bCs/>
          <w:color w:val="000000" w:themeColor="text1"/>
        </w:rPr>
        <w:t>strongly typed</w:t>
      </w:r>
      <w:r>
        <w:rPr>
          <w:color w:val="000000" w:themeColor="text1"/>
        </w:rPr>
        <w:t xml:space="preserve"> programming language </w:t>
      </w:r>
      <w:r w:rsidR="00BE2547">
        <w:rPr>
          <w:color w:val="000000" w:themeColor="text1"/>
        </w:rPr>
        <w:t>.</w:t>
      </w:r>
    </w:p>
    <w:p w14:paraId="4ADC493D" w14:textId="77777777" w:rsidR="00BE2547" w:rsidRDefault="00BE2547" w:rsidP="00897F57">
      <w:pPr>
        <w:rPr>
          <w:color w:val="000000" w:themeColor="text1"/>
        </w:rPr>
      </w:pPr>
    </w:p>
    <w:p w14:paraId="3682ED72" w14:textId="1C422735" w:rsidR="009A75E1" w:rsidRDefault="00730351" w:rsidP="00897F57">
      <w:pPr>
        <w:rPr>
          <w:color w:val="000000" w:themeColor="text1"/>
        </w:rPr>
      </w:pPr>
      <w:r>
        <w:rPr>
          <w:color w:val="000000" w:themeColor="text1"/>
        </w:rPr>
        <w:t>Java is not considered as pure object oriented programming language as several OOP features are not satisfied by java</w:t>
      </w:r>
      <w:r w:rsidR="002956FC">
        <w:rPr>
          <w:color w:val="000000" w:themeColor="text1"/>
        </w:rPr>
        <w:t xml:space="preserve"> </w:t>
      </w:r>
      <w:r>
        <w:rPr>
          <w:color w:val="000000" w:themeColor="text1"/>
        </w:rPr>
        <w:t>(like operator overloading n multiple inheritance etc.). Moreover we are depending on primitive data types which are not objects.</w:t>
      </w:r>
    </w:p>
    <w:p w14:paraId="593C8AB7" w14:textId="02A262DB" w:rsidR="000B60E7" w:rsidRDefault="000B60E7" w:rsidP="00897F57">
      <w:pPr>
        <w:rPr>
          <w:color w:val="000000" w:themeColor="text1"/>
        </w:rPr>
      </w:pPr>
    </w:p>
    <w:p w14:paraId="2AB70CE7" w14:textId="4B76CD3D" w:rsidR="000B60E7" w:rsidRDefault="000B60E7" w:rsidP="00897F57">
      <w:pPr>
        <w:rPr>
          <w:color w:val="000000" w:themeColor="text1"/>
        </w:rPr>
      </w:pPr>
    </w:p>
    <w:p w14:paraId="27AC8D68" w14:textId="7D080445" w:rsidR="000B60E7" w:rsidRDefault="000B60E7" w:rsidP="00897F57">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Primitive DT</w:t>
      </w:r>
    </w:p>
    <w:p w14:paraId="3798C234" w14:textId="0464E3EE" w:rsidR="000B60E7" w:rsidRDefault="00771AD8" w:rsidP="00897F57">
      <w:pPr>
        <w:rPr>
          <w:color w:val="000000" w:themeColor="text1"/>
        </w:rPr>
      </w:pPr>
      <w:r>
        <w:rPr>
          <w:noProof/>
        </w:rPr>
        <w:pict w14:anchorId="5F09573F">
          <v:shape id="Straight Arrow Connector 2" o:spid="_x0000_s1045" type="#_x0000_t32" style="position:absolute;margin-left:248.2pt;margin-top:1.4pt;width:143.5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" strokecolor="#5b9bd5 [3204]" strokeweight=".5pt">
            <v:stroke endarrow="block" joinstyle="miter"/>
          </v:shape>
        </w:pict>
      </w:r>
      <w:r>
        <w:rPr>
          <w:noProof/>
        </w:rPr>
        <w:pict w14:anchorId="2358D145">
          <v:shape id="Straight Arrow Connector 1" o:spid="_x0000_s1044" type="#_x0000_t32" style="position:absolute;margin-left:154.75pt;margin-top:1.4pt;width:80.95pt;height:1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" strokecolor="#5b9bd5 [3204]" strokeweight=".5pt">
            <v:stroke endarrow="block" joinstyle="miter"/>
          </v:shape>
        </w:pict>
      </w:r>
      <w:r w:rsidR="000B60E7">
        <w:rPr>
          <w:color w:val="000000" w:themeColor="text1"/>
        </w:rPr>
        <w:tab/>
      </w:r>
      <w:r w:rsidR="000B60E7">
        <w:rPr>
          <w:color w:val="000000" w:themeColor="text1"/>
        </w:rPr>
        <w:tab/>
      </w:r>
      <w:r w:rsidR="000B60E7">
        <w:rPr>
          <w:color w:val="000000" w:themeColor="text1"/>
        </w:rPr>
        <w:tab/>
      </w:r>
    </w:p>
    <w:p w14:paraId="6A75B2B9" w14:textId="5652DE6C" w:rsidR="000B60E7" w:rsidRDefault="000B60E7" w:rsidP="00897F57">
      <w:pPr>
        <w:rPr>
          <w:color w:val="000000" w:themeColor="text1"/>
        </w:rPr>
      </w:pPr>
      <w:r>
        <w:rPr>
          <w:color w:val="000000" w:themeColor="text1"/>
        </w:rPr>
        <w:tab/>
      </w:r>
      <w:r>
        <w:rPr>
          <w:color w:val="000000" w:themeColor="text1"/>
        </w:rPr>
        <w:tab/>
      </w:r>
      <w:r>
        <w:rPr>
          <w:color w:val="000000" w:themeColor="text1"/>
        </w:rPr>
        <w:tab/>
        <w:t xml:space="preserve">      Numeric</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Non-numeric</w:t>
      </w:r>
    </w:p>
    <w:p w14:paraId="55556899" w14:textId="6EE2DEA4" w:rsidR="009D7486" w:rsidRDefault="00771AD8" w:rsidP="00897F57">
      <w:pPr>
        <w:rPr>
          <w:color w:val="000000" w:themeColor="text1"/>
        </w:rPr>
      </w:pPr>
      <w:r>
        <w:rPr>
          <w:noProof/>
        </w:rPr>
        <w:pict w14:anchorId="2191BBEB">
          <v:shape id="Straight Arrow Connector 11" o:spid="_x0000_s1043" type="#_x0000_t32" style="position:absolute;margin-left:141.3pt;margin-top:2.3pt;width:62.15pt;height:3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" strokecolor="#5b9bd5 [3204]" strokeweight=".5pt">
            <v:stroke endarrow="block" joinstyle="miter"/>
          </v:shape>
        </w:pict>
      </w:r>
      <w:r>
        <w:rPr>
          <w:noProof/>
        </w:rPr>
        <w:pict w14:anchorId="344D5D3B">
          <v:shape id="Straight Arrow Connector 6" o:spid="_x0000_s1042" type="#_x0000_t32" style="position:absolute;margin-left:25.5pt;margin-top:2.3pt;width:106.9pt;height:35.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" strokecolor="#5b9bd5 [3204]" strokeweight=".5pt">
            <v:stroke endarrow="block" joinstyle="miter"/>
          </v:shape>
        </w:pict>
      </w:r>
      <w:r>
        <w:rPr>
          <w:noProof/>
        </w:rPr>
        <w:pict w14:anchorId="24B4F9B6">
          <v:shape id="Straight Arrow Connector 5" o:spid="_x0000_s1041" type="#_x0000_t32" style="position:absolute;margin-left:421.7pt;margin-top:1.4pt;width:24.15pt;height:14.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" strokecolor="#5b9bd5 [3204]" strokeweight=".5pt">
            <v:stroke endarrow="block" joinstyle="miter"/>
          </v:shape>
        </w:pict>
      </w:r>
      <w:r>
        <w:rPr>
          <w:noProof/>
        </w:rPr>
        <w:pict w14:anchorId="1C7A4B6E">
          <v:shape id="Straight Arrow Connector 3" o:spid="_x0000_s1040" type="#_x0000_t32" style="position:absolute;margin-left:373.85pt;margin-top:1.4pt;width:39.35pt;height:14.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" strokecolor="#5b9bd5 [3204]" strokeweight=".5pt">
            <v:stroke endarrow="block" joinstyle="miter"/>
          </v:shape>
        </w:pict>
      </w:r>
    </w:p>
    <w:p w14:paraId="6D548A34" w14:textId="112B5086" w:rsidR="009D7486" w:rsidRDefault="009D7486" w:rsidP="00897F57">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2956FC" w:rsidRPr="002956FC">
        <w:rPr>
          <w:b/>
          <w:bCs/>
          <w:i/>
          <w:iCs/>
          <w:color w:val="000000" w:themeColor="text1"/>
          <w:u w:val="single"/>
        </w:rPr>
        <w:t>c</w:t>
      </w:r>
      <w:r w:rsidRPr="002956FC">
        <w:rPr>
          <w:b/>
          <w:bCs/>
          <w:i/>
          <w:iCs/>
          <w:color w:val="000000" w:themeColor="text1"/>
          <w:u w:val="single"/>
        </w:rPr>
        <w:t>har</w:t>
      </w:r>
      <w:r>
        <w:rPr>
          <w:color w:val="000000" w:themeColor="text1"/>
        </w:rPr>
        <w:tab/>
        <w:t xml:space="preserve">              </w:t>
      </w:r>
      <w:r w:rsidR="002956FC" w:rsidRPr="002956FC">
        <w:rPr>
          <w:b/>
          <w:bCs/>
          <w:i/>
          <w:iCs/>
          <w:color w:val="000000" w:themeColor="text1"/>
          <w:u w:val="single"/>
        </w:rPr>
        <w:t>b</w:t>
      </w:r>
      <w:r w:rsidR="00CE4E1B" w:rsidRPr="002956FC">
        <w:rPr>
          <w:b/>
          <w:bCs/>
          <w:i/>
          <w:iCs/>
          <w:color w:val="000000" w:themeColor="text1"/>
          <w:u w:val="single"/>
        </w:rPr>
        <w:t>oolean</w:t>
      </w:r>
    </w:p>
    <w:p w14:paraId="7E745834" w14:textId="6D2C425B" w:rsidR="00CE4E1B" w:rsidRDefault="00CE4E1B" w:rsidP="00897F57">
      <w:pPr>
        <w:rPr>
          <w:color w:val="000000" w:themeColor="text1"/>
        </w:rPr>
      </w:pPr>
    </w:p>
    <w:p w14:paraId="55FAA175" w14:textId="1064D7B7" w:rsidR="00CE4E1B" w:rsidRDefault="00771AD8" w:rsidP="00897F57">
      <w:pPr>
        <w:rPr>
          <w:color w:val="000000" w:themeColor="text1"/>
        </w:rPr>
      </w:pPr>
      <w:r>
        <w:rPr>
          <w:noProof/>
        </w:rPr>
        <w:pict w14:anchorId="4D64001B">
          <v:shape id="Straight Arrow Connector 17" o:spid="_x0000_s1039" type="#_x0000_t32" style="position:absolute;margin-left:35.8pt;margin-top:13.45pt;width:76.45pt;height:53.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" strokecolor="#5b9bd5 [3204]" strokeweight=".5pt">
            <v:stroke endarrow="block" joinstyle="miter"/>
          </v:shape>
        </w:pict>
      </w:r>
      <w:r w:rsidR="00CE4E1B">
        <w:rPr>
          <w:color w:val="000000" w:themeColor="text1"/>
        </w:rPr>
        <w:t>Integral DT</w:t>
      </w:r>
      <w:r w:rsidR="00CE4E1B">
        <w:rPr>
          <w:color w:val="000000" w:themeColor="text1"/>
        </w:rPr>
        <w:tab/>
      </w:r>
      <w:r w:rsidR="00CE4E1B">
        <w:rPr>
          <w:color w:val="000000" w:themeColor="text1"/>
        </w:rPr>
        <w:tab/>
      </w:r>
      <w:r w:rsidR="00CE4E1B">
        <w:rPr>
          <w:color w:val="000000" w:themeColor="text1"/>
        </w:rPr>
        <w:tab/>
      </w:r>
      <w:r w:rsidR="00CE4E1B">
        <w:rPr>
          <w:color w:val="000000" w:themeColor="text1"/>
        </w:rPr>
        <w:tab/>
        <w:t>Non-integral</w:t>
      </w:r>
    </w:p>
    <w:p w14:paraId="0BD308A7" w14:textId="3B6455E6" w:rsidR="00302337" w:rsidRDefault="00771AD8" w:rsidP="00897F57">
      <w:pPr>
        <w:rPr>
          <w:color w:val="000000" w:themeColor="text1"/>
        </w:rPr>
      </w:pPr>
      <w:r>
        <w:rPr>
          <w:noProof/>
        </w:rPr>
        <w:pict w14:anchorId="50467E33">
          <v:shape id="Straight Arrow Connector 16" o:spid="_x0000_s1038" type="#_x0000_t32" style="position:absolute;margin-left:29.5pt;margin-top:3.15pt;width:44.25pt;height:47.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" strokecolor="#5b9bd5 [3204]" strokeweight=".5pt">
            <v:stroke endarrow="block" joinstyle="miter"/>
          </v:shape>
        </w:pict>
      </w:r>
      <w:r>
        <w:rPr>
          <w:noProof/>
        </w:rPr>
        <w:pict w14:anchorId="4DF60C21">
          <v:shape id="Straight Arrow Connector 15" o:spid="_x0000_s1037" type="#_x0000_t32" style="position:absolute;margin-left:25.35pt;margin-top:2.7pt;width:17.55pt;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" strokecolor="#5b9bd5 [3204]" strokeweight=".5pt">
            <v:stroke endarrow="block" joinstyle="miter"/>
          </v:shape>
        </w:pict>
      </w:r>
      <w:r>
        <w:rPr>
          <w:noProof/>
        </w:rPr>
        <w:pict w14:anchorId="0BF1AC7B">
          <v:shape id="Straight Arrow Connector 14" o:spid="_x0000_s1036" type="#_x0000_t32" style="position:absolute;margin-left:7.6pt;margin-top:1.8pt;width:12.5pt;height:53.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" strokecolor="#5b9bd5 [3204]" strokeweight=".5pt">
            <v:stroke endarrow="block" joinstyle="miter"/>
          </v:shape>
        </w:pict>
      </w:r>
      <w:r>
        <w:rPr>
          <w:noProof/>
        </w:rPr>
        <w:pict w14:anchorId="2768D2B9">
          <v:shape id="Straight Arrow Connector 13" o:spid="_x0000_s1035" type="#_x0000_t32" style="position:absolute;margin-left:207.5pt;margin-top:3.15pt;width:25.95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" strokecolor="#5b9bd5 [3204]" strokeweight=".5pt">
            <v:stroke endarrow="block" joinstyle="miter"/>
          </v:shape>
        </w:pict>
      </w:r>
      <w:r>
        <w:rPr>
          <w:noProof/>
        </w:rPr>
        <w:pict w14:anchorId="0C5D9A05">
          <v:shape id="Straight Arrow Connector 12" o:spid="_x0000_s1034" type="#_x0000_t32" style="position:absolute;margin-left:156.95pt;margin-top:.45pt;width:39.8pt;height:12.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" strokecolor="#5b9bd5 [3204]" strokeweight=".5pt">
            <v:stroke endarrow="block" joinstyle="miter"/>
          </v:shape>
        </w:pict>
      </w:r>
    </w:p>
    <w:p w14:paraId="1F8BF0A6" w14:textId="595FFBFB" w:rsidR="00302337" w:rsidRDefault="00302337" w:rsidP="00897F57">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2956FC">
        <w:rPr>
          <w:b/>
          <w:bCs/>
          <w:i/>
          <w:iCs/>
          <w:color w:val="000000" w:themeColor="text1"/>
          <w:u w:val="single"/>
        </w:rPr>
        <w:t>float</w:t>
      </w:r>
      <w:r>
        <w:rPr>
          <w:color w:val="000000" w:themeColor="text1"/>
        </w:rPr>
        <w:tab/>
      </w:r>
      <w:r>
        <w:rPr>
          <w:color w:val="000000" w:themeColor="text1"/>
        </w:rPr>
        <w:tab/>
      </w:r>
      <w:r w:rsidRPr="002956FC">
        <w:rPr>
          <w:b/>
          <w:bCs/>
          <w:i/>
          <w:iCs/>
          <w:color w:val="000000" w:themeColor="text1"/>
          <w:u w:val="single"/>
        </w:rPr>
        <w:t>double</w:t>
      </w:r>
      <w:r>
        <w:rPr>
          <w:color w:val="000000" w:themeColor="text1"/>
        </w:rPr>
        <w:t xml:space="preserve"> </w:t>
      </w:r>
    </w:p>
    <w:p w14:paraId="5252B2E9" w14:textId="49A66F9B" w:rsidR="003B30B5" w:rsidRDefault="003B30B5" w:rsidP="00897F57">
      <w:pPr>
        <w:rPr>
          <w:color w:val="000000" w:themeColor="text1"/>
        </w:rPr>
      </w:pPr>
    </w:p>
    <w:p w14:paraId="11147AC8" w14:textId="59B70C98" w:rsidR="003B30B5" w:rsidRDefault="003B30B5" w:rsidP="00897F57">
      <w:pPr>
        <w:rPr>
          <w:color w:val="000000" w:themeColor="text1"/>
        </w:rPr>
      </w:pPr>
    </w:p>
    <w:p w14:paraId="5E6AF710" w14:textId="07918EDE" w:rsidR="003B30B5" w:rsidRDefault="003B30B5" w:rsidP="00897F57">
      <w:pPr>
        <w:rPr>
          <w:b/>
          <w:bCs/>
          <w:i/>
          <w:iCs/>
          <w:color w:val="000000" w:themeColor="text1"/>
          <w:u w:val="single"/>
        </w:rPr>
      </w:pPr>
      <w:r w:rsidRPr="002956FC">
        <w:rPr>
          <w:b/>
          <w:bCs/>
          <w:i/>
          <w:iCs/>
          <w:color w:val="000000" w:themeColor="text1"/>
          <w:u w:val="single"/>
        </w:rPr>
        <w:t>byte</w:t>
      </w:r>
      <w:r>
        <w:rPr>
          <w:color w:val="000000" w:themeColor="text1"/>
        </w:rPr>
        <w:tab/>
      </w:r>
      <w:r w:rsidRPr="002956FC">
        <w:rPr>
          <w:b/>
          <w:bCs/>
          <w:i/>
          <w:iCs/>
          <w:color w:val="000000" w:themeColor="text1"/>
          <w:u w:val="single"/>
        </w:rPr>
        <w:t>short</w:t>
      </w:r>
      <w:r w:rsidRPr="002956FC">
        <w:rPr>
          <w:color w:val="000000" w:themeColor="text1"/>
        </w:rPr>
        <w:tab/>
      </w:r>
      <w:r w:rsidRPr="002956FC">
        <w:rPr>
          <w:b/>
          <w:bCs/>
          <w:i/>
          <w:iCs/>
          <w:color w:val="000000" w:themeColor="text1"/>
          <w:u w:val="single"/>
        </w:rPr>
        <w:t>int</w:t>
      </w:r>
      <w:r w:rsidRPr="002956FC">
        <w:rPr>
          <w:color w:val="000000" w:themeColor="text1"/>
        </w:rPr>
        <w:tab/>
      </w:r>
      <w:r w:rsidRPr="002956FC">
        <w:rPr>
          <w:b/>
          <w:bCs/>
          <w:i/>
          <w:iCs/>
          <w:color w:val="000000" w:themeColor="text1"/>
          <w:u w:val="single"/>
        </w:rPr>
        <w:t>long</w:t>
      </w:r>
    </w:p>
    <w:p w14:paraId="76228FE2" w14:textId="26F6C042" w:rsidR="0095151C" w:rsidRDefault="0095151C" w:rsidP="00897F57">
      <w:pPr>
        <w:rPr>
          <w:b/>
          <w:bCs/>
          <w:i/>
          <w:iCs/>
          <w:color w:val="000000" w:themeColor="text1"/>
          <w:u w:val="single"/>
        </w:rPr>
      </w:pPr>
    </w:p>
    <w:p w14:paraId="633A7C77" w14:textId="55C5CEED" w:rsidR="0095151C" w:rsidRDefault="0095151C" w:rsidP="00897F57">
      <w:pPr>
        <w:rPr>
          <w:color w:val="000000" w:themeColor="text1"/>
        </w:rPr>
      </w:pPr>
    </w:p>
    <w:p w14:paraId="397BE3B6" w14:textId="1B1DFD28" w:rsidR="00680D83" w:rsidRDefault="0095151C" w:rsidP="00680D83">
      <w:pPr>
        <w:rPr>
          <w:color w:val="000000" w:themeColor="text1"/>
        </w:rPr>
      </w:pPr>
      <w:r>
        <w:rPr>
          <w:color w:val="000000" w:themeColor="text1"/>
        </w:rPr>
        <w:t>Except Boolean and char remaining data types are considered as signed data types because we can represent both the positive and negative numbers</w:t>
      </w:r>
      <w:r w:rsidR="0014714E">
        <w:rPr>
          <w:color w:val="000000" w:themeColor="text1"/>
        </w:rPr>
        <w:t>.</w:t>
      </w:r>
    </w:p>
    <w:p w14:paraId="0411EC15" w14:textId="3E9A8FA3" w:rsidR="003155F0" w:rsidRDefault="003155F0" w:rsidP="00897F57">
      <w:pPr>
        <w:rPr>
          <w:color w:val="000000" w:themeColor="text1"/>
        </w:rPr>
      </w:pPr>
    </w:p>
    <w:p w14:paraId="4A8527EC" w14:textId="6FB87BC1" w:rsidR="003155F0" w:rsidRPr="002E1069" w:rsidRDefault="007930CA" w:rsidP="0070733C">
      <w:pPr>
        <w:pStyle w:val="ListParagraph"/>
        <w:numPr>
          <w:ilvl w:val="0"/>
          <w:numId w:val="9"/>
        </w:numPr>
        <w:ind w:left="426" w:hanging="786"/>
        <w:rPr>
          <w:b/>
          <w:bCs/>
          <w:color w:val="FF0066"/>
          <w:sz w:val="28"/>
          <w:szCs w:val="28"/>
        </w:rPr>
      </w:pPr>
      <w:r>
        <w:rPr>
          <w:b/>
          <w:bCs/>
          <w:color w:val="FF0066"/>
          <w:sz w:val="28"/>
          <w:szCs w:val="28"/>
        </w:rPr>
        <w:t>b</w:t>
      </w:r>
      <w:r w:rsidR="003155F0" w:rsidRPr="002E1069">
        <w:rPr>
          <w:b/>
          <w:bCs/>
          <w:color w:val="FF0066"/>
          <w:sz w:val="28"/>
          <w:szCs w:val="28"/>
        </w:rPr>
        <w:t>yte:</w:t>
      </w:r>
    </w:p>
    <w:p w14:paraId="636BCD35" w14:textId="010580AA" w:rsidR="003155F0" w:rsidRDefault="003155F0" w:rsidP="00BC2A2B">
      <w:pPr>
        <w:pStyle w:val="ListParagraph"/>
        <w:ind w:left="993"/>
        <w:rPr>
          <w:color w:val="000000" w:themeColor="text1"/>
        </w:rPr>
      </w:pPr>
      <w:r>
        <w:rPr>
          <w:color w:val="000000" w:themeColor="text1"/>
        </w:rPr>
        <w:t>Size: 1 byte / 8 bits</w:t>
      </w:r>
      <w:r w:rsidR="00680D83">
        <w:rPr>
          <w:color w:val="000000" w:themeColor="text1"/>
        </w:rPr>
        <w:t xml:space="preserve"> </w:t>
      </w:r>
    </w:p>
    <w:p w14:paraId="4B25AC42" w14:textId="46A0DDAD" w:rsidR="00680D83" w:rsidRDefault="00680D83" w:rsidP="00BC2A2B">
      <w:pPr>
        <w:pStyle w:val="ListParagraph"/>
        <w:ind w:left="993"/>
        <w:rPr>
          <w:color w:val="000000" w:themeColor="text1"/>
        </w:rPr>
      </w:pPr>
      <w:r>
        <w:rPr>
          <w:color w:val="000000" w:themeColor="text1"/>
        </w:rPr>
        <w:t>Max Value: +127</w:t>
      </w:r>
    </w:p>
    <w:p w14:paraId="246516BB" w14:textId="4F5DEE18" w:rsidR="00680D83" w:rsidRDefault="00680D83" w:rsidP="00BC2A2B">
      <w:pPr>
        <w:pStyle w:val="ListParagraph"/>
        <w:ind w:left="993"/>
        <w:rPr>
          <w:color w:val="000000" w:themeColor="text1"/>
        </w:rPr>
      </w:pPr>
      <w:r>
        <w:rPr>
          <w:color w:val="000000" w:themeColor="text1"/>
        </w:rPr>
        <w:t>Min Value: -128</w:t>
      </w:r>
    </w:p>
    <w:p w14:paraId="14D1CACE" w14:textId="614225AA" w:rsidR="00680D83" w:rsidRDefault="00680D83" w:rsidP="00BC2A2B">
      <w:pPr>
        <w:pStyle w:val="ListParagraph"/>
        <w:tabs>
          <w:tab w:val="left" w:pos="6073"/>
        </w:tabs>
        <w:ind w:left="993"/>
        <w:rPr>
          <w:color w:val="000000" w:themeColor="text1"/>
        </w:rPr>
      </w:pPr>
      <w:r>
        <w:rPr>
          <w:color w:val="000000" w:themeColor="text1"/>
        </w:rPr>
        <w:t>Range: -128 to +127</w:t>
      </w:r>
      <w:r w:rsidR="002D42AA">
        <w:rPr>
          <w:color w:val="000000" w:themeColor="text1"/>
        </w:rPr>
        <w:tab/>
      </w:r>
      <w:r w:rsidR="00460823">
        <w:rPr>
          <w:color w:val="000000" w:themeColor="text1"/>
        </w:rPr>
        <w:t xml:space="preserve"> </w:t>
      </w:r>
    </w:p>
    <w:p w14:paraId="235AAE67" w14:textId="77777777" w:rsidR="0014714E" w:rsidRDefault="0014714E" w:rsidP="003155F0">
      <w:pPr>
        <w:pStyle w:val="ListParagraph"/>
        <w:ind w:left="1440"/>
        <w:rPr>
          <w:color w:val="000000" w:themeColor="text1"/>
        </w:rPr>
      </w:pPr>
    </w:p>
    <w:p w14:paraId="334892BC" w14:textId="29F372B2" w:rsidR="0014714E" w:rsidRDefault="0014714E" w:rsidP="0014714E">
      <w:pPr>
        <w:rPr>
          <w:color w:val="000000" w:themeColor="text1"/>
        </w:rPr>
      </w:pPr>
      <w:r>
        <w:rPr>
          <w:color w:val="000000" w:themeColor="text1"/>
        </w:rPr>
        <w:t xml:space="preserve"> </w:t>
      </w:r>
      <w:r>
        <w:rPr>
          <w:color w:val="000000" w:themeColor="text1"/>
        </w:rPr>
        <w:tab/>
        <w:t>The MSB acts as sign bit . 0 means positive and 1 means negative number.</w:t>
      </w:r>
    </w:p>
    <w:p w14:paraId="7B83EC4E" w14:textId="2F37A19A" w:rsidR="0014714E" w:rsidRDefault="0014714E" w:rsidP="0014714E">
      <w:pPr>
        <w:rPr>
          <w:color w:val="000000" w:themeColor="text1"/>
        </w:rPr>
      </w:pPr>
      <w:r>
        <w:rPr>
          <w:color w:val="000000" w:themeColor="text1"/>
        </w:rPr>
        <w:tab/>
        <w:t>Positive nos. will be represented directly in the memory whereas negative numbers will be</w:t>
      </w:r>
      <w:r w:rsidR="00B45AD3">
        <w:rPr>
          <w:color w:val="000000" w:themeColor="text1"/>
        </w:rPr>
        <w:t xml:space="preserve"> </w:t>
      </w:r>
    </w:p>
    <w:p w14:paraId="043F610C" w14:textId="65F90AD6" w:rsidR="00B45AD3" w:rsidRDefault="00B45AD3" w:rsidP="0014714E">
      <w:pPr>
        <w:rPr>
          <w:color w:val="000000" w:themeColor="text1"/>
        </w:rPr>
      </w:pPr>
      <w:r>
        <w:rPr>
          <w:color w:val="000000" w:themeColor="text1"/>
        </w:rPr>
        <w:tab/>
        <w:t>represented in 2’s complement form</w:t>
      </w:r>
    </w:p>
    <w:p w14:paraId="1E219A52" w14:textId="203E2D47" w:rsidR="00BC2A2B" w:rsidRDefault="00BC2A2B" w:rsidP="0014714E">
      <w:pPr>
        <w:rPr>
          <w:color w:val="FF0000"/>
        </w:rPr>
      </w:pPr>
      <w:r w:rsidRPr="00BC2A2B">
        <w:rPr>
          <w:color w:val="FF0000"/>
        </w:rPr>
        <w:lastRenderedPageBreak/>
        <w:t>E.g :</w:t>
      </w:r>
    </w:p>
    <w:p w14:paraId="3CC3CC4B" w14:textId="04EB1ED7" w:rsidR="001953AD" w:rsidRPr="00E94B2D" w:rsidRDefault="001953AD" w:rsidP="0070733C">
      <w:pPr>
        <w:pStyle w:val="ListParagraph"/>
        <w:numPr>
          <w:ilvl w:val="0"/>
          <w:numId w:val="10"/>
        </w:numPr>
        <w:rPr>
          <w:color w:val="FF0000"/>
        </w:rPr>
      </w:pPr>
      <w:r>
        <w:rPr>
          <w:color w:val="000000" w:themeColor="text1"/>
        </w:rPr>
        <w:t>byte b=10;</w:t>
      </w:r>
    </w:p>
    <w:p w14:paraId="4B0AD34E" w14:textId="77777777" w:rsidR="00E94B2D" w:rsidRPr="001953AD" w:rsidRDefault="00E94B2D" w:rsidP="00E94B2D">
      <w:pPr>
        <w:pStyle w:val="ListParagraph"/>
        <w:rPr>
          <w:color w:val="FF0000"/>
        </w:rPr>
      </w:pPr>
    </w:p>
    <w:p w14:paraId="79ED13AF" w14:textId="79592FD3" w:rsidR="001953AD" w:rsidRPr="00E94B2D" w:rsidRDefault="001953AD" w:rsidP="0070733C">
      <w:pPr>
        <w:pStyle w:val="ListParagraph"/>
        <w:numPr>
          <w:ilvl w:val="0"/>
          <w:numId w:val="10"/>
        </w:numPr>
        <w:rPr>
          <w:color w:val="FF0000"/>
        </w:rPr>
      </w:pPr>
      <w:r>
        <w:rPr>
          <w:color w:val="000000" w:themeColor="text1"/>
        </w:rPr>
        <w:t>byte b=127;</w:t>
      </w:r>
    </w:p>
    <w:p w14:paraId="6D8C9F58" w14:textId="77777777" w:rsidR="00E94B2D" w:rsidRPr="00E94B2D" w:rsidRDefault="00E94B2D" w:rsidP="00E94B2D">
      <w:pPr>
        <w:rPr>
          <w:color w:val="FF0000"/>
        </w:rPr>
      </w:pPr>
    </w:p>
    <w:p w14:paraId="661E0276" w14:textId="090CE745" w:rsidR="001953AD" w:rsidRPr="001953AD" w:rsidRDefault="001953AD" w:rsidP="0070733C">
      <w:pPr>
        <w:pStyle w:val="ListParagraph"/>
        <w:numPr>
          <w:ilvl w:val="0"/>
          <w:numId w:val="10"/>
        </w:numPr>
        <w:rPr>
          <w:color w:val="FF0000"/>
        </w:rPr>
      </w:pPr>
      <w:r>
        <w:rPr>
          <w:color w:val="000000" w:themeColor="text1"/>
        </w:rPr>
        <w:t>byte b=128;</w:t>
      </w:r>
    </w:p>
    <w:p w14:paraId="070F3ECD" w14:textId="59B12106" w:rsidR="001953AD" w:rsidRDefault="001953AD" w:rsidP="001953AD">
      <w:pPr>
        <w:pStyle w:val="ListParagraph"/>
        <w:rPr>
          <w:color w:val="000000" w:themeColor="text1"/>
        </w:rPr>
      </w:pPr>
      <w:r>
        <w:rPr>
          <w:color w:val="000000" w:themeColor="text1"/>
        </w:rPr>
        <w:t>Compilation error: Possible loss of precision. Found int ; required byte</w:t>
      </w:r>
    </w:p>
    <w:p w14:paraId="7B4CD0F2" w14:textId="77777777" w:rsidR="00E94B2D" w:rsidRDefault="00E94B2D" w:rsidP="001953AD">
      <w:pPr>
        <w:pStyle w:val="ListParagraph"/>
        <w:rPr>
          <w:color w:val="000000" w:themeColor="text1"/>
        </w:rPr>
      </w:pPr>
    </w:p>
    <w:p w14:paraId="75AB19F3" w14:textId="5FE3646D" w:rsidR="001953AD" w:rsidRDefault="001953AD" w:rsidP="0070733C">
      <w:pPr>
        <w:pStyle w:val="ListParagraph"/>
        <w:numPr>
          <w:ilvl w:val="0"/>
          <w:numId w:val="10"/>
        </w:numPr>
        <w:rPr>
          <w:color w:val="000000" w:themeColor="text1"/>
        </w:rPr>
      </w:pPr>
      <w:r>
        <w:rPr>
          <w:color w:val="000000" w:themeColor="text1"/>
        </w:rPr>
        <w:t>byte b=10.5;</w:t>
      </w:r>
    </w:p>
    <w:p w14:paraId="31908FA7" w14:textId="4CF8D816" w:rsidR="001953AD" w:rsidRDefault="001953AD" w:rsidP="001953AD">
      <w:pPr>
        <w:pStyle w:val="ListParagraph"/>
        <w:rPr>
          <w:color w:val="000000" w:themeColor="text1"/>
        </w:rPr>
      </w:pPr>
      <w:r>
        <w:rPr>
          <w:color w:val="000000" w:themeColor="text1"/>
        </w:rPr>
        <w:t>Compilation error: Possible loss of precision. Found double; required byte</w:t>
      </w:r>
    </w:p>
    <w:p w14:paraId="0186ADB8" w14:textId="77777777" w:rsidR="00E94B2D" w:rsidRDefault="00E94B2D" w:rsidP="001953AD">
      <w:pPr>
        <w:pStyle w:val="ListParagraph"/>
        <w:rPr>
          <w:color w:val="000000" w:themeColor="text1"/>
        </w:rPr>
      </w:pPr>
    </w:p>
    <w:p w14:paraId="13234D9B" w14:textId="48A05083" w:rsidR="001953AD" w:rsidRDefault="001953AD" w:rsidP="0070733C">
      <w:pPr>
        <w:pStyle w:val="ListParagraph"/>
        <w:numPr>
          <w:ilvl w:val="0"/>
          <w:numId w:val="10"/>
        </w:numPr>
        <w:rPr>
          <w:color w:val="000000" w:themeColor="text1"/>
        </w:rPr>
      </w:pPr>
      <w:r>
        <w:rPr>
          <w:color w:val="000000" w:themeColor="text1"/>
        </w:rPr>
        <w:t>byte b=true;</w:t>
      </w:r>
    </w:p>
    <w:p w14:paraId="493D81D6" w14:textId="26C32AA3" w:rsidR="001953AD" w:rsidRDefault="001953AD" w:rsidP="001953AD">
      <w:pPr>
        <w:pStyle w:val="ListParagraph"/>
        <w:rPr>
          <w:color w:val="000000" w:themeColor="text1"/>
        </w:rPr>
      </w:pPr>
      <w:r>
        <w:rPr>
          <w:color w:val="000000" w:themeColor="text1"/>
        </w:rPr>
        <w:t>Compilation error: Incompatible types. Found Boolean; required byte</w:t>
      </w:r>
    </w:p>
    <w:p w14:paraId="28476AF0" w14:textId="77777777" w:rsidR="00E94B2D" w:rsidRDefault="00E94B2D" w:rsidP="001953AD">
      <w:pPr>
        <w:pStyle w:val="ListParagraph"/>
        <w:rPr>
          <w:color w:val="000000" w:themeColor="text1"/>
        </w:rPr>
      </w:pPr>
    </w:p>
    <w:p w14:paraId="1E29C01A" w14:textId="36265DD2" w:rsidR="001953AD" w:rsidRDefault="001953AD" w:rsidP="0070733C">
      <w:pPr>
        <w:pStyle w:val="ListParagraph"/>
        <w:numPr>
          <w:ilvl w:val="0"/>
          <w:numId w:val="10"/>
        </w:numPr>
        <w:rPr>
          <w:color w:val="000000" w:themeColor="text1"/>
        </w:rPr>
      </w:pPr>
      <w:r>
        <w:rPr>
          <w:color w:val="000000" w:themeColor="text1"/>
        </w:rPr>
        <w:t>byte b=”durga”</w:t>
      </w:r>
    </w:p>
    <w:p w14:paraId="78EA0DF0" w14:textId="7AD252C2" w:rsidR="001953AD" w:rsidRDefault="001953AD" w:rsidP="001953AD">
      <w:pPr>
        <w:pStyle w:val="ListParagraph"/>
        <w:rPr>
          <w:color w:val="000000" w:themeColor="text1"/>
        </w:rPr>
      </w:pPr>
      <w:r>
        <w:rPr>
          <w:color w:val="000000" w:themeColor="text1"/>
        </w:rPr>
        <w:t>Compilation error: Incompatible types. Found java.lang.String; required byte</w:t>
      </w:r>
    </w:p>
    <w:p w14:paraId="71BDD5DC" w14:textId="1AC23CA7" w:rsidR="005065BE" w:rsidRDefault="005065BE" w:rsidP="001953AD">
      <w:pPr>
        <w:pStyle w:val="ListParagraph"/>
        <w:rPr>
          <w:color w:val="000000" w:themeColor="text1"/>
        </w:rPr>
      </w:pPr>
    </w:p>
    <w:p w14:paraId="289DA384" w14:textId="7B7834EC" w:rsidR="005065BE" w:rsidRDefault="005065BE" w:rsidP="001953AD">
      <w:pPr>
        <w:pStyle w:val="ListParagraph"/>
        <w:rPr>
          <w:color w:val="000000" w:themeColor="text1"/>
        </w:rPr>
      </w:pPr>
      <w:r>
        <w:rPr>
          <w:color w:val="000000" w:themeColor="text1"/>
        </w:rPr>
        <w:t>Byte is the best choice if we want to handle data in terms of streams either from the file or network. File supported form or n/w supported form is byte.</w:t>
      </w:r>
    </w:p>
    <w:p w14:paraId="477D8E6D" w14:textId="21CCF8EB" w:rsidR="002E1069" w:rsidRDefault="002E1069" w:rsidP="002E1069">
      <w:pPr>
        <w:rPr>
          <w:color w:val="000000" w:themeColor="text1"/>
        </w:rPr>
      </w:pPr>
    </w:p>
    <w:p w14:paraId="4F760BC3" w14:textId="7EAE211C" w:rsidR="002E1069" w:rsidRDefault="002E1069" w:rsidP="002E1069">
      <w:pPr>
        <w:rPr>
          <w:color w:val="000000" w:themeColor="text1"/>
        </w:rPr>
      </w:pPr>
    </w:p>
    <w:p w14:paraId="17C9AA48" w14:textId="0219C748" w:rsidR="00D267D1" w:rsidRDefault="005A469C" w:rsidP="0070733C">
      <w:pPr>
        <w:pStyle w:val="ListParagraph"/>
        <w:numPr>
          <w:ilvl w:val="0"/>
          <w:numId w:val="9"/>
        </w:numPr>
        <w:ind w:left="284" w:hanging="709"/>
        <w:rPr>
          <w:b/>
          <w:bCs/>
          <w:color w:val="FF0066"/>
          <w:sz w:val="28"/>
          <w:szCs w:val="28"/>
        </w:rPr>
      </w:pPr>
      <w:r>
        <w:rPr>
          <w:b/>
          <w:bCs/>
          <w:color w:val="FF0066"/>
          <w:sz w:val="28"/>
          <w:szCs w:val="28"/>
        </w:rPr>
        <w:t>s</w:t>
      </w:r>
      <w:r w:rsidR="002E1069" w:rsidRPr="002E1069">
        <w:rPr>
          <w:b/>
          <w:bCs/>
          <w:color w:val="FF0066"/>
          <w:sz w:val="28"/>
          <w:szCs w:val="28"/>
        </w:rPr>
        <w:t>hort</w:t>
      </w:r>
      <w:r w:rsidR="00B8027D">
        <w:rPr>
          <w:b/>
          <w:bCs/>
          <w:color w:val="FF0066"/>
          <w:sz w:val="28"/>
          <w:szCs w:val="28"/>
        </w:rPr>
        <w:t xml:space="preserve"> </w:t>
      </w:r>
    </w:p>
    <w:p w14:paraId="6C0ADF5E" w14:textId="77777777" w:rsidR="00EC202F" w:rsidRPr="00EC202F" w:rsidRDefault="00EC202F" w:rsidP="00EC202F">
      <w:pPr>
        <w:ind w:left="131" w:firstLine="720"/>
        <w:rPr>
          <w:color w:val="000000" w:themeColor="text1"/>
        </w:rPr>
      </w:pPr>
      <w:r w:rsidRPr="00EC202F">
        <w:rPr>
          <w:color w:val="000000" w:themeColor="text1"/>
        </w:rPr>
        <w:t>Size: 2 bytes / 16 bits</w:t>
      </w:r>
    </w:p>
    <w:p w14:paraId="782817B3" w14:textId="6AEF18E1" w:rsidR="00EC202F" w:rsidRPr="00EC202F" w:rsidRDefault="00EC202F" w:rsidP="00EC202F">
      <w:pPr>
        <w:ind w:left="131" w:firstLine="720"/>
        <w:rPr>
          <w:color w:val="000000" w:themeColor="text1"/>
        </w:rPr>
      </w:pPr>
      <w:r w:rsidRPr="00EC202F">
        <w:rPr>
          <w:color w:val="000000" w:themeColor="text1"/>
        </w:rPr>
        <w:t>Range: -2^15 to +2^15 -1   -32768 to +32767</w:t>
      </w:r>
    </w:p>
    <w:p w14:paraId="35AA945F" w14:textId="77777777" w:rsidR="00EC202F" w:rsidRPr="00D267D1" w:rsidRDefault="00EC202F" w:rsidP="00EC202F">
      <w:pPr>
        <w:pStyle w:val="ListParagraph"/>
        <w:rPr>
          <w:b/>
          <w:bCs/>
          <w:color w:val="FF0066"/>
          <w:sz w:val="28"/>
          <w:szCs w:val="28"/>
        </w:rPr>
      </w:pPr>
    </w:p>
    <w:p w14:paraId="0391C7E5" w14:textId="54FF02D2" w:rsidR="00B8027D" w:rsidRPr="00B8027D" w:rsidRDefault="002A17CD" w:rsidP="00B8027D">
      <w:pPr>
        <w:pStyle w:val="ListParagraph"/>
        <w:ind w:left="284"/>
        <w:rPr>
          <w:color w:val="000000" w:themeColor="text1"/>
        </w:rPr>
      </w:pPr>
      <w:r w:rsidRPr="00D267D1">
        <w:rPr>
          <w:color w:val="000000" w:themeColor="text1"/>
        </w:rPr>
        <w:t>This</w:t>
      </w:r>
      <w:r>
        <w:rPr>
          <w:color w:val="000000" w:themeColor="text1"/>
        </w:rPr>
        <w:t xml:space="preserve"> is the most rarely used data type in java</w:t>
      </w:r>
      <w:r w:rsidR="00D267D1">
        <w:rPr>
          <w:color w:val="000000" w:themeColor="text1"/>
        </w:rPr>
        <w:t>.</w:t>
      </w:r>
    </w:p>
    <w:p w14:paraId="5982F450" w14:textId="77777777" w:rsidR="00B8027D" w:rsidRDefault="00B8027D" w:rsidP="00B8027D">
      <w:pPr>
        <w:autoSpaceDE w:val="0"/>
        <w:autoSpaceDN w:val="0"/>
        <w:adjustRightInd w:val="0"/>
        <w:rPr>
          <w:rFonts w:ascii="Consolas" w:hAnsi="Consolas" w:cs="Consolas"/>
          <w:color w:val="FF0000"/>
          <w:sz w:val="20"/>
          <w:szCs w:val="20"/>
          <w:lang w:val="en-IN"/>
        </w:rPr>
      </w:pPr>
      <w:r>
        <w:rPr>
          <w:rFonts w:ascii="Consolas" w:hAnsi="Consolas" w:cs="Consolas"/>
          <w:color w:val="FF0000"/>
          <w:sz w:val="20"/>
          <w:szCs w:val="20"/>
          <w:lang w:val="en-IN"/>
        </w:rPr>
        <w:t xml:space="preserve">E.g: </w:t>
      </w:r>
    </w:p>
    <w:p w14:paraId="5FC718D6" w14:textId="4300B641" w:rsidR="00B8027D" w:rsidRPr="00B30F6C" w:rsidRDefault="00B8027D" w:rsidP="0070733C">
      <w:pPr>
        <w:pStyle w:val="ListParagraph"/>
        <w:numPr>
          <w:ilvl w:val="0"/>
          <w:numId w:val="10"/>
        </w:numPr>
        <w:autoSpaceDE w:val="0"/>
        <w:autoSpaceDN w:val="0"/>
        <w:adjustRightInd w:val="0"/>
        <w:rPr>
          <w:rFonts w:ascii="Consolas" w:hAnsi="Consolas" w:cs="Consolas"/>
          <w:color w:val="0D0D0D" w:themeColor="text1" w:themeTint="F2"/>
          <w:sz w:val="20"/>
          <w:szCs w:val="20"/>
          <w:lang w:val="en-IN"/>
        </w:rPr>
      </w:pPr>
      <w:r w:rsidRPr="00B30F6C">
        <w:rPr>
          <w:rFonts w:ascii="Consolas" w:hAnsi="Consolas" w:cs="Consolas"/>
          <w:color w:val="0D0D0D" w:themeColor="text1" w:themeTint="F2"/>
          <w:sz w:val="20"/>
          <w:szCs w:val="20"/>
          <w:lang w:val="en-IN"/>
        </w:rPr>
        <w:t>Short x = 32768</w:t>
      </w:r>
      <w:r w:rsidR="00B30F6C" w:rsidRPr="00B30F6C">
        <w:rPr>
          <w:rFonts w:ascii="Consolas" w:hAnsi="Consolas" w:cs="Consolas"/>
          <w:color w:val="0D0D0D" w:themeColor="text1" w:themeTint="F2"/>
          <w:sz w:val="20"/>
          <w:szCs w:val="20"/>
          <w:lang w:val="en-IN"/>
        </w:rPr>
        <w:t>;</w:t>
      </w:r>
    </w:p>
    <w:p w14:paraId="20E3D331" w14:textId="77777777" w:rsidR="00B8027D" w:rsidRDefault="00B8027D" w:rsidP="00B8027D">
      <w:pPr>
        <w:autoSpaceDE w:val="0"/>
        <w:autoSpaceDN w:val="0"/>
        <w:adjustRightInd w:val="0"/>
        <w:ind w:firstLine="720"/>
        <w:rPr>
          <w:rFonts w:ascii="Consolas" w:hAnsi="Consolas" w:cs="Consolas"/>
          <w:color w:val="FF0000"/>
          <w:sz w:val="20"/>
          <w:szCs w:val="20"/>
          <w:lang w:val="en-IN"/>
        </w:rPr>
      </w:pPr>
      <w:r w:rsidRPr="00B8027D">
        <w:rPr>
          <w:rFonts w:ascii="Consolas" w:hAnsi="Consolas" w:cs="Consolas"/>
          <w:color w:val="0D0D0D" w:themeColor="text1" w:themeTint="F2"/>
          <w:sz w:val="20"/>
          <w:szCs w:val="20"/>
          <w:lang w:val="en-IN"/>
        </w:rPr>
        <w:t>Unresolved Compilation Problem</w:t>
      </w:r>
      <w:r>
        <w:rPr>
          <w:rFonts w:ascii="Consolas" w:hAnsi="Consolas" w:cs="Consolas"/>
          <w:color w:val="FF0000"/>
          <w:sz w:val="20"/>
          <w:szCs w:val="20"/>
          <w:lang w:val="en-IN"/>
        </w:rPr>
        <w:t>:</w:t>
      </w:r>
    </w:p>
    <w:p w14:paraId="65ABC9BA" w14:textId="0C963FDB" w:rsidR="00B8027D" w:rsidRDefault="00B8027D" w:rsidP="00B8027D">
      <w:pPr>
        <w:autoSpaceDE w:val="0"/>
        <w:autoSpaceDN w:val="0"/>
        <w:adjustRightInd w:val="0"/>
        <w:ind w:firstLine="720"/>
        <w:rPr>
          <w:rFonts w:ascii="Consolas" w:hAnsi="Consolas" w:cs="Consolas"/>
          <w:color w:val="FF0000"/>
          <w:sz w:val="20"/>
          <w:szCs w:val="20"/>
          <w:lang w:val="en-IN"/>
        </w:rPr>
      </w:pPr>
      <w:r>
        <w:rPr>
          <w:rFonts w:ascii="Consolas" w:hAnsi="Consolas" w:cs="Consolas"/>
          <w:color w:val="FF0000"/>
          <w:sz w:val="20"/>
          <w:szCs w:val="20"/>
          <w:lang w:val="en-IN"/>
        </w:rPr>
        <w:t>Type mismatch: cannot convert from int to short</w:t>
      </w:r>
    </w:p>
    <w:p w14:paraId="221B98CA" w14:textId="17C1337C" w:rsidR="00B30F6C" w:rsidRDefault="00B30F6C" w:rsidP="00B8027D">
      <w:pPr>
        <w:autoSpaceDE w:val="0"/>
        <w:autoSpaceDN w:val="0"/>
        <w:adjustRightInd w:val="0"/>
        <w:ind w:firstLine="720"/>
        <w:rPr>
          <w:rFonts w:ascii="Consolas" w:hAnsi="Consolas" w:cs="Consolas"/>
          <w:color w:val="FF0000"/>
          <w:sz w:val="20"/>
          <w:szCs w:val="20"/>
          <w:lang w:val="en-IN"/>
        </w:rPr>
      </w:pPr>
    </w:p>
    <w:p w14:paraId="5133284C" w14:textId="219A823B" w:rsidR="00B30F6C" w:rsidRPr="00B30F6C" w:rsidRDefault="00B30F6C" w:rsidP="0070733C">
      <w:pPr>
        <w:pStyle w:val="ListParagraph"/>
        <w:numPr>
          <w:ilvl w:val="0"/>
          <w:numId w:val="10"/>
        </w:numPr>
        <w:autoSpaceDE w:val="0"/>
        <w:autoSpaceDN w:val="0"/>
        <w:adjustRightInd w:val="0"/>
        <w:rPr>
          <w:rFonts w:ascii="Consolas" w:hAnsi="Consolas" w:cs="Consolas"/>
          <w:color w:val="0D0D0D" w:themeColor="text1" w:themeTint="F2"/>
          <w:sz w:val="20"/>
          <w:szCs w:val="20"/>
          <w:lang w:val="en-IN"/>
        </w:rPr>
      </w:pPr>
      <w:r w:rsidRPr="00B30F6C">
        <w:rPr>
          <w:rFonts w:ascii="Consolas" w:hAnsi="Consolas" w:cs="Consolas"/>
          <w:color w:val="0D0D0D" w:themeColor="text1" w:themeTint="F2"/>
          <w:sz w:val="20"/>
          <w:szCs w:val="20"/>
          <w:lang w:val="en-IN"/>
        </w:rPr>
        <w:t xml:space="preserve">Short x = </w:t>
      </w:r>
      <w:r>
        <w:rPr>
          <w:rFonts w:ascii="Consolas" w:hAnsi="Consolas" w:cs="Consolas"/>
          <w:color w:val="0D0D0D" w:themeColor="text1" w:themeTint="F2"/>
          <w:sz w:val="20"/>
          <w:szCs w:val="20"/>
          <w:lang w:val="en-IN"/>
        </w:rPr>
        <w:t>true</w:t>
      </w:r>
      <w:r w:rsidRPr="00B30F6C">
        <w:rPr>
          <w:rFonts w:ascii="Consolas" w:hAnsi="Consolas" w:cs="Consolas"/>
          <w:color w:val="0D0D0D" w:themeColor="text1" w:themeTint="F2"/>
          <w:sz w:val="20"/>
          <w:szCs w:val="20"/>
          <w:lang w:val="en-IN"/>
        </w:rPr>
        <w:t>;</w:t>
      </w:r>
    </w:p>
    <w:p w14:paraId="329DC646" w14:textId="77777777" w:rsidR="00B30F6C" w:rsidRDefault="00B30F6C" w:rsidP="00B30F6C">
      <w:pPr>
        <w:autoSpaceDE w:val="0"/>
        <w:autoSpaceDN w:val="0"/>
        <w:adjustRightInd w:val="0"/>
        <w:ind w:firstLine="720"/>
        <w:rPr>
          <w:rFonts w:ascii="Consolas" w:hAnsi="Consolas" w:cs="Consolas"/>
          <w:color w:val="FF0000"/>
          <w:sz w:val="20"/>
          <w:szCs w:val="20"/>
          <w:lang w:val="en-IN"/>
        </w:rPr>
      </w:pPr>
      <w:r w:rsidRPr="00B8027D">
        <w:rPr>
          <w:rFonts w:ascii="Consolas" w:hAnsi="Consolas" w:cs="Consolas"/>
          <w:color w:val="0D0D0D" w:themeColor="text1" w:themeTint="F2"/>
          <w:sz w:val="20"/>
          <w:szCs w:val="20"/>
          <w:lang w:val="en-IN"/>
        </w:rPr>
        <w:t>Unresolved Compilation Problem</w:t>
      </w:r>
      <w:r>
        <w:rPr>
          <w:rFonts w:ascii="Consolas" w:hAnsi="Consolas" w:cs="Consolas"/>
          <w:color w:val="FF0000"/>
          <w:sz w:val="20"/>
          <w:szCs w:val="20"/>
          <w:lang w:val="en-IN"/>
        </w:rPr>
        <w:t>:</w:t>
      </w:r>
    </w:p>
    <w:p w14:paraId="69CC3D06" w14:textId="6A2BFFA1" w:rsidR="00B30F6C" w:rsidRDefault="00B30F6C" w:rsidP="00B30F6C">
      <w:pPr>
        <w:autoSpaceDE w:val="0"/>
        <w:autoSpaceDN w:val="0"/>
        <w:adjustRightInd w:val="0"/>
        <w:ind w:firstLine="720"/>
        <w:rPr>
          <w:rFonts w:ascii="Consolas" w:hAnsi="Consolas" w:cs="Consolas"/>
          <w:color w:val="FF0000"/>
          <w:sz w:val="20"/>
          <w:szCs w:val="20"/>
          <w:lang w:val="en-IN"/>
        </w:rPr>
      </w:pPr>
      <w:r>
        <w:rPr>
          <w:rFonts w:ascii="Consolas" w:hAnsi="Consolas" w:cs="Consolas"/>
          <w:color w:val="FF0000"/>
          <w:sz w:val="20"/>
          <w:szCs w:val="20"/>
          <w:lang w:val="en-IN"/>
        </w:rPr>
        <w:t>Type mismatch: cannot convert from boolean to short</w:t>
      </w:r>
    </w:p>
    <w:p w14:paraId="52333AA0" w14:textId="125CE97D" w:rsidR="00FE198D" w:rsidRDefault="00FE198D" w:rsidP="00FE198D">
      <w:pPr>
        <w:autoSpaceDE w:val="0"/>
        <w:autoSpaceDN w:val="0"/>
        <w:adjustRightInd w:val="0"/>
        <w:rPr>
          <w:rFonts w:ascii="Consolas" w:hAnsi="Consolas" w:cs="Consolas"/>
          <w:color w:val="FF0000"/>
          <w:sz w:val="20"/>
          <w:szCs w:val="20"/>
          <w:lang w:val="en-IN"/>
        </w:rPr>
      </w:pPr>
    </w:p>
    <w:p w14:paraId="11762054" w14:textId="0A5F39C6" w:rsidR="00FE198D" w:rsidRDefault="00FE198D" w:rsidP="00FE198D">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Short Data type is best suitable for 16 bit processors like 8085 but these processors are completely outdated and hence corresponding short data type is also outdated data type.</w:t>
      </w:r>
    </w:p>
    <w:p w14:paraId="02381AC7" w14:textId="3D680076" w:rsidR="005A469C" w:rsidRDefault="005A469C" w:rsidP="00FE198D">
      <w:pPr>
        <w:autoSpaceDE w:val="0"/>
        <w:autoSpaceDN w:val="0"/>
        <w:adjustRightInd w:val="0"/>
        <w:rPr>
          <w:rFonts w:ascii="Consolas" w:hAnsi="Consolas" w:cs="Consolas"/>
          <w:color w:val="000000" w:themeColor="text1"/>
          <w:sz w:val="20"/>
          <w:szCs w:val="20"/>
          <w:lang w:val="en-IN"/>
        </w:rPr>
      </w:pPr>
    </w:p>
    <w:p w14:paraId="59E6833D" w14:textId="7B4599DE" w:rsidR="005A469C" w:rsidRDefault="005A469C" w:rsidP="00FE198D">
      <w:pPr>
        <w:autoSpaceDE w:val="0"/>
        <w:autoSpaceDN w:val="0"/>
        <w:adjustRightInd w:val="0"/>
        <w:rPr>
          <w:rFonts w:ascii="Consolas" w:hAnsi="Consolas" w:cs="Consolas"/>
          <w:color w:val="000000" w:themeColor="text1"/>
          <w:sz w:val="20"/>
          <w:szCs w:val="20"/>
          <w:lang w:val="en-IN"/>
        </w:rPr>
      </w:pPr>
    </w:p>
    <w:p w14:paraId="382CCA44" w14:textId="74975D6D" w:rsidR="005A469C" w:rsidRDefault="00606723" w:rsidP="0070733C">
      <w:pPr>
        <w:pStyle w:val="ListParagraph"/>
        <w:numPr>
          <w:ilvl w:val="0"/>
          <w:numId w:val="9"/>
        </w:numPr>
        <w:autoSpaceDE w:val="0"/>
        <w:autoSpaceDN w:val="0"/>
        <w:adjustRightInd w:val="0"/>
        <w:ind w:left="426" w:hanging="785"/>
        <w:rPr>
          <w:rFonts w:ascii="Consolas" w:hAnsi="Consolas" w:cs="Consolas"/>
          <w:b/>
          <w:bCs/>
          <w:color w:val="FF0066"/>
          <w:sz w:val="28"/>
          <w:szCs w:val="28"/>
          <w:lang w:val="en-IN"/>
        </w:rPr>
      </w:pPr>
      <w:r>
        <w:rPr>
          <w:rFonts w:ascii="Consolas" w:hAnsi="Consolas" w:cs="Consolas"/>
          <w:b/>
          <w:bCs/>
          <w:color w:val="FF0066"/>
          <w:sz w:val="28"/>
          <w:szCs w:val="28"/>
          <w:lang w:val="en-IN"/>
        </w:rPr>
        <w:t>i</w:t>
      </w:r>
      <w:r w:rsidR="005A469C" w:rsidRPr="005A469C">
        <w:rPr>
          <w:rFonts w:ascii="Consolas" w:hAnsi="Consolas" w:cs="Consolas"/>
          <w:b/>
          <w:bCs/>
          <w:color w:val="FF0066"/>
          <w:sz w:val="28"/>
          <w:szCs w:val="28"/>
          <w:lang w:val="en-IN"/>
        </w:rPr>
        <w:t>nt</w:t>
      </w:r>
    </w:p>
    <w:p w14:paraId="7906CA0D" w14:textId="34816B91" w:rsidR="007A6542" w:rsidRDefault="007A6542" w:rsidP="007A6542">
      <w:pPr>
        <w:pStyle w:val="ListParagraph"/>
        <w:autoSpaceDE w:val="0"/>
        <w:autoSpaceDN w:val="0"/>
        <w:adjustRightInd w:val="0"/>
        <w:rPr>
          <w:rFonts w:ascii="Consolas" w:hAnsi="Consolas" w:cs="Consolas"/>
          <w:sz w:val="20"/>
          <w:szCs w:val="20"/>
          <w:lang w:val="en-IN"/>
        </w:rPr>
      </w:pPr>
      <w:r w:rsidRPr="007A6542">
        <w:rPr>
          <w:rFonts w:ascii="Consolas" w:hAnsi="Consolas" w:cs="Consolas"/>
          <w:sz w:val="20"/>
          <w:szCs w:val="20"/>
          <w:lang w:val="en-IN"/>
        </w:rPr>
        <w:t xml:space="preserve">Size: </w:t>
      </w:r>
      <w:r>
        <w:rPr>
          <w:rFonts w:ascii="Consolas" w:hAnsi="Consolas" w:cs="Consolas"/>
          <w:sz w:val="20"/>
          <w:szCs w:val="20"/>
          <w:lang w:val="en-IN"/>
        </w:rPr>
        <w:t>4 bytes / 32 bits</w:t>
      </w:r>
      <w:r w:rsidR="005A1001">
        <w:rPr>
          <w:rFonts w:ascii="Consolas" w:hAnsi="Consolas" w:cs="Consolas"/>
          <w:sz w:val="20"/>
          <w:szCs w:val="20"/>
          <w:lang w:val="en-IN"/>
        </w:rPr>
        <w:t xml:space="preserve"> -2147483648 to 214748</w:t>
      </w:r>
      <w:r w:rsidR="00065633">
        <w:rPr>
          <w:rFonts w:ascii="Consolas" w:hAnsi="Consolas" w:cs="Consolas"/>
          <w:sz w:val="20"/>
          <w:szCs w:val="20"/>
          <w:lang w:val="en-IN"/>
        </w:rPr>
        <w:t>3</w:t>
      </w:r>
      <w:r w:rsidR="005A1001">
        <w:rPr>
          <w:rFonts w:ascii="Consolas" w:hAnsi="Consolas" w:cs="Consolas"/>
          <w:sz w:val="20"/>
          <w:szCs w:val="20"/>
          <w:lang w:val="en-IN"/>
        </w:rPr>
        <w:t>627</w:t>
      </w:r>
    </w:p>
    <w:p w14:paraId="135C0A84" w14:textId="67416B01" w:rsidR="007A6542" w:rsidRDefault="007A6542" w:rsidP="007A6542">
      <w:pPr>
        <w:pStyle w:val="ListParagraph"/>
        <w:autoSpaceDE w:val="0"/>
        <w:autoSpaceDN w:val="0"/>
        <w:adjustRightInd w:val="0"/>
        <w:rPr>
          <w:rFonts w:ascii="Consolas" w:hAnsi="Consolas" w:cs="Consolas"/>
          <w:sz w:val="20"/>
          <w:szCs w:val="20"/>
          <w:lang w:val="en-IN"/>
        </w:rPr>
      </w:pPr>
      <w:r>
        <w:rPr>
          <w:rFonts w:ascii="Consolas" w:hAnsi="Consolas" w:cs="Consolas"/>
          <w:sz w:val="20"/>
          <w:szCs w:val="20"/>
          <w:lang w:val="en-IN"/>
        </w:rPr>
        <w:t>Range: 2^31 to +2^31 -</w:t>
      </w:r>
      <w:r w:rsidR="008A1415">
        <w:rPr>
          <w:rFonts w:ascii="Consolas" w:hAnsi="Consolas" w:cs="Consolas"/>
          <w:sz w:val="20"/>
          <w:szCs w:val="20"/>
          <w:lang w:val="en-IN"/>
        </w:rPr>
        <w:t>1</w:t>
      </w:r>
    </w:p>
    <w:p w14:paraId="33256BFB" w14:textId="20E94152" w:rsidR="0021156F" w:rsidRDefault="0021156F" w:rsidP="0021156F">
      <w:pPr>
        <w:autoSpaceDE w:val="0"/>
        <w:autoSpaceDN w:val="0"/>
        <w:adjustRightInd w:val="0"/>
        <w:rPr>
          <w:rFonts w:ascii="Consolas" w:hAnsi="Consolas" w:cs="Consolas"/>
          <w:sz w:val="20"/>
          <w:szCs w:val="20"/>
          <w:lang w:val="en-IN"/>
        </w:rPr>
      </w:pPr>
    </w:p>
    <w:p w14:paraId="6DB1BB62" w14:textId="3E78D7EF" w:rsidR="005A1001" w:rsidRDefault="0021156F" w:rsidP="0021156F">
      <w:pPr>
        <w:autoSpaceDE w:val="0"/>
        <w:autoSpaceDN w:val="0"/>
        <w:adjustRightInd w:val="0"/>
        <w:rPr>
          <w:rFonts w:ascii="Consolas" w:hAnsi="Consolas" w:cs="Consolas"/>
          <w:sz w:val="20"/>
          <w:szCs w:val="20"/>
          <w:lang w:val="en-IN"/>
        </w:rPr>
      </w:pPr>
      <w:r>
        <w:rPr>
          <w:rFonts w:ascii="Consolas" w:hAnsi="Consolas" w:cs="Consolas"/>
          <w:sz w:val="20"/>
          <w:szCs w:val="20"/>
          <w:lang w:val="en-IN"/>
        </w:rPr>
        <w:t>It is the most commonly used data type in java.</w:t>
      </w:r>
    </w:p>
    <w:p w14:paraId="68290C1F" w14:textId="64E5CEE9" w:rsidR="005A1001" w:rsidRDefault="005A1001" w:rsidP="0070733C">
      <w:pPr>
        <w:pStyle w:val="ListParagraph"/>
        <w:numPr>
          <w:ilvl w:val="0"/>
          <w:numId w:val="11"/>
        </w:numPr>
        <w:autoSpaceDE w:val="0"/>
        <w:autoSpaceDN w:val="0"/>
        <w:adjustRightInd w:val="0"/>
        <w:rPr>
          <w:rFonts w:ascii="Consolas" w:hAnsi="Consolas" w:cs="Consolas"/>
          <w:sz w:val="20"/>
          <w:szCs w:val="20"/>
          <w:lang w:val="en-IN"/>
        </w:rPr>
      </w:pPr>
      <w:r>
        <w:rPr>
          <w:rFonts w:ascii="Consolas" w:hAnsi="Consolas" w:cs="Consolas"/>
          <w:sz w:val="20"/>
          <w:szCs w:val="20"/>
          <w:lang w:val="en-IN"/>
        </w:rPr>
        <w:t>int x = 2147483648;</w:t>
      </w:r>
    </w:p>
    <w:p w14:paraId="5F3FBDFF" w14:textId="2B68DB6B" w:rsidR="006E288C" w:rsidRDefault="006E288C" w:rsidP="006E288C">
      <w:pPr>
        <w:pStyle w:val="ListParagraph"/>
        <w:autoSpaceDE w:val="0"/>
        <w:autoSpaceDN w:val="0"/>
        <w:adjustRightInd w:val="0"/>
        <w:rPr>
          <w:rFonts w:ascii="Consolas" w:hAnsi="Consolas" w:cs="Consolas"/>
          <w:sz w:val="20"/>
          <w:szCs w:val="20"/>
          <w:lang w:val="en-IN"/>
        </w:rPr>
      </w:pPr>
      <w:r>
        <w:rPr>
          <w:rFonts w:ascii="Consolas" w:hAnsi="Consolas" w:cs="Consolas"/>
          <w:color w:val="FF0000"/>
          <w:sz w:val="20"/>
          <w:szCs w:val="20"/>
          <w:lang w:val="en-IN"/>
        </w:rPr>
        <w:t>The literal 2147483648 of type int is out of range</w:t>
      </w:r>
    </w:p>
    <w:p w14:paraId="3544B3E8" w14:textId="77777777" w:rsidR="005A1001" w:rsidRDefault="005A1001" w:rsidP="005A1001">
      <w:pPr>
        <w:pStyle w:val="ListParagraph"/>
        <w:autoSpaceDE w:val="0"/>
        <w:autoSpaceDN w:val="0"/>
        <w:adjustRightInd w:val="0"/>
        <w:rPr>
          <w:rFonts w:ascii="Consolas" w:hAnsi="Consolas" w:cs="Consolas"/>
          <w:sz w:val="20"/>
          <w:szCs w:val="20"/>
          <w:lang w:val="en-IN"/>
        </w:rPr>
      </w:pPr>
    </w:p>
    <w:p w14:paraId="12092BD0" w14:textId="0C9DE288" w:rsidR="005A1001" w:rsidRDefault="005A1001" w:rsidP="0070733C">
      <w:pPr>
        <w:pStyle w:val="ListParagraph"/>
        <w:numPr>
          <w:ilvl w:val="0"/>
          <w:numId w:val="11"/>
        </w:numPr>
        <w:autoSpaceDE w:val="0"/>
        <w:autoSpaceDN w:val="0"/>
        <w:adjustRightInd w:val="0"/>
        <w:rPr>
          <w:rFonts w:ascii="Consolas" w:hAnsi="Consolas" w:cs="Consolas"/>
          <w:sz w:val="20"/>
          <w:szCs w:val="20"/>
          <w:lang w:val="en-IN"/>
        </w:rPr>
      </w:pPr>
      <w:r>
        <w:rPr>
          <w:rFonts w:ascii="Consolas" w:hAnsi="Consolas" w:cs="Consolas"/>
          <w:sz w:val="20"/>
          <w:szCs w:val="20"/>
          <w:lang w:val="en-IN"/>
        </w:rPr>
        <w:t>int x = 2147483648L;</w:t>
      </w:r>
    </w:p>
    <w:p w14:paraId="1AD52F5A" w14:textId="487F3AF2" w:rsidR="00B74A56" w:rsidRPr="007840F5" w:rsidRDefault="00B74A56" w:rsidP="0070733C">
      <w:pPr>
        <w:pStyle w:val="ListParagraph"/>
        <w:numPr>
          <w:ilvl w:val="0"/>
          <w:numId w:val="11"/>
        </w:numPr>
        <w:autoSpaceDE w:val="0"/>
        <w:autoSpaceDN w:val="0"/>
        <w:adjustRightInd w:val="0"/>
        <w:rPr>
          <w:rFonts w:ascii="Consolas" w:hAnsi="Consolas" w:cs="Consolas"/>
          <w:sz w:val="20"/>
          <w:szCs w:val="20"/>
          <w:lang w:val="en-IN"/>
        </w:rPr>
      </w:pPr>
      <w:r w:rsidRPr="00B74A56">
        <w:rPr>
          <w:rFonts w:ascii="Consolas" w:hAnsi="Consolas" w:cs="Consolas"/>
          <w:color w:val="FF0000"/>
          <w:sz w:val="20"/>
          <w:szCs w:val="20"/>
          <w:lang w:val="en-IN"/>
        </w:rPr>
        <w:t>Type mismatch: cannot convert from long to int</w:t>
      </w:r>
    </w:p>
    <w:p w14:paraId="540524D0" w14:textId="2058FC4D" w:rsidR="007840F5" w:rsidRDefault="007840F5" w:rsidP="0070733C">
      <w:pPr>
        <w:pStyle w:val="ListParagraph"/>
        <w:numPr>
          <w:ilvl w:val="0"/>
          <w:numId w:val="9"/>
        </w:numPr>
        <w:autoSpaceDE w:val="0"/>
        <w:autoSpaceDN w:val="0"/>
        <w:adjustRightInd w:val="0"/>
        <w:ind w:left="567" w:hanging="993"/>
        <w:rPr>
          <w:rFonts w:ascii="Consolas" w:hAnsi="Consolas" w:cs="Consolas"/>
          <w:b/>
          <w:bCs/>
          <w:color w:val="FF0066"/>
          <w:sz w:val="28"/>
          <w:szCs w:val="28"/>
          <w:lang w:val="en-IN"/>
        </w:rPr>
      </w:pPr>
      <w:r w:rsidRPr="007840F5">
        <w:rPr>
          <w:rFonts w:ascii="Consolas" w:hAnsi="Consolas" w:cs="Consolas"/>
          <w:b/>
          <w:bCs/>
          <w:color w:val="FF0066"/>
          <w:sz w:val="28"/>
          <w:szCs w:val="28"/>
          <w:lang w:val="en-IN"/>
        </w:rPr>
        <w:lastRenderedPageBreak/>
        <w:t>Long</w:t>
      </w:r>
    </w:p>
    <w:p w14:paraId="10D3E9AC" w14:textId="4AF0FF3A" w:rsidR="00C50CBF" w:rsidRDefault="00C50CBF" w:rsidP="00C50CBF">
      <w:pPr>
        <w:pStyle w:val="ListParagraph"/>
        <w:autoSpaceDE w:val="0"/>
        <w:autoSpaceDN w:val="0"/>
        <w:adjustRightInd w:val="0"/>
        <w:ind w:left="1440"/>
        <w:rPr>
          <w:rFonts w:ascii="Consolas" w:hAnsi="Consolas" w:cs="Consolas"/>
          <w:sz w:val="20"/>
          <w:szCs w:val="20"/>
          <w:lang w:val="en-IN"/>
        </w:rPr>
      </w:pPr>
      <w:r w:rsidRPr="00C50CBF">
        <w:rPr>
          <w:rFonts w:ascii="Consolas" w:hAnsi="Consolas" w:cs="Consolas"/>
          <w:sz w:val="20"/>
          <w:szCs w:val="20"/>
          <w:lang w:val="en-IN"/>
        </w:rPr>
        <w:t>Size</w:t>
      </w:r>
      <w:r>
        <w:rPr>
          <w:rFonts w:ascii="Consolas" w:hAnsi="Consolas" w:cs="Consolas"/>
          <w:sz w:val="20"/>
          <w:szCs w:val="20"/>
          <w:lang w:val="en-IN"/>
        </w:rPr>
        <w:t>: 8 bytes / 64 bits</w:t>
      </w:r>
    </w:p>
    <w:p w14:paraId="1A7C436B" w14:textId="0D712FDA" w:rsidR="00C50CBF" w:rsidRPr="00C50CBF" w:rsidRDefault="00C50CBF" w:rsidP="00C50CBF">
      <w:pPr>
        <w:pStyle w:val="ListParagraph"/>
        <w:autoSpaceDE w:val="0"/>
        <w:autoSpaceDN w:val="0"/>
        <w:adjustRightInd w:val="0"/>
        <w:ind w:left="1440"/>
        <w:rPr>
          <w:rFonts w:ascii="Consolas" w:hAnsi="Consolas" w:cs="Consolas"/>
          <w:sz w:val="20"/>
          <w:szCs w:val="20"/>
          <w:lang w:val="en-IN"/>
        </w:rPr>
      </w:pPr>
      <w:r>
        <w:rPr>
          <w:rFonts w:ascii="Consolas" w:hAnsi="Consolas" w:cs="Consolas"/>
          <w:sz w:val="20"/>
          <w:szCs w:val="20"/>
          <w:lang w:val="en-IN"/>
        </w:rPr>
        <w:t>Range: -2^63 to +2^63 -1</w:t>
      </w:r>
    </w:p>
    <w:p w14:paraId="0EFDCD2D" w14:textId="77777777" w:rsidR="007840F5" w:rsidRDefault="007840F5" w:rsidP="007840F5">
      <w:pPr>
        <w:pStyle w:val="ListParagraph"/>
        <w:autoSpaceDE w:val="0"/>
        <w:autoSpaceDN w:val="0"/>
        <w:adjustRightInd w:val="0"/>
        <w:ind w:left="567"/>
        <w:rPr>
          <w:rFonts w:ascii="Consolas" w:hAnsi="Consolas" w:cs="Consolas"/>
          <w:color w:val="000000" w:themeColor="text1"/>
          <w:sz w:val="20"/>
          <w:szCs w:val="20"/>
          <w:lang w:val="en-IN"/>
        </w:rPr>
      </w:pPr>
      <w:r>
        <w:rPr>
          <w:rFonts w:ascii="Consolas" w:hAnsi="Consolas" w:cs="Consolas"/>
          <w:b/>
          <w:bCs/>
          <w:color w:val="000000" w:themeColor="text1"/>
          <w:sz w:val="20"/>
          <w:szCs w:val="20"/>
          <w:lang w:val="en-IN"/>
        </w:rPr>
        <w:t xml:space="preserve">Sometimes </w:t>
      </w:r>
      <w:r>
        <w:rPr>
          <w:rFonts w:ascii="Consolas" w:hAnsi="Consolas" w:cs="Consolas"/>
          <w:color w:val="000000" w:themeColor="text1"/>
          <w:sz w:val="20"/>
          <w:szCs w:val="20"/>
          <w:lang w:val="en-IN"/>
        </w:rPr>
        <w:t xml:space="preserve">int may not be enough to hold big values then we should go for long type. </w:t>
      </w:r>
    </w:p>
    <w:p w14:paraId="78F8B275" w14:textId="77777777" w:rsidR="007840F5" w:rsidRDefault="007840F5" w:rsidP="007840F5">
      <w:pPr>
        <w:pStyle w:val="ListParagraph"/>
        <w:autoSpaceDE w:val="0"/>
        <w:autoSpaceDN w:val="0"/>
        <w:adjustRightInd w:val="0"/>
        <w:ind w:left="567"/>
        <w:rPr>
          <w:rFonts w:ascii="Consolas" w:hAnsi="Consolas" w:cs="Consolas"/>
          <w:color w:val="000000" w:themeColor="text1"/>
          <w:sz w:val="20"/>
          <w:szCs w:val="20"/>
          <w:lang w:val="en-IN"/>
        </w:rPr>
      </w:pPr>
      <w:r>
        <w:rPr>
          <w:rFonts w:ascii="Consolas" w:hAnsi="Consolas" w:cs="Consolas"/>
          <w:color w:val="000000" w:themeColor="text1"/>
          <w:sz w:val="20"/>
          <w:szCs w:val="20"/>
          <w:lang w:val="en-IN"/>
        </w:rPr>
        <w:t>E.g:</w:t>
      </w:r>
    </w:p>
    <w:p w14:paraId="5BC80812" w14:textId="5BCD6910" w:rsidR="007840F5" w:rsidRDefault="007840F5" w:rsidP="0070733C">
      <w:pPr>
        <w:pStyle w:val="ListParagraph"/>
        <w:numPr>
          <w:ilvl w:val="0"/>
          <w:numId w:val="12"/>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Amount of distance travelled by light in 1000 days.</w:t>
      </w:r>
    </w:p>
    <w:p w14:paraId="4FD69C5B" w14:textId="73A15502" w:rsidR="007840F5" w:rsidRDefault="007840F5" w:rsidP="0070733C">
      <w:pPr>
        <w:pStyle w:val="ListParagraph"/>
        <w:numPr>
          <w:ilvl w:val="0"/>
          <w:numId w:val="12"/>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The number of characters present in a big file may exceed int range .Hence the return type of length is long and not int.</w:t>
      </w:r>
    </w:p>
    <w:p w14:paraId="72448445" w14:textId="57B3C387" w:rsidR="007840F5" w:rsidRDefault="007840F5" w:rsidP="007840F5">
      <w:pPr>
        <w:autoSpaceDE w:val="0"/>
        <w:autoSpaceDN w:val="0"/>
        <w:adjustRightInd w:val="0"/>
        <w:ind w:left="140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long f = f.length()</w:t>
      </w:r>
    </w:p>
    <w:p w14:paraId="67FCEF20" w14:textId="6D6E9130" w:rsidR="00D33A54" w:rsidRDefault="00D33A54" w:rsidP="00D33A54">
      <w:pPr>
        <w:autoSpaceDE w:val="0"/>
        <w:autoSpaceDN w:val="0"/>
        <w:adjustRightInd w:val="0"/>
        <w:rPr>
          <w:rFonts w:ascii="Consolas" w:hAnsi="Consolas" w:cs="Consolas"/>
          <w:color w:val="000000" w:themeColor="text1"/>
          <w:sz w:val="20"/>
          <w:szCs w:val="20"/>
          <w:lang w:val="en-IN"/>
        </w:rPr>
      </w:pPr>
    </w:p>
    <w:p w14:paraId="45C4D43A" w14:textId="4F0C656D" w:rsidR="00D33A54" w:rsidRDefault="00D33A54" w:rsidP="00D33A54">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All the above data types (byte, short, int ,long) are meant for representing integral values. If we want to represent floating values then we should go for floating point data types.</w:t>
      </w:r>
      <w:r w:rsidR="008A6302">
        <w:rPr>
          <w:rFonts w:ascii="Consolas" w:hAnsi="Consolas" w:cs="Consolas"/>
          <w:color w:val="000000" w:themeColor="text1"/>
          <w:sz w:val="20"/>
          <w:szCs w:val="20"/>
          <w:lang w:val="en-IN"/>
        </w:rPr>
        <w:t xml:space="preserve"> </w:t>
      </w:r>
    </w:p>
    <w:p w14:paraId="459BDFEC" w14:textId="07EA4AC3" w:rsidR="008A6302" w:rsidRDefault="008A6302" w:rsidP="00D33A54">
      <w:pPr>
        <w:autoSpaceDE w:val="0"/>
        <w:autoSpaceDN w:val="0"/>
        <w:adjustRightInd w:val="0"/>
        <w:rPr>
          <w:rFonts w:ascii="Consolas" w:hAnsi="Consolas" w:cs="Consolas"/>
          <w:color w:val="000000" w:themeColor="text1"/>
          <w:sz w:val="20"/>
          <w:szCs w:val="20"/>
          <w:lang w:val="en-IN"/>
        </w:rPr>
      </w:pPr>
    </w:p>
    <w:p w14:paraId="4242CF24" w14:textId="181169AE" w:rsidR="008A6302" w:rsidRDefault="008A6302" w:rsidP="00D33A54">
      <w:pPr>
        <w:autoSpaceDE w:val="0"/>
        <w:autoSpaceDN w:val="0"/>
        <w:adjustRightInd w:val="0"/>
        <w:rPr>
          <w:rFonts w:ascii="Consolas" w:hAnsi="Consolas" w:cs="Consolas"/>
          <w:color w:val="000000" w:themeColor="text1"/>
          <w:sz w:val="20"/>
          <w:szCs w:val="20"/>
          <w:lang w:val="en-IN"/>
        </w:rPr>
      </w:pPr>
    </w:p>
    <w:p w14:paraId="6F0FE444" w14:textId="488D12A8" w:rsidR="008A6302" w:rsidRDefault="008A6302" w:rsidP="0070733C">
      <w:pPr>
        <w:pStyle w:val="ListParagraph"/>
        <w:numPr>
          <w:ilvl w:val="0"/>
          <w:numId w:val="9"/>
        </w:numPr>
        <w:autoSpaceDE w:val="0"/>
        <w:autoSpaceDN w:val="0"/>
        <w:adjustRightInd w:val="0"/>
        <w:ind w:left="567" w:hanging="851"/>
        <w:rPr>
          <w:rFonts w:ascii="Consolas" w:hAnsi="Consolas" w:cs="Consolas"/>
          <w:b/>
          <w:bCs/>
          <w:color w:val="FF0066"/>
          <w:sz w:val="28"/>
          <w:szCs w:val="28"/>
          <w:lang w:val="en-IN"/>
        </w:rPr>
      </w:pPr>
      <w:r w:rsidRPr="008A6302">
        <w:rPr>
          <w:rFonts w:ascii="Consolas" w:hAnsi="Consolas" w:cs="Consolas"/>
          <w:b/>
          <w:bCs/>
          <w:color w:val="FF0066"/>
          <w:sz w:val="28"/>
          <w:szCs w:val="28"/>
          <w:lang w:val="en-IN"/>
        </w:rPr>
        <w:t>Floating point data types</w:t>
      </w:r>
    </w:p>
    <w:p w14:paraId="6711900B" w14:textId="27CFEE1C" w:rsidR="008A6302" w:rsidRDefault="008A6302" w:rsidP="008A6302">
      <w:pPr>
        <w:pStyle w:val="ListParagraph"/>
        <w:autoSpaceDE w:val="0"/>
        <w:autoSpaceDN w:val="0"/>
        <w:adjustRightInd w:val="0"/>
        <w:ind w:left="567"/>
        <w:rPr>
          <w:rFonts w:ascii="Consolas" w:hAnsi="Consolas" w:cs="Consolas"/>
          <w:b/>
          <w:bCs/>
          <w:color w:val="FF0066"/>
          <w:sz w:val="28"/>
          <w:szCs w:val="28"/>
          <w:lang w:val="en-IN"/>
        </w:rPr>
      </w:pPr>
    </w:p>
    <w:tbl>
      <w:tblPr>
        <w:tblStyle w:val="PlainTable1"/>
        <w:tblW w:w="0" w:type="auto"/>
        <w:tblLook w:val="04A0" w:firstRow="1" w:lastRow="0" w:firstColumn="1" w:lastColumn="0" w:noHBand="0" w:noVBand="1"/>
      </w:tblPr>
      <w:tblGrid>
        <w:gridCol w:w="4675"/>
        <w:gridCol w:w="4675"/>
      </w:tblGrid>
      <w:tr w:rsidR="008A6302" w14:paraId="65099833" w14:textId="77777777" w:rsidTr="008A6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A8293" w14:textId="4D20FAF4" w:rsidR="008A6302" w:rsidRPr="008A6302" w:rsidRDefault="008A6302" w:rsidP="008A6302">
            <w:pPr>
              <w:pStyle w:val="ListParagraph"/>
              <w:autoSpaceDE w:val="0"/>
              <w:autoSpaceDN w:val="0"/>
              <w:adjustRightInd w:val="0"/>
              <w:ind w:left="0"/>
              <w:jc w:val="center"/>
              <w:rPr>
                <w:rFonts w:ascii="Consolas" w:hAnsi="Consolas" w:cs="Consolas"/>
                <w:color w:val="7030A0"/>
                <w:sz w:val="28"/>
                <w:szCs w:val="28"/>
                <w:lang w:val="en-IN"/>
              </w:rPr>
            </w:pPr>
            <w:r w:rsidRPr="008A6302">
              <w:rPr>
                <w:rFonts w:ascii="Consolas" w:hAnsi="Consolas" w:cs="Consolas"/>
                <w:color w:val="7030A0"/>
                <w:sz w:val="28"/>
                <w:szCs w:val="28"/>
                <w:lang w:val="en-IN"/>
              </w:rPr>
              <w:t>Float</w:t>
            </w:r>
          </w:p>
        </w:tc>
        <w:tc>
          <w:tcPr>
            <w:tcW w:w="4675" w:type="dxa"/>
          </w:tcPr>
          <w:p w14:paraId="3410012B" w14:textId="49613740" w:rsidR="008A6302" w:rsidRPr="008A6302" w:rsidRDefault="008A6302" w:rsidP="008A6302">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7030A0"/>
                <w:sz w:val="28"/>
                <w:szCs w:val="28"/>
                <w:lang w:val="en-IN"/>
              </w:rPr>
            </w:pPr>
            <w:r>
              <w:rPr>
                <w:rFonts w:ascii="Consolas" w:hAnsi="Consolas" w:cs="Consolas"/>
                <w:color w:val="7030A0"/>
                <w:sz w:val="28"/>
                <w:szCs w:val="28"/>
                <w:lang w:val="en-IN"/>
              </w:rPr>
              <w:t>Double</w:t>
            </w:r>
          </w:p>
        </w:tc>
      </w:tr>
      <w:tr w:rsidR="008A6302" w14:paraId="708BB9E7" w14:textId="77777777" w:rsidTr="008A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20C49A" w14:textId="3803EF15" w:rsidR="008A6302" w:rsidRPr="0080358E" w:rsidRDefault="0080358E" w:rsidP="008A6302">
            <w:pPr>
              <w:pStyle w:val="ListParagraph"/>
              <w:autoSpaceDE w:val="0"/>
              <w:autoSpaceDN w:val="0"/>
              <w:adjustRightInd w:val="0"/>
              <w:ind w:left="0"/>
              <w:rPr>
                <w:rFonts w:ascii="Consolas" w:hAnsi="Consolas" w:cs="Consolas"/>
                <w:b w:val="0"/>
                <w:bCs w:val="0"/>
                <w:color w:val="000000" w:themeColor="text1"/>
                <w:sz w:val="20"/>
                <w:szCs w:val="20"/>
                <w:lang w:val="en-IN"/>
              </w:rPr>
            </w:pPr>
            <w:r>
              <w:rPr>
                <w:rFonts w:ascii="Consolas" w:hAnsi="Consolas" w:cs="Consolas"/>
                <w:b w:val="0"/>
                <w:bCs w:val="0"/>
                <w:color w:val="000000" w:themeColor="text1"/>
                <w:sz w:val="20"/>
                <w:szCs w:val="20"/>
                <w:lang w:val="en-IN"/>
              </w:rPr>
              <w:t xml:space="preserve">Used when 5-6 </w:t>
            </w:r>
            <w:r w:rsidR="00BE382C">
              <w:rPr>
                <w:rFonts w:ascii="Consolas" w:hAnsi="Consolas" w:cs="Consolas"/>
                <w:b w:val="0"/>
                <w:bCs w:val="0"/>
                <w:color w:val="000000" w:themeColor="text1"/>
                <w:sz w:val="20"/>
                <w:szCs w:val="20"/>
                <w:lang w:val="en-IN"/>
              </w:rPr>
              <w:t>decimal places of accuracy then go for float</w:t>
            </w:r>
          </w:p>
        </w:tc>
        <w:tc>
          <w:tcPr>
            <w:tcW w:w="4675" w:type="dxa"/>
          </w:tcPr>
          <w:p w14:paraId="50232D3F" w14:textId="2E17D946" w:rsidR="008A6302" w:rsidRPr="000E1029" w:rsidRDefault="00BE382C" w:rsidP="008A6302">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Consolas" w:hAnsi="Consolas" w:cs="Consolas"/>
                <w:color w:val="FF0066"/>
                <w:sz w:val="28"/>
                <w:szCs w:val="28"/>
                <w:lang w:val="en-IN"/>
              </w:rPr>
            </w:pPr>
            <w:r w:rsidRPr="000E1029">
              <w:rPr>
                <w:rFonts w:ascii="Consolas" w:hAnsi="Consolas" w:cs="Consolas"/>
                <w:color w:val="000000" w:themeColor="text1"/>
                <w:sz w:val="20"/>
                <w:szCs w:val="20"/>
                <w:lang w:val="en-IN"/>
              </w:rPr>
              <w:t>Used when 14-15 decimal places of accuracy then go for float</w:t>
            </w:r>
          </w:p>
        </w:tc>
      </w:tr>
      <w:tr w:rsidR="008A6302" w14:paraId="1B6139FF" w14:textId="77777777" w:rsidTr="008A6302">
        <w:tc>
          <w:tcPr>
            <w:cnfStyle w:val="001000000000" w:firstRow="0" w:lastRow="0" w:firstColumn="1" w:lastColumn="0" w:oddVBand="0" w:evenVBand="0" w:oddHBand="0" w:evenHBand="0" w:firstRowFirstColumn="0" w:firstRowLastColumn="0" w:lastRowFirstColumn="0" w:lastRowLastColumn="0"/>
            <w:tcW w:w="4675" w:type="dxa"/>
          </w:tcPr>
          <w:p w14:paraId="3B67C1F6" w14:textId="6192F31D" w:rsidR="008A6302" w:rsidRPr="00E76590" w:rsidRDefault="00E76590" w:rsidP="008A6302">
            <w:pPr>
              <w:pStyle w:val="ListParagraph"/>
              <w:autoSpaceDE w:val="0"/>
              <w:autoSpaceDN w:val="0"/>
              <w:adjustRightInd w:val="0"/>
              <w:ind w:left="0"/>
              <w:rPr>
                <w:rFonts w:ascii="Consolas" w:hAnsi="Consolas" w:cs="Consolas"/>
                <w:b w:val="0"/>
                <w:bCs w:val="0"/>
                <w:color w:val="000000" w:themeColor="text1"/>
                <w:sz w:val="20"/>
                <w:szCs w:val="20"/>
                <w:lang w:val="en-IN"/>
              </w:rPr>
            </w:pPr>
            <w:r>
              <w:rPr>
                <w:rFonts w:ascii="Consolas" w:hAnsi="Consolas" w:cs="Consolas"/>
                <w:b w:val="0"/>
                <w:bCs w:val="0"/>
                <w:color w:val="000000" w:themeColor="text1"/>
                <w:sz w:val="20"/>
                <w:szCs w:val="20"/>
                <w:lang w:val="en-IN"/>
              </w:rPr>
              <w:t>Follows single precision format</w:t>
            </w:r>
          </w:p>
        </w:tc>
        <w:tc>
          <w:tcPr>
            <w:tcW w:w="4675" w:type="dxa"/>
          </w:tcPr>
          <w:p w14:paraId="1688DBB4" w14:textId="1033DAD9" w:rsidR="008A6302" w:rsidRPr="000E1029" w:rsidRDefault="00E76590" w:rsidP="008A6302">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olas" w:hAnsi="Consolas" w:cs="Consolas"/>
                <w:color w:val="FF0066"/>
                <w:sz w:val="28"/>
                <w:szCs w:val="28"/>
                <w:lang w:val="en-IN"/>
              </w:rPr>
            </w:pPr>
            <w:r w:rsidRPr="000E1029">
              <w:rPr>
                <w:rFonts w:ascii="Consolas" w:hAnsi="Consolas" w:cs="Consolas"/>
                <w:color w:val="000000" w:themeColor="text1"/>
                <w:sz w:val="20"/>
                <w:szCs w:val="20"/>
                <w:lang w:val="en-IN"/>
              </w:rPr>
              <w:t>Follows double precision format</w:t>
            </w:r>
          </w:p>
        </w:tc>
      </w:tr>
      <w:tr w:rsidR="008A6302" w14:paraId="435F01DE" w14:textId="77777777" w:rsidTr="008A6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FAA88D" w14:textId="1BEF0A3F" w:rsidR="008A6302" w:rsidRPr="00DF100C" w:rsidRDefault="00C103F3" w:rsidP="008A6302">
            <w:pPr>
              <w:pStyle w:val="ListParagraph"/>
              <w:autoSpaceDE w:val="0"/>
              <w:autoSpaceDN w:val="0"/>
              <w:adjustRightInd w:val="0"/>
              <w:ind w:left="0"/>
              <w:rPr>
                <w:rFonts w:ascii="Consolas" w:hAnsi="Consolas" w:cs="Consolas"/>
                <w:b w:val="0"/>
                <w:bCs w:val="0"/>
                <w:color w:val="000000" w:themeColor="text1"/>
                <w:sz w:val="20"/>
                <w:szCs w:val="20"/>
                <w:lang w:val="en-IN"/>
              </w:rPr>
            </w:pPr>
            <w:r>
              <w:rPr>
                <w:rFonts w:ascii="Consolas" w:hAnsi="Consolas" w:cs="Consolas"/>
                <w:b w:val="0"/>
                <w:bCs w:val="0"/>
                <w:color w:val="000000" w:themeColor="text1"/>
                <w:sz w:val="20"/>
                <w:szCs w:val="20"/>
                <w:lang w:val="en-IN"/>
              </w:rPr>
              <w:t>Size: 4 bytes</w:t>
            </w:r>
          </w:p>
        </w:tc>
        <w:tc>
          <w:tcPr>
            <w:tcW w:w="4675" w:type="dxa"/>
          </w:tcPr>
          <w:p w14:paraId="5A211CE9" w14:textId="408A0E2E" w:rsidR="008A6302" w:rsidRPr="000E1029" w:rsidRDefault="00C103F3" w:rsidP="008A6302">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Consolas" w:hAnsi="Consolas" w:cs="Consolas"/>
                <w:color w:val="FF0066"/>
                <w:sz w:val="28"/>
                <w:szCs w:val="28"/>
                <w:lang w:val="en-IN"/>
              </w:rPr>
            </w:pPr>
            <w:r w:rsidRPr="000E1029">
              <w:rPr>
                <w:rFonts w:ascii="Consolas" w:hAnsi="Consolas" w:cs="Consolas"/>
                <w:color w:val="000000" w:themeColor="text1"/>
                <w:sz w:val="20"/>
                <w:szCs w:val="20"/>
                <w:lang w:val="en-IN"/>
              </w:rPr>
              <w:t>Size: 8 bytes</w:t>
            </w:r>
          </w:p>
        </w:tc>
      </w:tr>
      <w:tr w:rsidR="008A6302" w14:paraId="56457D10" w14:textId="77777777" w:rsidTr="008A6302">
        <w:tc>
          <w:tcPr>
            <w:cnfStyle w:val="001000000000" w:firstRow="0" w:lastRow="0" w:firstColumn="1" w:lastColumn="0" w:oddVBand="0" w:evenVBand="0" w:oddHBand="0" w:evenHBand="0" w:firstRowFirstColumn="0" w:firstRowLastColumn="0" w:lastRowFirstColumn="0" w:lastRowLastColumn="0"/>
            <w:tcW w:w="4675" w:type="dxa"/>
          </w:tcPr>
          <w:p w14:paraId="2ED778B7" w14:textId="784080A3" w:rsidR="008A6302" w:rsidRPr="008D3869" w:rsidRDefault="008D3869" w:rsidP="008A6302">
            <w:pPr>
              <w:pStyle w:val="ListParagraph"/>
              <w:autoSpaceDE w:val="0"/>
              <w:autoSpaceDN w:val="0"/>
              <w:adjustRightInd w:val="0"/>
              <w:ind w:left="0"/>
              <w:rPr>
                <w:rFonts w:ascii="Consolas" w:hAnsi="Consolas" w:cs="Consolas"/>
                <w:b w:val="0"/>
                <w:bCs w:val="0"/>
                <w:sz w:val="20"/>
                <w:szCs w:val="20"/>
                <w:lang w:val="en-IN"/>
              </w:rPr>
            </w:pPr>
            <w:r>
              <w:rPr>
                <w:rFonts w:ascii="Consolas" w:hAnsi="Consolas" w:cs="Consolas"/>
                <w:b w:val="0"/>
                <w:bCs w:val="0"/>
                <w:sz w:val="20"/>
                <w:szCs w:val="20"/>
                <w:lang w:val="en-IN"/>
              </w:rPr>
              <w:t>Range: -</w:t>
            </w:r>
            <w:r w:rsidR="000E1029">
              <w:rPr>
                <w:rFonts w:ascii="Consolas" w:hAnsi="Consolas" w:cs="Consolas"/>
                <w:b w:val="0"/>
                <w:bCs w:val="0"/>
                <w:sz w:val="20"/>
                <w:szCs w:val="20"/>
                <w:lang w:val="en-IN"/>
              </w:rPr>
              <w:t>3.4</w:t>
            </w:r>
            <w:r>
              <w:rPr>
                <w:rFonts w:ascii="Consolas" w:hAnsi="Consolas" w:cs="Consolas"/>
                <w:b w:val="0"/>
                <w:bCs w:val="0"/>
                <w:sz w:val="20"/>
                <w:szCs w:val="20"/>
                <w:lang w:val="en-IN"/>
              </w:rPr>
              <w:t xml:space="preserve">e38 to </w:t>
            </w:r>
            <w:r w:rsidR="000E1029">
              <w:rPr>
                <w:rFonts w:ascii="Consolas" w:hAnsi="Consolas" w:cs="Consolas"/>
                <w:b w:val="0"/>
                <w:bCs w:val="0"/>
                <w:sz w:val="20"/>
                <w:szCs w:val="20"/>
                <w:lang w:val="en-IN"/>
              </w:rPr>
              <w:t>3.4</w:t>
            </w:r>
            <w:r>
              <w:rPr>
                <w:rFonts w:ascii="Consolas" w:hAnsi="Consolas" w:cs="Consolas"/>
                <w:b w:val="0"/>
                <w:bCs w:val="0"/>
                <w:sz w:val="20"/>
                <w:szCs w:val="20"/>
                <w:lang w:val="en-IN"/>
              </w:rPr>
              <w:t>e38</w:t>
            </w:r>
          </w:p>
        </w:tc>
        <w:tc>
          <w:tcPr>
            <w:tcW w:w="4675" w:type="dxa"/>
          </w:tcPr>
          <w:p w14:paraId="1B3EE0DF" w14:textId="77FB1627" w:rsidR="008A6302" w:rsidRPr="00EE62B9" w:rsidRDefault="00EE62B9" w:rsidP="008A6302">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w:t>
            </w:r>
            <w:r w:rsidR="000E1029">
              <w:rPr>
                <w:rFonts w:ascii="Consolas" w:hAnsi="Consolas" w:cs="Consolas"/>
                <w:sz w:val="20"/>
                <w:szCs w:val="20"/>
                <w:lang w:val="en-IN"/>
              </w:rPr>
              <w:t>1.7</w:t>
            </w:r>
            <w:r>
              <w:rPr>
                <w:rFonts w:ascii="Consolas" w:hAnsi="Consolas" w:cs="Consolas"/>
                <w:sz w:val="20"/>
                <w:szCs w:val="20"/>
                <w:lang w:val="en-IN"/>
              </w:rPr>
              <w:t>e30</w:t>
            </w:r>
            <w:r w:rsidR="000E1029">
              <w:rPr>
                <w:rFonts w:ascii="Consolas" w:hAnsi="Consolas" w:cs="Consolas"/>
                <w:sz w:val="20"/>
                <w:szCs w:val="20"/>
                <w:lang w:val="en-IN"/>
              </w:rPr>
              <w:t>8</w:t>
            </w:r>
            <w:r>
              <w:rPr>
                <w:rFonts w:ascii="Consolas" w:hAnsi="Consolas" w:cs="Consolas"/>
                <w:sz w:val="20"/>
                <w:szCs w:val="20"/>
                <w:lang w:val="en-IN"/>
              </w:rPr>
              <w:t xml:space="preserve"> to </w:t>
            </w:r>
            <w:r w:rsidR="000E1029">
              <w:rPr>
                <w:rFonts w:ascii="Consolas" w:hAnsi="Consolas" w:cs="Consolas"/>
                <w:sz w:val="20"/>
                <w:szCs w:val="20"/>
                <w:lang w:val="en-IN"/>
              </w:rPr>
              <w:t>1.7</w:t>
            </w:r>
            <w:r>
              <w:rPr>
                <w:rFonts w:ascii="Consolas" w:hAnsi="Consolas" w:cs="Consolas"/>
                <w:sz w:val="20"/>
                <w:szCs w:val="20"/>
                <w:lang w:val="en-IN"/>
              </w:rPr>
              <w:t>e30</w:t>
            </w:r>
            <w:r w:rsidR="000E1029">
              <w:rPr>
                <w:rFonts w:ascii="Consolas" w:hAnsi="Consolas" w:cs="Consolas"/>
                <w:sz w:val="20"/>
                <w:szCs w:val="20"/>
                <w:lang w:val="en-IN"/>
              </w:rPr>
              <w:t>8</w:t>
            </w:r>
          </w:p>
        </w:tc>
      </w:tr>
    </w:tbl>
    <w:p w14:paraId="6EEE622A" w14:textId="77777777" w:rsidR="008A6302" w:rsidRPr="008A6302" w:rsidRDefault="008A6302" w:rsidP="008A6302">
      <w:pPr>
        <w:pStyle w:val="ListParagraph"/>
        <w:autoSpaceDE w:val="0"/>
        <w:autoSpaceDN w:val="0"/>
        <w:adjustRightInd w:val="0"/>
        <w:ind w:left="567"/>
        <w:rPr>
          <w:rFonts w:ascii="Consolas" w:hAnsi="Consolas" w:cs="Consolas"/>
          <w:b/>
          <w:bCs/>
          <w:color w:val="FF0066"/>
          <w:sz w:val="28"/>
          <w:szCs w:val="28"/>
          <w:lang w:val="en-IN"/>
        </w:rPr>
      </w:pPr>
    </w:p>
    <w:p w14:paraId="20082B70" w14:textId="77777777" w:rsidR="00B74A56" w:rsidRPr="005A1001" w:rsidRDefault="00B74A56" w:rsidP="00B74A56">
      <w:pPr>
        <w:pStyle w:val="ListParagraph"/>
        <w:autoSpaceDE w:val="0"/>
        <w:autoSpaceDN w:val="0"/>
        <w:adjustRightInd w:val="0"/>
        <w:rPr>
          <w:rFonts w:ascii="Consolas" w:hAnsi="Consolas" w:cs="Consolas"/>
          <w:sz w:val="20"/>
          <w:szCs w:val="20"/>
          <w:lang w:val="en-IN"/>
        </w:rPr>
      </w:pPr>
    </w:p>
    <w:p w14:paraId="54C9F046" w14:textId="77777777" w:rsidR="00606723" w:rsidRPr="00606723" w:rsidRDefault="00606723" w:rsidP="00606723">
      <w:pPr>
        <w:autoSpaceDE w:val="0"/>
        <w:autoSpaceDN w:val="0"/>
        <w:adjustRightInd w:val="0"/>
        <w:rPr>
          <w:rFonts w:ascii="Consolas" w:hAnsi="Consolas" w:cs="Consolas"/>
          <w:sz w:val="20"/>
          <w:szCs w:val="20"/>
          <w:vertAlign w:val="subscript"/>
          <w:lang w:val="en-IN"/>
        </w:rPr>
      </w:pPr>
    </w:p>
    <w:p w14:paraId="24976C7F" w14:textId="78482C39" w:rsidR="00FE198D" w:rsidRPr="001002BE" w:rsidRDefault="001002BE" w:rsidP="0070733C">
      <w:pPr>
        <w:pStyle w:val="ListParagraph"/>
        <w:numPr>
          <w:ilvl w:val="0"/>
          <w:numId w:val="9"/>
        </w:numPr>
        <w:autoSpaceDE w:val="0"/>
        <w:autoSpaceDN w:val="0"/>
        <w:adjustRightInd w:val="0"/>
        <w:ind w:left="-142" w:firstLine="0"/>
        <w:rPr>
          <w:rFonts w:ascii="Consolas" w:hAnsi="Consolas" w:cs="Consolas"/>
          <w:b/>
          <w:bCs/>
          <w:color w:val="000000" w:themeColor="text1"/>
          <w:sz w:val="28"/>
          <w:szCs w:val="28"/>
          <w:lang w:val="en-IN"/>
        </w:rPr>
      </w:pPr>
      <w:r w:rsidRPr="001002BE">
        <w:rPr>
          <w:rFonts w:ascii="Consolas" w:hAnsi="Consolas" w:cs="Consolas"/>
          <w:b/>
          <w:bCs/>
          <w:color w:val="FF0066"/>
          <w:sz w:val="28"/>
          <w:szCs w:val="28"/>
          <w:lang w:val="en-IN"/>
        </w:rPr>
        <w:t>Boolean</w:t>
      </w:r>
    </w:p>
    <w:p w14:paraId="03D5802B" w14:textId="3A9C0FD8" w:rsidR="001002BE" w:rsidRDefault="001002BE" w:rsidP="001002BE">
      <w:pPr>
        <w:autoSpaceDE w:val="0"/>
        <w:autoSpaceDN w:val="0"/>
        <w:adjustRightInd w:val="0"/>
        <w:ind w:left="720" w:firstLine="72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 xml:space="preserve">    </w:t>
      </w:r>
      <w:r w:rsidRPr="001002BE">
        <w:rPr>
          <w:rFonts w:ascii="Consolas" w:hAnsi="Consolas" w:cs="Consolas"/>
          <w:color w:val="000000" w:themeColor="text1"/>
          <w:sz w:val="20"/>
          <w:szCs w:val="20"/>
          <w:lang w:val="en-IN"/>
        </w:rPr>
        <w:t>Size: Not applicable</w:t>
      </w:r>
      <w:r>
        <w:rPr>
          <w:rFonts w:ascii="Consolas" w:hAnsi="Consolas" w:cs="Consolas"/>
          <w:color w:val="000000" w:themeColor="text1"/>
          <w:sz w:val="20"/>
          <w:szCs w:val="20"/>
          <w:lang w:val="en-IN"/>
        </w:rPr>
        <w:t xml:space="preserve"> (</w:t>
      </w:r>
      <w:r w:rsidRPr="001002BE">
        <w:rPr>
          <w:rFonts w:ascii="Consolas" w:hAnsi="Consolas" w:cs="Consolas"/>
          <w:b/>
          <w:bCs/>
          <w:color w:val="000000" w:themeColor="text1"/>
          <w:sz w:val="20"/>
          <w:szCs w:val="20"/>
          <w:lang w:val="en-IN"/>
        </w:rPr>
        <w:t>Virtual machine dependent</w:t>
      </w:r>
      <w:r>
        <w:rPr>
          <w:rFonts w:ascii="Consolas" w:hAnsi="Consolas" w:cs="Consolas"/>
          <w:color w:val="000000" w:themeColor="text1"/>
          <w:sz w:val="20"/>
          <w:szCs w:val="20"/>
          <w:lang w:val="en-IN"/>
        </w:rPr>
        <w:t>)</w:t>
      </w:r>
    </w:p>
    <w:p w14:paraId="4B593603" w14:textId="22D6DCDD" w:rsidR="001002BE" w:rsidRPr="001002BE" w:rsidRDefault="001002BE" w:rsidP="001002BE">
      <w:pPr>
        <w:autoSpaceDE w:val="0"/>
        <w:autoSpaceDN w:val="0"/>
        <w:adjustRightInd w:val="0"/>
        <w:ind w:left="720" w:firstLine="72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 xml:space="preserve">    Range: Not applicable (Allowed values are true</w:t>
      </w:r>
      <w:r w:rsidR="00AF00F1">
        <w:rPr>
          <w:rFonts w:ascii="Consolas" w:hAnsi="Consolas" w:cs="Consolas"/>
          <w:color w:val="000000" w:themeColor="text1"/>
          <w:sz w:val="20"/>
          <w:szCs w:val="20"/>
          <w:lang w:val="en-IN"/>
        </w:rPr>
        <w:t xml:space="preserve"> / </w:t>
      </w:r>
      <w:r>
        <w:rPr>
          <w:rFonts w:ascii="Consolas" w:hAnsi="Consolas" w:cs="Consolas"/>
          <w:color w:val="000000" w:themeColor="text1"/>
          <w:sz w:val="20"/>
          <w:szCs w:val="20"/>
          <w:lang w:val="en-IN"/>
        </w:rPr>
        <w:t>false)</w:t>
      </w:r>
    </w:p>
    <w:p w14:paraId="25F8DE2C" w14:textId="77777777" w:rsidR="005964D7" w:rsidRDefault="00464083" w:rsidP="00B8027D">
      <w:pPr>
        <w:autoSpaceDE w:val="0"/>
        <w:autoSpaceDN w:val="0"/>
        <w:adjustRightInd w:val="0"/>
        <w:ind w:firstLine="720"/>
        <w:rPr>
          <w:rFonts w:ascii="Consolas" w:hAnsi="Consolas" w:cs="Consolas"/>
          <w:sz w:val="20"/>
          <w:szCs w:val="20"/>
          <w:lang w:val="en-IN"/>
        </w:rPr>
      </w:pPr>
      <w:r>
        <w:rPr>
          <w:rFonts w:ascii="Consolas" w:hAnsi="Consolas" w:cs="Consolas"/>
          <w:sz w:val="20"/>
          <w:szCs w:val="20"/>
          <w:lang w:val="en-IN"/>
        </w:rPr>
        <w:t xml:space="preserve">E.g: </w:t>
      </w:r>
    </w:p>
    <w:p w14:paraId="43E206FE" w14:textId="0FF786BE" w:rsidR="00B30F6C" w:rsidRPr="005964D7" w:rsidRDefault="00FC6431" w:rsidP="0070733C">
      <w:pPr>
        <w:pStyle w:val="ListParagraph"/>
        <w:numPr>
          <w:ilvl w:val="0"/>
          <w:numId w:val="13"/>
        </w:numPr>
        <w:autoSpaceDE w:val="0"/>
        <w:autoSpaceDN w:val="0"/>
        <w:adjustRightInd w:val="0"/>
        <w:rPr>
          <w:rFonts w:ascii="Consolas" w:hAnsi="Consolas" w:cs="Consolas"/>
          <w:sz w:val="20"/>
          <w:szCs w:val="20"/>
          <w:lang w:val="en-IN"/>
        </w:rPr>
      </w:pPr>
      <w:r w:rsidRPr="005964D7">
        <w:rPr>
          <w:rFonts w:ascii="Consolas" w:hAnsi="Consolas" w:cs="Consolas"/>
          <w:sz w:val="20"/>
          <w:szCs w:val="20"/>
          <w:lang w:val="en-IN"/>
        </w:rPr>
        <w:t>b</w:t>
      </w:r>
      <w:r w:rsidR="00464083" w:rsidRPr="005964D7">
        <w:rPr>
          <w:rFonts w:ascii="Consolas" w:hAnsi="Consolas" w:cs="Consolas"/>
          <w:sz w:val="20"/>
          <w:szCs w:val="20"/>
          <w:lang w:val="en-IN"/>
        </w:rPr>
        <w:t>oolean b=0;</w:t>
      </w:r>
    </w:p>
    <w:p w14:paraId="5CDF42D5" w14:textId="05B3A109" w:rsidR="00464083" w:rsidRDefault="00464083" w:rsidP="00B8027D">
      <w:pPr>
        <w:autoSpaceDE w:val="0"/>
        <w:autoSpaceDN w:val="0"/>
        <w:adjustRightInd w:val="0"/>
        <w:ind w:firstLine="720"/>
        <w:rPr>
          <w:rFonts w:ascii="Consolas" w:hAnsi="Consolas" w:cs="Consolas"/>
          <w:color w:val="FF0000"/>
          <w:sz w:val="20"/>
          <w:szCs w:val="20"/>
          <w:lang w:val="en-IN"/>
        </w:rPr>
      </w:pPr>
      <w:r>
        <w:rPr>
          <w:rFonts w:ascii="Consolas" w:hAnsi="Consolas" w:cs="Consolas"/>
          <w:sz w:val="20"/>
          <w:szCs w:val="20"/>
          <w:lang w:val="en-IN"/>
        </w:rPr>
        <w:t xml:space="preserve">     </w:t>
      </w:r>
      <w:r w:rsidR="007D388C">
        <w:rPr>
          <w:rFonts w:ascii="Consolas" w:hAnsi="Consolas" w:cs="Consolas"/>
          <w:sz w:val="20"/>
          <w:szCs w:val="20"/>
          <w:lang w:val="en-IN"/>
        </w:rPr>
        <w:t xml:space="preserve"> </w:t>
      </w:r>
      <w:r>
        <w:rPr>
          <w:rFonts w:ascii="Consolas" w:hAnsi="Consolas" w:cs="Consolas"/>
          <w:color w:val="FF0000"/>
          <w:sz w:val="20"/>
          <w:szCs w:val="20"/>
          <w:lang w:val="en-IN"/>
        </w:rPr>
        <w:t xml:space="preserve">Type mismatch: cannot convert from int to </w:t>
      </w:r>
      <w:r w:rsidR="007D388C">
        <w:rPr>
          <w:rFonts w:ascii="Consolas" w:hAnsi="Consolas" w:cs="Consolas"/>
          <w:color w:val="FF0000"/>
          <w:sz w:val="20"/>
          <w:szCs w:val="20"/>
          <w:lang w:val="en-IN"/>
        </w:rPr>
        <w:t>boolean</w:t>
      </w:r>
    </w:p>
    <w:p w14:paraId="39D5CE5F" w14:textId="330CD472" w:rsidR="007D388C" w:rsidRPr="005964D7" w:rsidRDefault="00FC6431" w:rsidP="0070733C">
      <w:pPr>
        <w:pStyle w:val="ListParagraph"/>
        <w:numPr>
          <w:ilvl w:val="0"/>
          <w:numId w:val="13"/>
        </w:numPr>
        <w:autoSpaceDE w:val="0"/>
        <w:autoSpaceDN w:val="0"/>
        <w:adjustRightInd w:val="0"/>
        <w:rPr>
          <w:rFonts w:ascii="Consolas" w:hAnsi="Consolas" w:cs="Consolas"/>
          <w:color w:val="FF0000"/>
          <w:sz w:val="20"/>
          <w:szCs w:val="20"/>
          <w:lang w:val="en-IN"/>
        </w:rPr>
      </w:pPr>
      <w:r w:rsidRPr="005964D7">
        <w:rPr>
          <w:rFonts w:ascii="Consolas" w:hAnsi="Consolas" w:cs="Consolas"/>
          <w:color w:val="000000" w:themeColor="text1"/>
          <w:sz w:val="20"/>
          <w:szCs w:val="20"/>
          <w:lang w:val="en-IN"/>
        </w:rPr>
        <w:t>b</w:t>
      </w:r>
      <w:r w:rsidR="007D388C" w:rsidRPr="005964D7">
        <w:rPr>
          <w:rFonts w:ascii="Consolas" w:hAnsi="Consolas" w:cs="Consolas"/>
          <w:color w:val="000000" w:themeColor="text1"/>
          <w:sz w:val="20"/>
          <w:szCs w:val="20"/>
          <w:lang w:val="en-IN"/>
        </w:rPr>
        <w:t>oolean b=True;</w:t>
      </w:r>
    </w:p>
    <w:p w14:paraId="5EC3D29D" w14:textId="715D84AA" w:rsidR="007D388C" w:rsidRDefault="007D388C" w:rsidP="007D388C">
      <w:pPr>
        <w:autoSpaceDE w:val="0"/>
        <w:autoSpaceDN w:val="0"/>
        <w:adjustRightInd w:val="0"/>
        <w:rPr>
          <w:rFonts w:ascii="Consolas" w:hAnsi="Consolas" w:cs="Consolas"/>
          <w:color w:val="FF0000"/>
          <w:sz w:val="20"/>
          <w:szCs w:val="20"/>
          <w:lang w:val="en-IN"/>
        </w:rPr>
      </w:pPr>
      <w:r>
        <w:rPr>
          <w:rFonts w:ascii="Consolas" w:hAnsi="Consolas" w:cs="Consolas"/>
          <w:color w:val="FF0000"/>
          <w:sz w:val="20"/>
          <w:szCs w:val="20"/>
          <w:lang w:val="en-IN"/>
        </w:rPr>
        <w:tab/>
        <w:t xml:space="preserve">      True cannot be resolved to a variable</w:t>
      </w:r>
    </w:p>
    <w:p w14:paraId="2BB76951" w14:textId="00001A26" w:rsidR="00FC6431" w:rsidRPr="005964D7" w:rsidRDefault="00FC6431" w:rsidP="0070733C">
      <w:pPr>
        <w:pStyle w:val="ListParagraph"/>
        <w:numPr>
          <w:ilvl w:val="0"/>
          <w:numId w:val="13"/>
        </w:numPr>
        <w:autoSpaceDE w:val="0"/>
        <w:autoSpaceDN w:val="0"/>
        <w:adjustRightInd w:val="0"/>
        <w:rPr>
          <w:rFonts w:ascii="Consolas" w:hAnsi="Consolas" w:cs="Consolas"/>
          <w:color w:val="000000" w:themeColor="text1"/>
          <w:sz w:val="20"/>
          <w:szCs w:val="20"/>
          <w:lang w:val="en-IN"/>
        </w:rPr>
      </w:pPr>
      <w:r w:rsidRPr="005964D7">
        <w:rPr>
          <w:rFonts w:ascii="Consolas" w:hAnsi="Consolas" w:cs="Consolas"/>
          <w:color w:val="000000" w:themeColor="text1"/>
          <w:sz w:val="20"/>
          <w:szCs w:val="20"/>
          <w:lang w:val="en-IN"/>
        </w:rPr>
        <w:t>boolean b=”True”;</w:t>
      </w:r>
    </w:p>
    <w:p w14:paraId="1765D6DD" w14:textId="2AEA8EE3" w:rsidR="00FC6431" w:rsidRDefault="00FC6431" w:rsidP="00FC6431">
      <w:pPr>
        <w:autoSpaceDE w:val="0"/>
        <w:autoSpaceDN w:val="0"/>
        <w:adjustRightInd w:val="0"/>
        <w:rPr>
          <w:rFonts w:ascii="Consolas" w:hAnsi="Consolas" w:cs="Consolas"/>
          <w:color w:val="FF0000"/>
          <w:sz w:val="20"/>
          <w:szCs w:val="20"/>
          <w:lang w:val="en-IN"/>
        </w:rPr>
      </w:pP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r>
      <w:r>
        <w:rPr>
          <w:rFonts w:ascii="Consolas" w:hAnsi="Consolas" w:cs="Consolas"/>
          <w:color w:val="FF0000"/>
          <w:sz w:val="20"/>
          <w:szCs w:val="20"/>
          <w:lang w:val="en-IN"/>
        </w:rPr>
        <w:t>Type mismatch: cannot convert from String to boolean</w:t>
      </w:r>
    </w:p>
    <w:p w14:paraId="03786D44" w14:textId="77777777" w:rsidR="005964D7" w:rsidRDefault="005964D7" w:rsidP="00FC6431">
      <w:pPr>
        <w:autoSpaceDE w:val="0"/>
        <w:autoSpaceDN w:val="0"/>
        <w:adjustRightInd w:val="0"/>
        <w:rPr>
          <w:rFonts w:ascii="Consolas" w:hAnsi="Consolas" w:cs="Consolas"/>
          <w:color w:val="FF0000"/>
          <w:sz w:val="20"/>
          <w:szCs w:val="20"/>
          <w:lang w:val="en-IN"/>
        </w:rPr>
      </w:pPr>
    </w:p>
    <w:p w14:paraId="661F39BC" w14:textId="0AEF95D1" w:rsidR="005964D7" w:rsidRPr="005964D7" w:rsidRDefault="005964D7" w:rsidP="0070733C">
      <w:pPr>
        <w:pStyle w:val="ListParagraph"/>
        <w:numPr>
          <w:ilvl w:val="0"/>
          <w:numId w:val="13"/>
        </w:numPr>
        <w:autoSpaceDE w:val="0"/>
        <w:autoSpaceDN w:val="0"/>
        <w:adjustRightInd w:val="0"/>
        <w:rPr>
          <w:rFonts w:ascii="Consolas" w:hAnsi="Consolas" w:cs="Consolas"/>
          <w:sz w:val="20"/>
          <w:szCs w:val="20"/>
          <w:lang w:val="en-IN"/>
        </w:rPr>
      </w:pPr>
      <w:r w:rsidRPr="005964D7">
        <w:rPr>
          <w:rFonts w:ascii="Consolas" w:hAnsi="Consolas" w:cs="Consolas"/>
          <w:b/>
          <w:bCs/>
          <w:color w:val="7F0055"/>
          <w:sz w:val="20"/>
          <w:szCs w:val="20"/>
          <w:lang w:val="en-IN"/>
        </w:rPr>
        <w:t>public</w:t>
      </w:r>
      <w:r w:rsidRPr="005964D7">
        <w:rPr>
          <w:rFonts w:ascii="Consolas" w:hAnsi="Consolas" w:cs="Consolas"/>
          <w:color w:val="000000"/>
          <w:sz w:val="20"/>
          <w:szCs w:val="20"/>
          <w:lang w:val="en-IN"/>
        </w:rPr>
        <w:t xml:space="preserve"> </w:t>
      </w:r>
      <w:r w:rsidRPr="005964D7">
        <w:rPr>
          <w:rFonts w:ascii="Consolas" w:hAnsi="Consolas" w:cs="Consolas"/>
          <w:b/>
          <w:bCs/>
          <w:color w:val="7F0055"/>
          <w:sz w:val="20"/>
          <w:szCs w:val="20"/>
          <w:lang w:val="en-IN"/>
        </w:rPr>
        <w:t>static</w:t>
      </w:r>
      <w:r w:rsidRPr="005964D7">
        <w:rPr>
          <w:rFonts w:ascii="Consolas" w:hAnsi="Consolas" w:cs="Consolas"/>
          <w:color w:val="000000"/>
          <w:sz w:val="20"/>
          <w:szCs w:val="20"/>
          <w:lang w:val="en-IN"/>
        </w:rPr>
        <w:t xml:space="preserve"> </w:t>
      </w:r>
      <w:r w:rsidRPr="005964D7">
        <w:rPr>
          <w:rFonts w:ascii="Consolas" w:hAnsi="Consolas" w:cs="Consolas"/>
          <w:b/>
          <w:bCs/>
          <w:color w:val="7F0055"/>
          <w:sz w:val="20"/>
          <w:szCs w:val="20"/>
          <w:lang w:val="en-IN"/>
        </w:rPr>
        <w:t>void</w:t>
      </w:r>
      <w:r w:rsidRPr="005964D7">
        <w:rPr>
          <w:rFonts w:ascii="Consolas" w:hAnsi="Consolas" w:cs="Consolas"/>
          <w:color w:val="000000"/>
          <w:sz w:val="20"/>
          <w:szCs w:val="20"/>
          <w:lang w:val="en-IN"/>
        </w:rPr>
        <w:t xml:space="preserve"> main(String[] </w:t>
      </w:r>
      <w:r w:rsidRPr="005964D7">
        <w:rPr>
          <w:rFonts w:ascii="Consolas" w:hAnsi="Consolas" w:cs="Consolas"/>
          <w:color w:val="6A3E3E"/>
          <w:sz w:val="20"/>
          <w:szCs w:val="20"/>
          <w:lang w:val="en-IN"/>
        </w:rPr>
        <w:t>args</w:t>
      </w:r>
      <w:r w:rsidRPr="005964D7">
        <w:rPr>
          <w:rFonts w:ascii="Consolas" w:hAnsi="Consolas" w:cs="Consolas"/>
          <w:color w:val="000000"/>
          <w:sz w:val="20"/>
          <w:szCs w:val="20"/>
          <w:lang w:val="en-IN"/>
        </w:rPr>
        <w:t>) {</w:t>
      </w:r>
    </w:p>
    <w:p w14:paraId="56F6C39A" w14:textId="2A742D23" w:rsidR="005964D7" w:rsidRDefault="005964D7" w:rsidP="005964D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000000"/>
          <w:sz w:val="20"/>
          <w:szCs w:val="20"/>
          <w:u w:val="single"/>
          <w:lang w:val="en-IN"/>
        </w:rPr>
        <w:t>1</w:t>
      </w:r>
      <w:r>
        <w:rPr>
          <w:rFonts w:ascii="Consolas" w:hAnsi="Consolas" w:cs="Consolas"/>
          <w:color w:val="000000"/>
          <w:sz w:val="20"/>
          <w:szCs w:val="20"/>
          <w:lang w:val="en-IN"/>
        </w:rPr>
        <w:t>)</w:t>
      </w:r>
    </w:p>
    <w:p w14:paraId="53BAD0C6" w14:textId="45F44E43" w:rsidR="005964D7" w:rsidRDefault="005964D7" w:rsidP="005964D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"jie"</w:t>
      </w:r>
      <w:r>
        <w:rPr>
          <w:rFonts w:ascii="Consolas" w:hAnsi="Consolas" w:cs="Consolas"/>
          <w:color w:val="000000"/>
          <w:sz w:val="20"/>
          <w:szCs w:val="20"/>
          <w:lang w:val="en-IN"/>
        </w:rPr>
        <w:t>);</w:t>
      </w:r>
    </w:p>
    <w:p w14:paraId="544605FC" w14:textId="486B432C" w:rsidR="005964D7" w:rsidRDefault="005964D7" w:rsidP="005964D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59F1F5C4" w14:textId="38F09BAD" w:rsidR="00FC6431" w:rsidRDefault="00FC6431" w:rsidP="007D388C">
      <w:pPr>
        <w:autoSpaceDE w:val="0"/>
        <w:autoSpaceDN w:val="0"/>
        <w:adjustRightInd w:val="0"/>
        <w:rPr>
          <w:rFonts w:ascii="Consolas" w:hAnsi="Consolas" w:cs="Consolas"/>
          <w:sz w:val="20"/>
          <w:szCs w:val="20"/>
          <w:lang w:val="en-IN"/>
        </w:rPr>
      </w:pPr>
    </w:p>
    <w:p w14:paraId="2377274A" w14:textId="0CF30646" w:rsidR="00B8027D" w:rsidRDefault="00B8027D" w:rsidP="009C3587">
      <w:pPr>
        <w:rPr>
          <w:color w:val="000000" w:themeColor="text1"/>
        </w:rPr>
      </w:pPr>
    </w:p>
    <w:p w14:paraId="73CDEDEC" w14:textId="77777777" w:rsidR="009C3587" w:rsidRPr="009C3587" w:rsidRDefault="009C3587" w:rsidP="0070733C">
      <w:pPr>
        <w:pStyle w:val="ListParagraph"/>
        <w:numPr>
          <w:ilvl w:val="0"/>
          <w:numId w:val="13"/>
        </w:numPr>
        <w:autoSpaceDE w:val="0"/>
        <w:autoSpaceDN w:val="0"/>
        <w:adjustRightInd w:val="0"/>
        <w:rPr>
          <w:rFonts w:ascii="Consolas" w:hAnsi="Consolas" w:cs="Consolas"/>
          <w:sz w:val="20"/>
          <w:szCs w:val="20"/>
          <w:lang w:val="en-IN"/>
        </w:rPr>
      </w:pPr>
      <w:r w:rsidRPr="009C3587">
        <w:rPr>
          <w:rFonts w:ascii="Consolas" w:hAnsi="Consolas" w:cs="Consolas"/>
          <w:b/>
          <w:bCs/>
          <w:color w:val="7F0055"/>
          <w:sz w:val="20"/>
          <w:szCs w:val="20"/>
          <w:lang w:val="en-IN"/>
        </w:rPr>
        <w:t>public</w:t>
      </w:r>
      <w:r w:rsidRPr="009C3587">
        <w:rPr>
          <w:rFonts w:ascii="Consolas" w:hAnsi="Consolas" w:cs="Consolas"/>
          <w:color w:val="000000"/>
          <w:sz w:val="20"/>
          <w:szCs w:val="20"/>
          <w:lang w:val="en-IN"/>
        </w:rPr>
        <w:t xml:space="preserve"> </w:t>
      </w:r>
      <w:r w:rsidRPr="009C3587">
        <w:rPr>
          <w:rFonts w:ascii="Consolas" w:hAnsi="Consolas" w:cs="Consolas"/>
          <w:b/>
          <w:bCs/>
          <w:color w:val="7F0055"/>
          <w:sz w:val="20"/>
          <w:szCs w:val="20"/>
          <w:lang w:val="en-IN"/>
        </w:rPr>
        <w:t>static</w:t>
      </w:r>
      <w:r w:rsidRPr="009C3587">
        <w:rPr>
          <w:rFonts w:ascii="Consolas" w:hAnsi="Consolas" w:cs="Consolas"/>
          <w:color w:val="000000"/>
          <w:sz w:val="20"/>
          <w:szCs w:val="20"/>
          <w:lang w:val="en-IN"/>
        </w:rPr>
        <w:t xml:space="preserve"> </w:t>
      </w:r>
      <w:r w:rsidRPr="009C3587">
        <w:rPr>
          <w:rFonts w:ascii="Consolas" w:hAnsi="Consolas" w:cs="Consolas"/>
          <w:b/>
          <w:bCs/>
          <w:color w:val="7F0055"/>
          <w:sz w:val="20"/>
          <w:szCs w:val="20"/>
          <w:lang w:val="en-IN"/>
        </w:rPr>
        <w:t>void</w:t>
      </w:r>
      <w:r w:rsidRPr="009C3587">
        <w:rPr>
          <w:rFonts w:ascii="Consolas" w:hAnsi="Consolas" w:cs="Consolas"/>
          <w:color w:val="000000"/>
          <w:sz w:val="20"/>
          <w:szCs w:val="20"/>
          <w:lang w:val="en-IN"/>
        </w:rPr>
        <w:t xml:space="preserve"> main(String[] </w:t>
      </w:r>
      <w:r w:rsidRPr="009C3587">
        <w:rPr>
          <w:rFonts w:ascii="Consolas" w:hAnsi="Consolas" w:cs="Consolas"/>
          <w:color w:val="6A3E3E"/>
          <w:sz w:val="20"/>
          <w:szCs w:val="20"/>
          <w:lang w:val="en-IN"/>
        </w:rPr>
        <w:t>args</w:t>
      </w:r>
      <w:r w:rsidRPr="009C3587">
        <w:rPr>
          <w:rFonts w:ascii="Consolas" w:hAnsi="Consolas" w:cs="Consolas"/>
          <w:color w:val="000000"/>
          <w:sz w:val="20"/>
          <w:szCs w:val="20"/>
          <w:lang w:val="en-IN"/>
        </w:rPr>
        <w:t>) {</w:t>
      </w:r>
    </w:p>
    <w:p w14:paraId="3E2D657B" w14:textId="77777777" w:rsidR="009C3587" w:rsidRDefault="009C3587" w:rsidP="009C358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x</w:t>
      </w:r>
      <w:r>
        <w:rPr>
          <w:rFonts w:ascii="Consolas" w:hAnsi="Consolas" w:cs="Consolas"/>
          <w:color w:val="000000"/>
          <w:sz w:val="20"/>
          <w:szCs w:val="20"/>
          <w:lang w:val="en-IN"/>
        </w:rPr>
        <w:t>=0;</w:t>
      </w:r>
    </w:p>
    <w:p w14:paraId="6E9AE524" w14:textId="77777777" w:rsidR="009C3587" w:rsidRDefault="009C3587" w:rsidP="009C358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u w:val="single"/>
          <w:lang w:val="en-IN"/>
        </w:rPr>
        <w:t>x</w:t>
      </w:r>
      <w:r>
        <w:rPr>
          <w:rFonts w:ascii="Consolas" w:hAnsi="Consolas" w:cs="Consolas"/>
          <w:color w:val="000000"/>
          <w:sz w:val="20"/>
          <w:szCs w:val="20"/>
          <w:lang w:val="en-IN"/>
        </w:rPr>
        <w:t>)</w:t>
      </w:r>
    </w:p>
    <w:p w14:paraId="47557E87" w14:textId="77777777" w:rsidR="009C3587" w:rsidRDefault="009C3587" w:rsidP="009C358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14:paraId="35E3E2FA" w14:textId="77777777" w:rsidR="009C3587" w:rsidRDefault="009C3587" w:rsidP="009C358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14:paraId="028753CF" w14:textId="77777777" w:rsidR="009C3587" w:rsidRDefault="009C3587" w:rsidP="009C358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14:paraId="282978F5" w14:textId="225620ED" w:rsidR="005007F6" w:rsidRDefault="009C3587" w:rsidP="005007F6">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D39F47F" w14:textId="1F1BF525" w:rsidR="005007F6" w:rsidRDefault="005007F6" w:rsidP="005007F6">
      <w:pPr>
        <w:autoSpaceDE w:val="0"/>
        <w:autoSpaceDN w:val="0"/>
        <w:adjustRightInd w:val="0"/>
        <w:rPr>
          <w:rFonts w:ascii="Consolas" w:hAnsi="Consolas" w:cs="Consolas"/>
          <w:color w:val="FF0000"/>
          <w:sz w:val="20"/>
          <w:szCs w:val="20"/>
          <w:lang w:val="en-IN"/>
        </w:rPr>
      </w:pPr>
      <w:r>
        <w:rPr>
          <w:rFonts w:ascii="Consolas" w:hAnsi="Consolas" w:cs="Consolas"/>
          <w:color w:val="000000"/>
          <w:sz w:val="20"/>
          <w:szCs w:val="20"/>
          <w:lang w:val="en-IN"/>
        </w:rPr>
        <w:tab/>
      </w:r>
      <w:r>
        <w:rPr>
          <w:rFonts w:ascii="Consolas" w:hAnsi="Consolas" w:cs="Consolas"/>
          <w:color w:val="FF0000"/>
          <w:sz w:val="20"/>
          <w:szCs w:val="20"/>
          <w:lang w:val="en-IN"/>
        </w:rPr>
        <w:t>Type mismatch: cannot convert from int to boolean</w:t>
      </w:r>
    </w:p>
    <w:p w14:paraId="0E986084" w14:textId="164770BC" w:rsidR="000C1BD3" w:rsidRDefault="000C1BD3" w:rsidP="0070733C">
      <w:pPr>
        <w:pStyle w:val="ListParagraph"/>
        <w:numPr>
          <w:ilvl w:val="0"/>
          <w:numId w:val="9"/>
        </w:numPr>
        <w:autoSpaceDE w:val="0"/>
        <w:autoSpaceDN w:val="0"/>
        <w:adjustRightInd w:val="0"/>
        <w:rPr>
          <w:rFonts w:ascii="Consolas" w:hAnsi="Consolas" w:cs="Consolas"/>
          <w:b/>
          <w:bCs/>
          <w:color w:val="FF0066"/>
          <w:sz w:val="28"/>
          <w:szCs w:val="28"/>
          <w:lang w:val="en-IN"/>
        </w:rPr>
      </w:pPr>
      <w:r w:rsidRPr="000C1BD3">
        <w:rPr>
          <w:rFonts w:ascii="Consolas" w:hAnsi="Consolas" w:cs="Consolas"/>
          <w:b/>
          <w:bCs/>
          <w:color w:val="FF0066"/>
          <w:sz w:val="28"/>
          <w:szCs w:val="28"/>
          <w:lang w:val="en-IN"/>
        </w:rPr>
        <w:lastRenderedPageBreak/>
        <w:t>char</w:t>
      </w:r>
      <w:r>
        <w:rPr>
          <w:rFonts w:ascii="Consolas" w:hAnsi="Consolas" w:cs="Consolas"/>
          <w:b/>
          <w:bCs/>
          <w:color w:val="FF0066"/>
          <w:sz w:val="28"/>
          <w:szCs w:val="28"/>
          <w:lang w:val="en-IN"/>
        </w:rPr>
        <w:t xml:space="preserve"> </w:t>
      </w:r>
    </w:p>
    <w:p w14:paraId="4DBC8B80" w14:textId="429B040D" w:rsidR="008A323D" w:rsidRDefault="008A323D" w:rsidP="008A323D">
      <w:pPr>
        <w:pStyle w:val="ListParagraph"/>
        <w:autoSpaceDE w:val="0"/>
        <w:autoSpaceDN w:val="0"/>
        <w:adjustRightInd w:val="0"/>
        <w:ind w:left="2160"/>
        <w:rPr>
          <w:rFonts w:ascii="Consolas" w:hAnsi="Consolas" w:cs="Consolas"/>
          <w:color w:val="000000" w:themeColor="text1"/>
          <w:sz w:val="20"/>
          <w:szCs w:val="20"/>
          <w:lang w:val="en-IN"/>
        </w:rPr>
      </w:pPr>
      <w:r w:rsidRPr="008A323D">
        <w:rPr>
          <w:rFonts w:ascii="Consolas" w:hAnsi="Consolas" w:cs="Consolas"/>
          <w:color w:val="000000" w:themeColor="text1"/>
          <w:sz w:val="20"/>
          <w:szCs w:val="20"/>
          <w:lang w:val="en-IN"/>
        </w:rPr>
        <w:t>Size</w:t>
      </w:r>
      <w:r>
        <w:rPr>
          <w:rFonts w:ascii="Consolas" w:hAnsi="Consolas" w:cs="Consolas"/>
          <w:color w:val="000000" w:themeColor="text1"/>
          <w:sz w:val="20"/>
          <w:szCs w:val="20"/>
          <w:lang w:val="en-IN"/>
        </w:rPr>
        <w:t>: 2 bytes / 16 bits</w:t>
      </w:r>
    </w:p>
    <w:p w14:paraId="4FF730D3" w14:textId="417C2EB8" w:rsidR="008A323D" w:rsidRDefault="008A323D" w:rsidP="008A323D">
      <w:pPr>
        <w:pStyle w:val="ListParagraph"/>
        <w:autoSpaceDE w:val="0"/>
        <w:autoSpaceDN w:val="0"/>
        <w:adjustRightInd w:val="0"/>
        <w:ind w:left="216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Range: 0 to 6553</w:t>
      </w:r>
      <w:r w:rsidR="00F84FFA">
        <w:rPr>
          <w:rFonts w:ascii="Consolas" w:hAnsi="Consolas" w:cs="Consolas"/>
          <w:color w:val="000000" w:themeColor="text1"/>
          <w:sz w:val="20"/>
          <w:szCs w:val="20"/>
          <w:lang w:val="en-IN"/>
        </w:rPr>
        <w:t>5</w:t>
      </w:r>
    </w:p>
    <w:p w14:paraId="35FF6513" w14:textId="77777777" w:rsidR="00284B4A" w:rsidRPr="008A323D" w:rsidRDefault="00284B4A" w:rsidP="008A323D">
      <w:pPr>
        <w:pStyle w:val="ListParagraph"/>
        <w:autoSpaceDE w:val="0"/>
        <w:autoSpaceDN w:val="0"/>
        <w:adjustRightInd w:val="0"/>
        <w:ind w:left="2160"/>
        <w:rPr>
          <w:rFonts w:ascii="Consolas" w:hAnsi="Consolas" w:cs="Consolas"/>
          <w:color w:val="000000" w:themeColor="text1"/>
          <w:sz w:val="20"/>
          <w:szCs w:val="20"/>
          <w:lang w:val="en-IN"/>
        </w:rPr>
      </w:pPr>
    </w:p>
    <w:p w14:paraId="1699EF28" w14:textId="1902D99A" w:rsidR="000C1BD3" w:rsidRDefault="000C1BD3" w:rsidP="000C1BD3">
      <w:pPr>
        <w:pStyle w:val="ListParagraph"/>
        <w:autoSpaceDE w:val="0"/>
        <w:autoSpaceDN w:val="0"/>
        <w:adjustRightInd w:val="0"/>
        <w:ind w:left="1353"/>
        <w:rPr>
          <w:rFonts w:ascii="Consolas" w:hAnsi="Consolas" w:cs="Consolas"/>
          <w:color w:val="000000" w:themeColor="text1"/>
          <w:sz w:val="20"/>
          <w:szCs w:val="20"/>
          <w:lang w:val="en-IN"/>
        </w:rPr>
      </w:pPr>
      <w:r w:rsidRPr="000C1BD3">
        <w:rPr>
          <w:rFonts w:ascii="Consolas" w:hAnsi="Consolas" w:cs="Consolas"/>
          <w:color w:val="000000" w:themeColor="text1"/>
          <w:sz w:val="20"/>
          <w:szCs w:val="20"/>
          <w:lang w:val="en-IN"/>
        </w:rPr>
        <w:t>Old</w:t>
      </w:r>
      <w:r w:rsidRPr="000C1BD3">
        <w:rPr>
          <w:rFonts w:ascii="Consolas" w:hAnsi="Consolas" w:cs="Consolas"/>
          <w:color w:val="FF0066"/>
          <w:sz w:val="20"/>
          <w:szCs w:val="20"/>
          <w:lang w:val="en-IN"/>
        </w:rPr>
        <w:t xml:space="preserve"> </w:t>
      </w:r>
      <w:r w:rsidRPr="000C1BD3">
        <w:rPr>
          <w:rFonts w:ascii="Consolas" w:hAnsi="Consolas" w:cs="Consolas"/>
          <w:color w:val="000000" w:themeColor="text1"/>
          <w:sz w:val="20"/>
          <w:szCs w:val="20"/>
          <w:lang w:val="en-IN"/>
        </w:rPr>
        <w:t>languages</w:t>
      </w:r>
      <w:r>
        <w:rPr>
          <w:rFonts w:ascii="Consolas" w:hAnsi="Consolas" w:cs="Consolas"/>
          <w:color w:val="000000" w:themeColor="text1"/>
          <w:sz w:val="20"/>
          <w:szCs w:val="20"/>
          <w:lang w:val="en-IN"/>
        </w:rPr>
        <w:t xml:space="preserve"> (C or C++) are ASCII code based and the number of different ASCII code characters are &lt;=256. To represent these 256 characters 8 bits are enough. Hence the size of char in old languages is 1 byte.</w:t>
      </w:r>
    </w:p>
    <w:p w14:paraId="1D62A112" w14:textId="77777777" w:rsidR="00C916BE" w:rsidRDefault="00C916BE" w:rsidP="000C1BD3">
      <w:pPr>
        <w:pStyle w:val="ListParagraph"/>
        <w:autoSpaceDE w:val="0"/>
        <w:autoSpaceDN w:val="0"/>
        <w:adjustRightInd w:val="0"/>
        <w:ind w:left="1353"/>
        <w:rPr>
          <w:rFonts w:ascii="Consolas" w:hAnsi="Consolas" w:cs="Consolas"/>
          <w:color w:val="000000" w:themeColor="text1"/>
          <w:sz w:val="20"/>
          <w:szCs w:val="20"/>
          <w:lang w:val="en-IN"/>
        </w:rPr>
      </w:pPr>
    </w:p>
    <w:p w14:paraId="4940B31D" w14:textId="77F5209A" w:rsidR="000C1BD3" w:rsidRDefault="000C1BD3" w:rsidP="000C1BD3">
      <w:pPr>
        <w:pStyle w:val="ListParagraph"/>
        <w:autoSpaceDE w:val="0"/>
        <w:autoSpaceDN w:val="0"/>
        <w:adjustRightInd w:val="0"/>
        <w:ind w:left="1353"/>
        <w:rPr>
          <w:rFonts w:ascii="Consolas" w:hAnsi="Consolas" w:cs="Consolas"/>
          <w:color w:val="000000" w:themeColor="text1"/>
          <w:sz w:val="20"/>
          <w:szCs w:val="20"/>
          <w:lang w:val="en-IN"/>
        </w:rPr>
      </w:pPr>
      <w:r>
        <w:rPr>
          <w:rFonts w:ascii="Consolas" w:hAnsi="Consolas" w:cs="Consolas"/>
          <w:color w:val="000000" w:themeColor="text1"/>
          <w:sz w:val="20"/>
          <w:szCs w:val="20"/>
          <w:lang w:val="en-IN"/>
        </w:rPr>
        <w:t>But java is Unicode based and the number of different Unicode characters are &gt;256 and &lt;=65535. To represent these many characters 8 bits may not be enough. So we should go for 16 bits. Hence the size of char in java is 2 bytes</w:t>
      </w:r>
      <w:r w:rsidR="0017574C">
        <w:rPr>
          <w:rFonts w:ascii="Consolas" w:hAnsi="Consolas" w:cs="Consolas"/>
          <w:color w:val="000000" w:themeColor="text1"/>
          <w:sz w:val="20"/>
          <w:szCs w:val="20"/>
          <w:lang w:val="en-IN"/>
        </w:rPr>
        <w:t>.</w:t>
      </w:r>
    </w:p>
    <w:p w14:paraId="11F0AD1C" w14:textId="592DB3B5" w:rsidR="0017574C" w:rsidRDefault="0017574C" w:rsidP="000C1BD3">
      <w:pPr>
        <w:pStyle w:val="ListParagraph"/>
        <w:autoSpaceDE w:val="0"/>
        <w:autoSpaceDN w:val="0"/>
        <w:adjustRightInd w:val="0"/>
        <w:ind w:left="1353"/>
        <w:rPr>
          <w:rFonts w:ascii="Consolas" w:hAnsi="Consolas" w:cs="Consolas"/>
          <w:color w:val="000000" w:themeColor="text1"/>
          <w:sz w:val="20"/>
          <w:szCs w:val="20"/>
          <w:lang w:val="en-IN"/>
        </w:rPr>
      </w:pPr>
    </w:p>
    <w:p w14:paraId="49540ADC" w14:textId="3831672C" w:rsidR="0017574C" w:rsidRDefault="0017574C" w:rsidP="000C1BD3">
      <w:pPr>
        <w:pStyle w:val="ListParagraph"/>
        <w:autoSpaceDE w:val="0"/>
        <w:autoSpaceDN w:val="0"/>
        <w:adjustRightInd w:val="0"/>
        <w:ind w:left="1353"/>
        <w:rPr>
          <w:rFonts w:ascii="Consolas" w:hAnsi="Consolas" w:cs="Consolas"/>
          <w:color w:val="000000" w:themeColor="text1"/>
          <w:sz w:val="20"/>
          <w:szCs w:val="20"/>
          <w:lang w:val="en-IN"/>
        </w:rPr>
      </w:pPr>
    </w:p>
    <w:p w14:paraId="5A4FE73D" w14:textId="4666EA59" w:rsidR="0017574C" w:rsidRDefault="0017574C" w:rsidP="000C1BD3">
      <w:pPr>
        <w:pStyle w:val="ListParagraph"/>
        <w:autoSpaceDE w:val="0"/>
        <w:autoSpaceDN w:val="0"/>
        <w:adjustRightInd w:val="0"/>
        <w:ind w:left="1353"/>
        <w:rPr>
          <w:rFonts w:ascii="Consolas" w:hAnsi="Consolas" w:cs="Consolas"/>
          <w:color w:val="000000" w:themeColor="text1"/>
          <w:sz w:val="20"/>
          <w:szCs w:val="20"/>
          <w:lang w:val="en-IN"/>
        </w:rPr>
      </w:pPr>
    </w:p>
    <w:p w14:paraId="0134C837" w14:textId="60F19C3A" w:rsidR="0017574C" w:rsidRDefault="0017574C" w:rsidP="000C1BD3">
      <w:pPr>
        <w:pStyle w:val="ListParagraph"/>
        <w:autoSpaceDE w:val="0"/>
        <w:autoSpaceDN w:val="0"/>
        <w:adjustRightInd w:val="0"/>
        <w:ind w:left="1353"/>
        <w:rPr>
          <w:rFonts w:ascii="Consolas" w:hAnsi="Consolas" w:cs="Consolas"/>
          <w:color w:val="000000" w:themeColor="text1"/>
          <w:sz w:val="20"/>
          <w:szCs w:val="20"/>
          <w:lang w:val="en-IN"/>
        </w:rPr>
      </w:pPr>
    </w:p>
    <w:p w14:paraId="30034A65" w14:textId="7C10060A" w:rsidR="0017574C" w:rsidRDefault="0017574C" w:rsidP="0018461B">
      <w:pPr>
        <w:pStyle w:val="ListParagraph"/>
        <w:autoSpaceDE w:val="0"/>
        <w:autoSpaceDN w:val="0"/>
        <w:adjustRightInd w:val="0"/>
        <w:ind w:left="709"/>
        <w:rPr>
          <w:rFonts w:ascii="Consolas" w:hAnsi="Consolas" w:cs="Consolas"/>
          <w:b/>
          <w:bCs/>
          <w:color w:val="FF0000"/>
          <w:sz w:val="32"/>
          <w:szCs w:val="32"/>
          <w:lang w:val="en-IN"/>
        </w:rPr>
      </w:pPr>
      <w:r w:rsidRPr="0017574C">
        <w:rPr>
          <w:rFonts w:ascii="Consolas" w:hAnsi="Consolas" w:cs="Consolas"/>
          <w:b/>
          <w:bCs/>
          <w:color w:val="FF0000"/>
          <w:sz w:val="32"/>
          <w:szCs w:val="32"/>
          <w:lang w:val="en-IN"/>
        </w:rPr>
        <w:t>Summary of data types</w:t>
      </w:r>
    </w:p>
    <w:p w14:paraId="0DC4B927" w14:textId="4EFFD46D" w:rsidR="0017574C" w:rsidRDefault="0017574C" w:rsidP="000C1BD3">
      <w:pPr>
        <w:pStyle w:val="ListParagraph"/>
        <w:autoSpaceDE w:val="0"/>
        <w:autoSpaceDN w:val="0"/>
        <w:adjustRightInd w:val="0"/>
        <w:ind w:left="1353"/>
        <w:rPr>
          <w:rFonts w:ascii="Consolas" w:hAnsi="Consolas" w:cs="Consolas"/>
          <w:b/>
          <w:bCs/>
          <w:color w:val="FF0000"/>
          <w:sz w:val="32"/>
          <w:szCs w:val="32"/>
          <w:lang w:val="en-IN"/>
        </w:rPr>
      </w:pPr>
    </w:p>
    <w:tbl>
      <w:tblPr>
        <w:tblStyle w:val="PlainTable1"/>
        <w:tblW w:w="0" w:type="auto"/>
        <w:tblLook w:val="04A0" w:firstRow="1" w:lastRow="0" w:firstColumn="1" w:lastColumn="0" w:noHBand="0" w:noVBand="1"/>
      </w:tblPr>
      <w:tblGrid>
        <w:gridCol w:w="1448"/>
        <w:gridCol w:w="1096"/>
        <w:gridCol w:w="2680"/>
        <w:gridCol w:w="1800"/>
        <w:gridCol w:w="2328"/>
      </w:tblGrid>
      <w:tr w:rsidR="000A02F5" w14:paraId="66A5E71F" w14:textId="77777777" w:rsidTr="000A02F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62" w:type="dxa"/>
            <w:shd w:val="clear" w:color="auto" w:fill="auto"/>
          </w:tcPr>
          <w:p w14:paraId="690839A3" w14:textId="6DB44A5C" w:rsidR="0017574C" w:rsidRPr="009158AD" w:rsidRDefault="0017574C" w:rsidP="0017574C">
            <w:pPr>
              <w:pStyle w:val="ListParagraph"/>
              <w:autoSpaceDE w:val="0"/>
              <w:autoSpaceDN w:val="0"/>
              <w:adjustRightInd w:val="0"/>
              <w:ind w:left="0"/>
              <w:jc w:val="center"/>
              <w:rPr>
                <w:rFonts w:ascii="Consolas" w:hAnsi="Consolas" w:cs="Consolas"/>
                <w:color w:val="0070C0"/>
                <w:sz w:val="24"/>
                <w:szCs w:val="24"/>
                <w:lang w:val="en-IN"/>
              </w:rPr>
            </w:pPr>
            <w:r w:rsidRPr="009158AD">
              <w:rPr>
                <w:rFonts w:ascii="Consolas" w:hAnsi="Consolas" w:cs="Consolas"/>
                <w:color w:val="0070C0"/>
                <w:sz w:val="24"/>
                <w:szCs w:val="24"/>
                <w:lang w:val="en-IN"/>
              </w:rPr>
              <w:t>Data Types</w:t>
            </w:r>
          </w:p>
        </w:tc>
        <w:tc>
          <w:tcPr>
            <w:tcW w:w="1031" w:type="dxa"/>
          </w:tcPr>
          <w:p w14:paraId="7B981ED1" w14:textId="3EC56DDE" w:rsidR="0017574C" w:rsidRPr="009158AD" w:rsidRDefault="0017574C" w:rsidP="0017574C">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70C0"/>
                <w:sz w:val="24"/>
                <w:szCs w:val="24"/>
                <w:lang w:val="en-IN"/>
              </w:rPr>
            </w:pPr>
            <w:r w:rsidRPr="009158AD">
              <w:rPr>
                <w:rFonts w:ascii="Consolas" w:hAnsi="Consolas" w:cs="Consolas"/>
                <w:color w:val="0070C0"/>
                <w:sz w:val="24"/>
                <w:szCs w:val="24"/>
                <w:lang w:val="en-IN"/>
              </w:rPr>
              <w:t>Size</w:t>
            </w:r>
          </w:p>
        </w:tc>
        <w:tc>
          <w:tcPr>
            <w:tcW w:w="2521" w:type="dxa"/>
          </w:tcPr>
          <w:p w14:paraId="15E33AC1" w14:textId="77D66AFB" w:rsidR="0017574C" w:rsidRPr="009158AD" w:rsidRDefault="0017574C" w:rsidP="000C1BD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olas" w:hAnsi="Consolas" w:cs="Consolas"/>
                <w:color w:val="0070C0"/>
                <w:sz w:val="24"/>
                <w:szCs w:val="24"/>
                <w:lang w:val="en-IN"/>
              </w:rPr>
            </w:pPr>
            <w:r w:rsidRPr="009158AD">
              <w:rPr>
                <w:rFonts w:ascii="Consolas" w:hAnsi="Consolas" w:cs="Consolas"/>
                <w:color w:val="0070C0"/>
                <w:sz w:val="24"/>
                <w:szCs w:val="24"/>
                <w:lang w:val="en-IN"/>
              </w:rPr>
              <w:t>Range</w:t>
            </w:r>
          </w:p>
        </w:tc>
        <w:tc>
          <w:tcPr>
            <w:tcW w:w="1694" w:type="dxa"/>
          </w:tcPr>
          <w:p w14:paraId="4951B749" w14:textId="7A220210" w:rsidR="0017574C" w:rsidRPr="009158AD" w:rsidRDefault="0017574C" w:rsidP="000C1BD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olas" w:hAnsi="Consolas" w:cs="Consolas"/>
                <w:color w:val="0070C0"/>
                <w:sz w:val="24"/>
                <w:szCs w:val="24"/>
                <w:lang w:val="en-IN"/>
              </w:rPr>
            </w:pPr>
            <w:r w:rsidRPr="009158AD">
              <w:rPr>
                <w:rFonts w:ascii="Consolas" w:hAnsi="Consolas" w:cs="Consolas"/>
                <w:color w:val="0070C0"/>
                <w:sz w:val="24"/>
                <w:szCs w:val="24"/>
                <w:lang w:val="en-IN"/>
              </w:rPr>
              <w:t>Wrapper class</w:t>
            </w:r>
          </w:p>
        </w:tc>
        <w:tc>
          <w:tcPr>
            <w:tcW w:w="2190" w:type="dxa"/>
          </w:tcPr>
          <w:p w14:paraId="5EF135B2" w14:textId="02131158" w:rsidR="0017574C" w:rsidRPr="009158AD" w:rsidRDefault="0017574C" w:rsidP="000C1BD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olas" w:hAnsi="Consolas" w:cs="Consolas"/>
                <w:color w:val="0070C0"/>
                <w:sz w:val="24"/>
                <w:szCs w:val="24"/>
                <w:lang w:val="en-IN"/>
              </w:rPr>
            </w:pPr>
            <w:r w:rsidRPr="009158AD">
              <w:rPr>
                <w:rFonts w:ascii="Consolas" w:hAnsi="Consolas" w:cs="Consolas"/>
                <w:color w:val="0070C0"/>
                <w:sz w:val="24"/>
                <w:szCs w:val="24"/>
                <w:lang w:val="en-IN"/>
              </w:rPr>
              <w:t>Default Value</w:t>
            </w:r>
          </w:p>
        </w:tc>
      </w:tr>
      <w:tr w:rsidR="00FC3564" w14:paraId="16E2E8CF" w14:textId="77777777" w:rsidTr="000A02F5">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362" w:type="dxa"/>
          </w:tcPr>
          <w:p w14:paraId="05A07AF7" w14:textId="33D0D1C8" w:rsidR="0017574C" w:rsidRPr="0018461B" w:rsidRDefault="0017574C" w:rsidP="009158AD">
            <w:pPr>
              <w:pStyle w:val="ListParagraph"/>
              <w:autoSpaceDE w:val="0"/>
              <w:autoSpaceDN w:val="0"/>
              <w:adjustRightInd w:val="0"/>
              <w:ind w:left="0"/>
              <w:jc w:val="center"/>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byte</w:t>
            </w:r>
          </w:p>
        </w:tc>
        <w:tc>
          <w:tcPr>
            <w:tcW w:w="1031" w:type="dxa"/>
          </w:tcPr>
          <w:p w14:paraId="7899FC04" w14:textId="2C1D0174"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1 bytes</w:t>
            </w:r>
          </w:p>
        </w:tc>
        <w:tc>
          <w:tcPr>
            <w:tcW w:w="2521" w:type="dxa"/>
          </w:tcPr>
          <w:p w14:paraId="46661EB0" w14:textId="0CD026EA"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-128 to 127</w:t>
            </w:r>
          </w:p>
        </w:tc>
        <w:tc>
          <w:tcPr>
            <w:tcW w:w="1694" w:type="dxa"/>
          </w:tcPr>
          <w:p w14:paraId="56B41BE1" w14:textId="0DE9BBDC"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Byte</w:t>
            </w:r>
          </w:p>
        </w:tc>
        <w:tc>
          <w:tcPr>
            <w:tcW w:w="2190" w:type="dxa"/>
          </w:tcPr>
          <w:p w14:paraId="569E6DB0" w14:textId="037DD43E"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0</w:t>
            </w:r>
          </w:p>
        </w:tc>
      </w:tr>
      <w:tr w:rsidR="000A02F5" w14:paraId="2272FB17" w14:textId="77777777" w:rsidTr="000A02F5">
        <w:trPr>
          <w:trHeight w:val="645"/>
        </w:trPr>
        <w:tc>
          <w:tcPr>
            <w:cnfStyle w:val="001000000000" w:firstRow="0" w:lastRow="0" w:firstColumn="1" w:lastColumn="0" w:oddVBand="0" w:evenVBand="0" w:oddHBand="0" w:evenHBand="0" w:firstRowFirstColumn="0" w:firstRowLastColumn="0" w:lastRowFirstColumn="0" w:lastRowLastColumn="0"/>
            <w:tcW w:w="1362" w:type="dxa"/>
          </w:tcPr>
          <w:p w14:paraId="1A0A07F2" w14:textId="77C0DEF9" w:rsidR="0017574C" w:rsidRPr="0018461B" w:rsidRDefault="0017574C" w:rsidP="009158AD">
            <w:pPr>
              <w:pStyle w:val="ListParagraph"/>
              <w:autoSpaceDE w:val="0"/>
              <w:autoSpaceDN w:val="0"/>
              <w:adjustRightInd w:val="0"/>
              <w:ind w:left="0"/>
              <w:jc w:val="center"/>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short</w:t>
            </w:r>
          </w:p>
        </w:tc>
        <w:tc>
          <w:tcPr>
            <w:tcW w:w="1031" w:type="dxa"/>
          </w:tcPr>
          <w:p w14:paraId="0DDF91FA" w14:textId="6FCD983A"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2 bytes</w:t>
            </w:r>
          </w:p>
        </w:tc>
        <w:tc>
          <w:tcPr>
            <w:tcW w:w="2521" w:type="dxa"/>
          </w:tcPr>
          <w:p w14:paraId="54EFED19" w14:textId="2BB7E78B"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-32768 to 32767</w:t>
            </w:r>
          </w:p>
        </w:tc>
        <w:tc>
          <w:tcPr>
            <w:tcW w:w="1694" w:type="dxa"/>
          </w:tcPr>
          <w:p w14:paraId="1367CAA7" w14:textId="381D9E09"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Short</w:t>
            </w:r>
          </w:p>
        </w:tc>
        <w:tc>
          <w:tcPr>
            <w:tcW w:w="2190" w:type="dxa"/>
          </w:tcPr>
          <w:p w14:paraId="0FD611BB" w14:textId="0D43EFCC"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0</w:t>
            </w:r>
          </w:p>
        </w:tc>
      </w:tr>
      <w:tr w:rsidR="00FC3564" w14:paraId="772D0347" w14:textId="77777777" w:rsidTr="000A02F5">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362" w:type="dxa"/>
          </w:tcPr>
          <w:p w14:paraId="30177820" w14:textId="0408F0DF" w:rsidR="0017574C" w:rsidRPr="0018461B" w:rsidRDefault="0017574C" w:rsidP="009158AD">
            <w:pPr>
              <w:pStyle w:val="ListParagraph"/>
              <w:autoSpaceDE w:val="0"/>
              <w:autoSpaceDN w:val="0"/>
              <w:adjustRightInd w:val="0"/>
              <w:ind w:left="0"/>
              <w:jc w:val="center"/>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int</w:t>
            </w:r>
          </w:p>
        </w:tc>
        <w:tc>
          <w:tcPr>
            <w:tcW w:w="1031" w:type="dxa"/>
          </w:tcPr>
          <w:p w14:paraId="0F682424" w14:textId="3D55E826"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4 bytes</w:t>
            </w:r>
          </w:p>
        </w:tc>
        <w:tc>
          <w:tcPr>
            <w:tcW w:w="2521" w:type="dxa"/>
          </w:tcPr>
          <w:p w14:paraId="293F3B9E" w14:textId="3D015846"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-2147483648 to 2147483647</w:t>
            </w:r>
          </w:p>
        </w:tc>
        <w:tc>
          <w:tcPr>
            <w:tcW w:w="1694" w:type="dxa"/>
          </w:tcPr>
          <w:p w14:paraId="79DEDB43" w14:textId="67F35DCE"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Integer</w:t>
            </w:r>
          </w:p>
        </w:tc>
        <w:tc>
          <w:tcPr>
            <w:tcW w:w="2190" w:type="dxa"/>
          </w:tcPr>
          <w:p w14:paraId="758E8263" w14:textId="02530B1A" w:rsidR="0017574C"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0</w:t>
            </w:r>
          </w:p>
        </w:tc>
      </w:tr>
      <w:tr w:rsidR="000A02F5" w14:paraId="10593FCF" w14:textId="77777777" w:rsidTr="000A02F5">
        <w:trPr>
          <w:trHeight w:val="645"/>
        </w:trPr>
        <w:tc>
          <w:tcPr>
            <w:cnfStyle w:val="001000000000" w:firstRow="0" w:lastRow="0" w:firstColumn="1" w:lastColumn="0" w:oddVBand="0" w:evenVBand="0" w:oddHBand="0" w:evenHBand="0" w:firstRowFirstColumn="0" w:firstRowLastColumn="0" w:lastRowFirstColumn="0" w:lastRowLastColumn="0"/>
            <w:tcW w:w="1362" w:type="dxa"/>
          </w:tcPr>
          <w:p w14:paraId="14E3A99D" w14:textId="0110D88B" w:rsidR="0017574C" w:rsidRPr="0018461B" w:rsidRDefault="0017574C" w:rsidP="009158AD">
            <w:pPr>
              <w:pStyle w:val="ListParagraph"/>
              <w:autoSpaceDE w:val="0"/>
              <w:autoSpaceDN w:val="0"/>
              <w:adjustRightInd w:val="0"/>
              <w:ind w:left="0"/>
              <w:jc w:val="center"/>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long</w:t>
            </w:r>
          </w:p>
        </w:tc>
        <w:tc>
          <w:tcPr>
            <w:tcW w:w="1031" w:type="dxa"/>
          </w:tcPr>
          <w:p w14:paraId="7CEEB862" w14:textId="23B7D60B"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8 bytes</w:t>
            </w:r>
          </w:p>
        </w:tc>
        <w:tc>
          <w:tcPr>
            <w:tcW w:w="2521" w:type="dxa"/>
          </w:tcPr>
          <w:p w14:paraId="6D248B53" w14:textId="6D0E49B6"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-2^63 to 2^63 -1</w:t>
            </w:r>
          </w:p>
        </w:tc>
        <w:tc>
          <w:tcPr>
            <w:tcW w:w="1694" w:type="dxa"/>
          </w:tcPr>
          <w:p w14:paraId="2E01D595" w14:textId="68887EEB"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Long</w:t>
            </w:r>
          </w:p>
        </w:tc>
        <w:tc>
          <w:tcPr>
            <w:tcW w:w="2190" w:type="dxa"/>
          </w:tcPr>
          <w:p w14:paraId="176B744C" w14:textId="46DD9B71" w:rsidR="0017574C"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0</w:t>
            </w:r>
          </w:p>
        </w:tc>
      </w:tr>
      <w:tr w:rsidR="00FC3564" w14:paraId="4914F733" w14:textId="77777777" w:rsidTr="000A02F5">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362" w:type="dxa"/>
          </w:tcPr>
          <w:p w14:paraId="4AF1A484" w14:textId="6D474B8C" w:rsidR="00FC3564" w:rsidRPr="0018461B" w:rsidRDefault="00FC3564" w:rsidP="009158AD">
            <w:pPr>
              <w:pStyle w:val="ListParagraph"/>
              <w:autoSpaceDE w:val="0"/>
              <w:autoSpaceDN w:val="0"/>
              <w:adjustRightInd w:val="0"/>
              <w:ind w:left="0"/>
              <w:jc w:val="center"/>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float</w:t>
            </w:r>
          </w:p>
        </w:tc>
        <w:tc>
          <w:tcPr>
            <w:tcW w:w="1031" w:type="dxa"/>
          </w:tcPr>
          <w:p w14:paraId="33413E43" w14:textId="5E9B2E79"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4 bytes</w:t>
            </w:r>
          </w:p>
        </w:tc>
        <w:tc>
          <w:tcPr>
            <w:tcW w:w="2521" w:type="dxa"/>
          </w:tcPr>
          <w:p w14:paraId="68FE4FCD" w14:textId="63455070"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-3.4e38 to 3.3e38</w:t>
            </w:r>
          </w:p>
        </w:tc>
        <w:tc>
          <w:tcPr>
            <w:tcW w:w="1694" w:type="dxa"/>
          </w:tcPr>
          <w:p w14:paraId="7F4865E7" w14:textId="282AE664"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Float</w:t>
            </w:r>
          </w:p>
        </w:tc>
        <w:tc>
          <w:tcPr>
            <w:tcW w:w="2190" w:type="dxa"/>
          </w:tcPr>
          <w:p w14:paraId="177A477B" w14:textId="3D2AC509"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0.0</w:t>
            </w:r>
          </w:p>
        </w:tc>
      </w:tr>
      <w:tr w:rsidR="000A02F5" w14:paraId="1EB915F3" w14:textId="77777777" w:rsidTr="000A02F5">
        <w:trPr>
          <w:trHeight w:val="645"/>
        </w:trPr>
        <w:tc>
          <w:tcPr>
            <w:cnfStyle w:val="001000000000" w:firstRow="0" w:lastRow="0" w:firstColumn="1" w:lastColumn="0" w:oddVBand="0" w:evenVBand="0" w:oddHBand="0" w:evenHBand="0" w:firstRowFirstColumn="0" w:firstRowLastColumn="0" w:lastRowFirstColumn="0" w:lastRowLastColumn="0"/>
            <w:tcW w:w="1362" w:type="dxa"/>
          </w:tcPr>
          <w:p w14:paraId="445C3E3D" w14:textId="50318469" w:rsidR="00FC3564" w:rsidRPr="0018461B" w:rsidRDefault="00FC3564" w:rsidP="009158AD">
            <w:pPr>
              <w:pStyle w:val="ListParagraph"/>
              <w:autoSpaceDE w:val="0"/>
              <w:autoSpaceDN w:val="0"/>
              <w:adjustRightInd w:val="0"/>
              <w:ind w:left="0"/>
              <w:jc w:val="center"/>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double</w:t>
            </w:r>
          </w:p>
        </w:tc>
        <w:tc>
          <w:tcPr>
            <w:tcW w:w="1031" w:type="dxa"/>
          </w:tcPr>
          <w:p w14:paraId="21CC746B" w14:textId="728F41EC"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8 bytes</w:t>
            </w:r>
          </w:p>
        </w:tc>
        <w:tc>
          <w:tcPr>
            <w:tcW w:w="2521" w:type="dxa"/>
          </w:tcPr>
          <w:p w14:paraId="3B9AE092" w14:textId="3E07C02A"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-1.7e308 to 1.7e308</w:t>
            </w:r>
          </w:p>
        </w:tc>
        <w:tc>
          <w:tcPr>
            <w:tcW w:w="1694" w:type="dxa"/>
          </w:tcPr>
          <w:p w14:paraId="3FA6279E" w14:textId="4CD8B426"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Double</w:t>
            </w:r>
          </w:p>
        </w:tc>
        <w:tc>
          <w:tcPr>
            <w:tcW w:w="2190" w:type="dxa"/>
          </w:tcPr>
          <w:p w14:paraId="644AA56C" w14:textId="2C342BD6"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0.0</w:t>
            </w:r>
          </w:p>
        </w:tc>
      </w:tr>
      <w:tr w:rsidR="00FC3564" w14:paraId="61191D8F" w14:textId="77777777" w:rsidTr="000A02F5">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362" w:type="dxa"/>
          </w:tcPr>
          <w:p w14:paraId="3D8BCC77" w14:textId="27AF71A4" w:rsidR="00FC3564" w:rsidRPr="0018461B" w:rsidRDefault="00FC3564" w:rsidP="009158AD">
            <w:pPr>
              <w:pStyle w:val="ListParagraph"/>
              <w:autoSpaceDE w:val="0"/>
              <w:autoSpaceDN w:val="0"/>
              <w:adjustRightInd w:val="0"/>
              <w:ind w:left="0"/>
              <w:jc w:val="center"/>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boolean</w:t>
            </w:r>
          </w:p>
        </w:tc>
        <w:tc>
          <w:tcPr>
            <w:tcW w:w="1031" w:type="dxa"/>
          </w:tcPr>
          <w:p w14:paraId="372FCC1F" w14:textId="59D48B4D"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NA</w:t>
            </w:r>
          </w:p>
        </w:tc>
        <w:tc>
          <w:tcPr>
            <w:tcW w:w="2521" w:type="dxa"/>
          </w:tcPr>
          <w:p w14:paraId="3FB68167" w14:textId="1A8B5E95"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NA[true/false]</w:t>
            </w:r>
          </w:p>
        </w:tc>
        <w:tc>
          <w:tcPr>
            <w:tcW w:w="1694" w:type="dxa"/>
          </w:tcPr>
          <w:p w14:paraId="578F127A" w14:textId="4EAE4DCC"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Boolean</w:t>
            </w:r>
          </w:p>
        </w:tc>
        <w:tc>
          <w:tcPr>
            <w:tcW w:w="2190" w:type="dxa"/>
          </w:tcPr>
          <w:p w14:paraId="26C4A5CB" w14:textId="0ACF1AF7" w:rsidR="00FC3564" w:rsidRPr="0018461B" w:rsidRDefault="00FC3564" w:rsidP="009158AD">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833C0B" w:themeColor="accent2" w:themeShade="80"/>
                <w:sz w:val="32"/>
                <w:szCs w:val="32"/>
                <w:lang w:val="en-IN"/>
              </w:rPr>
            </w:pPr>
            <w:r w:rsidRPr="0018461B">
              <w:rPr>
                <w:rFonts w:ascii="Consolas" w:hAnsi="Consolas" w:cs="Consolas"/>
                <w:color w:val="833C0B" w:themeColor="accent2" w:themeShade="80"/>
                <w:sz w:val="32"/>
                <w:szCs w:val="32"/>
                <w:lang w:val="en-IN"/>
              </w:rPr>
              <w:t>False</w:t>
            </w:r>
          </w:p>
        </w:tc>
      </w:tr>
      <w:tr w:rsidR="000A02F5" w14:paraId="4F0B5D16" w14:textId="77777777" w:rsidTr="000A02F5">
        <w:trPr>
          <w:trHeight w:val="967"/>
        </w:trPr>
        <w:tc>
          <w:tcPr>
            <w:cnfStyle w:val="001000000000" w:firstRow="0" w:lastRow="0" w:firstColumn="1" w:lastColumn="0" w:oddVBand="0" w:evenVBand="0" w:oddHBand="0" w:evenHBand="0" w:firstRowFirstColumn="0" w:firstRowLastColumn="0" w:lastRowFirstColumn="0" w:lastRowLastColumn="0"/>
            <w:tcW w:w="1362" w:type="dxa"/>
          </w:tcPr>
          <w:p w14:paraId="1B8FD55D" w14:textId="2EFF95A1" w:rsidR="00FC3564" w:rsidRPr="0018461B" w:rsidRDefault="00FC3564" w:rsidP="009158AD">
            <w:pPr>
              <w:pStyle w:val="ListParagraph"/>
              <w:autoSpaceDE w:val="0"/>
              <w:autoSpaceDN w:val="0"/>
              <w:adjustRightInd w:val="0"/>
              <w:ind w:left="0"/>
              <w:jc w:val="center"/>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char</w:t>
            </w:r>
          </w:p>
        </w:tc>
        <w:tc>
          <w:tcPr>
            <w:tcW w:w="1031" w:type="dxa"/>
          </w:tcPr>
          <w:p w14:paraId="77F8FF2A" w14:textId="4722A9EC"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2 bytes</w:t>
            </w:r>
          </w:p>
        </w:tc>
        <w:tc>
          <w:tcPr>
            <w:tcW w:w="2521" w:type="dxa"/>
          </w:tcPr>
          <w:p w14:paraId="2661D8CF" w14:textId="32A34137"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0 to 65535</w:t>
            </w:r>
          </w:p>
        </w:tc>
        <w:tc>
          <w:tcPr>
            <w:tcW w:w="1694" w:type="dxa"/>
          </w:tcPr>
          <w:p w14:paraId="12C73C11" w14:textId="5A86E14B"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Character</w:t>
            </w:r>
          </w:p>
        </w:tc>
        <w:tc>
          <w:tcPr>
            <w:tcW w:w="2190" w:type="dxa"/>
          </w:tcPr>
          <w:p w14:paraId="00581ADE" w14:textId="2D623406" w:rsidR="00FC3564" w:rsidRPr="0018461B" w:rsidRDefault="00FC3564" w:rsidP="009158AD">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themeColor="text1"/>
                <w:sz w:val="32"/>
                <w:szCs w:val="32"/>
                <w:lang w:val="en-IN"/>
              </w:rPr>
            </w:pPr>
            <w:r w:rsidRPr="0018461B">
              <w:rPr>
                <w:rFonts w:ascii="Consolas" w:hAnsi="Consolas" w:cs="Consolas"/>
                <w:color w:val="000000" w:themeColor="text1"/>
                <w:sz w:val="32"/>
                <w:szCs w:val="32"/>
                <w:lang w:val="en-IN"/>
              </w:rPr>
              <w:t>0[represents space character]</w:t>
            </w:r>
          </w:p>
        </w:tc>
      </w:tr>
    </w:tbl>
    <w:p w14:paraId="47852979" w14:textId="77777777" w:rsidR="0017574C" w:rsidRPr="0017574C" w:rsidRDefault="0017574C" w:rsidP="000C1BD3">
      <w:pPr>
        <w:pStyle w:val="ListParagraph"/>
        <w:autoSpaceDE w:val="0"/>
        <w:autoSpaceDN w:val="0"/>
        <w:adjustRightInd w:val="0"/>
        <w:ind w:left="1353"/>
        <w:rPr>
          <w:rFonts w:ascii="Consolas" w:hAnsi="Consolas" w:cs="Consolas"/>
          <w:b/>
          <w:bCs/>
          <w:color w:val="FF0000"/>
          <w:sz w:val="32"/>
          <w:szCs w:val="32"/>
          <w:lang w:val="en-IN"/>
        </w:rPr>
      </w:pPr>
    </w:p>
    <w:p w14:paraId="7B520124" w14:textId="77777777" w:rsidR="006E7569" w:rsidRDefault="006E7569" w:rsidP="000345DD">
      <w:pPr>
        <w:autoSpaceDE w:val="0"/>
        <w:autoSpaceDN w:val="0"/>
        <w:adjustRightInd w:val="0"/>
        <w:rPr>
          <w:rFonts w:ascii="Consolas" w:hAnsi="Consolas" w:cs="Consolas"/>
          <w:b/>
          <w:bCs/>
          <w:color w:val="FF0066"/>
          <w:sz w:val="28"/>
          <w:szCs w:val="28"/>
          <w:lang w:val="en-IN"/>
        </w:rPr>
      </w:pPr>
    </w:p>
    <w:p w14:paraId="4720CA48" w14:textId="77777777" w:rsidR="006E7569" w:rsidRDefault="006E7569" w:rsidP="000345DD">
      <w:pPr>
        <w:autoSpaceDE w:val="0"/>
        <w:autoSpaceDN w:val="0"/>
        <w:adjustRightInd w:val="0"/>
        <w:rPr>
          <w:rFonts w:ascii="Consolas" w:hAnsi="Consolas" w:cs="Consolas"/>
          <w:b/>
          <w:bCs/>
          <w:color w:val="FF0066"/>
          <w:sz w:val="28"/>
          <w:szCs w:val="28"/>
          <w:lang w:val="en-IN"/>
        </w:rPr>
      </w:pPr>
    </w:p>
    <w:p w14:paraId="70E1E7A4" w14:textId="1402B685" w:rsidR="000C1BD3" w:rsidRPr="008F324C" w:rsidRDefault="000345DD" w:rsidP="000345DD">
      <w:pPr>
        <w:autoSpaceDE w:val="0"/>
        <w:autoSpaceDN w:val="0"/>
        <w:adjustRightInd w:val="0"/>
        <w:rPr>
          <w:rFonts w:ascii="Consolas" w:hAnsi="Consolas" w:cs="Consolas"/>
          <w:b/>
          <w:bCs/>
          <w:color w:val="FF0066"/>
          <w:lang w:val="en-IN"/>
        </w:rPr>
      </w:pPr>
      <w:r w:rsidRPr="008F324C">
        <w:rPr>
          <w:rFonts w:ascii="Consolas" w:hAnsi="Consolas" w:cs="Consolas"/>
          <w:b/>
          <w:bCs/>
          <w:color w:val="FF0066"/>
          <w:lang w:val="en-IN"/>
        </w:rPr>
        <w:lastRenderedPageBreak/>
        <w:t>NOTE:</w:t>
      </w:r>
    </w:p>
    <w:p w14:paraId="48A152C9" w14:textId="0E7C7DBB" w:rsidR="000345DD" w:rsidRPr="008F324C" w:rsidRDefault="006E7569" w:rsidP="000345DD">
      <w:pPr>
        <w:autoSpaceDE w:val="0"/>
        <w:autoSpaceDN w:val="0"/>
        <w:adjustRightInd w:val="0"/>
        <w:rPr>
          <w:rFonts w:ascii="Consolas" w:hAnsi="Consolas" w:cs="Consolas"/>
          <w:color w:val="000000" w:themeColor="text1"/>
          <w:lang w:val="en-IN"/>
        </w:rPr>
      </w:pPr>
      <w:r w:rsidRPr="008F324C">
        <w:rPr>
          <w:rFonts w:ascii="Consolas" w:hAnsi="Consolas" w:cs="Consolas"/>
          <w:b/>
          <w:bCs/>
          <w:color w:val="000000" w:themeColor="text1"/>
          <w:lang w:val="en-IN"/>
        </w:rPr>
        <w:t>n</w:t>
      </w:r>
      <w:r w:rsidR="000345DD" w:rsidRPr="008F324C">
        <w:rPr>
          <w:rFonts w:ascii="Consolas" w:hAnsi="Consolas" w:cs="Consolas"/>
          <w:b/>
          <w:bCs/>
          <w:color w:val="000000" w:themeColor="text1"/>
          <w:lang w:val="en-IN"/>
        </w:rPr>
        <w:t>ull</w:t>
      </w:r>
      <w:r w:rsidR="000345DD" w:rsidRPr="008F324C">
        <w:rPr>
          <w:rFonts w:ascii="Consolas" w:hAnsi="Consolas" w:cs="Consolas"/>
          <w:color w:val="000000" w:themeColor="text1"/>
          <w:lang w:val="en-IN"/>
        </w:rPr>
        <w:t xml:space="preserve"> is the defau</w:t>
      </w:r>
      <w:r w:rsidR="000345DD" w:rsidRPr="008F324C">
        <w:rPr>
          <w:rFonts w:ascii="Consolas" w:hAnsi="Consolas" w:cs="Consolas"/>
          <w:b/>
          <w:bCs/>
          <w:color w:val="000000" w:themeColor="text1"/>
          <w:lang w:val="en-IN"/>
        </w:rPr>
        <w:t xml:space="preserve">lt </w:t>
      </w:r>
      <w:r w:rsidR="000345DD" w:rsidRPr="008F324C">
        <w:rPr>
          <w:rFonts w:ascii="Consolas" w:hAnsi="Consolas" w:cs="Consolas"/>
          <w:color w:val="000000" w:themeColor="text1"/>
          <w:lang w:val="en-IN"/>
        </w:rPr>
        <w:t xml:space="preserve">value for </w:t>
      </w:r>
      <w:r w:rsidR="000345DD" w:rsidRPr="008F324C">
        <w:rPr>
          <w:rFonts w:ascii="Consolas" w:hAnsi="Consolas" w:cs="Consolas"/>
          <w:b/>
          <w:bCs/>
          <w:color w:val="000000" w:themeColor="text1"/>
          <w:lang w:val="en-IN"/>
        </w:rPr>
        <w:t>object reference</w:t>
      </w:r>
      <w:r w:rsidR="000345DD" w:rsidRPr="008F324C">
        <w:rPr>
          <w:rFonts w:ascii="Consolas" w:hAnsi="Consolas" w:cs="Consolas"/>
          <w:color w:val="000000" w:themeColor="text1"/>
          <w:lang w:val="en-IN"/>
        </w:rPr>
        <w:t xml:space="preserve"> which cannot be applied to primitive data types.</w:t>
      </w:r>
    </w:p>
    <w:p w14:paraId="58F03597" w14:textId="630A5A3A" w:rsidR="004247E9" w:rsidRPr="004247E9" w:rsidRDefault="004247E9" w:rsidP="000345DD">
      <w:pPr>
        <w:autoSpaceDE w:val="0"/>
        <w:autoSpaceDN w:val="0"/>
        <w:adjustRightInd w:val="0"/>
        <w:rPr>
          <w:rFonts w:ascii="Consolas" w:hAnsi="Consolas" w:cs="Consolas"/>
          <w:color w:val="000000" w:themeColor="text1"/>
          <w:sz w:val="28"/>
          <w:szCs w:val="28"/>
          <w:lang w:val="en-IN"/>
        </w:rPr>
      </w:pPr>
      <w:r w:rsidRPr="008F324C">
        <w:rPr>
          <w:rFonts w:ascii="Consolas" w:hAnsi="Consolas" w:cs="Consolas"/>
          <w:color w:val="000000" w:themeColor="text1"/>
          <w:lang w:val="en-IN"/>
        </w:rPr>
        <w:t>If we use it for primitives we will get compile time error</w:t>
      </w:r>
    </w:p>
    <w:p w14:paraId="514C19F5" w14:textId="7B22378A" w:rsidR="00D267D1" w:rsidRDefault="00D267D1" w:rsidP="004247E9">
      <w:pPr>
        <w:rPr>
          <w:color w:val="000000" w:themeColor="text1"/>
        </w:rPr>
      </w:pPr>
    </w:p>
    <w:p w14:paraId="6AB9B386" w14:textId="71290866" w:rsidR="00336873" w:rsidRDefault="00336873" w:rsidP="004247E9">
      <w:pPr>
        <w:rPr>
          <w:color w:val="000000" w:themeColor="text1"/>
        </w:rPr>
      </w:pPr>
    </w:p>
    <w:p w14:paraId="4E342066" w14:textId="5EF33B87" w:rsidR="00336873" w:rsidRDefault="00336873" w:rsidP="0070733C">
      <w:pPr>
        <w:pStyle w:val="ListParagraph"/>
        <w:numPr>
          <w:ilvl w:val="0"/>
          <w:numId w:val="2"/>
        </w:numPr>
        <w:rPr>
          <w:b/>
          <w:bCs/>
          <w:color w:val="385623" w:themeColor="accent6" w:themeShade="80"/>
          <w:sz w:val="32"/>
          <w:szCs w:val="32"/>
        </w:rPr>
      </w:pPr>
      <w:r w:rsidRPr="00336873">
        <w:rPr>
          <w:b/>
          <w:bCs/>
          <w:color w:val="385623" w:themeColor="accent6" w:themeShade="80"/>
          <w:sz w:val="32"/>
          <w:szCs w:val="32"/>
        </w:rPr>
        <w:t>Literal</w:t>
      </w:r>
    </w:p>
    <w:p w14:paraId="343F7FFD" w14:textId="3C348E24" w:rsidR="00336873" w:rsidRDefault="00336873" w:rsidP="00336873">
      <w:pPr>
        <w:pStyle w:val="ListParagraph"/>
        <w:ind w:left="360"/>
        <w:rPr>
          <w:color w:val="000000" w:themeColor="text1"/>
        </w:rPr>
      </w:pPr>
      <w:r w:rsidRPr="00336873">
        <w:rPr>
          <w:color w:val="000000" w:themeColor="text1"/>
        </w:rPr>
        <w:t>A constan</w:t>
      </w:r>
      <w:r>
        <w:rPr>
          <w:color w:val="000000" w:themeColor="text1"/>
        </w:rPr>
        <w:t>t value which can be assigned to a variable is called a literal.</w:t>
      </w:r>
    </w:p>
    <w:p w14:paraId="473DE088" w14:textId="1651ABEF" w:rsidR="00336873" w:rsidRDefault="00336873" w:rsidP="00336873">
      <w:pPr>
        <w:pStyle w:val="ListParagraph"/>
        <w:ind w:left="360"/>
        <w:rPr>
          <w:color w:val="000000" w:themeColor="text1"/>
        </w:rPr>
      </w:pPr>
      <w:r>
        <w:rPr>
          <w:color w:val="000000" w:themeColor="text1"/>
        </w:rPr>
        <w:t>E.g: int x = 20;</w:t>
      </w:r>
    </w:p>
    <w:p w14:paraId="563DBD00" w14:textId="58CDED67" w:rsidR="00336873" w:rsidRDefault="00336873" w:rsidP="00336873">
      <w:pPr>
        <w:pStyle w:val="ListParagraph"/>
        <w:ind w:left="360"/>
        <w:rPr>
          <w:color w:val="000000" w:themeColor="text1"/>
        </w:rPr>
      </w:pPr>
      <w:r>
        <w:rPr>
          <w:color w:val="000000" w:themeColor="text1"/>
        </w:rPr>
        <w:tab/>
        <w:t>20 is the constant value or literal</w:t>
      </w:r>
      <w:r w:rsidR="00BA32BA">
        <w:rPr>
          <w:color w:val="000000" w:themeColor="text1"/>
        </w:rPr>
        <w:t xml:space="preserve"> </w:t>
      </w:r>
    </w:p>
    <w:p w14:paraId="6F196F24" w14:textId="3DC9B968" w:rsidR="00BA32BA" w:rsidRDefault="00BA32BA" w:rsidP="00336873">
      <w:pPr>
        <w:pStyle w:val="ListParagraph"/>
        <w:ind w:left="360"/>
        <w:rPr>
          <w:color w:val="000000" w:themeColor="text1"/>
        </w:rPr>
      </w:pPr>
    </w:p>
    <w:p w14:paraId="7EDA9209" w14:textId="7FD40237" w:rsidR="00BA32BA" w:rsidRPr="00D70BC1" w:rsidRDefault="00BA32BA" w:rsidP="00336873">
      <w:pPr>
        <w:pStyle w:val="ListParagraph"/>
        <w:ind w:left="360"/>
        <w:rPr>
          <w:b/>
          <w:bCs/>
          <w:i/>
          <w:iCs/>
          <w:color w:val="00B0F0"/>
          <w:sz w:val="24"/>
          <w:szCs w:val="24"/>
          <w:u w:val="single"/>
        </w:rPr>
      </w:pPr>
      <w:r w:rsidRPr="00D70BC1">
        <w:rPr>
          <w:b/>
          <w:bCs/>
          <w:i/>
          <w:iCs/>
          <w:color w:val="00B0F0"/>
          <w:sz w:val="24"/>
          <w:szCs w:val="24"/>
          <w:u w:val="single"/>
        </w:rPr>
        <w:t>Integral literals</w:t>
      </w:r>
      <w:r w:rsidR="00D70BC1">
        <w:rPr>
          <w:b/>
          <w:bCs/>
          <w:i/>
          <w:iCs/>
          <w:color w:val="00B0F0"/>
          <w:sz w:val="24"/>
          <w:szCs w:val="24"/>
          <w:u w:val="single"/>
        </w:rPr>
        <w:t>:</w:t>
      </w:r>
    </w:p>
    <w:p w14:paraId="7FF122DB" w14:textId="488C686B" w:rsidR="00BA32BA" w:rsidRDefault="00BA32BA" w:rsidP="00336873">
      <w:pPr>
        <w:pStyle w:val="ListParagraph"/>
        <w:ind w:left="360"/>
        <w:rPr>
          <w:color w:val="000000" w:themeColor="text1"/>
        </w:rPr>
      </w:pPr>
      <w:r>
        <w:rPr>
          <w:color w:val="000000" w:themeColor="text1"/>
        </w:rPr>
        <w:tab/>
        <w:t xml:space="preserve">For integral data types(byte, short, int, long) we can </w:t>
      </w:r>
      <w:r w:rsidR="00C446B6">
        <w:rPr>
          <w:color w:val="000000" w:themeColor="text1"/>
        </w:rPr>
        <w:t>specify literal value in the</w:t>
      </w:r>
      <w:r w:rsidR="00032714">
        <w:rPr>
          <w:color w:val="000000" w:themeColor="text1"/>
        </w:rPr>
        <w:t xml:space="preserve"> </w:t>
      </w:r>
      <w:r w:rsidR="00C446B6">
        <w:rPr>
          <w:color w:val="000000" w:themeColor="text1"/>
        </w:rPr>
        <w:t>following ways.</w:t>
      </w:r>
    </w:p>
    <w:p w14:paraId="7031607E" w14:textId="314FA8CD" w:rsidR="00C446B6" w:rsidRDefault="00C446B6" w:rsidP="00336873">
      <w:pPr>
        <w:pStyle w:val="ListParagraph"/>
        <w:ind w:left="360"/>
        <w:rPr>
          <w:color w:val="000000" w:themeColor="text1"/>
        </w:rPr>
      </w:pPr>
    </w:p>
    <w:p w14:paraId="580B9105" w14:textId="7965F198" w:rsidR="00C446B6" w:rsidRPr="008F5C32" w:rsidRDefault="00C446B6" w:rsidP="0070733C">
      <w:pPr>
        <w:pStyle w:val="ListParagraph"/>
        <w:numPr>
          <w:ilvl w:val="0"/>
          <w:numId w:val="14"/>
        </w:numPr>
        <w:rPr>
          <w:color w:val="C00000"/>
        </w:rPr>
      </w:pPr>
      <w:r w:rsidRPr="008F5C32">
        <w:rPr>
          <w:color w:val="C00000"/>
        </w:rPr>
        <w:t>Decimal : Base 10</w:t>
      </w:r>
    </w:p>
    <w:p w14:paraId="54712204" w14:textId="60BC9709" w:rsidR="00C446B6" w:rsidRDefault="00C446B6" w:rsidP="00C446B6">
      <w:pPr>
        <w:ind w:left="1080"/>
        <w:rPr>
          <w:color w:val="000000" w:themeColor="text1"/>
        </w:rPr>
      </w:pPr>
      <w:r>
        <w:rPr>
          <w:color w:val="000000" w:themeColor="text1"/>
        </w:rPr>
        <w:t>Allowed digits are 0 to 9. E.g: int x=0;</w:t>
      </w:r>
    </w:p>
    <w:p w14:paraId="58054126" w14:textId="5CA13CF3" w:rsidR="00C446B6" w:rsidRDefault="00C446B6" w:rsidP="00C446B6">
      <w:pPr>
        <w:rPr>
          <w:color w:val="000000" w:themeColor="text1"/>
        </w:rPr>
      </w:pPr>
    </w:p>
    <w:p w14:paraId="30AC1091" w14:textId="67BE8CB7" w:rsidR="00C446B6" w:rsidRPr="008F5C32" w:rsidRDefault="00C446B6" w:rsidP="0070733C">
      <w:pPr>
        <w:pStyle w:val="ListParagraph"/>
        <w:numPr>
          <w:ilvl w:val="0"/>
          <w:numId w:val="14"/>
        </w:numPr>
        <w:rPr>
          <w:color w:val="C00000"/>
        </w:rPr>
      </w:pPr>
      <w:r w:rsidRPr="008F5C32">
        <w:rPr>
          <w:color w:val="C00000"/>
        </w:rPr>
        <w:t>Octal : Base 8</w:t>
      </w:r>
    </w:p>
    <w:p w14:paraId="7A6B3D14" w14:textId="6B3CF88E" w:rsidR="00C446B6" w:rsidRDefault="00C446B6" w:rsidP="00C446B6">
      <w:pPr>
        <w:pStyle w:val="ListParagraph"/>
        <w:ind w:left="1080"/>
        <w:rPr>
          <w:color w:val="000000" w:themeColor="text1"/>
        </w:rPr>
      </w:pPr>
      <w:r>
        <w:rPr>
          <w:color w:val="000000" w:themeColor="text1"/>
        </w:rPr>
        <w:t>Allowed digits are 0 to 7. Literal value should prefixed with 0. E.g: int x = 010;</w:t>
      </w:r>
    </w:p>
    <w:p w14:paraId="0588F9FD" w14:textId="2B543794" w:rsidR="00C446B6" w:rsidRDefault="00C446B6" w:rsidP="00C446B6">
      <w:pPr>
        <w:rPr>
          <w:color w:val="000000" w:themeColor="text1"/>
        </w:rPr>
      </w:pPr>
    </w:p>
    <w:p w14:paraId="58E4FF02" w14:textId="1ABC68E7" w:rsidR="00C446B6" w:rsidRPr="008F5C32" w:rsidRDefault="00C446B6" w:rsidP="0070733C">
      <w:pPr>
        <w:pStyle w:val="ListParagraph"/>
        <w:numPr>
          <w:ilvl w:val="0"/>
          <w:numId w:val="14"/>
        </w:numPr>
        <w:rPr>
          <w:color w:val="C00000"/>
        </w:rPr>
      </w:pPr>
      <w:r w:rsidRPr="008F5C32">
        <w:rPr>
          <w:color w:val="C00000"/>
        </w:rPr>
        <w:t>Hexadecimal :  Base 16</w:t>
      </w:r>
    </w:p>
    <w:p w14:paraId="49112B4D" w14:textId="2BEF7A7F" w:rsidR="00C446B6" w:rsidRDefault="00C446B6" w:rsidP="00C446B6">
      <w:pPr>
        <w:pStyle w:val="ListParagraph"/>
        <w:ind w:left="1080"/>
        <w:rPr>
          <w:color w:val="000000" w:themeColor="text1"/>
        </w:rPr>
      </w:pPr>
      <w:r>
        <w:rPr>
          <w:color w:val="000000" w:themeColor="text1"/>
        </w:rPr>
        <w:t>Allowed digits are 0 to 9 and ‘a’ to ‘f’</w:t>
      </w:r>
      <w:r w:rsidR="003255B6">
        <w:rPr>
          <w:color w:val="000000" w:themeColor="text1"/>
        </w:rPr>
        <w:t xml:space="preserve"> or ‘A’ to ‘F’. We can use both lower case and upper case characters for extra digits (‘a’ to ‘f’ and ‘A’ to ‘F’)</w:t>
      </w:r>
      <w:r w:rsidR="00B44CE0">
        <w:rPr>
          <w:color w:val="000000" w:themeColor="text1"/>
        </w:rPr>
        <w:t>.</w:t>
      </w:r>
    </w:p>
    <w:p w14:paraId="1D3B260B" w14:textId="0171F8CE" w:rsidR="00B44CE0" w:rsidRDefault="00B44CE0" w:rsidP="00C446B6">
      <w:pPr>
        <w:pStyle w:val="ListParagraph"/>
        <w:ind w:left="1080"/>
        <w:rPr>
          <w:color w:val="000000" w:themeColor="text1"/>
        </w:rPr>
      </w:pPr>
      <w:r>
        <w:rPr>
          <w:color w:val="000000" w:themeColor="text1"/>
        </w:rPr>
        <w:t>This one of very few areas where java is not case sensitive.</w:t>
      </w:r>
    </w:p>
    <w:p w14:paraId="0C62A512" w14:textId="01730B60" w:rsidR="00B44CE0" w:rsidRDefault="00B44CE0" w:rsidP="00C446B6">
      <w:pPr>
        <w:pStyle w:val="ListParagraph"/>
        <w:ind w:left="1080"/>
        <w:rPr>
          <w:color w:val="000000" w:themeColor="text1"/>
        </w:rPr>
      </w:pPr>
      <w:r>
        <w:rPr>
          <w:color w:val="000000" w:themeColor="text1"/>
        </w:rPr>
        <w:t>The literal value should be prefixed with 0x or 0X.</w:t>
      </w:r>
    </w:p>
    <w:p w14:paraId="358810DB" w14:textId="4A8842A5" w:rsidR="00B44CE0" w:rsidRDefault="00B44CE0" w:rsidP="00C446B6">
      <w:pPr>
        <w:pStyle w:val="ListParagraph"/>
        <w:ind w:left="1080"/>
        <w:rPr>
          <w:color w:val="000000" w:themeColor="text1"/>
        </w:rPr>
      </w:pPr>
      <w:r>
        <w:rPr>
          <w:color w:val="000000" w:themeColor="text1"/>
        </w:rPr>
        <w:t>E.g: int x = 0X10;</w:t>
      </w:r>
    </w:p>
    <w:p w14:paraId="1784BB37" w14:textId="4CE4A1B2" w:rsidR="00B44CE0" w:rsidRDefault="00B44CE0" w:rsidP="00B44CE0">
      <w:pPr>
        <w:rPr>
          <w:color w:val="000000" w:themeColor="text1"/>
        </w:rPr>
      </w:pPr>
    </w:p>
    <w:p w14:paraId="7A1C030D" w14:textId="039399B0" w:rsidR="00B44CE0" w:rsidRDefault="00B44CE0" w:rsidP="00B44CE0">
      <w:pPr>
        <w:rPr>
          <w:color w:val="000000" w:themeColor="text1"/>
        </w:rPr>
      </w:pPr>
      <w:r>
        <w:rPr>
          <w:color w:val="000000" w:themeColor="text1"/>
        </w:rPr>
        <w:tab/>
        <w:t xml:space="preserve">These are </w:t>
      </w:r>
      <w:r w:rsidR="005531C2">
        <w:rPr>
          <w:color w:val="000000" w:themeColor="text1"/>
        </w:rPr>
        <w:t xml:space="preserve">the </w:t>
      </w:r>
      <w:r>
        <w:rPr>
          <w:color w:val="000000" w:themeColor="text1"/>
        </w:rPr>
        <w:t>only possible ways to specify literal values for integral data types</w:t>
      </w:r>
      <w:r w:rsidR="001052B6">
        <w:rPr>
          <w:color w:val="000000" w:themeColor="text1"/>
        </w:rPr>
        <w:t>.</w:t>
      </w:r>
    </w:p>
    <w:p w14:paraId="507BAA83" w14:textId="0BE73C36" w:rsidR="001052B6" w:rsidRDefault="001052B6" w:rsidP="00B44CE0">
      <w:pPr>
        <w:rPr>
          <w:color w:val="000000" w:themeColor="text1"/>
        </w:rPr>
      </w:pPr>
      <w:r>
        <w:rPr>
          <w:color w:val="000000" w:themeColor="text1"/>
        </w:rPr>
        <w:tab/>
        <w:t>Examples:</w:t>
      </w:r>
    </w:p>
    <w:p w14:paraId="40FD9299" w14:textId="3B1EF5C4" w:rsidR="001052B6" w:rsidRPr="001052B6" w:rsidRDefault="001052B6" w:rsidP="0070733C">
      <w:pPr>
        <w:pStyle w:val="ListParagraph"/>
        <w:numPr>
          <w:ilvl w:val="0"/>
          <w:numId w:val="15"/>
        </w:numPr>
        <w:rPr>
          <w:color w:val="000000" w:themeColor="text1"/>
        </w:rPr>
      </w:pPr>
      <w:r>
        <w:rPr>
          <w:rFonts w:ascii="Consolas" w:hAnsi="Consolas" w:cs="Consolas"/>
          <w:b/>
          <w:bCs/>
          <w:color w:val="7F0055"/>
          <w:sz w:val="20"/>
          <w:szCs w:val="20"/>
          <w:shd w:val="clear" w:color="auto" w:fill="E8F2FE"/>
          <w:lang w:val="en-IN"/>
        </w:rPr>
        <w:t>int</w:t>
      </w:r>
      <w:r>
        <w:rPr>
          <w:rFonts w:ascii="Consolas" w:hAnsi="Consolas" w:cs="Consolas"/>
          <w:color w:val="000000"/>
          <w:sz w:val="20"/>
          <w:szCs w:val="20"/>
          <w:shd w:val="clear" w:color="auto" w:fill="E8F2FE"/>
          <w:lang w:val="en-IN"/>
        </w:rPr>
        <w:t xml:space="preserve"> </w:t>
      </w:r>
      <w:r>
        <w:rPr>
          <w:rFonts w:ascii="Consolas" w:hAnsi="Consolas" w:cs="Consolas"/>
          <w:color w:val="6A3E3E"/>
          <w:sz w:val="20"/>
          <w:szCs w:val="20"/>
          <w:shd w:val="clear" w:color="auto" w:fill="E8F2FE"/>
          <w:lang w:val="en-IN"/>
        </w:rPr>
        <w:t>x</w:t>
      </w:r>
      <w:r>
        <w:rPr>
          <w:rFonts w:ascii="Consolas" w:hAnsi="Consolas" w:cs="Consolas"/>
          <w:color w:val="000000"/>
          <w:sz w:val="20"/>
          <w:szCs w:val="20"/>
          <w:shd w:val="clear" w:color="auto" w:fill="E8F2FE"/>
          <w:lang w:val="en-IN"/>
        </w:rPr>
        <w:t>=</w:t>
      </w:r>
      <w:r>
        <w:rPr>
          <w:rFonts w:ascii="Consolas" w:hAnsi="Consolas" w:cs="Consolas"/>
          <w:color w:val="000000"/>
          <w:sz w:val="20"/>
          <w:szCs w:val="20"/>
          <w:u w:val="single"/>
          <w:shd w:val="clear" w:color="auto" w:fill="E8F2FE"/>
          <w:lang w:val="en-IN"/>
        </w:rPr>
        <w:t>078</w:t>
      </w:r>
      <w:r>
        <w:rPr>
          <w:rFonts w:ascii="Consolas" w:hAnsi="Consolas" w:cs="Consolas"/>
          <w:color w:val="000000"/>
          <w:sz w:val="20"/>
          <w:szCs w:val="20"/>
          <w:shd w:val="clear" w:color="auto" w:fill="E8F2FE"/>
          <w:lang w:val="en-IN"/>
        </w:rPr>
        <w:t>;</w:t>
      </w:r>
      <w:r w:rsidR="00E0119B">
        <w:rPr>
          <w:rFonts w:ascii="Consolas" w:hAnsi="Consolas" w:cs="Consolas"/>
          <w:color w:val="000000"/>
          <w:sz w:val="20"/>
          <w:szCs w:val="20"/>
          <w:shd w:val="clear" w:color="auto" w:fill="E8F2FE"/>
          <w:lang w:val="en-IN"/>
        </w:rPr>
        <w:tab/>
      </w:r>
      <w:r w:rsidR="00E0119B">
        <w:rPr>
          <w:rFonts w:ascii="Consolas" w:hAnsi="Consolas" w:cs="Consolas"/>
          <w:color w:val="000000"/>
          <w:sz w:val="20"/>
          <w:szCs w:val="20"/>
          <w:shd w:val="clear" w:color="auto" w:fill="E8F2FE"/>
          <w:lang w:val="en-IN"/>
        </w:rPr>
        <w:tab/>
        <w:t>…invalid</w:t>
      </w:r>
    </w:p>
    <w:p w14:paraId="04AE4588" w14:textId="08A76460" w:rsidR="001052B6" w:rsidRDefault="001052B6" w:rsidP="001052B6">
      <w:pPr>
        <w:pStyle w:val="ListParagraph"/>
        <w:ind w:left="2160"/>
        <w:rPr>
          <w:rFonts w:ascii="Consolas" w:hAnsi="Consolas" w:cs="Consolas"/>
          <w:color w:val="FF0000"/>
          <w:sz w:val="20"/>
          <w:szCs w:val="20"/>
          <w:lang w:val="en-IN"/>
        </w:rPr>
      </w:pPr>
      <w:r>
        <w:rPr>
          <w:rFonts w:ascii="Consolas" w:hAnsi="Consolas" w:cs="Consolas"/>
          <w:color w:val="FF0000"/>
          <w:sz w:val="20"/>
          <w:szCs w:val="20"/>
          <w:lang w:val="en-IN"/>
        </w:rPr>
        <w:t>The literal 078 of type int is out of range</w:t>
      </w:r>
    </w:p>
    <w:p w14:paraId="18C25B98" w14:textId="49831B63" w:rsidR="00E0119B" w:rsidRDefault="00E0119B" w:rsidP="0070733C">
      <w:pPr>
        <w:pStyle w:val="ListParagraph"/>
        <w:numPr>
          <w:ilvl w:val="0"/>
          <w:numId w:val="15"/>
        </w:numPr>
        <w:rPr>
          <w:color w:val="000000" w:themeColor="text1"/>
        </w:rPr>
      </w:pPr>
      <w:r>
        <w:rPr>
          <w:color w:val="000000" w:themeColor="text1"/>
        </w:rPr>
        <w:t>int x=0Xface;</w:t>
      </w:r>
      <w:r>
        <w:rPr>
          <w:color w:val="000000" w:themeColor="text1"/>
        </w:rPr>
        <w:tab/>
      </w:r>
      <w:r>
        <w:rPr>
          <w:color w:val="000000" w:themeColor="text1"/>
        </w:rPr>
        <w:tab/>
        <w:t>…valid</w:t>
      </w:r>
    </w:p>
    <w:p w14:paraId="45BE8A91" w14:textId="525EFCD8" w:rsidR="00E0119B" w:rsidRDefault="00E0119B" w:rsidP="0070733C">
      <w:pPr>
        <w:pStyle w:val="ListParagraph"/>
        <w:numPr>
          <w:ilvl w:val="0"/>
          <w:numId w:val="15"/>
        </w:numPr>
        <w:rPr>
          <w:color w:val="000000" w:themeColor="text1"/>
        </w:rPr>
      </w:pPr>
      <w:r>
        <w:rPr>
          <w:color w:val="000000" w:themeColor="text1"/>
        </w:rPr>
        <w:t>int x=0xbeef;</w:t>
      </w:r>
      <w:r>
        <w:rPr>
          <w:color w:val="000000" w:themeColor="text1"/>
        </w:rPr>
        <w:tab/>
      </w:r>
      <w:r>
        <w:rPr>
          <w:color w:val="000000" w:themeColor="text1"/>
        </w:rPr>
        <w:tab/>
        <w:t>…valid</w:t>
      </w:r>
    </w:p>
    <w:p w14:paraId="2116CE0D" w14:textId="1307690C" w:rsidR="00E0119B" w:rsidRPr="00E0119B" w:rsidRDefault="00E0119B" w:rsidP="0070733C">
      <w:pPr>
        <w:pStyle w:val="ListParagraph"/>
        <w:numPr>
          <w:ilvl w:val="0"/>
          <w:numId w:val="15"/>
        </w:numPr>
        <w:rPr>
          <w:color w:val="000000" w:themeColor="text1"/>
        </w:rPr>
      </w:pPr>
      <w:r>
        <w:rPr>
          <w:color w:val="000000" w:themeColor="text1"/>
        </w:rPr>
        <w:t>int x=0Xbeer;</w:t>
      </w:r>
      <w:r>
        <w:rPr>
          <w:color w:val="000000" w:themeColor="text1"/>
        </w:rPr>
        <w:tab/>
      </w:r>
      <w:r>
        <w:rPr>
          <w:color w:val="000000" w:themeColor="text1"/>
        </w:rPr>
        <w:tab/>
        <w:t>…invalid</w:t>
      </w:r>
    </w:p>
    <w:p w14:paraId="2F380D73" w14:textId="217C718B" w:rsidR="00C446B6" w:rsidRDefault="00E0119B" w:rsidP="00E0119B">
      <w:pPr>
        <w:ind w:left="2160"/>
        <w:rPr>
          <w:rFonts w:ascii="Consolas" w:hAnsi="Consolas" w:cs="Consolas"/>
          <w:color w:val="FF0000"/>
          <w:sz w:val="20"/>
          <w:szCs w:val="20"/>
          <w:lang w:val="en-IN"/>
        </w:rPr>
      </w:pPr>
      <w:r>
        <w:rPr>
          <w:rFonts w:ascii="Consolas" w:hAnsi="Consolas" w:cs="Consolas"/>
          <w:color w:val="FF0000"/>
          <w:sz w:val="20"/>
          <w:szCs w:val="20"/>
          <w:lang w:val="en-IN"/>
        </w:rPr>
        <w:t>Syntax error on token "r", delete this token</w:t>
      </w:r>
    </w:p>
    <w:p w14:paraId="1ADDF149" w14:textId="57372B90" w:rsidR="00300464" w:rsidRPr="00300464" w:rsidRDefault="00300464" w:rsidP="0070733C">
      <w:pPr>
        <w:pStyle w:val="ListParagraph"/>
        <w:numPr>
          <w:ilvl w:val="0"/>
          <w:numId w:val="15"/>
        </w:numPr>
        <w:autoSpaceDE w:val="0"/>
        <w:autoSpaceDN w:val="0"/>
        <w:adjustRightInd w:val="0"/>
        <w:rPr>
          <w:rFonts w:ascii="Consolas" w:hAnsi="Consolas" w:cs="Consolas"/>
          <w:sz w:val="20"/>
          <w:szCs w:val="20"/>
          <w:lang w:val="en-IN"/>
        </w:rPr>
      </w:pPr>
      <w:r w:rsidRPr="00300464">
        <w:rPr>
          <w:rFonts w:ascii="Consolas" w:hAnsi="Consolas" w:cs="Consolas"/>
          <w:b/>
          <w:bCs/>
          <w:color w:val="7F0055"/>
          <w:sz w:val="20"/>
          <w:szCs w:val="20"/>
          <w:lang w:val="en-IN"/>
        </w:rPr>
        <w:t>public</w:t>
      </w:r>
      <w:r w:rsidRPr="00300464">
        <w:rPr>
          <w:rFonts w:ascii="Consolas" w:hAnsi="Consolas" w:cs="Consolas"/>
          <w:color w:val="000000"/>
          <w:sz w:val="20"/>
          <w:szCs w:val="20"/>
          <w:lang w:val="en-IN"/>
        </w:rPr>
        <w:t xml:space="preserve"> </w:t>
      </w:r>
      <w:r w:rsidRPr="00300464">
        <w:rPr>
          <w:rFonts w:ascii="Consolas" w:hAnsi="Consolas" w:cs="Consolas"/>
          <w:b/>
          <w:bCs/>
          <w:color w:val="7F0055"/>
          <w:sz w:val="20"/>
          <w:szCs w:val="20"/>
          <w:lang w:val="en-IN"/>
        </w:rPr>
        <w:t>static</w:t>
      </w:r>
      <w:r w:rsidRPr="00300464">
        <w:rPr>
          <w:rFonts w:ascii="Consolas" w:hAnsi="Consolas" w:cs="Consolas"/>
          <w:color w:val="000000"/>
          <w:sz w:val="20"/>
          <w:szCs w:val="20"/>
          <w:lang w:val="en-IN"/>
        </w:rPr>
        <w:t xml:space="preserve"> </w:t>
      </w:r>
      <w:r w:rsidRPr="00300464">
        <w:rPr>
          <w:rFonts w:ascii="Consolas" w:hAnsi="Consolas" w:cs="Consolas"/>
          <w:b/>
          <w:bCs/>
          <w:color w:val="7F0055"/>
          <w:sz w:val="20"/>
          <w:szCs w:val="20"/>
          <w:lang w:val="en-IN"/>
        </w:rPr>
        <w:t>void</w:t>
      </w:r>
      <w:r w:rsidRPr="00300464">
        <w:rPr>
          <w:rFonts w:ascii="Consolas" w:hAnsi="Consolas" w:cs="Consolas"/>
          <w:color w:val="000000"/>
          <w:sz w:val="20"/>
          <w:szCs w:val="20"/>
          <w:lang w:val="en-IN"/>
        </w:rPr>
        <w:t xml:space="preserve"> main(String[] </w:t>
      </w:r>
      <w:r w:rsidRPr="00300464">
        <w:rPr>
          <w:rFonts w:ascii="Consolas" w:hAnsi="Consolas" w:cs="Consolas"/>
          <w:color w:val="6A3E3E"/>
          <w:sz w:val="20"/>
          <w:szCs w:val="20"/>
          <w:lang w:val="en-IN"/>
        </w:rPr>
        <w:t>args</w:t>
      </w:r>
      <w:r w:rsidRPr="00300464">
        <w:rPr>
          <w:rFonts w:ascii="Consolas" w:hAnsi="Consolas" w:cs="Consolas"/>
          <w:color w:val="000000"/>
          <w:sz w:val="20"/>
          <w:szCs w:val="20"/>
          <w:lang w:val="en-IN"/>
        </w:rPr>
        <w:t>)</w:t>
      </w:r>
    </w:p>
    <w:p w14:paraId="4F7E3FC1" w14:textId="15934A34" w:rsidR="00300464" w:rsidRDefault="00300464" w:rsidP="00300464">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3960BED5" w14:textId="6361E6F8" w:rsidR="00300464" w:rsidRDefault="00300464" w:rsidP="00300464">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x</w:t>
      </w:r>
      <w:r>
        <w:rPr>
          <w:rFonts w:ascii="Consolas" w:hAnsi="Consolas" w:cs="Consolas"/>
          <w:color w:val="000000"/>
          <w:sz w:val="20"/>
          <w:szCs w:val="20"/>
          <w:lang w:val="en-IN"/>
        </w:rPr>
        <w:t>=10;</w:t>
      </w:r>
    </w:p>
    <w:p w14:paraId="4F85C48C" w14:textId="558420F0" w:rsidR="00300464" w:rsidRDefault="00300464" w:rsidP="00300464">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w:t>
      </w:r>
      <w:r>
        <w:rPr>
          <w:rFonts w:ascii="Consolas" w:hAnsi="Consolas" w:cs="Consolas"/>
          <w:color w:val="000000"/>
          <w:sz w:val="20"/>
          <w:szCs w:val="20"/>
          <w:lang w:val="en-IN"/>
        </w:rPr>
        <w:t>=010;</w:t>
      </w:r>
    </w:p>
    <w:p w14:paraId="59D22086" w14:textId="4CFE9643" w:rsidR="00300464" w:rsidRDefault="00300464" w:rsidP="00300464">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z</w:t>
      </w:r>
      <w:r>
        <w:rPr>
          <w:rFonts w:ascii="Consolas" w:hAnsi="Consolas" w:cs="Consolas"/>
          <w:color w:val="000000"/>
          <w:sz w:val="20"/>
          <w:szCs w:val="20"/>
          <w:lang w:val="en-IN"/>
        </w:rPr>
        <w:t>=0x10;</w:t>
      </w:r>
    </w:p>
    <w:p w14:paraId="6D36A392" w14:textId="2E3CA996" w:rsidR="00300464" w:rsidRDefault="00300464" w:rsidP="00300464">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6A3E3E"/>
          <w:sz w:val="20"/>
          <w:szCs w:val="20"/>
          <w:lang w:val="en-IN"/>
        </w:rPr>
        <w:t>x</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y</w:t>
      </w:r>
      <w:r>
        <w:rPr>
          <w:rFonts w:ascii="Consolas" w:hAnsi="Consolas" w:cs="Consolas"/>
          <w:color w:val="000000"/>
          <w:sz w:val="20"/>
          <w:szCs w:val="20"/>
          <w:lang w:val="en-IN"/>
        </w:rPr>
        <w:t>+</w:t>
      </w:r>
      <w:r>
        <w:rPr>
          <w:rFonts w:ascii="Consolas" w:hAnsi="Consolas" w:cs="Consolas"/>
          <w:color w:val="2A00FF"/>
          <w:sz w:val="20"/>
          <w:szCs w:val="20"/>
          <w:lang w:val="en-IN"/>
        </w:rPr>
        <w:t>"..."</w:t>
      </w:r>
      <w:r>
        <w:rPr>
          <w:rFonts w:ascii="Consolas" w:hAnsi="Consolas" w:cs="Consolas"/>
          <w:color w:val="000000"/>
          <w:sz w:val="20"/>
          <w:szCs w:val="20"/>
          <w:lang w:val="en-IN"/>
        </w:rPr>
        <w:t>+</w:t>
      </w:r>
      <w:r>
        <w:rPr>
          <w:rFonts w:ascii="Consolas" w:hAnsi="Consolas" w:cs="Consolas"/>
          <w:color w:val="6A3E3E"/>
          <w:sz w:val="20"/>
          <w:szCs w:val="20"/>
          <w:lang w:val="en-IN"/>
        </w:rPr>
        <w:t>z</w:t>
      </w:r>
      <w:r>
        <w:rPr>
          <w:rFonts w:ascii="Consolas" w:hAnsi="Consolas" w:cs="Consolas"/>
          <w:color w:val="000000"/>
          <w:sz w:val="20"/>
          <w:szCs w:val="20"/>
          <w:lang w:val="en-IN"/>
        </w:rPr>
        <w:t>);</w:t>
      </w:r>
    </w:p>
    <w:p w14:paraId="642E11A5" w14:textId="3CE3D2F4" w:rsidR="00300464" w:rsidRDefault="00300464" w:rsidP="00300464">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EF8AEF2" w14:textId="77777777" w:rsidR="00932031" w:rsidRDefault="00932031" w:rsidP="00300464">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sidRPr="008F5C32">
        <w:rPr>
          <w:rFonts w:ascii="Consolas" w:hAnsi="Consolas" w:cs="Consolas"/>
          <w:b/>
          <w:bCs/>
          <w:color w:val="000000"/>
          <w:sz w:val="20"/>
          <w:szCs w:val="20"/>
          <w:lang w:val="en-IN"/>
        </w:rPr>
        <w:t>Output</w:t>
      </w:r>
      <w:r>
        <w:rPr>
          <w:rFonts w:ascii="Consolas" w:hAnsi="Consolas" w:cs="Consolas"/>
          <w:color w:val="000000"/>
          <w:sz w:val="20"/>
          <w:szCs w:val="20"/>
          <w:lang w:val="en-IN"/>
        </w:rPr>
        <w:t xml:space="preserve"> : 10…8…16</w:t>
      </w:r>
    </w:p>
    <w:p w14:paraId="0B20A14D" w14:textId="77F50C94" w:rsidR="00932031" w:rsidRDefault="00932031" w:rsidP="00932031">
      <w:pPr>
        <w:autoSpaceDE w:val="0"/>
        <w:autoSpaceDN w:val="0"/>
        <w:adjustRightInd w:val="0"/>
        <w:ind w:left="2160" w:firstLine="1044"/>
        <w:rPr>
          <w:rFonts w:ascii="Consolas" w:hAnsi="Consolas" w:cs="Consolas"/>
          <w:color w:val="000000"/>
          <w:sz w:val="20"/>
          <w:szCs w:val="20"/>
          <w:lang w:val="en-IN"/>
        </w:rPr>
      </w:pPr>
      <w:r>
        <w:rPr>
          <w:rFonts w:ascii="Consolas" w:hAnsi="Consolas" w:cs="Consolas"/>
          <w:color w:val="000000"/>
          <w:sz w:val="20"/>
          <w:szCs w:val="20"/>
          <w:lang w:val="en-IN"/>
        </w:rPr>
        <w:t>The programmer has the choice to take values in decimal octal or hexadecimal form.</w:t>
      </w:r>
      <w:r>
        <w:rPr>
          <w:rFonts w:ascii="Consolas" w:hAnsi="Consolas" w:cs="Consolas"/>
          <w:color w:val="000000"/>
          <w:sz w:val="20"/>
          <w:szCs w:val="20"/>
          <w:lang w:val="en-IN"/>
        </w:rPr>
        <w:tab/>
        <w:t xml:space="preserve"> But JVM only prints value in decimal.</w:t>
      </w:r>
    </w:p>
    <w:p w14:paraId="0EF08ACC" w14:textId="3D095F7E" w:rsidR="00060CAD" w:rsidRDefault="00060CAD" w:rsidP="00060CAD">
      <w:pPr>
        <w:autoSpaceDE w:val="0"/>
        <w:autoSpaceDN w:val="0"/>
        <w:adjustRightInd w:val="0"/>
        <w:rPr>
          <w:rFonts w:ascii="Consolas" w:hAnsi="Consolas" w:cs="Consolas"/>
          <w:color w:val="000000"/>
          <w:sz w:val="20"/>
          <w:szCs w:val="20"/>
          <w:lang w:val="en-IN"/>
        </w:rPr>
      </w:pPr>
    </w:p>
    <w:p w14:paraId="2BA14522" w14:textId="6DB904EA" w:rsidR="00060CAD" w:rsidRDefault="00060CAD" w:rsidP="009B7257">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By default every integral literal is of int type but we can specify explicitly as long type by suffixed with ‘l’ or ‘L’.</w:t>
      </w:r>
    </w:p>
    <w:p w14:paraId="6BC897F0" w14:textId="310E6782" w:rsidR="004534D4" w:rsidRDefault="004534D4"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E.g : int x=10;</w:t>
      </w:r>
      <w:r>
        <w:rPr>
          <w:rFonts w:ascii="Consolas" w:hAnsi="Consolas" w:cs="Consolas"/>
          <w:color w:val="000000"/>
          <w:sz w:val="20"/>
          <w:szCs w:val="20"/>
          <w:lang w:val="en-IN"/>
        </w:rPr>
        <w:tab/>
      </w:r>
      <w:r>
        <w:rPr>
          <w:rFonts w:ascii="Consolas" w:hAnsi="Consolas" w:cs="Consolas"/>
          <w:color w:val="000000"/>
          <w:sz w:val="20"/>
          <w:szCs w:val="20"/>
          <w:lang w:val="en-IN"/>
        </w:rPr>
        <w:tab/>
        <w:t>..valid</w:t>
      </w:r>
    </w:p>
    <w:p w14:paraId="32EECE5D" w14:textId="31DF2667" w:rsidR="004534D4" w:rsidRDefault="004534D4"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ab/>
        <w:t>long x=10L;</w:t>
      </w:r>
      <w:r>
        <w:rPr>
          <w:rFonts w:ascii="Consolas" w:hAnsi="Consolas" w:cs="Consolas"/>
          <w:color w:val="000000"/>
          <w:sz w:val="20"/>
          <w:szCs w:val="20"/>
          <w:lang w:val="en-IN"/>
        </w:rPr>
        <w:tab/>
      </w:r>
      <w:r>
        <w:rPr>
          <w:rFonts w:ascii="Consolas" w:hAnsi="Consolas" w:cs="Consolas"/>
          <w:color w:val="000000"/>
          <w:sz w:val="20"/>
          <w:szCs w:val="20"/>
          <w:lang w:val="en-IN"/>
        </w:rPr>
        <w:tab/>
        <w:t>..valid</w:t>
      </w:r>
    </w:p>
    <w:p w14:paraId="29355CB7" w14:textId="18E4C1E3" w:rsidR="004534D4" w:rsidRDefault="004534D4"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lastRenderedPageBreak/>
        <w:t>int x=10L;</w:t>
      </w:r>
      <w:r>
        <w:rPr>
          <w:rFonts w:ascii="Consolas" w:hAnsi="Consolas" w:cs="Consolas"/>
          <w:color w:val="000000"/>
          <w:sz w:val="20"/>
          <w:szCs w:val="20"/>
          <w:lang w:val="en-IN"/>
        </w:rPr>
        <w:tab/>
      </w:r>
      <w:r>
        <w:rPr>
          <w:rFonts w:ascii="Consolas" w:hAnsi="Consolas" w:cs="Consolas"/>
          <w:color w:val="000000"/>
          <w:sz w:val="20"/>
          <w:szCs w:val="20"/>
          <w:lang w:val="en-IN"/>
        </w:rPr>
        <w:tab/>
        <w:t>..invalid</w:t>
      </w:r>
    </w:p>
    <w:p w14:paraId="1AEEF28A" w14:textId="30799623" w:rsidR="004534D4" w:rsidRDefault="004534D4"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long x=10</w:t>
      </w:r>
      <w:r>
        <w:rPr>
          <w:rFonts w:ascii="Consolas" w:hAnsi="Consolas" w:cs="Consolas"/>
          <w:color w:val="000000"/>
          <w:sz w:val="20"/>
          <w:szCs w:val="20"/>
          <w:lang w:val="en-IN"/>
        </w:rPr>
        <w:tab/>
      </w:r>
      <w:r>
        <w:rPr>
          <w:rFonts w:ascii="Consolas" w:hAnsi="Consolas" w:cs="Consolas"/>
          <w:color w:val="000000"/>
          <w:sz w:val="20"/>
          <w:szCs w:val="20"/>
          <w:lang w:val="en-IN"/>
        </w:rPr>
        <w:tab/>
        <w:t>..valid</w:t>
      </w:r>
    </w:p>
    <w:p w14:paraId="43818120" w14:textId="5A437C3E" w:rsidR="00673269" w:rsidRDefault="00673269" w:rsidP="004534D4">
      <w:pPr>
        <w:autoSpaceDE w:val="0"/>
        <w:autoSpaceDN w:val="0"/>
        <w:adjustRightInd w:val="0"/>
        <w:ind w:left="720"/>
        <w:rPr>
          <w:rFonts w:ascii="Consolas" w:hAnsi="Consolas" w:cs="Consolas"/>
          <w:color w:val="000000"/>
          <w:sz w:val="20"/>
          <w:szCs w:val="20"/>
          <w:lang w:val="en-IN"/>
        </w:rPr>
      </w:pPr>
    </w:p>
    <w:p w14:paraId="6A024BA2" w14:textId="1E1DE9F4" w:rsidR="00673269" w:rsidRDefault="00673269"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There is no direct way to specify byte and short literals explicitly but indirectly we can specify.</w:t>
      </w:r>
    </w:p>
    <w:p w14:paraId="7BB3F9D6" w14:textId="0E91B949" w:rsidR="00673269" w:rsidRDefault="00673269"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Whenever we are assigning integral literal to byte variable and its value is within the range of byte then compiler treats automatically as byte literal.</w:t>
      </w:r>
    </w:p>
    <w:p w14:paraId="077DE30A" w14:textId="0365FEC8" w:rsidR="00673269" w:rsidRDefault="00673269" w:rsidP="004534D4">
      <w:pPr>
        <w:autoSpaceDE w:val="0"/>
        <w:autoSpaceDN w:val="0"/>
        <w:adjustRightInd w:val="0"/>
        <w:ind w:left="720"/>
        <w:rPr>
          <w:rFonts w:ascii="Consolas" w:hAnsi="Consolas" w:cs="Consolas"/>
          <w:color w:val="000000"/>
          <w:sz w:val="20"/>
          <w:szCs w:val="20"/>
          <w:lang w:val="en-IN"/>
        </w:rPr>
      </w:pPr>
      <w:r>
        <w:rPr>
          <w:rFonts w:ascii="Consolas" w:hAnsi="Consolas" w:cs="Consolas"/>
          <w:color w:val="000000"/>
          <w:sz w:val="20"/>
          <w:szCs w:val="20"/>
          <w:lang w:val="en-IN"/>
        </w:rPr>
        <w:t>Similarly short literal also.</w:t>
      </w:r>
    </w:p>
    <w:p w14:paraId="0D1DEA64" w14:textId="4FB5B2ED" w:rsidR="00D70BC1" w:rsidRDefault="00D70BC1" w:rsidP="00D70BC1">
      <w:pPr>
        <w:autoSpaceDE w:val="0"/>
        <w:autoSpaceDN w:val="0"/>
        <w:adjustRightInd w:val="0"/>
        <w:rPr>
          <w:rFonts w:ascii="Consolas" w:hAnsi="Consolas" w:cs="Consolas"/>
          <w:color w:val="000000"/>
          <w:sz w:val="20"/>
          <w:szCs w:val="20"/>
          <w:lang w:val="en-IN"/>
        </w:rPr>
      </w:pPr>
    </w:p>
    <w:p w14:paraId="089E1B92" w14:textId="349471FA" w:rsidR="00D70BC1" w:rsidRDefault="00D70BC1" w:rsidP="00D70BC1">
      <w:pPr>
        <w:autoSpaceDE w:val="0"/>
        <w:autoSpaceDN w:val="0"/>
        <w:adjustRightInd w:val="0"/>
        <w:rPr>
          <w:rFonts w:ascii="Consolas" w:hAnsi="Consolas" w:cs="Consolas"/>
          <w:color w:val="000000"/>
          <w:sz w:val="20"/>
          <w:szCs w:val="20"/>
          <w:lang w:val="en-IN"/>
        </w:rPr>
      </w:pPr>
    </w:p>
    <w:p w14:paraId="3DE557AA" w14:textId="1433C252" w:rsidR="00D70BC1" w:rsidRPr="00087813" w:rsidRDefault="00D70BC1" w:rsidP="00D70BC1">
      <w:pPr>
        <w:autoSpaceDE w:val="0"/>
        <w:autoSpaceDN w:val="0"/>
        <w:adjustRightInd w:val="0"/>
        <w:rPr>
          <w:rFonts w:ascii="Consolas" w:hAnsi="Consolas" w:cs="Consolas"/>
          <w:b/>
          <w:bCs/>
          <w:i/>
          <w:iCs/>
          <w:color w:val="00B0F0"/>
          <w:sz w:val="24"/>
          <w:szCs w:val="24"/>
          <w:u w:val="single"/>
          <w:lang w:val="en-IN"/>
        </w:rPr>
      </w:pPr>
      <w:r w:rsidRPr="00087813">
        <w:rPr>
          <w:rFonts w:ascii="Consolas" w:hAnsi="Consolas" w:cs="Consolas"/>
          <w:b/>
          <w:bCs/>
          <w:i/>
          <w:iCs/>
          <w:color w:val="00B0F0"/>
          <w:sz w:val="24"/>
          <w:szCs w:val="24"/>
          <w:u w:val="single"/>
          <w:lang w:val="en-IN"/>
        </w:rPr>
        <w:t>Floating point Literals</w:t>
      </w:r>
      <w:r w:rsidR="00087813" w:rsidRPr="00087813">
        <w:rPr>
          <w:rFonts w:ascii="Consolas" w:hAnsi="Consolas" w:cs="Consolas"/>
          <w:b/>
          <w:bCs/>
          <w:i/>
          <w:iCs/>
          <w:color w:val="00B0F0"/>
          <w:sz w:val="24"/>
          <w:szCs w:val="24"/>
          <w:u w:val="single"/>
          <w:lang w:val="en-IN"/>
        </w:rPr>
        <w:t>:</w:t>
      </w:r>
    </w:p>
    <w:p w14:paraId="20B2862E" w14:textId="68963788" w:rsidR="00087813" w:rsidRDefault="00087813" w:rsidP="00D70BC1">
      <w:pPr>
        <w:autoSpaceDE w:val="0"/>
        <w:autoSpaceDN w:val="0"/>
        <w:adjustRightInd w:val="0"/>
        <w:rPr>
          <w:rFonts w:ascii="Consolas" w:hAnsi="Consolas" w:cs="Consolas"/>
          <w:color w:val="000000" w:themeColor="text1"/>
          <w:sz w:val="20"/>
          <w:szCs w:val="20"/>
          <w:lang w:val="en-IN"/>
        </w:rPr>
      </w:pPr>
      <w:r w:rsidRPr="00087813">
        <w:rPr>
          <w:rFonts w:ascii="Consolas" w:hAnsi="Consolas" w:cs="Consolas"/>
          <w:color w:val="000000" w:themeColor="text1"/>
          <w:sz w:val="20"/>
          <w:szCs w:val="20"/>
          <w:lang w:val="en-IN"/>
        </w:rPr>
        <w:t>By default every</w:t>
      </w:r>
      <w:r>
        <w:rPr>
          <w:rFonts w:ascii="Consolas" w:hAnsi="Consolas" w:cs="Consolas"/>
          <w:color w:val="000000" w:themeColor="text1"/>
          <w:sz w:val="20"/>
          <w:szCs w:val="20"/>
          <w:lang w:val="en-IN"/>
        </w:rPr>
        <w:t xml:space="preserve"> floating point literal is of double type an</w:t>
      </w:r>
      <w:r w:rsidR="00CF03F4">
        <w:rPr>
          <w:rFonts w:ascii="Consolas" w:hAnsi="Consolas" w:cs="Consolas"/>
          <w:color w:val="000000" w:themeColor="text1"/>
          <w:sz w:val="20"/>
          <w:szCs w:val="20"/>
          <w:lang w:val="en-IN"/>
        </w:rPr>
        <w:t>d</w:t>
      </w:r>
      <w:r>
        <w:rPr>
          <w:rFonts w:ascii="Consolas" w:hAnsi="Consolas" w:cs="Consolas"/>
          <w:color w:val="000000" w:themeColor="text1"/>
          <w:sz w:val="20"/>
          <w:szCs w:val="20"/>
          <w:lang w:val="en-IN"/>
        </w:rPr>
        <w:t xml:space="preserve"> hence we cannot directly </w:t>
      </w:r>
      <w:r w:rsidR="00CF03F4">
        <w:rPr>
          <w:rFonts w:ascii="Consolas" w:hAnsi="Consolas" w:cs="Consolas"/>
          <w:color w:val="000000" w:themeColor="text1"/>
          <w:sz w:val="20"/>
          <w:szCs w:val="20"/>
          <w:lang w:val="en-IN"/>
        </w:rPr>
        <w:t xml:space="preserve">assign </w:t>
      </w:r>
      <w:r>
        <w:rPr>
          <w:rFonts w:ascii="Consolas" w:hAnsi="Consolas" w:cs="Consolas"/>
          <w:color w:val="000000" w:themeColor="text1"/>
          <w:sz w:val="20"/>
          <w:szCs w:val="20"/>
          <w:lang w:val="en-IN"/>
        </w:rPr>
        <w:t>to the float variable but we can specify floating point literal as float type by suffixed   with ‘f’ or ‘F’</w:t>
      </w:r>
      <w:r w:rsidR="00CF03F4">
        <w:rPr>
          <w:rFonts w:ascii="Consolas" w:hAnsi="Consolas" w:cs="Consolas"/>
          <w:color w:val="000000" w:themeColor="text1"/>
          <w:sz w:val="20"/>
          <w:szCs w:val="20"/>
          <w:lang w:val="en-IN"/>
        </w:rPr>
        <w:t>.</w:t>
      </w:r>
    </w:p>
    <w:p w14:paraId="65DD4275" w14:textId="1B71DD94" w:rsidR="00CF03F4" w:rsidRDefault="00CF03F4" w:rsidP="00D70BC1">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 xml:space="preserve">E.g: </w:t>
      </w:r>
    </w:p>
    <w:p w14:paraId="7A4E2C09" w14:textId="79735400" w:rsidR="00CF03F4" w:rsidRDefault="00CF03F4" w:rsidP="0070733C">
      <w:pPr>
        <w:pStyle w:val="ListParagraph"/>
        <w:numPr>
          <w:ilvl w:val="0"/>
          <w:numId w:val="16"/>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float f=123.456;</w:t>
      </w:r>
      <w:r w:rsidR="008629AF">
        <w:rPr>
          <w:rFonts w:ascii="Consolas" w:hAnsi="Consolas" w:cs="Consolas"/>
          <w:color w:val="000000" w:themeColor="text1"/>
          <w:sz w:val="20"/>
          <w:szCs w:val="20"/>
          <w:lang w:val="en-IN"/>
        </w:rPr>
        <w:tab/>
      </w:r>
      <w:r w:rsidR="008629AF">
        <w:rPr>
          <w:rFonts w:ascii="Consolas" w:hAnsi="Consolas" w:cs="Consolas"/>
          <w:color w:val="000000" w:themeColor="text1"/>
          <w:sz w:val="20"/>
          <w:szCs w:val="20"/>
          <w:lang w:val="en-IN"/>
        </w:rPr>
        <w:tab/>
        <w:t>..invalid</w:t>
      </w:r>
    </w:p>
    <w:p w14:paraId="586A8420" w14:textId="67BBF284" w:rsidR="008629AF" w:rsidRDefault="008629AF" w:rsidP="0070733C">
      <w:pPr>
        <w:pStyle w:val="ListParagraph"/>
        <w:numPr>
          <w:ilvl w:val="0"/>
          <w:numId w:val="16"/>
        </w:numPr>
        <w:autoSpaceDE w:val="0"/>
        <w:autoSpaceDN w:val="0"/>
        <w:adjustRightInd w:val="0"/>
        <w:rPr>
          <w:rFonts w:ascii="Consolas" w:hAnsi="Consolas" w:cs="Consolas"/>
          <w:color w:val="000000" w:themeColor="text1"/>
          <w:sz w:val="20"/>
          <w:szCs w:val="20"/>
          <w:lang w:val="en-IN"/>
        </w:rPr>
      </w:pPr>
      <w:r w:rsidRPr="008629AF">
        <w:rPr>
          <w:rFonts w:ascii="Consolas" w:hAnsi="Consolas" w:cs="Consolas"/>
          <w:color w:val="000000" w:themeColor="text1"/>
          <w:sz w:val="20"/>
          <w:szCs w:val="20"/>
          <w:lang w:val="en-IN"/>
        </w:rPr>
        <w:t>float f=123.456f;</w:t>
      </w:r>
      <w:r w:rsidRPr="008629AF">
        <w:rPr>
          <w:rFonts w:ascii="Consolas" w:hAnsi="Consolas" w:cs="Consolas"/>
          <w:color w:val="000000" w:themeColor="text1"/>
          <w:sz w:val="20"/>
          <w:szCs w:val="20"/>
          <w:lang w:val="en-IN"/>
        </w:rPr>
        <w:tab/>
      </w:r>
      <w:r w:rsidRPr="008629AF">
        <w:rPr>
          <w:rFonts w:ascii="Consolas" w:hAnsi="Consolas" w:cs="Consolas"/>
          <w:color w:val="000000" w:themeColor="text1"/>
          <w:sz w:val="20"/>
          <w:szCs w:val="20"/>
          <w:lang w:val="en-IN"/>
        </w:rPr>
        <w:tab/>
        <w:t>..valid</w:t>
      </w:r>
    </w:p>
    <w:p w14:paraId="30538FC4" w14:textId="3054A10F" w:rsidR="009C1377" w:rsidRDefault="009C1377" w:rsidP="0070733C">
      <w:pPr>
        <w:pStyle w:val="ListParagraph"/>
        <w:numPr>
          <w:ilvl w:val="0"/>
          <w:numId w:val="16"/>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d=123.456;</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 xml:space="preserve">..valid </w:t>
      </w:r>
    </w:p>
    <w:p w14:paraId="39B37A44" w14:textId="749A1BB4" w:rsidR="009C1377" w:rsidRDefault="009C1377" w:rsidP="009C1377">
      <w:pPr>
        <w:autoSpaceDE w:val="0"/>
        <w:autoSpaceDN w:val="0"/>
        <w:adjustRightInd w:val="0"/>
        <w:rPr>
          <w:rFonts w:ascii="Consolas" w:hAnsi="Consolas" w:cs="Consolas"/>
          <w:color w:val="000000" w:themeColor="text1"/>
          <w:sz w:val="20"/>
          <w:szCs w:val="20"/>
          <w:lang w:val="en-IN"/>
        </w:rPr>
      </w:pPr>
    </w:p>
    <w:p w14:paraId="5725B63C" w14:textId="3A423764" w:rsidR="009C1377" w:rsidRDefault="009C1377" w:rsidP="009C1377">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We can specify explicitly floating point literal as double type by suffixing with ‘d’ or ‘D’</w:t>
      </w:r>
      <w:r w:rsidR="00256557">
        <w:rPr>
          <w:rFonts w:ascii="Consolas" w:hAnsi="Consolas" w:cs="Consolas"/>
          <w:color w:val="000000" w:themeColor="text1"/>
          <w:sz w:val="20"/>
          <w:szCs w:val="20"/>
          <w:lang w:val="en-IN"/>
        </w:rPr>
        <w:t xml:space="preserve"> .ofcourse this convention is not required.</w:t>
      </w:r>
    </w:p>
    <w:p w14:paraId="1953D451" w14:textId="006E4BFB" w:rsidR="00256557" w:rsidRDefault="00256557" w:rsidP="009C1377">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 xml:space="preserve">E.g: </w:t>
      </w:r>
    </w:p>
    <w:p w14:paraId="22658AA4" w14:textId="3CB2D621" w:rsidR="00256557" w:rsidRDefault="00256557" w:rsidP="0070733C">
      <w:pPr>
        <w:pStyle w:val="ListParagraph"/>
        <w:numPr>
          <w:ilvl w:val="0"/>
          <w:numId w:val="17"/>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d=123.456d;</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..valid</w:t>
      </w:r>
    </w:p>
    <w:p w14:paraId="33CD9092" w14:textId="27242DAB" w:rsidR="00256557" w:rsidRDefault="00256557" w:rsidP="0070733C">
      <w:pPr>
        <w:pStyle w:val="ListParagraph"/>
        <w:numPr>
          <w:ilvl w:val="0"/>
          <w:numId w:val="17"/>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float f=123.456d;</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..invalid</w:t>
      </w:r>
    </w:p>
    <w:p w14:paraId="31F8D044" w14:textId="0B6A7CB6" w:rsidR="00C225FA" w:rsidRDefault="00C225FA" w:rsidP="00C225FA">
      <w:pPr>
        <w:autoSpaceDE w:val="0"/>
        <w:autoSpaceDN w:val="0"/>
        <w:adjustRightInd w:val="0"/>
        <w:rPr>
          <w:rFonts w:ascii="Consolas" w:hAnsi="Consolas" w:cs="Consolas"/>
          <w:color w:val="000000" w:themeColor="text1"/>
          <w:sz w:val="20"/>
          <w:szCs w:val="20"/>
          <w:lang w:val="en-IN"/>
        </w:rPr>
      </w:pPr>
    </w:p>
    <w:p w14:paraId="0F3F145B" w14:textId="10D055D4" w:rsidR="00C225FA" w:rsidRDefault="00C225FA" w:rsidP="00C225FA">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 xml:space="preserve">We can specify floating point literals only in decimal form and we cannot specify </w:t>
      </w:r>
      <w:r w:rsidR="001C54C6">
        <w:rPr>
          <w:rFonts w:ascii="Consolas" w:hAnsi="Consolas" w:cs="Consolas"/>
          <w:color w:val="000000" w:themeColor="text1"/>
          <w:sz w:val="20"/>
          <w:szCs w:val="20"/>
          <w:lang w:val="en-IN"/>
        </w:rPr>
        <w:t xml:space="preserve">it </w:t>
      </w:r>
      <w:r>
        <w:rPr>
          <w:rFonts w:ascii="Consolas" w:hAnsi="Consolas" w:cs="Consolas"/>
          <w:color w:val="000000" w:themeColor="text1"/>
          <w:sz w:val="20"/>
          <w:szCs w:val="20"/>
          <w:lang w:val="en-IN"/>
        </w:rPr>
        <w:t>in octal and hexadecimal forms.</w:t>
      </w:r>
    </w:p>
    <w:p w14:paraId="23796CE6" w14:textId="045386F4" w:rsidR="00461DAB" w:rsidRDefault="00461DAB" w:rsidP="00C225FA">
      <w:pPr>
        <w:autoSpaceDE w:val="0"/>
        <w:autoSpaceDN w:val="0"/>
        <w:adjustRightInd w:val="0"/>
        <w:rPr>
          <w:rFonts w:ascii="Consolas" w:hAnsi="Consolas" w:cs="Consolas"/>
          <w:color w:val="000000" w:themeColor="text1"/>
          <w:sz w:val="20"/>
          <w:szCs w:val="20"/>
          <w:lang w:val="en-IN"/>
        </w:rPr>
      </w:pPr>
    </w:p>
    <w:p w14:paraId="136CF87D" w14:textId="13EE4C28" w:rsidR="00461DAB" w:rsidRDefault="00461DAB" w:rsidP="00C225FA">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If a floating point literal is prefixed with 0 then too it is considered as decimal.</w:t>
      </w:r>
    </w:p>
    <w:p w14:paraId="38BDB1AB" w14:textId="0C214D1B" w:rsidR="0028069F" w:rsidRDefault="0028069F" w:rsidP="00C225FA">
      <w:p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E.g:</w:t>
      </w:r>
    </w:p>
    <w:p w14:paraId="7497CC5D" w14:textId="4CE221EC" w:rsidR="0028069F" w:rsidRDefault="0028069F" w:rsidP="0070733C">
      <w:pPr>
        <w:pStyle w:val="ListParagraph"/>
        <w:numPr>
          <w:ilvl w:val="0"/>
          <w:numId w:val="18"/>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d=123.456;</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..valid</w:t>
      </w:r>
    </w:p>
    <w:p w14:paraId="78878378" w14:textId="1E06F021" w:rsidR="0028069F" w:rsidRDefault="0028069F" w:rsidP="0070733C">
      <w:pPr>
        <w:pStyle w:val="ListParagraph"/>
        <w:numPr>
          <w:ilvl w:val="0"/>
          <w:numId w:val="18"/>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d=0123.456;</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w:t>
      </w:r>
      <w:r w:rsidR="001C54C6">
        <w:rPr>
          <w:rFonts w:ascii="Consolas" w:hAnsi="Consolas" w:cs="Consolas"/>
          <w:color w:val="000000" w:themeColor="text1"/>
          <w:sz w:val="20"/>
          <w:szCs w:val="20"/>
          <w:lang w:val="en-IN"/>
        </w:rPr>
        <w:t>valid</w:t>
      </w:r>
      <w:r w:rsidR="00880057">
        <w:rPr>
          <w:rFonts w:ascii="Consolas" w:hAnsi="Consolas" w:cs="Consolas"/>
          <w:color w:val="000000" w:themeColor="text1"/>
          <w:sz w:val="20"/>
          <w:szCs w:val="20"/>
          <w:lang w:val="en-IN"/>
        </w:rPr>
        <w:t xml:space="preserve"> (considered as decimal)</w:t>
      </w:r>
    </w:p>
    <w:p w14:paraId="083AFBBE" w14:textId="0638C948" w:rsidR="0028069F" w:rsidRDefault="0028069F" w:rsidP="0070733C">
      <w:pPr>
        <w:pStyle w:val="ListParagraph"/>
        <w:numPr>
          <w:ilvl w:val="0"/>
          <w:numId w:val="18"/>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d=0X123.456;</w:t>
      </w:r>
      <w:r w:rsidR="001C54C6">
        <w:rPr>
          <w:rFonts w:ascii="Consolas" w:hAnsi="Consolas" w:cs="Consolas"/>
          <w:color w:val="000000" w:themeColor="text1"/>
          <w:sz w:val="20"/>
          <w:szCs w:val="20"/>
          <w:lang w:val="en-IN"/>
        </w:rPr>
        <w:tab/>
      </w:r>
      <w:r w:rsidR="001C54C6">
        <w:rPr>
          <w:rFonts w:ascii="Consolas" w:hAnsi="Consolas" w:cs="Consolas"/>
          <w:color w:val="000000" w:themeColor="text1"/>
          <w:sz w:val="20"/>
          <w:szCs w:val="20"/>
          <w:lang w:val="en-IN"/>
        </w:rPr>
        <w:tab/>
        <w:t>..invalid</w:t>
      </w:r>
      <w:r w:rsidR="00B564C5">
        <w:rPr>
          <w:rFonts w:ascii="Consolas" w:hAnsi="Consolas" w:cs="Consolas"/>
          <w:color w:val="000000" w:themeColor="text1"/>
          <w:sz w:val="20"/>
          <w:szCs w:val="20"/>
          <w:lang w:val="en-IN"/>
        </w:rPr>
        <w:t xml:space="preserve"> </w:t>
      </w:r>
    </w:p>
    <w:p w14:paraId="4B8E7778" w14:textId="29FD52CB" w:rsidR="00DA41A1" w:rsidRDefault="00DA41A1" w:rsidP="00DA41A1">
      <w:pPr>
        <w:autoSpaceDE w:val="0"/>
        <w:autoSpaceDN w:val="0"/>
        <w:adjustRightInd w:val="0"/>
        <w:rPr>
          <w:rFonts w:ascii="Consolas" w:hAnsi="Consolas" w:cs="Consolas"/>
          <w:color w:val="000000" w:themeColor="text1"/>
          <w:sz w:val="20"/>
          <w:szCs w:val="20"/>
          <w:lang w:val="en-IN"/>
        </w:rPr>
      </w:pPr>
    </w:p>
    <w:p w14:paraId="765E10EE" w14:textId="022B9805" w:rsidR="00DA41A1" w:rsidRPr="00DB3760" w:rsidRDefault="00DA41A1" w:rsidP="0070733C">
      <w:pPr>
        <w:pStyle w:val="ListParagraph"/>
        <w:numPr>
          <w:ilvl w:val="0"/>
          <w:numId w:val="18"/>
        </w:numPr>
        <w:autoSpaceDE w:val="0"/>
        <w:autoSpaceDN w:val="0"/>
        <w:adjustRightInd w:val="0"/>
        <w:rPr>
          <w:rFonts w:ascii="Consolas" w:hAnsi="Consolas" w:cs="Consolas"/>
          <w:b/>
          <w:bCs/>
          <w:color w:val="000000" w:themeColor="text1"/>
          <w:sz w:val="20"/>
          <w:szCs w:val="20"/>
          <w:lang w:val="en-IN"/>
        </w:rPr>
      </w:pPr>
      <w:r>
        <w:rPr>
          <w:rFonts w:ascii="Consolas" w:hAnsi="Consolas" w:cs="Consolas"/>
          <w:color w:val="000000" w:themeColor="text1"/>
          <w:sz w:val="20"/>
          <w:szCs w:val="20"/>
          <w:lang w:val="en-IN"/>
        </w:rPr>
        <w:t>double d=0786;</w:t>
      </w:r>
      <w:r w:rsidR="00DB3760">
        <w:rPr>
          <w:rFonts w:ascii="Consolas" w:hAnsi="Consolas" w:cs="Consolas"/>
          <w:color w:val="000000" w:themeColor="text1"/>
          <w:sz w:val="20"/>
          <w:szCs w:val="20"/>
          <w:lang w:val="en-IN"/>
        </w:rPr>
        <w:tab/>
      </w:r>
      <w:r w:rsidR="00DB3760">
        <w:rPr>
          <w:rFonts w:ascii="Consolas" w:hAnsi="Consolas" w:cs="Consolas"/>
          <w:color w:val="000000" w:themeColor="text1"/>
          <w:sz w:val="20"/>
          <w:szCs w:val="20"/>
          <w:lang w:val="en-IN"/>
        </w:rPr>
        <w:tab/>
        <w:t>..</w:t>
      </w:r>
      <w:r w:rsidR="00DB3760" w:rsidRPr="00DB3760">
        <w:rPr>
          <w:rFonts w:ascii="Consolas" w:hAnsi="Consolas" w:cs="Consolas"/>
          <w:b/>
          <w:bCs/>
          <w:color w:val="000000" w:themeColor="text1"/>
          <w:sz w:val="20"/>
          <w:szCs w:val="20"/>
          <w:lang w:val="en-IN"/>
        </w:rPr>
        <w:t>Invalid</w:t>
      </w:r>
    </w:p>
    <w:p w14:paraId="6A49BE75" w14:textId="258675DD" w:rsidR="00DA41A1" w:rsidRDefault="00DA41A1" w:rsidP="00DA41A1">
      <w:pPr>
        <w:autoSpaceDE w:val="0"/>
        <w:autoSpaceDN w:val="0"/>
        <w:adjustRightInd w:val="0"/>
        <w:ind w:left="72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If a value with no decimal point is assigned to a double variable by default it is considered as integer. Integer suffixed with 0 represents octal value. In octal representation digit ‘8’ is not allowed.</w:t>
      </w:r>
      <w:r w:rsidR="00DB3760">
        <w:rPr>
          <w:rFonts w:ascii="Consolas" w:hAnsi="Consolas" w:cs="Consolas"/>
          <w:color w:val="000000" w:themeColor="text1"/>
          <w:sz w:val="20"/>
          <w:szCs w:val="20"/>
          <w:lang w:val="en-IN"/>
        </w:rPr>
        <w:t xml:space="preserve"> </w:t>
      </w:r>
      <w:r>
        <w:rPr>
          <w:rFonts w:ascii="Consolas" w:hAnsi="Consolas" w:cs="Consolas"/>
          <w:color w:val="000000" w:themeColor="text1"/>
          <w:sz w:val="20"/>
          <w:szCs w:val="20"/>
          <w:lang w:val="en-IN"/>
        </w:rPr>
        <w:t>Therefore</w:t>
      </w:r>
      <w:r w:rsidR="00DB3760">
        <w:rPr>
          <w:rFonts w:ascii="Consolas" w:hAnsi="Consolas" w:cs="Consolas"/>
          <w:color w:val="000000" w:themeColor="text1"/>
          <w:sz w:val="20"/>
          <w:szCs w:val="20"/>
          <w:lang w:val="en-IN"/>
        </w:rPr>
        <w:t xml:space="preserve">, </w:t>
      </w:r>
      <w:r>
        <w:rPr>
          <w:rFonts w:ascii="Consolas" w:hAnsi="Consolas" w:cs="Consolas"/>
          <w:color w:val="000000" w:themeColor="text1"/>
          <w:sz w:val="20"/>
          <w:szCs w:val="20"/>
          <w:lang w:val="en-IN"/>
        </w:rPr>
        <w:t>compile time error is encountered</w:t>
      </w:r>
      <w:r w:rsidR="00DB3760">
        <w:rPr>
          <w:rFonts w:ascii="Consolas" w:hAnsi="Consolas" w:cs="Consolas"/>
          <w:color w:val="000000" w:themeColor="text1"/>
          <w:sz w:val="20"/>
          <w:szCs w:val="20"/>
          <w:lang w:val="en-IN"/>
        </w:rPr>
        <w:t>.</w:t>
      </w:r>
    </w:p>
    <w:p w14:paraId="326459A8" w14:textId="37236B85" w:rsidR="00845D65" w:rsidRDefault="00845D65" w:rsidP="00DA41A1">
      <w:pPr>
        <w:autoSpaceDE w:val="0"/>
        <w:autoSpaceDN w:val="0"/>
        <w:adjustRightInd w:val="0"/>
        <w:ind w:left="720"/>
        <w:rPr>
          <w:rFonts w:ascii="Consolas" w:hAnsi="Consolas" w:cs="Consolas"/>
          <w:color w:val="FF0000"/>
          <w:sz w:val="20"/>
          <w:szCs w:val="20"/>
          <w:lang w:val="en-IN"/>
        </w:rPr>
      </w:pPr>
      <w:r>
        <w:rPr>
          <w:rFonts w:ascii="Consolas" w:hAnsi="Consolas" w:cs="Consolas"/>
          <w:color w:val="FF0000"/>
          <w:sz w:val="20"/>
          <w:szCs w:val="20"/>
          <w:lang w:val="en-IN"/>
        </w:rPr>
        <w:t>The literal 0786 of type int is out of range</w:t>
      </w:r>
    </w:p>
    <w:p w14:paraId="64E0A295" w14:textId="77777777" w:rsidR="00845D65" w:rsidRDefault="00845D65" w:rsidP="00DA41A1">
      <w:pPr>
        <w:autoSpaceDE w:val="0"/>
        <w:autoSpaceDN w:val="0"/>
        <w:adjustRightInd w:val="0"/>
        <w:ind w:left="720"/>
        <w:rPr>
          <w:rFonts w:ascii="Consolas" w:hAnsi="Consolas" w:cs="Consolas"/>
          <w:color w:val="000000" w:themeColor="text1"/>
          <w:sz w:val="20"/>
          <w:szCs w:val="20"/>
          <w:lang w:val="en-IN"/>
        </w:rPr>
      </w:pPr>
    </w:p>
    <w:p w14:paraId="58D9A1FE" w14:textId="762B8BE4" w:rsidR="00C04D3E" w:rsidRDefault="00C04D3E" w:rsidP="0070733C">
      <w:pPr>
        <w:pStyle w:val="ListParagraph"/>
        <w:numPr>
          <w:ilvl w:val="0"/>
          <w:numId w:val="18"/>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d = oXface;</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..valid</w:t>
      </w:r>
    </w:p>
    <w:p w14:paraId="7FA291AD" w14:textId="4D5F1B68" w:rsidR="00C04D3E" w:rsidRDefault="00C04D3E" w:rsidP="00C04D3E">
      <w:pPr>
        <w:pStyle w:val="ListParagraph"/>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Considered as integer and therefore hexadecimal.</w:t>
      </w:r>
    </w:p>
    <w:p w14:paraId="54AB33FB" w14:textId="75D134DA" w:rsidR="00C0465B" w:rsidRDefault="00C0465B" w:rsidP="00C04D3E">
      <w:pPr>
        <w:pStyle w:val="ListParagraph"/>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 xml:space="preserve">Prints : </w:t>
      </w:r>
      <w:r>
        <w:rPr>
          <w:rFonts w:ascii="Consolas" w:hAnsi="Consolas" w:cs="Consolas"/>
          <w:color w:val="000000"/>
          <w:sz w:val="20"/>
          <w:szCs w:val="20"/>
          <w:lang w:val="en-IN"/>
        </w:rPr>
        <w:t>64206.0</w:t>
      </w:r>
      <w:r w:rsidR="00807FD5">
        <w:rPr>
          <w:rFonts w:ascii="Consolas" w:hAnsi="Consolas" w:cs="Consolas"/>
          <w:color w:val="000000"/>
          <w:sz w:val="20"/>
          <w:szCs w:val="20"/>
          <w:lang w:val="en-IN"/>
        </w:rPr>
        <w:tab/>
        <w:t>(o/p is always printed in decimal by JVM)</w:t>
      </w:r>
    </w:p>
    <w:p w14:paraId="756CEBFD" w14:textId="77777777" w:rsidR="006F69FA" w:rsidRPr="006F69FA" w:rsidRDefault="006F69FA" w:rsidP="006F69FA">
      <w:pPr>
        <w:autoSpaceDE w:val="0"/>
        <w:autoSpaceDN w:val="0"/>
        <w:adjustRightInd w:val="0"/>
        <w:rPr>
          <w:rFonts w:ascii="Consolas" w:hAnsi="Consolas" w:cs="Consolas"/>
          <w:color w:val="000000" w:themeColor="text1"/>
          <w:sz w:val="20"/>
          <w:szCs w:val="20"/>
          <w:lang w:val="en-IN"/>
        </w:rPr>
      </w:pPr>
    </w:p>
    <w:p w14:paraId="5B30DF59" w14:textId="2A9F523A" w:rsidR="001C54C6" w:rsidRDefault="006F69FA" w:rsidP="0070733C">
      <w:pPr>
        <w:pStyle w:val="ListParagraph"/>
        <w:numPr>
          <w:ilvl w:val="0"/>
          <w:numId w:val="18"/>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 0786.0;</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..valid</w:t>
      </w:r>
    </w:p>
    <w:p w14:paraId="6CF4110E" w14:textId="53DB5AA7" w:rsidR="006F69FA" w:rsidRDefault="006F69FA" w:rsidP="006F69FA">
      <w:pPr>
        <w:pStyle w:val="ListParagraph"/>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floating point literal hence considered as decimal.</w:t>
      </w:r>
    </w:p>
    <w:p w14:paraId="0AD115E4" w14:textId="77777777" w:rsidR="0083075F" w:rsidRPr="0083075F" w:rsidRDefault="0083075F" w:rsidP="0083075F">
      <w:pPr>
        <w:autoSpaceDE w:val="0"/>
        <w:autoSpaceDN w:val="0"/>
        <w:adjustRightInd w:val="0"/>
        <w:rPr>
          <w:rFonts w:ascii="Consolas" w:hAnsi="Consolas" w:cs="Consolas"/>
          <w:color w:val="000000" w:themeColor="text1"/>
          <w:sz w:val="20"/>
          <w:szCs w:val="20"/>
          <w:lang w:val="en-IN"/>
        </w:rPr>
      </w:pPr>
    </w:p>
    <w:p w14:paraId="22B9B3B1" w14:textId="646E3E21" w:rsidR="0083075F" w:rsidRDefault="0083075F" w:rsidP="0070733C">
      <w:pPr>
        <w:pStyle w:val="ListParagraph"/>
        <w:numPr>
          <w:ilvl w:val="0"/>
          <w:numId w:val="18"/>
        </w:numPr>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double = 0XFace;</w:t>
      </w:r>
      <w:r>
        <w:rPr>
          <w:rFonts w:ascii="Consolas" w:hAnsi="Consolas" w:cs="Consolas"/>
          <w:color w:val="000000" w:themeColor="text1"/>
          <w:sz w:val="20"/>
          <w:szCs w:val="20"/>
          <w:lang w:val="en-IN"/>
        </w:rPr>
        <w:tab/>
      </w:r>
      <w:r>
        <w:rPr>
          <w:rFonts w:ascii="Consolas" w:hAnsi="Consolas" w:cs="Consolas"/>
          <w:color w:val="000000" w:themeColor="text1"/>
          <w:sz w:val="20"/>
          <w:szCs w:val="20"/>
          <w:lang w:val="en-IN"/>
        </w:rPr>
        <w:tab/>
        <w:t>..invalid</w:t>
      </w:r>
    </w:p>
    <w:p w14:paraId="74526B00" w14:textId="0D370762" w:rsidR="0083075F" w:rsidRDefault="0083075F" w:rsidP="0083075F">
      <w:pPr>
        <w:pStyle w:val="ListParagraph"/>
        <w:autoSpaceDE w:val="0"/>
        <w:autoSpaceDN w:val="0"/>
        <w:adjustRightInd w:val="0"/>
        <w:rPr>
          <w:rFonts w:ascii="Consolas" w:hAnsi="Consolas" w:cs="Consolas"/>
          <w:color w:val="000000" w:themeColor="text1"/>
          <w:sz w:val="20"/>
          <w:szCs w:val="20"/>
          <w:lang w:val="en-IN"/>
        </w:rPr>
      </w:pPr>
      <w:r>
        <w:rPr>
          <w:rFonts w:ascii="Consolas" w:hAnsi="Consolas" w:cs="Consolas"/>
          <w:color w:val="000000" w:themeColor="text1"/>
          <w:sz w:val="20"/>
          <w:szCs w:val="20"/>
          <w:lang w:val="en-IN"/>
        </w:rPr>
        <w:t>Floating point literal and therefore considered as decimal;</w:t>
      </w:r>
    </w:p>
    <w:p w14:paraId="5C247821" w14:textId="3E0C5CAD" w:rsidR="00E97169" w:rsidRDefault="00E97169" w:rsidP="00E97169">
      <w:pPr>
        <w:autoSpaceDE w:val="0"/>
        <w:autoSpaceDN w:val="0"/>
        <w:adjustRightInd w:val="0"/>
        <w:rPr>
          <w:rFonts w:ascii="Consolas" w:hAnsi="Consolas" w:cs="Consolas"/>
          <w:color w:val="000000" w:themeColor="text1"/>
          <w:sz w:val="20"/>
          <w:szCs w:val="20"/>
          <w:lang w:val="en-IN"/>
        </w:rPr>
      </w:pPr>
    </w:p>
    <w:p w14:paraId="7B4C3B9A" w14:textId="77777777" w:rsidR="00E97169" w:rsidRPr="00E97169" w:rsidRDefault="00E97169" w:rsidP="00E97169">
      <w:pPr>
        <w:autoSpaceDE w:val="0"/>
        <w:autoSpaceDN w:val="0"/>
        <w:adjustRightInd w:val="0"/>
        <w:rPr>
          <w:rFonts w:ascii="Consolas" w:hAnsi="Consolas" w:cs="Consolas"/>
          <w:color w:val="000000" w:themeColor="text1"/>
          <w:sz w:val="20"/>
          <w:szCs w:val="20"/>
          <w:lang w:val="en-IN"/>
        </w:rPr>
      </w:pPr>
    </w:p>
    <w:p w14:paraId="3E1CB09F" w14:textId="1C895276" w:rsidR="00300464" w:rsidRDefault="00E97169" w:rsidP="00300464">
      <w:pPr>
        <w:rPr>
          <w:color w:val="000000" w:themeColor="text1"/>
        </w:rPr>
      </w:pPr>
      <w:r>
        <w:rPr>
          <w:color w:val="000000" w:themeColor="text1"/>
        </w:rPr>
        <w:lastRenderedPageBreak/>
        <w:t>We can assign integral literals directly to floating point variables</w:t>
      </w:r>
      <w:r w:rsidR="007668D2">
        <w:rPr>
          <w:color w:val="000000" w:themeColor="text1"/>
        </w:rPr>
        <w:t xml:space="preserve"> and that integral literal can be specified in either decimal octal or hexadecimal forms.</w:t>
      </w:r>
    </w:p>
    <w:p w14:paraId="5B2D36AF" w14:textId="7097ABCA" w:rsidR="00A80A95" w:rsidRDefault="00A80A95" w:rsidP="00300464">
      <w:pPr>
        <w:rPr>
          <w:color w:val="000000" w:themeColor="text1"/>
        </w:rPr>
      </w:pPr>
    </w:p>
    <w:p w14:paraId="05A66AE2" w14:textId="0AB52CCB" w:rsidR="00A80A95" w:rsidRDefault="00A80A95" w:rsidP="00300464">
      <w:pPr>
        <w:rPr>
          <w:color w:val="000000" w:themeColor="text1"/>
        </w:rPr>
      </w:pPr>
      <w:r>
        <w:rPr>
          <w:color w:val="000000" w:themeColor="text1"/>
        </w:rPr>
        <w:t>We cannot assign floating point literals to integral types.</w:t>
      </w:r>
    </w:p>
    <w:p w14:paraId="63842DF4" w14:textId="63847EE1" w:rsidR="00A80A95" w:rsidRPr="00C25C0F" w:rsidRDefault="00A80A95" w:rsidP="0070733C">
      <w:pPr>
        <w:pStyle w:val="ListParagraph"/>
        <w:numPr>
          <w:ilvl w:val="0"/>
          <w:numId w:val="18"/>
        </w:numPr>
        <w:rPr>
          <w:color w:val="000000" w:themeColor="text1"/>
        </w:rPr>
      </w:pPr>
      <w:r w:rsidRPr="00C25C0F">
        <w:rPr>
          <w:color w:val="000000" w:themeColor="text1"/>
        </w:rPr>
        <w:t>double d = 10;</w:t>
      </w:r>
      <w:r w:rsidRPr="00C25C0F">
        <w:rPr>
          <w:color w:val="000000" w:themeColor="text1"/>
        </w:rPr>
        <w:tab/>
      </w:r>
      <w:r w:rsidRPr="00C25C0F">
        <w:rPr>
          <w:color w:val="000000" w:themeColor="text1"/>
        </w:rPr>
        <w:tab/>
        <w:t>..valid</w:t>
      </w:r>
    </w:p>
    <w:p w14:paraId="29F7775B" w14:textId="2BF48761" w:rsidR="00A80A95" w:rsidRDefault="00A80A95" w:rsidP="0070733C">
      <w:pPr>
        <w:pStyle w:val="ListParagraph"/>
        <w:numPr>
          <w:ilvl w:val="0"/>
          <w:numId w:val="18"/>
        </w:numPr>
        <w:rPr>
          <w:color w:val="000000" w:themeColor="text1"/>
        </w:rPr>
      </w:pPr>
      <w:r w:rsidRPr="00C25C0F">
        <w:rPr>
          <w:color w:val="000000" w:themeColor="text1"/>
        </w:rPr>
        <w:t>int d = 10.0;</w:t>
      </w:r>
      <w:r w:rsidRPr="00C25C0F">
        <w:rPr>
          <w:color w:val="000000" w:themeColor="text1"/>
        </w:rPr>
        <w:tab/>
      </w:r>
      <w:r w:rsidRPr="00C25C0F">
        <w:rPr>
          <w:color w:val="000000" w:themeColor="text1"/>
        </w:rPr>
        <w:tab/>
        <w:t>..invalid</w:t>
      </w:r>
    </w:p>
    <w:p w14:paraId="5EFA4F94" w14:textId="7EB36513" w:rsidR="00260400" w:rsidRDefault="00260400" w:rsidP="00260400">
      <w:pPr>
        <w:pStyle w:val="ListParagraph"/>
        <w:rPr>
          <w:color w:val="000000" w:themeColor="text1"/>
        </w:rPr>
      </w:pPr>
      <w:r>
        <w:rPr>
          <w:rFonts w:ascii="Consolas" w:hAnsi="Consolas" w:cs="Consolas"/>
          <w:color w:val="FF0000"/>
          <w:sz w:val="20"/>
          <w:szCs w:val="20"/>
          <w:lang w:val="en-IN"/>
        </w:rPr>
        <w:t>Type mismatch: cannot convert from double to int</w:t>
      </w:r>
    </w:p>
    <w:p w14:paraId="6FF77A2B" w14:textId="6E1C7A48" w:rsidR="00C25C0F" w:rsidRDefault="00C25C0F" w:rsidP="0070733C">
      <w:pPr>
        <w:pStyle w:val="ListParagraph"/>
        <w:numPr>
          <w:ilvl w:val="0"/>
          <w:numId w:val="18"/>
        </w:numPr>
        <w:rPr>
          <w:color w:val="000000" w:themeColor="text1"/>
        </w:rPr>
      </w:pPr>
      <w:r>
        <w:rPr>
          <w:color w:val="000000" w:themeColor="text1"/>
        </w:rPr>
        <w:t>double d = 1.2e3</w:t>
      </w:r>
      <w:r>
        <w:rPr>
          <w:color w:val="000000" w:themeColor="text1"/>
        </w:rPr>
        <w:tab/>
        <w:t>..valid</w:t>
      </w:r>
    </w:p>
    <w:p w14:paraId="558C1863" w14:textId="41426C06" w:rsidR="002F26D5" w:rsidRDefault="002F26D5" w:rsidP="002F26D5">
      <w:pPr>
        <w:pStyle w:val="ListParagraph"/>
        <w:rPr>
          <w:color w:val="000000" w:themeColor="text1"/>
        </w:rPr>
      </w:pPr>
      <w:r>
        <w:rPr>
          <w:color w:val="000000" w:themeColor="text1"/>
        </w:rPr>
        <w:t>1.2e3 = 1.2 * 10^3 = 1.2 * 1000 = 1200.0</w:t>
      </w:r>
    </w:p>
    <w:p w14:paraId="10FBB2CC" w14:textId="5F8E07ED" w:rsidR="001D222D" w:rsidRDefault="001D222D" w:rsidP="0070733C">
      <w:pPr>
        <w:pStyle w:val="ListParagraph"/>
        <w:numPr>
          <w:ilvl w:val="0"/>
          <w:numId w:val="18"/>
        </w:numPr>
        <w:rPr>
          <w:color w:val="000000" w:themeColor="text1"/>
        </w:rPr>
      </w:pPr>
      <w:r>
        <w:rPr>
          <w:color w:val="000000" w:themeColor="text1"/>
        </w:rPr>
        <w:t>float f = 1.2e3;</w:t>
      </w:r>
      <w:r>
        <w:rPr>
          <w:color w:val="000000" w:themeColor="text1"/>
        </w:rPr>
        <w:tab/>
      </w:r>
      <w:r>
        <w:rPr>
          <w:color w:val="000000" w:themeColor="text1"/>
        </w:rPr>
        <w:tab/>
        <w:t>..invalid</w:t>
      </w:r>
    </w:p>
    <w:p w14:paraId="66D30256" w14:textId="0E82329B" w:rsidR="00874125" w:rsidRDefault="00874125" w:rsidP="00874125">
      <w:pPr>
        <w:pStyle w:val="ListParagraph"/>
        <w:rPr>
          <w:rFonts w:ascii="Consolas" w:hAnsi="Consolas" w:cs="Consolas"/>
          <w:color w:val="FF0000"/>
          <w:sz w:val="20"/>
          <w:szCs w:val="20"/>
          <w:lang w:val="en-IN"/>
        </w:rPr>
      </w:pPr>
      <w:r>
        <w:rPr>
          <w:rFonts w:ascii="Consolas" w:hAnsi="Consolas" w:cs="Consolas"/>
          <w:color w:val="FF0000"/>
          <w:sz w:val="20"/>
          <w:szCs w:val="20"/>
          <w:lang w:val="en-IN"/>
        </w:rPr>
        <w:t>Type mismatch: cannot convert from double to float</w:t>
      </w:r>
    </w:p>
    <w:p w14:paraId="33DC0C65" w14:textId="6755E4ED" w:rsidR="00847E1A" w:rsidRPr="00847E1A" w:rsidRDefault="00847E1A" w:rsidP="0070733C">
      <w:pPr>
        <w:pStyle w:val="ListParagraph"/>
        <w:numPr>
          <w:ilvl w:val="0"/>
          <w:numId w:val="18"/>
        </w:numPr>
        <w:rPr>
          <w:rFonts w:ascii="Consolas" w:hAnsi="Consolas" w:cs="Consolas"/>
          <w:color w:val="000000" w:themeColor="text1"/>
          <w:sz w:val="20"/>
          <w:szCs w:val="20"/>
          <w:lang w:val="en-IN"/>
        </w:rPr>
      </w:pPr>
      <w:r>
        <w:rPr>
          <w:rFonts w:ascii="Consolas" w:hAnsi="Consolas" w:cs="Consolas"/>
          <w:color w:val="000000" w:themeColor="text1"/>
          <w:sz w:val="20"/>
          <w:szCs w:val="20"/>
          <w:lang w:val="en-IN"/>
        </w:rPr>
        <w:t>float f = 1.2e3f;</w:t>
      </w:r>
      <w:r>
        <w:rPr>
          <w:rFonts w:ascii="Consolas" w:hAnsi="Consolas" w:cs="Consolas"/>
          <w:color w:val="000000" w:themeColor="text1"/>
          <w:sz w:val="20"/>
          <w:szCs w:val="20"/>
          <w:lang w:val="en-IN"/>
        </w:rPr>
        <w:tab/>
        <w:t>..valid</w:t>
      </w:r>
    </w:p>
    <w:p w14:paraId="3567DD66" w14:textId="74753E2B" w:rsidR="00874125" w:rsidRDefault="00874125" w:rsidP="00874125">
      <w:pPr>
        <w:rPr>
          <w:color w:val="000000" w:themeColor="text1"/>
        </w:rPr>
      </w:pPr>
    </w:p>
    <w:p w14:paraId="50DEE7A3" w14:textId="061DF3E2" w:rsidR="00874125" w:rsidRDefault="00874125" w:rsidP="00874125">
      <w:pPr>
        <w:rPr>
          <w:color w:val="000000" w:themeColor="text1"/>
        </w:rPr>
      </w:pPr>
      <w:r>
        <w:rPr>
          <w:color w:val="000000" w:themeColor="text1"/>
        </w:rPr>
        <w:t>We can specify floating point literal even in exponential form (scientific notation)</w:t>
      </w:r>
    </w:p>
    <w:p w14:paraId="4621D8BA" w14:textId="1B84372E" w:rsidR="00D55F4A" w:rsidRDefault="00D55F4A" w:rsidP="00874125">
      <w:pPr>
        <w:rPr>
          <w:color w:val="000000" w:themeColor="text1"/>
        </w:rPr>
      </w:pPr>
    </w:p>
    <w:p w14:paraId="3A45B0DC" w14:textId="1E9EB6E6" w:rsidR="00D55F4A" w:rsidRDefault="00D55F4A" w:rsidP="00874125">
      <w:pPr>
        <w:rPr>
          <w:color w:val="000000" w:themeColor="text1"/>
        </w:rPr>
      </w:pPr>
    </w:p>
    <w:p w14:paraId="7F22ABD4" w14:textId="6CD51A9C" w:rsidR="00D55F4A" w:rsidRDefault="00D55F4A" w:rsidP="00D55F4A">
      <w:pPr>
        <w:autoSpaceDE w:val="0"/>
        <w:autoSpaceDN w:val="0"/>
        <w:adjustRightInd w:val="0"/>
        <w:rPr>
          <w:rFonts w:ascii="Consolas" w:hAnsi="Consolas" w:cs="Consolas"/>
          <w:b/>
          <w:bCs/>
          <w:i/>
          <w:iCs/>
          <w:color w:val="00B0F0"/>
          <w:sz w:val="24"/>
          <w:szCs w:val="24"/>
          <w:u w:val="single"/>
          <w:lang w:val="en-IN"/>
        </w:rPr>
      </w:pPr>
      <w:r>
        <w:rPr>
          <w:rFonts w:ascii="Consolas" w:hAnsi="Consolas" w:cs="Consolas"/>
          <w:b/>
          <w:bCs/>
          <w:i/>
          <w:iCs/>
          <w:color w:val="00B0F0"/>
          <w:sz w:val="24"/>
          <w:szCs w:val="24"/>
          <w:u w:val="single"/>
          <w:lang w:val="en-IN"/>
        </w:rPr>
        <w:t xml:space="preserve">Boolean </w:t>
      </w:r>
      <w:r w:rsidRPr="00087813">
        <w:rPr>
          <w:rFonts w:ascii="Consolas" w:hAnsi="Consolas" w:cs="Consolas"/>
          <w:b/>
          <w:bCs/>
          <w:i/>
          <w:iCs/>
          <w:color w:val="00B0F0"/>
          <w:sz w:val="24"/>
          <w:szCs w:val="24"/>
          <w:u w:val="single"/>
          <w:lang w:val="en-IN"/>
        </w:rPr>
        <w:t>Literals:</w:t>
      </w:r>
    </w:p>
    <w:p w14:paraId="466ABCB2" w14:textId="4CF3BDB3" w:rsidR="00D55F4A" w:rsidRDefault="00D55F4A" w:rsidP="00D55F4A">
      <w:pPr>
        <w:autoSpaceDE w:val="0"/>
        <w:autoSpaceDN w:val="0"/>
        <w:adjustRightInd w:val="0"/>
        <w:rPr>
          <w:rFonts w:ascii="Consolas" w:hAnsi="Consolas" w:cs="Consolas"/>
          <w:color w:val="00B0F0"/>
          <w:sz w:val="20"/>
          <w:szCs w:val="20"/>
          <w:lang w:val="en-IN"/>
        </w:rPr>
      </w:pPr>
    </w:p>
    <w:p w14:paraId="49DB5A43" w14:textId="6DADC6A0" w:rsidR="00D55F4A" w:rsidRDefault="00D55F4A" w:rsidP="00874125">
      <w:pPr>
        <w:rPr>
          <w:rFonts w:ascii="Consolas" w:hAnsi="Consolas" w:cs="Consolas"/>
          <w:lang w:val="en-IN"/>
        </w:rPr>
      </w:pPr>
      <w:r>
        <w:rPr>
          <w:rFonts w:ascii="Consolas" w:hAnsi="Consolas" w:cs="Consolas"/>
          <w:lang w:val="en-IN"/>
        </w:rPr>
        <w:t xml:space="preserve">The only allowed values for Boolean </w:t>
      </w:r>
      <w:r w:rsidR="00E8131F">
        <w:rPr>
          <w:rFonts w:ascii="Consolas" w:hAnsi="Consolas" w:cs="Consolas"/>
          <w:lang w:val="en-IN"/>
        </w:rPr>
        <w:t>data type</w:t>
      </w:r>
      <w:r>
        <w:rPr>
          <w:rFonts w:ascii="Consolas" w:hAnsi="Consolas" w:cs="Consolas"/>
          <w:lang w:val="en-IN"/>
        </w:rPr>
        <w:t xml:space="preserve"> are true and false</w:t>
      </w:r>
    </w:p>
    <w:p w14:paraId="3EA9E51B" w14:textId="5759BFD0" w:rsidR="00E8131F" w:rsidRDefault="00E8131F" w:rsidP="0070733C">
      <w:pPr>
        <w:pStyle w:val="ListParagraph"/>
        <w:numPr>
          <w:ilvl w:val="0"/>
          <w:numId w:val="18"/>
        </w:numPr>
        <w:rPr>
          <w:color w:val="000000" w:themeColor="text1"/>
        </w:rPr>
      </w:pPr>
      <w:r>
        <w:rPr>
          <w:color w:val="000000" w:themeColor="text1"/>
        </w:rPr>
        <w:t>boolean b = true;</w:t>
      </w:r>
      <w:r>
        <w:rPr>
          <w:color w:val="000000" w:themeColor="text1"/>
        </w:rPr>
        <w:tab/>
      </w:r>
      <w:r>
        <w:rPr>
          <w:color w:val="000000" w:themeColor="text1"/>
        </w:rPr>
        <w:tab/>
        <w:t>..valid;</w:t>
      </w:r>
    </w:p>
    <w:p w14:paraId="29207C7C" w14:textId="7766E7A2" w:rsidR="00E8131F" w:rsidRDefault="00E8131F" w:rsidP="0070733C">
      <w:pPr>
        <w:pStyle w:val="ListParagraph"/>
        <w:numPr>
          <w:ilvl w:val="0"/>
          <w:numId w:val="18"/>
        </w:numPr>
        <w:rPr>
          <w:color w:val="000000" w:themeColor="text1"/>
        </w:rPr>
      </w:pPr>
      <w:r>
        <w:rPr>
          <w:color w:val="000000" w:themeColor="text1"/>
        </w:rPr>
        <w:t>boolean b = True</w:t>
      </w:r>
      <w:r>
        <w:rPr>
          <w:color w:val="000000" w:themeColor="text1"/>
        </w:rPr>
        <w:tab/>
      </w:r>
      <w:r>
        <w:rPr>
          <w:color w:val="000000" w:themeColor="text1"/>
        </w:rPr>
        <w:tab/>
        <w:t>..invalid</w:t>
      </w:r>
    </w:p>
    <w:p w14:paraId="41D129BD" w14:textId="56F9321C" w:rsidR="00E8131F" w:rsidRDefault="00E8131F" w:rsidP="0070733C">
      <w:pPr>
        <w:pStyle w:val="ListParagraph"/>
        <w:numPr>
          <w:ilvl w:val="0"/>
          <w:numId w:val="18"/>
        </w:numPr>
        <w:rPr>
          <w:color w:val="000000" w:themeColor="text1"/>
        </w:rPr>
      </w:pPr>
      <w:r>
        <w:rPr>
          <w:color w:val="000000" w:themeColor="text1"/>
        </w:rPr>
        <w:t>boolean b = 0;</w:t>
      </w:r>
      <w:r>
        <w:rPr>
          <w:color w:val="000000" w:themeColor="text1"/>
        </w:rPr>
        <w:tab/>
      </w:r>
      <w:r>
        <w:rPr>
          <w:color w:val="000000" w:themeColor="text1"/>
        </w:rPr>
        <w:tab/>
      </w:r>
      <w:r>
        <w:rPr>
          <w:color w:val="000000" w:themeColor="text1"/>
        </w:rPr>
        <w:tab/>
        <w:t>..invalid</w:t>
      </w:r>
    </w:p>
    <w:p w14:paraId="5BD0234E" w14:textId="01132905" w:rsidR="00E8131F" w:rsidRDefault="00E8131F" w:rsidP="0070733C">
      <w:pPr>
        <w:pStyle w:val="ListParagraph"/>
        <w:numPr>
          <w:ilvl w:val="0"/>
          <w:numId w:val="18"/>
        </w:numPr>
        <w:rPr>
          <w:color w:val="000000" w:themeColor="text1"/>
        </w:rPr>
      </w:pPr>
      <w:r>
        <w:rPr>
          <w:color w:val="000000" w:themeColor="text1"/>
        </w:rPr>
        <w:t>boolean b = “true”;</w:t>
      </w:r>
      <w:r>
        <w:rPr>
          <w:color w:val="000000" w:themeColor="text1"/>
        </w:rPr>
        <w:tab/>
      </w:r>
      <w:r>
        <w:rPr>
          <w:color w:val="000000" w:themeColor="text1"/>
        </w:rPr>
        <w:tab/>
        <w:t>..invalid</w:t>
      </w:r>
    </w:p>
    <w:p w14:paraId="571950E0" w14:textId="6454EDE3" w:rsidR="009755F7" w:rsidRDefault="009755F7" w:rsidP="009755F7">
      <w:pPr>
        <w:rPr>
          <w:color w:val="000000" w:themeColor="text1"/>
        </w:rPr>
      </w:pPr>
    </w:p>
    <w:p w14:paraId="3D1ED87B" w14:textId="2340CEE3" w:rsidR="009755F7" w:rsidRDefault="009755F7" w:rsidP="009755F7">
      <w:pPr>
        <w:autoSpaceDE w:val="0"/>
        <w:autoSpaceDN w:val="0"/>
        <w:adjustRightInd w:val="0"/>
        <w:rPr>
          <w:rFonts w:ascii="Consolas" w:hAnsi="Consolas" w:cs="Consolas"/>
          <w:b/>
          <w:bCs/>
          <w:i/>
          <w:iCs/>
          <w:color w:val="00B0F0"/>
          <w:sz w:val="24"/>
          <w:szCs w:val="24"/>
          <w:u w:val="single"/>
          <w:lang w:val="en-IN"/>
        </w:rPr>
      </w:pPr>
      <w:r>
        <w:rPr>
          <w:rFonts w:ascii="Consolas" w:hAnsi="Consolas" w:cs="Consolas"/>
          <w:b/>
          <w:bCs/>
          <w:i/>
          <w:iCs/>
          <w:color w:val="00B0F0"/>
          <w:sz w:val="24"/>
          <w:szCs w:val="24"/>
          <w:u w:val="single"/>
          <w:lang w:val="en-IN"/>
        </w:rPr>
        <w:t xml:space="preserve">Character </w:t>
      </w:r>
      <w:r w:rsidRPr="00087813">
        <w:rPr>
          <w:rFonts w:ascii="Consolas" w:hAnsi="Consolas" w:cs="Consolas"/>
          <w:b/>
          <w:bCs/>
          <w:i/>
          <w:iCs/>
          <w:color w:val="00B0F0"/>
          <w:sz w:val="24"/>
          <w:szCs w:val="24"/>
          <w:u w:val="single"/>
          <w:lang w:val="en-IN"/>
        </w:rPr>
        <w:t>Literals:</w:t>
      </w:r>
    </w:p>
    <w:p w14:paraId="6D1F3916" w14:textId="43208C5B" w:rsidR="009755F7" w:rsidRDefault="009755F7" w:rsidP="009755F7">
      <w:pPr>
        <w:rPr>
          <w:color w:val="000000" w:themeColor="text1"/>
        </w:rPr>
      </w:pPr>
      <w:r w:rsidRPr="009755F7">
        <w:rPr>
          <w:color w:val="000000" w:themeColor="text1"/>
        </w:rPr>
        <w:t xml:space="preserve">We </w:t>
      </w:r>
      <w:r>
        <w:rPr>
          <w:color w:val="000000" w:themeColor="text1"/>
        </w:rPr>
        <w:t xml:space="preserve">can specify char literal as single character within single quotes. </w:t>
      </w:r>
    </w:p>
    <w:p w14:paraId="52B56363" w14:textId="053B8EBD" w:rsidR="009755F7" w:rsidRPr="009755F7" w:rsidRDefault="009755F7" w:rsidP="0070733C">
      <w:pPr>
        <w:pStyle w:val="ListParagraph"/>
        <w:numPr>
          <w:ilvl w:val="0"/>
          <w:numId w:val="19"/>
        </w:numPr>
        <w:rPr>
          <w:color w:val="000000" w:themeColor="text1"/>
        </w:rPr>
      </w:pPr>
      <w:r w:rsidRPr="009755F7">
        <w:rPr>
          <w:color w:val="000000" w:themeColor="text1"/>
        </w:rPr>
        <w:t>char ch = ‘a’;</w:t>
      </w:r>
      <w:r w:rsidRPr="009755F7">
        <w:rPr>
          <w:color w:val="000000" w:themeColor="text1"/>
        </w:rPr>
        <w:tab/>
      </w:r>
      <w:r w:rsidRPr="009755F7">
        <w:rPr>
          <w:color w:val="000000" w:themeColor="text1"/>
        </w:rPr>
        <w:tab/>
        <w:t>..valid;</w:t>
      </w:r>
    </w:p>
    <w:p w14:paraId="58DF8B33" w14:textId="247C7A61" w:rsidR="009755F7" w:rsidRPr="009755F7" w:rsidRDefault="009755F7" w:rsidP="0070733C">
      <w:pPr>
        <w:pStyle w:val="ListParagraph"/>
        <w:numPr>
          <w:ilvl w:val="0"/>
          <w:numId w:val="19"/>
        </w:numPr>
        <w:rPr>
          <w:color w:val="000000" w:themeColor="text1"/>
        </w:rPr>
      </w:pPr>
      <w:r w:rsidRPr="009755F7">
        <w:rPr>
          <w:color w:val="000000" w:themeColor="text1"/>
        </w:rPr>
        <w:t xml:space="preserve">char </w:t>
      </w:r>
      <w:r>
        <w:rPr>
          <w:color w:val="000000" w:themeColor="text1"/>
        </w:rPr>
        <w:t>ch = a</w:t>
      </w:r>
      <w:r>
        <w:rPr>
          <w:color w:val="000000" w:themeColor="text1"/>
        </w:rPr>
        <w:tab/>
      </w:r>
      <w:r>
        <w:rPr>
          <w:color w:val="000000" w:themeColor="text1"/>
        </w:rPr>
        <w:tab/>
        <w:t>..invalid</w:t>
      </w:r>
    </w:p>
    <w:p w14:paraId="38FF4037" w14:textId="77777777" w:rsidR="009755F7" w:rsidRDefault="009755F7" w:rsidP="009755F7">
      <w:pPr>
        <w:autoSpaceDE w:val="0"/>
        <w:autoSpaceDN w:val="0"/>
        <w:adjustRightInd w:val="0"/>
        <w:ind w:firstLine="720"/>
        <w:rPr>
          <w:rFonts w:ascii="Consolas" w:hAnsi="Consolas" w:cs="Consolas"/>
          <w:sz w:val="20"/>
          <w:szCs w:val="20"/>
          <w:lang w:val="en-IN"/>
        </w:rPr>
      </w:pPr>
      <w:r>
        <w:rPr>
          <w:rFonts w:ascii="Consolas" w:hAnsi="Consolas" w:cs="Consolas"/>
          <w:color w:val="FF0000"/>
          <w:sz w:val="20"/>
          <w:szCs w:val="20"/>
          <w:lang w:val="en-IN"/>
        </w:rPr>
        <w:t xml:space="preserve">Unresolved compilation problem: </w:t>
      </w:r>
    </w:p>
    <w:p w14:paraId="0E2020BC" w14:textId="0041F007" w:rsidR="009755F7" w:rsidRDefault="009755F7" w:rsidP="009755F7">
      <w:pPr>
        <w:rPr>
          <w:rFonts w:ascii="Consolas" w:hAnsi="Consolas" w:cs="Consolas"/>
          <w:color w:val="FF0000"/>
          <w:sz w:val="20"/>
          <w:szCs w:val="20"/>
          <w:lang w:val="en-IN"/>
        </w:rPr>
      </w:pPr>
      <w:r>
        <w:rPr>
          <w:rFonts w:ascii="Consolas" w:hAnsi="Consolas" w:cs="Consolas"/>
          <w:color w:val="FF0000"/>
          <w:sz w:val="20"/>
          <w:szCs w:val="20"/>
          <w:lang w:val="en-IN"/>
        </w:rPr>
        <w:tab/>
        <w:t>a cannot be resolved to a variable</w:t>
      </w:r>
    </w:p>
    <w:p w14:paraId="7CA1E05B" w14:textId="77777777" w:rsidR="00F62FE1" w:rsidRDefault="00F62FE1" w:rsidP="009755F7">
      <w:pPr>
        <w:rPr>
          <w:rFonts w:ascii="Consolas" w:hAnsi="Consolas" w:cs="Consolas"/>
          <w:color w:val="FF0000"/>
          <w:sz w:val="20"/>
          <w:szCs w:val="20"/>
          <w:lang w:val="en-IN"/>
        </w:rPr>
      </w:pPr>
    </w:p>
    <w:p w14:paraId="146EC9DE" w14:textId="6DC50CEF" w:rsidR="009755F7" w:rsidRDefault="009755F7" w:rsidP="0070733C">
      <w:pPr>
        <w:pStyle w:val="ListParagraph"/>
        <w:numPr>
          <w:ilvl w:val="0"/>
          <w:numId w:val="20"/>
        </w:numPr>
        <w:rPr>
          <w:color w:val="000000" w:themeColor="text1"/>
        </w:rPr>
      </w:pPr>
      <w:r>
        <w:rPr>
          <w:color w:val="000000" w:themeColor="text1"/>
        </w:rPr>
        <w:t>char ch =  “a”;</w:t>
      </w:r>
      <w:r>
        <w:rPr>
          <w:color w:val="000000" w:themeColor="text1"/>
        </w:rPr>
        <w:tab/>
      </w:r>
      <w:r>
        <w:rPr>
          <w:color w:val="000000" w:themeColor="text1"/>
        </w:rPr>
        <w:tab/>
        <w:t>..invali</w:t>
      </w:r>
      <w:r w:rsidR="00202AEA">
        <w:rPr>
          <w:color w:val="000000" w:themeColor="text1"/>
        </w:rPr>
        <w:t>d</w:t>
      </w:r>
    </w:p>
    <w:p w14:paraId="084DABEA" w14:textId="3B8E168C" w:rsidR="009755F7" w:rsidRDefault="004A720D" w:rsidP="00202AEA">
      <w:pPr>
        <w:pStyle w:val="ListParagraph"/>
        <w:rPr>
          <w:rFonts w:ascii="Consolas" w:hAnsi="Consolas" w:cs="Consolas"/>
          <w:color w:val="FF0000"/>
          <w:sz w:val="20"/>
          <w:szCs w:val="20"/>
          <w:lang w:val="en-IN"/>
        </w:rPr>
      </w:pPr>
      <w:r>
        <w:rPr>
          <w:rFonts w:ascii="Consolas" w:hAnsi="Consolas" w:cs="Consolas"/>
          <w:color w:val="FF0000"/>
          <w:sz w:val="20"/>
          <w:szCs w:val="20"/>
          <w:lang w:val="en-IN"/>
        </w:rPr>
        <w:t>Type mismatch: cannot convert from String to cha</w:t>
      </w:r>
      <w:r w:rsidR="00202AEA">
        <w:rPr>
          <w:rFonts w:ascii="Consolas" w:hAnsi="Consolas" w:cs="Consolas"/>
          <w:color w:val="FF0000"/>
          <w:sz w:val="20"/>
          <w:szCs w:val="20"/>
          <w:lang w:val="en-IN"/>
        </w:rPr>
        <w:t>r</w:t>
      </w:r>
    </w:p>
    <w:p w14:paraId="5503DE16" w14:textId="77777777" w:rsidR="00202AEA" w:rsidRPr="00202AEA" w:rsidRDefault="00202AEA" w:rsidP="00202AEA">
      <w:pPr>
        <w:pStyle w:val="ListParagraph"/>
        <w:rPr>
          <w:rFonts w:ascii="Consolas" w:hAnsi="Consolas" w:cs="Consolas"/>
          <w:color w:val="FF0000"/>
          <w:sz w:val="20"/>
          <w:szCs w:val="20"/>
          <w:lang w:val="en-IN"/>
        </w:rPr>
      </w:pPr>
    </w:p>
    <w:p w14:paraId="2936F9EE" w14:textId="47881089" w:rsidR="009755F7" w:rsidRDefault="00202AEA" w:rsidP="0070733C">
      <w:pPr>
        <w:pStyle w:val="ListParagraph"/>
        <w:numPr>
          <w:ilvl w:val="0"/>
          <w:numId w:val="20"/>
        </w:numPr>
        <w:rPr>
          <w:color w:val="000000" w:themeColor="text1"/>
        </w:rPr>
      </w:pPr>
      <w:r>
        <w:rPr>
          <w:color w:val="000000" w:themeColor="text1"/>
        </w:rPr>
        <w:t>char ch = ‘ab’;</w:t>
      </w:r>
      <w:r>
        <w:rPr>
          <w:color w:val="000000" w:themeColor="text1"/>
        </w:rPr>
        <w:tab/>
      </w:r>
      <w:r>
        <w:rPr>
          <w:color w:val="000000" w:themeColor="text1"/>
        </w:rPr>
        <w:tab/>
        <w:t>..invalid</w:t>
      </w:r>
    </w:p>
    <w:p w14:paraId="33DBC11B" w14:textId="77777777" w:rsidR="00202AEA" w:rsidRPr="00202AEA" w:rsidRDefault="00202AEA" w:rsidP="0070733C">
      <w:pPr>
        <w:pStyle w:val="ListParagraph"/>
        <w:numPr>
          <w:ilvl w:val="0"/>
          <w:numId w:val="20"/>
        </w:numPr>
        <w:autoSpaceDE w:val="0"/>
        <w:autoSpaceDN w:val="0"/>
        <w:adjustRightInd w:val="0"/>
        <w:rPr>
          <w:rFonts w:ascii="Consolas" w:hAnsi="Consolas" w:cs="Consolas"/>
          <w:sz w:val="20"/>
          <w:szCs w:val="20"/>
          <w:lang w:val="en-IN"/>
        </w:rPr>
      </w:pPr>
      <w:r w:rsidRPr="00202AEA">
        <w:rPr>
          <w:rFonts w:ascii="Consolas" w:hAnsi="Consolas" w:cs="Consolas"/>
          <w:color w:val="FF0000"/>
          <w:sz w:val="20"/>
          <w:szCs w:val="20"/>
          <w:lang w:val="en-IN"/>
        </w:rPr>
        <w:t xml:space="preserve">Unresolved compilation problem: </w:t>
      </w:r>
    </w:p>
    <w:p w14:paraId="49EF368E" w14:textId="6928FC84" w:rsidR="00202AEA" w:rsidRDefault="00202AEA" w:rsidP="00202AEA">
      <w:pPr>
        <w:pStyle w:val="ListParagraph"/>
        <w:rPr>
          <w:rFonts w:ascii="Consolas" w:hAnsi="Consolas" w:cs="Consolas"/>
          <w:color w:val="FF0000"/>
          <w:sz w:val="20"/>
          <w:szCs w:val="20"/>
          <w:lang w:val="en-IN"/>
        </w:rPr>
      </w:pPr>
      <w:r>
        <w:rPr>
          <w:rFonts w:ascii="Consolas" w:hAnsi="Consolas" w:cs="Consolas"/>
          <w:color w:val="FF0000"/>
          <w:sz w:val="20"/>
          <w:szCs w:val="20"/>
          <w:lang w:val="en-IN"/>
        </w:rPr>
        <w:t>Invalid character constant</w:t>
      </w:r>
    </w:p>
    <w:p w14:paraId="3D01468F" w14:textId="284560CA" w:rsidR="00F62FE1" w:rsidRDefault="00F62FE1" w:rsidP="00F62FE1">
      <w:pPr>
        <w:rPr>
          <w:color w:val="000000" w:themeColor="text1"/>
        </w:rPr>
      </w:pPr>
    </w:p>
    <w:p w14:paraId="089EEEE4" w14:textId="60011B45" w:rsidR="00F62FE1" w:rsidRDefault="00F62FE1" w:rsidP="00F62FE1">
      <w:pPr>
        <w:rPr>
          <w:color w:val="000000" w:themeColor="text1"/>
        </w:rPr>
      </w:pPr>
      <w:r>
        <w:rPr>
          <w:color w:val="000000" w:themeColor="text1"/>
        </w:rPr>
        <w:t>We can specify char literal as integral literal which represents unico</w:t>
      </w:r>
      <w:r w:rsidR="008B218E">
        <w:rPr>
          <w:color w:val="000000" w:themeColor="text1"/>
        </w:rPr>
        <w:t>d</w:t>
      </w:r>
      <w:r>
        <w:rPr>
          <w:color w:val="000000" w:themeColor="text1"/>
        </w:rPr>
        <w:t>e value of the character and that integral literal can be specified either in decimal octal or hexadecimal forms but allowed range is 0 to 65535</w:t>
      </w:r>
    </w:p>
    <w:p w14:paraId="510E7B1D" w14:textId="131DEC20" w:rsidR="00F62FE1" w:rsidRDefault="00F62FE1" w:rsidP="0070733C">
      <w:pPr>
        <w:pStyle w:val="ListParagraph"/>
        <w:numPr>
          <w:ilvl w:val="0"/>
          <w:numId w:val="21"/>
        </w:numPr>
        <w:rPr>
          <w:color w:val="000000" w:themeColor="text1"/>
        </w:rPr>
      </w:pPr>
      <w:r>
        <w:rPr>
          <w:color w:val="000000" w:themeColor="text1"/>
        </w:rPr>
        <w:t xml:space="preserve">char ch  = </w:t>
      </w:r>
      <w:r w:rsidR="00975E2A">
        <w:rPr>
          <w:color w:val="000000" w:themeColor="text1"/>
        </w:rPr>
        <w:t>97;</w:t>
      </w:r>
      <w:r w:rsidR="00F00727">
        <w:rPr>
          <w:color w:val="000000" w:themeColor="text1"/>
        </w:rPr>
        <w:tab/>
      </w:r>
      <w:r w:rsidR="00975E2A">
        <w:rPr>
          <w:color w:val="000000" w:themeColor="text1"/>
        </w:rPr>
        <w:tab/>
        <w:t>..valid</w:t>
      </w:r>
    </w:p>
    <w:p w14:paraId="2221ADDE" w14:textId="0655BDAE" w:rsidR="00975E2A" w:rsidRDefault="00975E2A" w:rsidP="0070733C">
      <w:pPr>
        <w:pStyle w:val="ListParagraph"/>
        <w:numPr>
          <w:ilvl w:val="0"/>
          <w:numId w:val="21"/>
        </w:numPr>
        <w:rPr>
          <w:color w:val="000000" w:themeColor="text1"/>
        </w:rPr>
      </w:pPr>
      <w:r>
        <w:rPr>
          <w:color w:val="000000" w:themeColor="text1"/>
        </w:rPr>
        <w:t>char ch  = 0Xface;</w:t>
      </w:r>
      <w:r>
        <w:rPr>
          <w:color w:val="000000" w:themeColor="text1"/>
        </w:rPr>
        <w:tab/>
        <w:t>..valid</w:t>
      </w:r>
    </w:p>
    <w:p w14:paraId="225A759C" w14:textId="1FBFD154" w:rsidR="00975E2A" w:rsidRDefault="00975E2A" w:rsidP="0070733C">
      <w:pPr>
        <w:pStyle w:val="ListParagraph"/>
        <w:numPr>
          <w:ilvl w:val="0"/>
          <w:numId w:val="21"/>
        </w:numPr>
        <w:rPr>
          <w:color w:val="000000" w:themeColor="text1"/>
        </w:rPr>
      </w:pPr>
      <w:r>
        <w:rPr>
          <w:color w:val="000000" w:themeColor="text1"/>
        </w:rPr>
        <w:t>char ch = 0777;</w:t>
      </w:r>
      <w:r>
        <w:rPr>
          <w:color w:val="000000" w:themeColor="text1"/>
        </w:rPr>
        <w:tab/>
      </w:r>
      <w:r>
        <w:rPr>
          <w:color w:val="000000" w:themeColor="text1"/>
        </w:rPr>
        <w:tab/>
        <w:t>..valid</w:t>
      </w:r>
    </w:p>
    <w:p w14:paraId="1CCE3D96" w14:textId="6A7BC3C8" w:rsidR="00975E2A" w:rsidRDefault="00975E2A" w:rsidP="0070733C">
      <w:pPr>
        <w:pStyle w:val="ListParagraph"/>
        <w:numPr>
          <w:ilvl w:val="0"/>
          <w:numId w:val="21"/>
        </w:numPr>
        <w:rPr>
          <w:color w:val="000000" w:themeColor="text1"/>
        </w:rPr>
      </w:pPr>
      <w:r>
        <w:rPr>
          <w:color w:val="000000" w:themeColor="text1"/>
        </w:rPr>
        <w:t>char ch = 65535;</w:t>
      </w:r>
      <w:r>
        <w:rPr>
          <w:color w:val="000000" w:themeColor="text1"/>
        </w:rPr>
        <w:tab/>
        <w:t>..valid</w:t>
      </w:r>
    </w:p>
    <w:p w14:paraId="2912BE07" w14:textId="1D854219" w:rsidR="00975E2A" w:rsidRDefault="00975E2A" w:rsidP="0070733C">
      <w:pPr>
        <w:pStyle w:val="ListParagraph"/>
        <w:numPr>
          <w:ilvl w:val="0"/>
          <w:numId w:val="21"/>
        </w:numPr>
        <w:rPr>
          <w:color w:val="000000" w:themeColor="text1"/>
        </w:rPr>
      </w:pPr>
      <w:r>
        <w:rPr>
          <w:color w:val="000000" w:themeColor="text1"/>
        </w:rPr>
        <w:t>char ch = 65536</w:t>
      </w:r>
      <w:r w:rsidR="00E4587F">
        <w:rPr>
          <w:color w:val="000000" w:themeColor="text1"/>
        </w:rPr>
        <w:t>;</w:t>
      </w:r>
      <w:r>
        <w:rPr>
          <w:color w:val="000000" w:themeColor="text1"/>
        </w:rPr>
        <w:tab/>
        <w:t>..invalid</w:t>
      </w:r>
    </w:p>
    <w:p w14:paraId="74C4CAF8" w14:textId="2A9C98B9" w:rsidR="00E4587F" w:rsidRDefault="00E4587F" w:rsidP="003F5F51">
      <w:pPr>
        <w:ind w:left="9360"/>
        <w:rPr>
          <w:color w:val="000000" w:themeColor="text1"/>
        </w:rPr>
      </w:pPr>
    </w:p>
    <w:p w14:paraId="549BB95D" w14:textId="5067CB2E" w:rsidR="00E4587F" w:rsidRDefault="00E4587F" w:rsidP="00E4587F">
      <w:pPr>
        <w:rPr>
          <w:color w:val="000000" w:themeColor="text1"/>
        </w:rPr>
      </w:pPr>
      <w:r>
        <w:rPr>
          <w:color w:val="000000" w:themeColor="text1"/>
        </w:rPr>
        <w:lastRenderedPageBreak/>
        <w:t>We can represent char literal in Unicode representation which nothing but ‘\uXXXX’ (XXXX = 4 digit hexadecimal number)</w:t>
      </w:r>
    </w:p>
    <w:p w14:paraId="38EA7A71" w14:textId="31B3C8EA" w:rsidR="00E4587F" w:rsidRDefault="00E4587F" w:rsidP="0070733C">
      <w:pPr>
        <w:pStyle w:val="ListParagraph"/>
        <w:numPr>
          <w:ilvl w:val="0"/>
          <w:numId w:val="22"/>
        </w:numPr>
        <w:rPr>
          <w:color w:val="000000" w:themeColor="text1"/>
        </w:rPr>
      </w:pPr>
      <w:r>
        <w:rPr>
          <w:color w:val="000000" w:themeColor="text1"/>
        </w:rPr>
        <w:t>char ch = ‘\u0061’</w:t>
      </w:r>
    </w:p>
    <w:p w14:paraId="592F917F" w14:textId="6DD83385" w:rsidR="00E4587F" w:rsidRDefault="00E4587F" w:rsidP="00E4587F">
      <w:pPr>
        <w:pStyle w:val="ListParagraph"/>
        <w:rPr>
          <w:color w:val="000000" w:themeColor="text1"/>
        </w:rPr>
      </w:pPr>
      <w:r>
        <w:rPr>
          <w:color w:val="000000" w:themeColor="text1"/>
        </w:rPr>
        <w:t>o/p = a</w:t>
      </w:r>
    </w:p>
    <w:p w14:paraId="609ECE50" w14:textId="6783A042" w:rsidR="0044250C" w:rsidRDefault="0044250C" w:rsidP="0044250C">
      <w:pPr>
        <w:rPr>
          <w:color w:val="000000" w:themeColor="text1"/>
        </w:rPr>
      </w:pPr>
    </w:p>
    <w:p w14:paraId="3FA7F26C" w14:textId="1B9FD101" w:rsidR="0044250C" w:rsidRDefault="0044250C" w:rsidP="0044250C">
      <w:pPr>
        <w:rPr>
          <w:color w:val="000000" w:themeColor="text1"/>
        </w:rPr>
      </w:pPr>
      <w:r>
        <w:rPr>
          <w:color w:val="000000" w:themeColor="text1"/>
        </w:rPr>
        <w:t xml:space="preserve">Every escape character is a valid char </w:t>
      </w:r>
      <w:r w:rsidR="00636EF5">
        <w:rPr>
          <w:color w:val="000000" w:themeColor="text1"/>
        </w:rPr>
        <w:t>l</w:t>
      </w:r>
      <w:r>
        <w:rPr>
          <w:color w:val="000000" w:themeColor="text1"/>
        </w:rPr>
        <w:t>iteral</w:t>
      </w:r>
    </w:p>
    <w:p w14:paraId="5D21CC75" w14:textId="3F3FBD32" w:rsidR="00636EF5" w:rsidRDefault="00636EF5" w:rsidP="0070733C">
      <w:pPr>
        <w:pStyle w:val="ListParagraph"/>
        <w:numPr>
          <w:ilvl w:val="0"/>
          <w:numId w:val="22"/>
        </w:numPr>
        <w:rPr>
          <w:color w:val="000000" w:themeColor="text1"/>
        </w:rPr>
      </w:pPr>
      <w:r>
        <w:rPr>
          <w:color w:val="000000" w:themeColor="text1"/>
        </w:rPr>
        <w:t>char ch = ‘\n’;</w:t>
      </w:r>
      <w:r>
        <w:rPr>
          <w:color w:val="000000" w:themeColor="text1"/>
        </w:rPr>
        <w:tab/>
      </w:r>
      <w:r>
        <w:rPr>
          <w:color w:val="000000" w:themeColor="text1"/>
        </w:rPr>
        <w:tab/>
        <w:t>..valid</w:t>
      </w:r>
    </w:p>
    <w:p w14:paraId="0B4A0E58" w14:textId="6E4FAE65" w:rsidR="00636EF5" w:rsidRDefault="00636EF5" w:rsidP="0070733C">
      <w:pPr>
        <w:pStyle w:val="ListParagraph"/>
        <w:numPr>
          <w:ilvl w:val="0"/>
          <w:numId w:val="22"/>
        </w:numPr>
        <w:rPr>
          <w:color w:val="000000" w:themeColor="text1"/>
        </w:rPr>
      </w:pPr>
      <w:r>
        <w:rPr>
          <w:color w:val="000000" w:themeColor="text1"/>
        </w:rPr>
        <w:t>char ch = ‘\t’;</w:t>
      </w:r>
      <w:r>
        <w:rPr>
          <w:color w:val="000000" w:themeColor="text1"/>
        </w:rPr>
        <w:tab/>
      </w:r>
      <w:r>
        <w:rPr>
          <w:color w:val="000000" w:themeColor="text1"/>
        </w:rPr>
        <w:tab/>
        <w:t>..valid</w:t>
      </w:r>
    </w:p>
    <w:p w14:paraId="01E254DA" w14:textId="0D1E6CBD" w:rsidR="00636EF5" w:rsidRDefault="00636EF5" w:rsidP="0070733C">
      <w:pPr>
        <w:pStyle w:val="ListParagraph"/>
        <w:numPr>
          <w:ilvl w:val="0"/>
          <w:numId w:val="22"/>
        </w:numPr>
        <w:rPr>
          <w:color w:val="000000" w:themeColor="text1"/>
        </w:rPr>
      </w:pPr>
      <w:r>
        <w:rPr>
          <w:color w:val="000000" w:themeColor="text1"/>
        </w:rPr>
        <w:t>char ch =’\m’;</w:t>
      </w:r>
      <w:r>
        <w:rPr>
          <w:color w:val="000000" w:themeColor="text1"/>
        </w:rPr>
        <w:tab/>
      </w:r>
      <w:r>
        <w:rPr>
          <w:color w:val="000000" w:themeColor="text1"/>
        </w:rPr>
        <w:tab/>
        <w:t>..invalid</w:t>
      </w:r>
    </w:p>
    <w:p w14:paraId="7D7BE6F2" w14:textId="77777777" w:rsidR="004A6E25" w:rsidRPr="004A6E25" w:rsidRDefault="004A6E25" w:rsidP="0070733C">
      <w:pPr>
        <w:pStyle w:val="ListParagraph"/>
        <w:numPr>
          <w:ilvl w:val="0"/>
          <w:numId w:val="22"/>
        </w:numPr>
        <w:autoSpaceDE w:val="0"/>
        <w:autoSpaceDN w:val="0"/>
        <w:adjustRightInd w:val="0"/>
        <w:rPr>
          <w:rFonts w:ascii="Consolas" w:hAnsi="Consolas" w:cs="Consolas"/>
          <w:sz w:val="20"/>
          <w:szCs w:val="20"/>
          <w:lang w:val="en-IN"/>
        </w:rPr>
      </w:pPr>
      <w:r w:rsidRPr="004A6E25">
        <w:rPr>
          <w:rFonts w:ascii="Consolas" w:hAnsi="Consolas" w:cs="Consolas"/>
          <w:color w:val="FF0000"/>
          <w:sz w:val="20"/>
          <w:szCs w:val="20"/>
          <w:lang w:val="en-IN"/>
        </w:rPr>
        <w:t xml:space="preserve">Unresolved compilation problem: </w:t>
      </w:r>
    </w:p>
    <w:p w14:paraId="1557D305" w14:textId="4035A8BD" w:rsidR="004A6E25" w:rsidRDefault="004A6E25" w:rsidP="004A6E25">
      <w:pPr>
        <w:pStyle w:val="ListParagraph"/>
        <w:autoSpaceDE w:val="0"/>
        <w:autoSpaceDN w:val="0"/>
        <w:adjustRightInd w:val="0"/>
        <w:rPr>
          <w:rFonts w:ascii="Consolas" w:hAnsi="Consolas" w:cs="Consolas"/>
          <w:color w:val="FF0000"/>
          <w:sz w:val="20"/>
          <w:szCs w:val="20"/>
          <w:lang w:val="en-IN"/>
        </w:rPr>
      </w:pPr>
      <w:r w:rsidRPr="004A6E25">
        <w:rPr>
          <w:rFonts w:ascii="Consolas" w:hAnsi="Consolas" w:cs="Consolas"/>
          <w:color w:val="FF0000"/>
          <w:sz w:val="20"/>
          <w:szCs w:val="20"/>
          <w:lang w:val="en-IN"/>
        </w:rPr>
        <w:t>Invalid escape sequence (valid ones are  \b  \t  \n  \f  \r  \"  \'  \\)</w:t>
      </w:r>
    </w:p>
    <w:p w14:paraId="104F0C2C" w14:textId="117BB75D" w:rsidR="00794F91" w:rsidRDefault="00794F91" w:rsidP="00794F91">
      <w:pPr>
        <w:autoSpaceDE w:val="0"/>
        <w:autoSpaceDN w:val="0"/>
        <w:adjustRightInd w:val="0"/>
        <w:rPr>
          <w:rFonts w:ascii="Consolas" w:hAnsi="Consolas" w:cs="Consolas"/>
          <w:sz w:val="20"/>
          <w:szCs w:val="20"/>
          <w:lang w:val="en-IN"/>
        </w:rPr>
      </w:pPr>
    </w:p>
    <w:p w14:paraId="52363065" w14:textId="03EB62B8" w:rsidR="00794F91" w:rsidRDefault="00794F91" w:rsidP="00794F91">
      <w:pPr>
        <w:autoSpaceDE w:val="0"/>
        <w:autoSpaceDN w:val="0"/>
        <w:adjustRightInd w:val="0"/>
        <w:rPr>
          <w:rFonts w:ascii="Consolas" w:hAnsi="Consolas" w:cs="Consolas"/>
          <w:sz w:val="20"/>
          <w:szCs w:val="20"/>
          <w:lang w:val="en-IN"/>
        </w:rPr>
      </w:pPr>
    </w:p>
    <w:tbl>
      <w:tblPr>
        <w:tblStyle w:val="PlainTable1"/>
        <w:tblW w:w="0" w:type="auto"/>
        <w:tblLook w:val="04A0" w:firstRow="1" w:lastRow="0" w:firstColumn="1" w:lastColumn="0" w:noHBand="0" w:noVBand="1"/>
      </w:tblPr>
      <w:tblGrid>
        <w:gridCol w:w="4675"/>
        <w:gridCol w:w="4675"/>
      </w:tblGrid>
      <w:tr w:rsidR="00794F91" w14:paraId="2DFA0E91" w14:textId="77777777" w:rsidTr="007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350539" w14:textId="357F7C9C" w:rsidR="00794F91" w:rsidRPr="00794F91" w:rsidRDefault="00794F91" w:rsidP="00794F91">
            <w:pPr>
              <w:autoSpaceDE w:val="0"/>
              <w:autoSpaceDN w:val="0"/>
              <w:adjustRightInd w:val="0"/>
              <w:jc w:val="center"/>
              <w:rPr>
                <w:rFonts w:ascii="Consolas" w:hAnsi="Consolas" w:cs="Consolas"/>
                <w:lang w:val="en-IN"/>
              </w:rPr>
            </w:pPr>
            <w:r w:rsidRPr="00794F91">
              <w:rPr>
                <w:rFonts w:ascii="Consolas" w:hAnsi="Consolas" w:cs="Consolas"/>
                <w:lang w:val="en-IN"/>
              </w:rPr>
              <w:t>Escape Character</w:t>
            </w:r>
          </w:p>
        </w:tc>
        <w:tc>
          <w:tcPr>
            <w:tcW w:w="4675" w:type="dxa"/>
          </w:tcPr>
          <w:p w14:paraId="4B1634F2" w14:textId="44C8BFDA" w:rsidR="00794F91" w:rsidRPr="00794F91" w:rsidRDefault="00794F91" w:rsidP="00794F9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onsolas" w:hAnsi="Consolas" w:cs="Consolas"/>
                <w:lang w:val="en-IN"/>
              </w:rPr>
            </w:pPr>
            <w:r w:rsidRPr="00794F91">
              <w:rPr>
                <w:rFonts w:ascii="Consolas" w:hAnsi="Consolas" w:cs="Consolas"/>
                <w:lang w:val="en-IN"/>
              </w:rPr>
              <w:t>Description</w:t>
            </w:r>
          </w:p>
        </w:tc>
      </w:tr>
      <w:tr w:rsidR="00794F91" w14:paraId="3F7A9F0B" w14:textId="77777777" w:rsidTr="007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0DA4AB" w14:textId="7574C1BD"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\n</w:t>
            </w:r>
          </w:p>
        </w:tc>
        <w:tc>
          <w:tcPr>
            <w:tcW w:w="4675" w:type="dxa"/>
          </w:tcPr>
          <w:p w14:paraId="3F7325B6" w14:textId="3C01C9A0" w:rsidR="00794F91" w:rsidRDefault="00794F91" w:rsidP="00794F9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New line</w:t>
            </w:r>
          </w:p>
        </w:tc>
      </w:tr>
      <w:tr w:rsidR="00794F91" w14:paraId="36CB5E82" w14:textId="77777777" w:rsidTr="00794F91">
        <w:tc>
          <w:tcPr>
            <w:cnfStyle w:val="001000000000" w:firstRow="0" w:lastRow="0" w:firstColumn="1" w:lastColumn="0" w:oddVBand="0" w:evenVBand="0" w:oddHBand="0" w:evenHBand="0" w:firstRowFirstColumn="0" w:firstRowLastColumn="0" w:lastRowFirstColumn="0" w:lastRowLastColumn="0"/>
            <w:tcW w:w="4675" w:type="dxa"/>
          </w:tcPr>
          <w:p w14:paraId="5E34405C" w14:textId="3FC304D0"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\t</w:t>
            </w:r>
          </w:p>
        </w:tc>
        <w:tc>
          <w:tcPr>
            <w:tcW w:w="4675" w:type="dxa"/>
          </w:tcPr>
          <w:p w14:paraId="159601AF" w14:textId="490B2006" w:rsidR="00794F91" w:rsidRDefault="00794F91" w:rsidP="00794F9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Horizontal tab</w:t>
            </w:r>
          </w:p>
        </w:tc>
      </w:tr>
      <w:tr w:rsidR="00794F91" w14:paraId="63185D35" w14:textId="77777777" w:rsidTr="007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F56317" w14:textId="0797055B"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\r</w:t>
            </w:r>
          </w:p>
        </w:tc>
        <w:tc>
          <w:tcPr>
            <w:tcW w:w="4675" w:type="dxa"/>
          </w:tcPr>
          <w:p w14:paraId="0AE7363C" w14:textId="64865386" w:rsidR="00794F91" w:rsidRDefault="00794F91" w:rsidP="00794F9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Carriage return</w:t>
            </w:r>
          </w:p>
        </w:tc>
      </w:tr>
      <w:tr w:rsidR="00794F91" w14:paraId="47B9BDAF" w14:textId="77777777" w:rsidTr="00794F91">
        <w:tc>
          <w:tcPr>
            <w:cnfStyle w:val="001000000000" w:firstRow="0" w:lastRow="0" w:firstColumn="1" w:lastColumn="0" w:oddVBand="0" w:evenVBand="0" w:oddHBand="0" w:evenHBand="0" w:firstRowFirstColumn="0" w:firstRowLastColumn="0" w:lastRowFirstColumn="0" w:lastRowLastColumn="0"/>
            <w:tcW w:w="4675" w:type="dxa"/>
          </w:tcPr>
          <w:p w14:paraId="38BCAA0C" w14:textId="09CC1AB0"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\b</w:t>
            </w:r>
          </w:p>
        </w:tc>
        <w:tc>
          <w:tcPr>
            <w:tcW w:w="4675" w:type="dxa"/>
          </w:tcPr>
          <w:p w14:paraId="38D46880" w14:textId="40ADCB27" w:rsidR="00794F91" w:rsidRDefault="00794F91" w:rsidP="00794F9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Back space</w:t>
            </w:r>
          </w:p>
        </w:tc>
      </w:tr>
      <w:tr w:rsidR="00794F91" w14:paraId="7E0D42CF" w14:textId="77777777" w:rsidTr="007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EAB7B" w14:textId="0E3F2667"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\f</w:t>
            </w:r>
          </w:p>
        </w:tc>
        <w:tc>
          <w:tcPr>
            <w:tcW w:w="4675" w:type="dxa"/>
          </w:tcPr>
          <w:p w14:paraId="36F55D68" w14:textId="4653266D" w:rsidR="00794F91" w:rsidRDefault="00794F91" w:rsidP="00794F9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Form feed</w:t>
            </w:r>
          </w:p>
        </w:tc>
      </w:tr>
      <w:tr w:rsidR="00794F91" w14:paraId="0048EA07" w14:textId="77777777" w:rsidTr="00794F91">
        <w:tc>
          <w:tcPr>
            <w:cnfStyle w:val="001000000000" w:firstRow="0" w:lastRow="0" w:firstColumn="1" w:lastColumn="0" w:oddVBand="0" w:evenVBand="0" w:oddHBand="0" w:evenHBand="0" w:firstRowFirstColumn="0" w:firstRowLastColumn="0" w:lastRowFirstColumn="0" w:lastRowLastColumn="0"/>
            <w:tcW w:w="4675" w:type="dxa"/>
          </w:tcPr>
          <w:p w14:paraId="5DC8EBD8" w14:textId="69F783DE"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w:t>
            </w:r>
          </w:p>
        </w:tc>
        <w:tc>
          <w:tcPr>
            <w:tcW w:w="4675" w:type="dxa"/>
          </w:tcPr>
          <w:p w14:paraId="000CA5FF" w14:textId="2BFE11E4" w:rsidR="00794F91" w:rsidRDefault="00794F91" w:rsidP="00794F9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Single quote</w:t>
            </w:r>
          </w:p>
        </w:tc>
      </w:tr>
      <w:tr w:rsidR="00794F91" w14:paraId="4A0D6112" w14:textId="77777777" w:rsidTr="007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46BF7A" w14:textId="2A848295"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w:t>
            </w:r>
          </w:p>
        </w:tc>
        <w:tc>
          <w:tcPr>
            <w:tcW w:w="4675" w:type="dxa"/>
          </w:tcPr>
          <w:p w14:paraId="1D2C5D8B" w14:textId="7FF410B2" w:rsidR="00794F91" w:rsidRDefault="00794F91" w:rsidP="00794F9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Double quote</w:t>
            </w:r>
          </w:p>
        </w:tc>
      </w:tr>
      <w:tr w:rsidR="00794F91" w14:paraId="1B62877C" w14:textId="77777777" w:rsidTr="00794F91">
        <w:tc>
          <w:tcPr>
            <w:cnfStyle w:val="001000000000" w:firstRow="0" w:lastRow="0" w:firstColumn="1" w:lastColumn="0" w:oddVBand="0" w:evenVBand="0" w:oddHBand="0" w:evenHBand="0" w:firstRowFirstColumn="0" w:firstRowLastColumn="0" w:lastRowFirstColumn="0" w:lastRowLastColumn="0"/>
            <w:tcW w:w="4675" w:type="dxa"/>
          </w:tcPr>
          <w:p w14:paraId="7E51DA59" w14:textId="6297732E" w:rsidR="00794F91" w:rsidRPr="00794F91" w:rsidRDefault="00794F91" w:rsidP="00794F91">
            <w:pPr>
              <w:autoSpaceDE w:val="0"/>
              <w:autoSpaceDN w:val="0"/>
              <w:adjustRightInd w:val="0"/>
              <w:jc w:val="center"/>
              <w:rPr>
                <w:rFonts w:ascii="Consolas" w:hAnsi="Consolas" w:cs="Consolas"/>
                <w:b w:val="0"/>
                <w:bCs w:val="0"/>
                <w:sz w:val="20"/>
                <w:szCs w:val="20"/>
                <w:lang w:val="en-IN"/>
              </w:rPr>
            </w:pPr>
            <w:r w:rsidRPr="00794F91">
              <w:rPr>
                <w:rFonts w:ascii="Consolas" w:hAnsi="Consolas" w:cs="Consolas"/>
                <w:b w:val="0"/>
                <w:bCs w:val="0"/>
                <w:sz w:val="20"/>
                <w:szCs w:val="20"/>
                <w:lang w:val="en-IN"/>
              </w:rPr>
              <w:t>\\</w:t>
            </w:r>
          </w:p>
        </w:tc>
        <w:tc>
          <w:tcPr>
            <w:tcW w:w="4675" w:type="dxa"/>
          </w:tcPr>
          <w:p w14:paraId="25327295" w14:textId="61ADFF19" w:rsidR="00794F91" w:rsidRDefault="00794F91" w:rsidP="00794F9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IN"/>
              </w:rPr>
            </w:pPr>
            <w:r>
              <w:rPr>
                <w:rFonts w:ascii="Consolas" w:hAnsi="Consolas" w:cs="Consolas"/>
                <w:sz w:val="20"/>
                <w:szCs w:val="20"/>
                <w:lang w:val="en-IN"/>
              </w:rPr>
              <w:t>Back slash</w:t>
            </w:r>
          </w:p>
        </w:tc>
      </w:tr>
    </w:tbl>
    <w:p w14:paraId="7836E004" w14:textId="77777777" w:rsidR="00794F91" w:rsidRPr="00794F91" w:rsidRDefault="00794F91" w:rsidP="00794F91">
      <w:pPr>
        <w:autoSpaceDE w:val="0"/>
        <w:autoSpaceDN w:val="0"/>
        <w:adjustRightInd w:val="0"/>
        <w:rPr>
          <w:rFonts w:ascii="Consolas" w:hAnsi="Consolas" w:cs="Consolas"/>
          <w:sz w:val="20"/>
          <w:szCs w:val="20"/>
          <w:lang w:val="en-IN"/>
        </w:rPr>
      </w:pPr>
    </w:p>
    <w:p w14:paraId="633E3EB0" w14:textId="77777777" w:rsidR="004A6E25" w:rsidRPr="004A6E25" w:rsidRDefault="004A6E25" w:rsidP="004A6E25">
      <w:pPr>
        <w:ind w:left="720"/>
        <w:rPr>
          <w:color w:val="000000" w:themeColor="text1"/>
        </w:rPr>
      </w:pPr>
    </w:p>
    <w:p w14:paraId="716BDADC" w14:textId="5F04DA53" w:rsidR="00F62FE1" w:rsidRDefault="00F62FE1" w:rsidP="00F62FE1">
      <w:pPr>
        <w:rPr>
          <w:color w:val="000000" w:themeColor="text1"/>
        </w:rPr>
      </w:pPr>
    </w:p>
    <w:p w14:paraId="50509D62" w14:textId="2F509245" w:rsidR="00A91364" w:rsidRDefault="00A91364" w:rsidP="00A91364">
      <w:pPr>
        <w:autoSpaceDE w:val="0"/>
        <w:autoSpaceDN w:val="0"/>
        <w:adjustRightInd w:val="0"/>
        <w:rPr>
          <w:rFonts w:ascii="Consolas" w:hAnsi="Consolas" w:cs="Consolas"/>
          <w:b/>
          <w:bCs/>
          <w:i/>
          <w:iCs/>
          <w:color w:val="00B0F0"/>
          <w:sz w:val="24"/>
          <w:szCs w:val="24"/>
          <w:u w:val="single"/>
          <w:lang w:val="en-IN"/>
        </w:rPr>
      </w:pPr>
      <w:r>
        <w:rPr>
          <w:rFonts w:ascii="Consolas" w:hAnsi="Consolas" w:cs="Consolas"/>
          <w:b/>
          <w:bCs/>
          <w:i/>
          <w:iCs/>
          <w:color w:val="00B0F0"/>
          <w:sz w:val="24"/>
          <w:szCs w:val="24"/>
          <w:u w:val="single"/>
          <w:lang w:val="en-IN"/>
        </w:rPr>
        <w:t xml:space="preserve">String </w:t>
      </w:r>
      <w:r w:rsidRPr="00087813">
        <w:rPr>
          <w:rFonts w:ascii="Consolas" w:hAnsi="Consolas" w:cs="Consolas"/>
          <w:b/>
          <w:bCs/>
          <w:i/>
          <w:iCs/>
          <w:color w:val="00B0F0"/>
          <w:sz w:val="24"/>
          <w:szCs w:val="24"/>
          <w:u w:val="single"/>
          <w:lang w:val="en-IN"/>
        </w:rPr>
        <w:t>Literals:</w:t>
      </w:r>
    </w:p>
    <w:p w14:paraId="41083D74" w14:textId="742A638E" w:rsidR="00673158" w:rsidRDefault="00673158" w:rsidP="00A91364">
      <w:pPr>
        <w:autoSpaceDE w:val="0"/>
        <w:autoSpaceDN w:val="0"/>
        <w:adjustRightInd w:val="0"/>
        <w:rPr>
          <w:rFonts w:ascii="Consolas" w:hAnsi="Consolas" w:cs="Consolas"/>
          <w:b/>
          <w:bCs/>
          <w:i/>
          <w:iCs/>
          <w:color w:val="00B0F0"/>
          <w:sz w:val="24"/>
          <w:szCs w:val="24"/>
          <w:u w:val="single"/>
          <w:lang w:val="en-IN"/>
        </w:rPr>
      </w:pPr>
    </w:p>
    <w:p w14:paraId="193A2551" w14:textId="5BC515DD" w:rsidR="00673158" w:rsidRDefault="00673158" w:rsidP="00A91364">
      <w:pPr>
        <w:autoSpaceDE w:val="0"/>
        <w:autoSpaceDN w:val="0"/>
        <w:adjustRightInd w:val="0"/>
        <w:rPr>
          <w:color w:val="000000" w:themeColor="text1"/>
        </w:rPr>
      </w:pPr>
      <w:r>
        <w:rPr>
          <w:color w:val="000000" w:themeColor="text1"/>
        </w:rPr>
        <w:t>Any sequence of characters within double quotes is treated as string literal.</w:t>
      </w:r>
    </w:p>
    <w:p w14:paraId="7A543994" w14:textId="5E77CA3D" w:rsidR="00673158" w:rsidRDefault="00673158" w:rsidP="00A91364">
      <w:pPr>
        <w:autoSpaceDE w:val="0"/>
        <w:autoSpaceDN w:val="0"/>
        <w:adjustRightInd w:val="0"/>
        <w:rPr>
          <w:color w:val="000000" w:themeColor="text1"/>
        </w:rPr>
      </w:pPr>
      <w:r>
        <w:rPr>
          <w:color w:val="000000" w:themeColor="text1"/>
        </w:rPr>
        <w:t>E.g : String s = “Darshana”;</w:t>
      </w:r>
    </w:p>
    <w:p w14:paraId="3496670B" w14:textId="08FBE585" w:rsidR="00673158" w:rsidRDefault="00673158" w:rsidP="00A91364">
      <w:pPr>
        <w:autoSpaceDE w:val="0"/>
        <w:autoSpaceDN w:val="0"/>
        <w:adjustRightInd w:val="0"/>
        <w:rPr>
          <w:color w:val="000000" w:themeColor="text1"/>
        </w:rPr>
      </w:pPr>
    </w:p>
    <w:p w14:paraId="42A0CE99" w14:textId="2EC3817F" w:rsidR="00673158" w:rsidRDefault="00673158" w:rsidP="00A91364">
      <w:pPr>
        <w:autoSpaceDE w:val="0"/>
        <w:autoSpaceDN w:val="0"/>
        <w:adjustRightInd w:val="0"/>
        <w:rPr>
          <w:color w:val="000000" w:themeColor="text1"/>
        </w:rPr>
      </w:pPr>
      <w:r w:rsidRPr="00673158">
        <w:rPr>
          <w:b/>
          <w:bCs/>
          <w:color w:val="000000" w:themeColor="text1"/>
        </w:rPr>
        <w:t>1.7 version Enhancements w.r.t. literals</w:t>
      </w:r>
      <w:r>
        <w:rPr>
          <w:color w:val="000000" w:themeColor="text1"/>
        </w:rPr>
        <w:t>:</w:t>
      </w:r>
    </w:p>
    <w:p w14:paraId="1D4BC14D" w14:textId="0A88231F" w:rsidR="00673158" w:rsidRPr="00673158" w:rsidRDefault="00673158" w:rsidP="0070733C">
      <w:pPr>
        <w:pStyle w:val="ListParagraph"/>
        <w:numPr>
          <w:ilvl w:val="0"/>
          <w:numId w:val="23"/>
        </w:numPr>
        <w:autoSpaceDE w:val="0"/>
        <w:autoSpaceDN w:val="0"/>
        <w:adjustRightInd w:val="0"/>
        <w:rPr>
          <w:rFonts w:ascii="Consolas" w:hAnsi="Consolas" w:cs="Consolas"/>
          <w:b/>
          <w:bCs/>
          <w:i/>
          <w:iCs/>
          <w:color w:val="00B0F0"/>
          <w:sz w:val="24"/>
          <w:szCs w:val="24"/>
          <w:u w:val="single"/>
          <w:lang w:val="en-IN"/>
        </w:rPr>
      </w:pPr>
      <w:r w:rsidRPr="00673158">
        <w:rPr>
          <w:rFonts w:ascii="Consolas" w:hAnsi="Consolas" w:cs="Consolas"/>
          <w:b/>
          <w:bCs/>
          <w:i/>
          <w:iCs/>
          <w:color w:val="FFC000"/>
          <w:sz w:val="24"/>
          <w:szCs w:val="24"/>
          <w:u w:val="single"/>
          <w:lang w:val="en-IN"/>
        </w:rPr>
        <w:t>Binary Literals</w:t>
      </w:r>
    </w:p>
    <w:p w14:paraId="583890F8" w14:textId="1D0AE384" w:rsidR="004A6E25" w:rsidRDefault="00673158" w:rsidP="00673158">
      <w:pPr>
        <w:ind w:left="360"/>
        <w:rPr>
          <w:color w:val="000000" w:themeColor="text1"/>
        </w:rPr>
      </w:pPr>
      <w:r>
        <w:rPr>
          <w:color w:val="000000" w:themeColor="text1"/>
        </w:rPr>
        <w:t>For integral data types until 1.6 version we can specify literal value in the following ways:Decimal, Octal, Hexadecimal</w:t>
      </w:r>
      <w:r w:rsidR="00825A84">
        <w:rPr>
          <w:color w:val="000000" w:themeColor="text1"/>
        </w:rPr>
        <w:t>.</w:t>
      </w:r>
    </w:p>
    <w:p w14:paraId="1049EC1B" w14:textId="226A0F65" w:rsidR="00825A84" w:rsidRDefault="00825A84" w:rsidP="00673158">
      <w:pPr>
        <w:ind w:left="360"/>
        <w:rPr>
          <w:color w:val="000000" w:themeColor="text1"/>
        </w:rPr>
      </w:pPr>
      <w:r>
        <w:rPr>
          <w:color w:val="000000" w:themeColor="text1"/>
        </w:rPr>
        <w:t>But from 1.7 version we can also specify in Binary form</w:t>
      </w:r>
      <w:r w:rsidR="00FB0858">
        <w:rPr>
          <w:color w:val="000000" w:themeColor="text1"/>
        </w:rPr>
        <w:t>. Allowed digits are 0 and 1.</w:t>
      </w:r>
    </w:p>
    <w:p w14:paraId="59DD4844" w14:textId="3C53BA61" w:rsidR="00FB0858" w:rsidRDefault="00FB0858" w:rsidP="00673158">
      <w:pPr>
        <w:ind w:left="360"/>
        <w:rPr>
          <w:color w:val="000000" w:themeColor="text1"/>
        </w:rPr>
      </w:pPr>
      <w:r>
        <w:rPr>
          <w:color w:val="000000" w:themeColor="text1"/>
        </w:rPr>
        <w:t>Literal values should be prefixed with 0b or 0B.</w:t>
      </w:r>
    </w:p>
    <w:p w14:paraId="6DF894F1" w14:textId="7476E3B3" w:rsidR="00FF4098" w:rsidRDefault="00FF4098" w:rsidP="00FF4098">
      <w:pPr>
        <w:rPr>
          <w:color w:val="000000" w:themeColor="text1"/>
        </w:rPr>
      </w:pPr>
    </w:p>
    <w:p w14:paraId="100A3780" w14:textId="37AE7596" w:rsidR="00FF4098" w:rsidRDefault="00FF4098" w:rsidP="0070733C">
      <w:pPr>
        <w:pStyle w:val="ListParagraph"/>
        <w:numPr>
          <w:ilvl w:val="0"/>
          <w:numId w:val="23"/>
        </w:numPr>
        <w:rPr>
          <w:b/>
          <w:bCs/>
          <w:i/>
          <w:iCs/>
          <w:color w:val="FFC000"/>
          <w:sz w:val="26"/>
          <w:szCs w:val="26"/>
          <w:u w:val="single"/>
        </w:rPr>
      </w:pPr>
      <w:r w:rsidRPr="00FF4098">
        <w:rPr>
          <w:b/>
          <w:bCs/>
          <w:i/>
          <w:iCs/>
          <w:color w:val="FFC000"/>
          <w:sz w:val="26"/>
          <w:szCs w:val="26"/>
          <w:u w:val="single"/>
        </w:rPr>
        <w:t xml:space="preserve">Usage of underscore </w:t>
      </w:r>
      <w:r>
        <w:rPr>
          <w:b/>
          <w:bCs/>
          <w:i/>
          <w:iCs/>
          <w:color w:val="FFC000"/>
          <w:sz w:val="26"/>
          <w:szCs w:val="26"/>
          <w:u w:val="single"/>
        </w:rPr>
        <w:t xml:space="preserve">symbol in numeric </w:t>
      </w:r>
      <w:r w:rsidRPr="00FF4098">
        <w:rPr>
          <w:b/>
          <w:bCs/>
          <w:i/>
          <w:iCs/>
          <w:color w:val="FFC000"/>
          <w:sz w:val="26"/>
          <w:szCs w:val="26"/>
          <w:u w:val="single"/>
        </w:rPr>
        <w:t xml:space="preserve">literals </w:t>
      </w:r>
    </w:p>
    <w:p w14:paraId="1F40CBD3" w14:textId="69F0D139" w:rsidR="00FB0858" w:rsidRDefault="00FF4098" w:rsidP="00FF4098">
      <w:pPr>
        <w:pStyle w:val="ListParagraph"/>
        <w:rPr>
          <w:color w:val="000000" w:themeColor="text1"/>
        </w:rPr>
      </w:pPr>
      <w:r>
        <w:rPr>
          <w:color w:val="000000" w:themeColor="text1"/>
        </w:rPr>
        <w:t>From 1.7 version we can use ‘_’ symbol between digits of numeric literals.</w:t>
      </w:r>
    </w:p>
    <w:p w14:paraId="5697774F" w14:textId="48130835" w:rsidR="00FF4098" w:rsidRDefault="00FF4098" w:rsidP="00FF4098">
      <w:pPr>
        <w:pStyle w:val="ListParagraph"/>
        <w:rPr>
          <w:color w:val="000000" w:themeColor="text1"/>
        </w:rPr>
      </w:pPr>
      <w:r>
        <w:rPr>
          <w:color w:val="000000" w:themeColor="text1"/>
        </w:rPr>
        <w:t>E.g : double d = 123_4_56.7_8_9;</w:t>
      </w:r>
    </w:p>
    <w:p w14:paraId="1D2EAEAD" w14:textId="22EFD906" w:rsidR="00E505C0" w:rsidRDefault="00E505C0" w:rsidP="00FF4098">
      <w:pPr>
        <w:pStyle w:val="ListParagraph"/>
        <w:rPr>
          <w:color w:val="000000" w:themeColor="text1"/>
        </w:rPr>
      </w:pPr>
    </w:p>
    <w:p w14:paraId="66657B2B" w14:textId="08D88828" w:rsidR="00E505C0" w:rsidRDefault="00E505C0" w:rsidP="00FF4098">
      <w:pPr>
        <w:pStyle w:val="ListParagraph"/>
        <w:rPr>
          <w:color w:val="000000" w:themeColor="text1"/>
        </w:rPr>
      </w:pPr>
      <w:r>
        <w:rPr>
          <w:color w:val="000000" w:themeColor="text1"/>
        </w:rPr>
        <w:t>The main advantage of this approach is readability of the code will be improved.</w:t>
      </w:r>
    </w:p>
    <w:p w14:paraId="75EC1C67" w14:textId="7236EAA6" w:rsidR="00746BD1" w:rsidRDefault="00746BD1" w:rsidP="00FF4098">
      <w:pPr>
        <w:pStyle w:val="ListParagraph"/>
        <w:rPr>
          <w:color w:val="000000" w:themeColor="text1"/>
        </w:rPr>
      </w:pPr>
      <w:r>
        <w:rPr>
          <w:color w:val="000000" w:themeColor="text1"/>
        </w:rPr>
        <w:t>At the time of compilation these underscore symbols will be removed automatically. Hence after compilation the above line will become double d = 123456.789;</w:t>
      </w:r>
    </w:p>
    <w:p w14:paraId="06A8F6AA" w14:textId="0AC58C51" w:rsidR="00746BD1" w:rsidRDefault="00B41816" w:rsidP="00B41816">
      <w:pPr>
        <w:rPr>
          <w:color w:val="000000" w:themeColor="text1"/>
        </w:rPr>
      </w:pPr>
      <w:r>
        <w:rPr>
          <w:color w:val="000000" w:themeColor="text1"/>
        </w:rPr>
        <w:tab/>
        <w:t>We can even use more than one underscore symbol between the digits.</w:t>
      </w:r>
    </w:p>
    <w:p w14:paraId="57A4C93B" w14:textId="1CC674B6" w:rsidR="00B41816" w:rsidRDefault="00B41816" w:rsidP="00B41816">
      <w:pPr>
        <w:rPr>
          <w:color w:val="000000" w:themeColor="text1"/>
        </w:rPr>
      </w:pPr>
      <w:r>
        <w:rPr>
          <w:color w:val="000000" w:themeColor="text1"/>
        </w:rPr>
        <w:tab/>
        <w:t xml:space="preserve">E.g : </w:t>
      </w:r>
      <w:r w:rsidR="00294B40">
        <w:rPr>
          <w:color w:val="000000" w:themeColor="text1"/>
        </w:rPr>
        <w:t xml:space="preserve">double d = </w:t>
      </w:r>
      <w:r>
        <w:rPr>
          <w:color w:val="000000" w:themeColor="text1"/>
        </w:rPr>
        <w:t>1___2_3_4___5__6.7____8_9;</w:t>
      </w:r>
    </w:p>
    <w:p w14:paraId="047825FD" w14:textId="10561369" w:rsidR="008553A5" w:rsidRDefault="008553A5" w:rsidP="00B41816">
      <w:pPr>
        <w:rPr>
          <w:color w:val="000000" w:themeColor="text1"/>
        </w:rPr>
      </w:pPr>
    </w:p>
    <w:p w14:paraId="513354F9" w14:textId="654DCEE5" w:rsidR="008553A5" w:rsidRDefault="008553A5" w:rsidP="008553A5">
      <w:pPr>
        <w:ind w:left="720"/>
        <w:rPr>
          <w:color w:val="000000" w:themeColor="text1"/>
        </w:rPr>
      </w:pPr>
      <w:r>
        <w:rPr>
          <w:color w:val="000000" w:themeColor="text1"/>
        </w:rPr>
        <w:t>We can use underscore symbol only between the digits. If we are using it anywhere else we will get compile time error</w:t>
      </w:r>
    </w:p>
    <w:p w14:paraId="5B067A3F" w14:textId="7A5B5E4A" w:rsidR="002C3B94" w:rsidRDefault="002C3B94" w:rsidP="0070733C">
      <w:pPr>
        <w:pStyle w:val="ListParagraph"/>
        <w:numPr>
          <w:ilvl w:val="0"/>
          <w:numId w:val="24"/>
        </w:numPr>
        <w:rPr>
          <w:color w:val="000000" w:themeColor="text1"/>
        </w:rPr>
      </w:pPr>
      <w:r w:rsidRPr="002C3B94">
        <w:rPr>
          <w:color w:val="000000" w:themeColor="text1"/>
        </w:rPr>
        <w:lastRenderedPageBreak/>
        <w:t>double d = _1_23_4_5.78_9;</w:t>
      </w:r>
      <w:r w:rsidRPr="002C3B94">
        <w:rPr>
          <w:color w:val="000000" w:themeColor="text1"/>
        </w:rPr>
        <w:tab/>
      </w:r>
      <w:r w:rsidRPr="002C3B94">
        <w:rPr>
          <w:color w:val="000000" w:themeColor="text1"/>
        </w:rPr>
        <w:tab/>
        <w:t>..invalid</w:t>
      </w:r>
    </w:p>
    <w:p w14:paraId="14FF97D1" w14:textId="4A6E243B" w:rsidR="002C3B94" w:rsidRDefault="002C3B94" w:rsidP="0070733C">
      <w:pPr>
        <w:pStyle w:val="ListParagraph"/>
        <w:numPr>
          <w:ilvl w:val="0"/>
          <w:numId w:val="24"/>
        </w:numPr>
        <w:rPr>
          <w:color w:val="000000" w:themeColor="text1"/>
        </w:rPr>
      </w:pPr>
      <w:r>
        <w:rPr>
          <w:color w:val="000000" w:themeColor="text1"/>
        </w:rPr>
        <w:t>double d = 1_23_4_.7_89;</w:t>
      </w:r>
      <w:r>
        <w:rPr>
          <w:color w:val="000000" w:themeColor="text1"/>
        </w:rPr>
        <w:tab/>
      </w:r>
      <w:r>
        <w:rPr>
          <w:color w:val="000000" w:themeColor="text1"/>
        </w:rPr>
        <w:tab/>
        <w:t>..invalid</w:t>
      </w:r>
    </w:p>
    <w:p w14:paraId="7E70D527" w14:textId="489A1A50" w:rsidR="002C3B94" w:rsidRDefault="002C3B94" w:rsidP="0070733C">
      <w:pPr>
        <w:pStyle w:val="ListParagraph"/>
        <w:numPr>
          <w:ilvl w:val="0"/>
          <w:numId w:val="24"/>
        </w:numPr>
        <w:rPr>
          <w:color w:val="000000" w:themeColor="text1"/>
        </w:rPr>
      </w:pPr>
      <w:r>
        <w:rPr>
          <w:color w:val="000000" w:themeColor="text1"/>
        </w:rPr>
        <w:t>double d = = 1_23_4.7_89</w:t>
      </w:r>
      <w:r w:rsidR="00FB385C">
        <w:rPr>
          <w:color w:val="000000" w:themeColor="text1"/>
        </w:rPr>
        <w:t>_</w:t>
      </w:r>
      <w:r>
        <w:rPr>
          <w:color w:val="000000" w:themeColor="text1"/>
        </w:rPr>
        <w:t>;</w:t>
      </w:r>
      <w:r>
        <w:rPr>
          <w:color w:val="000000" w:themeColor="text1"/>
        </w:rPr>
        <w:tab/>
      </w:r>
      <w:r>
        <w:rPr>
          <w:color w:val="000000" w:themeColor="text1"/>
        </w:rPr>
        <w:tab/>
        <w:t>..invalid</w:t>
      </w:r>
    </w:p>
    <w:p w14:paraId="5AF0471A" w14:textId="3299B2F8" w:rsidR="00B077F2" w:rsidRDefault="00B077F2" w:rsidP="00B077F2">
      <w:pPr>
        <w:rPr>
          <w:color w:val="000000" w:themeColor="text1"/>
        </w:rPr>
      </w:pPr>
    </w:p>
    <w:p w14:paraId="4D73A53E" w14:textId="68970A7F" w:rsidR="00B077F2" w:rsidRDefault="00B077F2" w:rsidP="00B077F2">
      <w:pPr>
        <w:rPr>
          <w:color w:val="000000" w:themeColor="text1"/>
        </w:rPr>
      </w:pPr>
    </w:p>
    <w:p w14:paraId="057A9537" w14:textId="1CD9CE5D" w:rsidR="00B077F2" w:rsidRDefault="008A6649" w:rsidP="008A6649">
      <w:pPr>
        <w:ind w:left="720"/>
        <w:rPr>
          <w:color w:val="000000" w:themeColor="text1"/>
        </w:rPr>
      </w:pPr>
      <w:r>
        <w:rPr>
          <w:color w:val="000000" w:themeColor="text1"/>
        </w:rPr>
        <w:t>1b</w:t>
      </w:r>
      <w:r>
        <w:rPr>
          <w:color w:val="000000" w:themeColor="text1"/>
        </w:rPr>
        <w:tab/>
      </w:r>
      <w:r>
        <w:rPr>
          <w:color w:val="000000" w:themeColor="text1"/>
        </w:rPr>
        <w:tab/>
      </w:r>
      <w:r>
        <w:rPr>
          <w:color w:val="000000" w:themeColor="text1"/>
        </w:rPr>
        <w:tab/>
        <w:t>2b</w:t>
      </w:r>
    </w:p>
    <w:p w14:paraId="033EE105" w14:textId="4FDC9C44" w:rsidR="00B077F2" w:rsidRDefault="00771AD8" w:rsidP="00B077F2">
      <w:pPr>
        <w:ind w:left="720"/>
        <w:rPr>
          <w:color w:val="000000" w:themeColor="text1"/>
        </w:rPr>
      </w:pPr>
      <w:r>
        <w:rPr>
          <w:noProof/>
        </w:rPr>
        <w:pict w14:anchorId="361146F9">
          <v:shape id="Straight Arrow Connector 4" o:spid="_x0000_s1032" type="#_x0000_t32" style="position:absolute;left:0;text-align:left;margin-left:61.9pt;margin-top:7.5pt;width:77.35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" strokecolor="#5b9bd5 [3204]" strokeweight=".5pt">
            <v:stroke endarrow="block" joinstyle="miter"/>
          </v:shape>
        </w:pict>
      </w:r>
      <w:r w:rsidR="00B077F2">
        <w:rPr>
          <w:color w:val="000000" w:themeColor="text1"/>
        </w:rPr>
        <w:t>BYTE</w:t>
      </w:r>
      <w:r w:rsidR="00B077F2">
        <w:rPr>
          <w:color w:val="000000" w:themeColor="text1"/>
        </w:rPr>
        <w:tab/>
      </w:r>
      <w:r w:rsidR="00B077F2">
        <w:rPr>
          <w:color w:val="000000" w:themeColor="text1"/>
        </w:rPr>
        <w:tab/>
      </w:r>
      <w:r w:rsidR="00B077F2">
        <w:rPr>
          <w:color w:val="000000" w:themeColor="text1"/>
        </w:rPr>
        <w:tab/>
        <w:t>SHORT</w:t>
      </w:r>
    </w:p>
    <w:p w14:paraId="7FEE925C" w14:textId="34389FE0" w:rsidR="00B077F2" w:rsidRDefault="00771AD8" w:rsidP="00B077F2">
      <w:pPr>
        <w:ind w:left="720"/>
        <w:rPr>
          <w:color w:val="000000" w:themeColor="text1"/>
        </w:rPr>
      </w:pPr>
      <w:r>
        <w:rPr>
          <w:noProof/>
        </w:rPr>
        <w:pict w14:anchorId="666B0F58">
          <v:shape id="Straight Arrow Connector 21" o:spid="_x0000_s1031" type="#_x0000_t32" style="position:absolute;left:0;text-align:left;margin-left:171.35pt;margin-top:1.8pt;width:22.6pt;height: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" strokecolor="#5b9bd5 [3204]" strokeweight=".5pt">
            <v:stroke endarrow="block" joinstyle="miter"/>
          </v:shape>
        </w:pict>
      </w:r>
      <w:r w:rsidR="008A6649">
        <w:rPr>
          <w:color w:val="000000" w:themeColor="text1"/>
        </w:rPr>
        <w:tab/>
      </w:r>
      <w:r w:rsidR="008A6649">
        <w:rPr>
          <w:color w:val="000000" w:themeColor="text1"/>
        </w:rPr>
        <w:tab/>
      </w:r>
      <w:r w:rsidR="008A6649">
        <w:rPr>
          <w:color w:val="000000" w:themeColor="text1"/>
        </w:rPr>
        <w:tab/>
      </w:r>
      <w:r w:rsidR="008A6649">
        <w:rPr>
          <w:color w:val="000000" w:themeColor="text1"/>
        </w:rPr>
        <w:tab/>
      </w:r>
      <w:r w:rsidR="008A6649">
        <w:rPr>
          <w:color w:val="000000" w:themeColor="text1"/>
        </w:rPr>
        <w:tab/>
      </w:r>
    </w:p>
    <w:p w14:paraId="70128FF8" w14:textId="7A05449B" w:rsidR="00B077F2" w:rsidRDefault="008A6649" w:rsidP="00B077F2">
      <w:pPr>
        <w:ind w:left="7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4b</w:t>
      </w:r>
      <w:r>
        <w:rPr>
          <w:color w:val="000000" w:themeColor="text1"/>
        </w:rPr>
        <w:tab/>
        <w:t>8b</w:t>
      </w:r>
      <w:r>
        <w:rPr>
          <w:color w:val="000000" w:themeColor="text1"/>
        </w:rPr>
        <w:tab/>
      </w:r>
      <w:r>
        <w:rPr>
          <w:color w:val="000000" w:themeColor="text1"/>
        </w:rPr>
        <w:tab/>
        <w:t>4b</w:t>
      </w:r>
      <w:r>
        <w:rPr>
          <w:color w:val="000000" w:themeColor="text1"/>
        </w:rPr>
        <w:tab/>
      </w:r>
      <w:r>
        <w:rPr>
          <w:color w:val="000000" w:themeColor="text1"/>
        </w:rPr>
        <w:tab/>
        <w:t>8b</w:t>
      </w:r>
    </w:p>
    <w:p w14:paraId="5106461D" w14:textId="76E8AF29" w:rsidR="00B077F2" w:rsidRDefault="00771AD8" w:rsidP="00B077F2">
      <w:pPr>
        <w:ind w:left="720"/>
        <w:rPr>
          <w:color w:val="000000" w:themeColor="text1"/>
        </w:rPr>
      </w:pPr>
      <w:r>
        <w:rPr>
          <w:noProof/>
        </w:rPr>
        <w:pict w14:anchorId="56C5A21A">
          <v:shape id="Straight Arrow Connector 24" o:spid="_x0000_s1030" type="#_x0000_t32" style="position:absolute;left:0;text-align:left;margin-left:354.05pt;margin-top:7.35pt;width:41.65pt;height:.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" strokecolor="#5b9bd5 [3204]" strokeweight=".5pt">
            <v:stroke endarrow="block" joinstyle="miter"/>
          </v:shape>
        </w:pict>
      </w:r>
      <w:r>
        <w:rPr>
          <w:noProof/>
        </w:rPr>
        <w:pict w14:anchorId="3A86E2CA">
          <v:shape id="Straight Arrow Connector 23" o:spid="_x0000_s1029" type="#_x0000_t32" style="position:absolute;left:0;text-align:left;margin-left:280.25pt;margin-top:6.8pt;width:37.5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" strokecolor="#5b9bd5 [3204]" strokeweight=".5pt">
            <v:stroke endarrow="block" joinstyle="miter"/>
          </v:shape>
        </w:pict>
      </w:r>
      <w:r>
        <w:rPr>
          <w:noProof/>
        </w:rPr>
        <w:pict w14:anchorId="4A2F2C17">
          <v:shape id="Straight Arrow Connector 22" o:spid="_x0000_s1028" type="#_x0000_t32" style="position:absolute;left:0;text-align:left;margin-left:217.8pt;margin-top:7.1pt;width:29.15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" strokecolor="#5b9bd5 [3204]" strokeweight=".5pt">
            <v:stroke endarrow="block" joinstyle="miter"/>
          </v:shape>
        </w:pict>
      </w:r>
      <w:r w:rsidR="00B077F2">
        <w:rPr>
          <w:color w:val="000000" w:themeColor="text1"/>
        </w:rPr>
        <w:tab/>
      </w:r>
      <w:r w:rsidR="00B077F2">
        <w:rPr>
          <w:color w:val="000000" w:themeColor="text1"/>
        </w:rPr>
        <w:tab/>
      </w:r>
      <w:r w:rsidR="00B077F2">
        <w:rPr>
          <w:color w:val="000000" w:themeColor="text1"/>
        </w:rPr>
        <w:tab/>
      </w:r>
      <w:r w:rsidR="00B077F2">
        <w:rPr>
          <w:color w:val="000000" w:themeColor="text1"/>
        </w:rPr>
        <w:tab/>
        <w:t xml:space="preserve">       INT </w:t>
      </w:r>
      <w:r w:rsidR="00B077F2">
        <w:rPr>
          <w:color w:val="000000" w:themeColor="text1"/>
        </w:rPr>
        <w:tab/>
      </w:r>
      <w:r w:rsidR="00B077F2">
        <w:rPr>
          <w:color w:val="000000" w:themeColor="text1"/>
        </w:rPr>
        <w:tab/>
        <w:t>LONG</w:t>
      </w:r>
      <w:r w:rsidR="00B077F2">
        <w:rPr>
          <w:color w:val="000000" w:themeColor="text1"/>
        </w:rPr>
        <w:tab/>
      </w:r>
      <w:r w:rsidR="00B077F2">
        <w:rPr>
          <w:color w:val="000000" w:themeColor="text1"/>
        </w:rPr>
        <w:tab/>
        <w:t>FLOAT</w:t>
      </w:r>
      <w:r w:rsidR="00B077F2">
        <w:rPr>
          <w:color w:val="000000" w:themeColor="text1"/>
        </w:rPr>
        <w:tab/>
      </w:r>
      <w:r w:rsidR="00B077F2">
        <w:rPr>
          <w:color w:val="000000" w:themeColor="text1"/>
        </w:rPr>
        <w:tab/>
        <w:t>DOUBLE</w:t>
      </w:r>
    </w:p>
    <w:p w14:paraId="76A22CC2" w14:textId="251AD598" w:rsidR="00B077F2" w:rsidRDefault="00771AD8" w:rsidP="00B077F2">
      <w:pPr>
        <w:ind w:left="720"/>
        <w:rPr>
          <w:color w:val="000000" w:themeColor="text1"/>
        </w:rPr>
      </w:pPr>
      <w:r>
        <w:rPr>
          <w:noProof/>
        </w:rPr>
        <w:pict w14:anchorId="541AD99A">
          <v:shape id="Straight Arrow Connector 20" o:spid="_x0000_s1027" type="#_x0000_t32" style="position:absolute;left:0;text-align:left;margin-left:77.35pt;margin-top:1.35pt;width:113.05pt;height:19.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" strokecolor="#5b9bd5 [3204]" strokeweight=".5pt">
            <v:stroke endarrow="block" joinstyle="miter"/>
          </v:shape>
        </w:pict>
      </w:r>
      <w:r w:rsidR="00861BC4">
        <w:rPr>
          <w:color w:val="000000" w:themeColor="text1"/>
        </w:rPr>
        <w:t>2b</w:t>
      </w:r>
    </w:p>
    <w:p w14:paraId="67CFEA4A" w14:textId="034E83B5" w:rsidR="00B077F2" w:rsidRPr="00B077F2" w:rsidRDefault="00B077F2" w:rsidP="00B077F2">
      <w:pPr>
        <w:ind w:left="720"/>
        <w:rPr>
          <w:color w:val="000000" w:themeColor="text1"/>
        </w:rPr>
      </w:pPr>
      <w:r>
        <w:rPr>
          <w:color w:val="000000" w:themeColor="text1"/>
        </w:rPr>
        <w:t>CHAR</w:t>
      </w:r>
    </w:p>
    <w:p w14:paraId="795F43C1" w14:textId="77777777" w:rsidR="002C3B94" w:rsidRPr="00B41816" w:rsidRDefault="002C3B94" w:rsidP="002C3B94">
      <w:pPr>
        <w:ind w:left="720"/>
        <w:rPr>
          <w:color w:val="000000" w:themeColor="text1"/>
        </w:rPr>
      </w:pPr>
    </w:p>
    <w:p w14:paraId="6C1F5730" w14:textId="682B5F79" w:rsidR="00673158" w:rsidRDefault="00673158" w:rsidP="00673158">
      <w:pPr>
        <w:ind w:left="360"/>
        <w:rPr>
          <w:color w:val="000000" w:themeColor="text1"/>
        </w:rPr>
      </w:pPr>
    </w:p>
    <w:p w14:paraId="62FAA1B6" w14:textId="2EBF74D8" w:rsidR="00361C28" w:rsidRDefault="00361C28" w:rsidP="00673158">
      <w:pPr>
        <w:ind w:left="360"/>
        <w:rPr>
          <w:color w:val="000000" w:themeColor="text1"/>
        </w:rPr>
      </w:pPr>
      <w:r>
        <w:rPr>
          <w:color w:val="000000" w:themeColor="text1"/>
        </w:rPr>
        <w:t>8 Byte long value can be assig</w:t>
      </w:r>
      <w:r w:rsidR="004B7B68">
        <w:rPr>
          <w:color w:val="000000" w:themeColor="text1"/>
        </w:rPr>
        <w:t>ned</w:t>
      </w:r>
      <w:r>
        <w:rPr>
          <w:color w:val="000000" w:themeColor="text1"/>
        </w:rPr>
        <w:t xml:space="preserve"> to 4 byte float variable because both are following different memory representations internally</w:t>
      </w:r>
    </w:p>
    <w:p w14:paraId="01F244A2" w14:textId="51234F02" w:rsidR="004B7B68" w:rsidRDefault="004B7B68" w:rsidP="00673158">
      <w:pPr>
        <w:ind w:left="360"/>
        <w:rPr>
          <w:color w:val="000000" w:themeColor="text1"/>
        </w:rPr>
      </w:pPr>
      <w:r>
        <w:rPr>
          <w:color w:val="000000" w:themeColor="text1"/>
        </w:rPr>
        <w:t>E.g : float f = 10L;</w:t>
      </w:r>
    </w:p>
    <w:p w14:paraId="529AE7CD" w14:textId="236DCCD6" w:rsidR="004B7B68" w:rsidRDefault="004B7B68" w:rsidP="00673158">
      <w:pPr>
        <w:ind w:left="360"/>
        <w:rPr>
          <w:color w:val="000000" w:themeColor="text1"/>
        </w:rPr>
      </w:pPr>
      <w:r>
        <w:rPr>
          <w:color w:val="000000" w:themeColor="text1"/>
        </w:rPr>
        <w:tab/>
        <w:t>Output: 10.0</w:t>
      </w:r>
    </w:p>
    <w:p w14:paraId="4657E351" w14:textId="34B86F65" w:rsidR="0070733C" w:rsidRDefault="0070733C" w:rsidP="00673158">
      <w:pPr>
        <w:ind w:left="360"/>
        <w:rPr>
          <w:color w:val="000000" w:themeColor="text1"/>
        </w:rPr>
      </w:pPr>
    </w:p>
    <w:p w14:paraId="22964EC9" w14:textId="7B59275E" w:rsidR="0070733C" w:rsidRDefault="0070733C" w:rsidP="00673158">
      <w:pPr>
        <w:ind w:left="360"/>
        <w:rPr>
          <w:color w:val="000000" w:themeColor="text1"/>
        </w:rPr>
      </w:pPr>
    </w:p>
    <w:p w14:paraId="264843C0" w14:textId="3D5BE74E" w:rsidR="0070733C" w:rsidRDefault="0070733C" w:rsidP="00673158">
      <w:pPr>
        <w:ind w:left="360"/>
        <w:rPr>
          <w:color w:val="000000" w:themeColor="text1"/>
        </w:rPr>
      </w:pPr>
    </w:p>
    <w:p w14:paraId="09C56AEA" w14:textId="07D26743" w:rsidR="0070733C" w:rsidRPr="00F62FE1" w:rsidRDefault="0070733C" w:rsidP="00673158">
      <w:pPr>
        <w:ind w:left="360"/>
        <w:rPr>
          <w:color w:val="000000" w:themeColor="text1"/>
        </w:rPr>
      </w:pPr>
      <w:r>
        <w:rPr>
          <w:color w:val="000000" w:themeColor="text1"/>
        </w:rPr>
        <w:t xml:space="preserve">Both char and short data types are of 2 bytes but short value cannot be stored in </w:t>
      </w:r>
      <w:r w:rsidR="00431F6F">
        <w:rPr>
          <w:color w:val="000000" w:themeColor="text1"/>
        </w:rPr>
        <w:t>c</w:t>
      </w:r>
      <w:r w:rsidR="00771AD8">
        <w:rPr>
          <w:color w:val="000000" w:themeColor="text1"/>
        </w:rPr>
        <w:t>ha</w:t>
      </w:r>
      <w:r w:rsidR="00431F6F">
        <w:rPr>
          <w:color w:val="000000" w:themeColor="text1"/>
        </w:rPr>
        <w:t>r</w:t>
      </w:r>
      <w:r>
        <w:rPr>
          <w:color w:val="000000" w:themeColor="text1"/>
        </w:rPr>
        <w:t xml:space="preserve"> variable and vice versa. This is because short is signed data type and negative values cannot be stored in char variable . And values greater than 32767 cannot be stored in short variable which can be stored in char variable.</w:t>
      </w:r>
    </w:p>
    <w:sectPr w:rsidR="0070733C" w:rsidRPr="00F6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5pt;height:10.95pt" o:bullet="t">
        <v:imagedata r:id="rId1" o:title="msoD903"/>
      </v:shape>
    </w:pict>
  </w:numPicBullet>
  <w:abstractNum w:abstractNumId="0" w15:restartNumberingAfterBreak="0">
    <w:nsid w:val="018D399A"/>
    <w:multiLevelType w:val="hybridMultilevel"/>
    <w:tmpl w:val="CF2EC6C6"/>
    <w:lvl w:ilvl="0" w:tplc="1100A77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A315C"/>
    <w:multiLevelType w:val="hybridMultilevel"/>
    <w:tmpl w:val="BC1AC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57F2A"/>
    <w:multiLevelType w:val="hybridMultilevel"/>
    <w:tmpl w:val="8AF8ED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73169"/>
    <w:multiLevelType w:val="hybridMultilevel"/>
    <w:tmpl w:val="E9588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D53D68"/>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23FC233F"/>
    <w:multiLevelType w:val="hybridMultilevel"/>
    <w:tmpl w:val="9ADE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4724A"/>
    <w:multiLevelType w:val="hybridMultilevel"/>
    <w:tmpl w:val="A6DE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951A0A"/>
    <w:multiLevelType w:val="hybridMultilevel"/>
    <w:tmpl w:val="475E2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513250"/>
    <w:multiLevelType w:val="hybridMultilevel"/>
    <w:tmpl w:val="3820B0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96590B"/>
    <w:multiLevelType w:val="hybridMultilevel"/>
    <w:tmpl w:val="EC507C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F06A22"/>
    <w:multiLevelType w:val="hybridMultilevel"/>
    <w:tmpl w:val="E530F3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242A9B"/>
    <w:multiLevelType w:val="hybridMultilevel"/>
    <w:tmpl w:val="0D76B712"/>
    <w:lvl w:ilvl="0" w:tplc="146E28D2">
      <w:start w:val="1"/>
      <w:numFmt w:val="decimal"/>
      <w:lvlText w:val="%1."/>
      <w:lvlJc w:val="left"/>
      <w:pPr>
        <w:ind w:left="1353" w:hanging="360"/>
      </w:pPr>
      <w:rPr>
        <w:color w:val="FF006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AA04A2"/>
    <w:multiLevelType w:val="hybridMultilevel"/>
    <w:tmpl w:val="BF38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A2437E"/>
    <w:multiLevelType w:val="hybridMultilevel"/>
    <w:tmpl w:val="0D6AF6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6A2304"/>
    <w:multiLevelType w:val="hybridMultilevel"/>
    <w:tmpl w:val="8480C7DC"/>
    <w:lvl w:ilvl="0" w:tplc="95545FEC">
      <w:start w:val="1"/>
      <w:numFmt w:val="bullet"/>
      <w:lvlText w:val="o"/>
      <w:lvlJc w:val="left"/>
      <w:pPr>
        <w:ind w:left="720" w:hanging="360"/>
      </w:pPr>
      <w:rPr>
        <w:rFonts w:ascii="Courier New" w:hAnsi="Courier New" w:cs="Courier New"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30618E"/>
    <w:multiLevelType w:val="hybridMultilevel"/>
    <w:tmpl w:val="C2C0B8AE"/>
    <w:lvl w:ilvl="0" w:tplc="40090001">
      <w:start w:val="1"/>
      <w:numFmt w:val="bullet"/>
      <w:lvlText w:val=""/>
      <w:lvlJc w:val="left"/>
      <w:pPr>
        <w:ind w:left="4324" w:hanging="360"/>
      </w:pPr>
      <w:rPr>
        <w:rFonts w:ascii="Symbol" w:hAnsi="Symbol" w:hint="default"/>
      </w:rPr>
    </w:lvl>
    <w:lvl w:ilvl="1" w:tplc="40090003" w:tentative="1">
      <w:start w:val="1"/>
      <w:numFmt w:val="bullet"/>
      <w:lvlText w:val="o"/>
      <w:lvlJc w:val="left"/>
      <w:pPr>
        <w:ind w:left="5044" w:hanging="360"/>
      </w:pPr>
      <w:rPr>
        <w:rFonts w:ascii="Courier New" w:hAnsi="Courier New" w:cs="Courier New" w:hint="default"/>
      </w:rPr>
    </w:lvl>
    <w:lvl w:ilvl="2" w:tplc="40090005" w:tentative="1">
      <w:start w:val="1"/>
      <w:numFmt w:val="bullet"/>
      <w:lvlText w:val=""/>
      <w:lvlJc w:val="left"/>
      <w:pPr>
        <w:ind w:left="5764" w:hanging="360"/>
      </w:pPr>
      <w:rPr>
        <w:rFonts w:ascii="Wingdings" w:hAnsi="Wingdings" w:hint="default"/>
      </w:rPr>
    </w:lvl>
    <w:lvl w:ilvl="3" w:tplc="40090001" w:tentative="1">
      <w:start w:val="1"/>
      <w:numFmt w:val="bullet"/>
      <w:lvlText w:val=""/>
      <w:lvlJc w:val="left"/>
      <w:pPr>
        <w:ind w:left="6484" w:hanging="360"/>
      </w:pPr>
      <w:rPr>
        <w:rFonts w:ascii="Symbol" w:hAnsi="Symbol" w:hint="default"/>
      </w:rPr>
    </w:lvl>
    <w:lvl w:ilvl="4" w:tplc="40090003" w:tentative="1">
      <w:start w:val="1"/>
      <w:numFmt w:val="bullet"/>
      <w:lvlText w:val="o"/>
      <w:lvlJc w:val="left"/>
      <w:pPr>
        <w:ind w:left="7204" w:hanging="360"/>
      </w:pPr>
      <w:rPr>
        <w:rFonts w:ascii="Courier New" w:hAnsi="Courier New" w:cs="Courier New" w:hint="default"/>
      </w:rPr>
    </w:lvl>
    <w:lvl w:ilvl="5" w:tplc="40090005" w:tentative="1">
      <w:start w:val="1"/>
      <w:numFmt w:val="bullet"/>
      <w:lvlText w:val=""/>
      <w:lvlJc w:val="left"/>
      <w:pPr>
        <w:ind w:left="7924" w:hanging="360"/>
      </w:pPr>
      <w:rPr>
        <w:rFonts w:ascii="Wingdings" w:hAnsi="Wingdings" w:hint="default"/>
      </w:rPr>
    </w:lvl>
    <w:lvl w:ilvl="6" w:tplc="40090001" w:tentative="1">
      <w:start w:val="1"/>
      <w:numFmt w:val="bullet"/>
      <w:lvlText w:val=""/>
      <w:lvlJc w:val="left"/>
      <w:pPr>
        <w:ind w:left="8644" w:hanging="360"/>
      </w:pPr>
      <w:rPr>
        <w:rFonts w:ascii="Symbol" w:hAnsi="Symbol" w:hint="default"/>
      </w:rPr>
    </w:lvl>
    <w:lvl w:ilvl="7" w:tplc="40090003" w:tentative="1">
      <w:start w:val="1"/>
      <w:numFmt w:val="bullet"/>
      <w:lvlText w:val="o"/>
      <w:lvlJc w:val="left"/>
      <w:pPr>
        <w:ind w:left="9364" w:hanging="360"/>
      </w:pPr>
      <w:rPr>
        <w:rFonts w:ascii="Courier New" w:hAnsi="Courier New" w:cs="Courier New" w:hint="default"/>
      </w:rPr>
    </w:lvl>
    <w:lvl w:ilvl="8" w:tplc="40090005" w:tentative="1">
      <w:start w:val="1"/>
      <w:numFmt w:val="bullet"/>
      <w:lvlText w:val=""/>
      <w:lvlJc w:val="left"/>
      <w:pPr>
        <w:ind w:left="10084" w:hanging="360"/>
      </w:pPr>
      <w:rPr>
        <w:rFonts w:ascii="Wingdings" w:hAnsi="Wingdings" w:hint="default"/>
      </w:rPr>
    </w:lvl>
  </w:abstractNum>
  <w:abstractNum w:abstractNumId="16" w15:restartNumberingAfterBreak="0">
    <w:nsid w:val="6504062D"/>
    <w:multiLevelType w:val="hybridMultilevel"/>
    <w:tmpl w:val="ACACF3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F780D60"/>
    <w:multiLevelType w:val="hybridMultilevel"/>
    <w:tmpl w:val="BC080B50"/>
    <w:lvl w:ilvl="0" w:tplc="069E599A">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136260"/>
    <w:multiLevelType w:val="hybridMultilevel"/>
    <w:tmpl w:val="9BCC6634"/>
    <w:lvl w:ilvl="0" w:tplc="40090007">
      <w:start w:val="1"/>
      <w:numFmt w:val="bullet"/>
      <w:lvlText w:val=""/>
      <w:lvlPicBulletId w:val="0"/>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9" w15:restartNumberingAfterBreak="0">
    <w:nsid w:val="72DA5A95"/>
    <w:multiLevelType w:val="hybridMultilevel"/>
    <w:tmpl w:val="AC98E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A267C3"/>
    <w:multiLevelType w:val="hybridMultilevel"/>
    <w:tmpl w:val="93E0A4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9421929"/>
    <w:multiLevelType w:val="hybridMultilevel"/>
    <w:tmpl w:val="B1E2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567193"/>
    <w:multiLevelType w:val="hybridMultilevel"/>
    <w:tmpl w:val="CD3C2AF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7E86412F"/>
    <w:multiLevelType w:val="hybridMultilevel"/>
    <w:tmpl w:val="2D8CD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2"/>
  </w:num>
  <w:num w:numId="5">
    <w:abstractNumId w:val="17"/>
  </w:num>
  <w:num w:numId="6">
    <w:abstractNumId w:val="15"/>
  </w:num>
  <w:num w:numId="7">
    <w:abstractNumId w:val="22"/>
  </w:num>
  <w:num w:numId="8">
    <w:abstractNumId w:val="19"/>
  </w:num>
  <w:num w:numId="9">
    <w:abstractNumId w:val="11"/>
  </w:num>
  <w:num w:numId="10">
    <w:abstractNumId w:val="14"/>
  </w:num>
  <w:num w:numId="11">
    <w:abstractNumId w:val="10"/>
  </w:num>
  <w:num w:numId="12">
    <w:abstractNumId w:val="18"/>
  </w:num>
  <w:num w:numId="13">
    <w:abstractNumId w:val="0"/>
  </w:num>
  <w:num w:numId="14">
    <w:abstractNumId w:val="16"/>
  </w:num>
  <w:num w:numId="15">
    <w:abstractNumId w:val="20"/>
  </w:num>
  <w:num w:numId="16">
    <w:abstractNumId w:val="5"/>
  </w:num>
  <w:num w:numId="17">
    <w:abstractNumId w:val="6"/>
  </w:num>
  <w:num w:numId="18">
    <w:abstractNumId w:val="23"/>
  </w:num>
  <w:num w:numId="19">
    <w:abstractNumId w:val="1"/>
  </w:num>
  <w:num w:numId="20">
    <w:abstractNumId w:val="21"/>
  </w:num>
  <w:num w:numId="21">
    <w:abstractNumId w:val="7"/>
  </w:num>
  <w:num w:numId="22">
    <w:abstractNumId w:val="3"/>
  </w:num>
  <w:num w:numId="23">
    <w:abstractNumId w:val="9"/>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3552"/>
    <w:rsid w:val="00032714"/>
    <w:rsid w:val="000345DD"/>
    <w:rsid w:val="00035881"/>
    <w:rsid w:val="00060CAD"/>
    <w:rsid w:val="00065633"/>
    <w:rsid w:val="0008382E"/>
    <w:rsid w:val="00083EC8"/>
    <w:rsid w:val="00087813"/>
    <w:rsid w:val="000A02F5"/>
    <w:rsid w:val="000B60E7"/>
    <w:rsid w:val="000C1BD3"/>
    <w:rsid w:val="000D6D34"/>
    <w:rsid w:val="000E1029"/>
    <w:rsid w:val="001002BE"/>
    <w:rsid w:val="00102BB8"/>
    <w:rsid w:val="001052B6"/>
    <w:rsid w:val="0014714E"/>
    <w:rsid w:val="0017574C"/>
    <w:rsid w:val="0018461B"/>
    <w:rsid w:val="001953AD"/>
    <w:rsid w:val="001C54C6"/>
    <w:rsid w:val="001D222D"/>
    <w:rsid w:val="00202AEA"/>
    <w:rsid w:val="0021156F"/>
    <w:rsid w:val="0021186B"/>
    <w:rsid w:val="002376AD"/>
    <w:rsid w:val="00240596"/>
    <w:rsid w:val="00256557"/>
    <w:rsid w:val="00260400"/>
    <w:rsid w:val="0027056C"/>
    <w:rsid w:val="0028069F"/>
    <w:rsid w:val="00281BF5"/>
    <w:rsid w:val="00284B4A"/>
    <w:rsid w:val="00294B40"/>
    <w:rsid w:val="002956FC"/>
    <w:rsid w:val="002A17CD"/>
    <w:rsid w:val="002C3B94"/>
    <w:rsid w:val="002C7988"/>
    <w:rsid w:val="002D1B1F"/>
    <w:rsid w:val="002D42AA"/>
    <w:rsid w:val="002E1069"/>
    <w:rsid w:val="002F26D5"/>
    <w:rsid w:val="00300464"/>
    <w:rsid w:val="00302337"/>
    <w:rsid w:val="00314D2B"/>
    <w:rsid w:val="003155F0"/>
    <w:rsid w:val="003255B6"/>
    <w:rsid w:val="00336873"/>
    <w:rsid w:val="00353722"/>
    <w:rsid w:val="00361C28"/>
    <w:rsid w:val="003B30B5"/>
    <w:rsid w:val="003F1E5F"/>
    <w:rsid w:val="003F5F51"/>
    <w:rsid w:val="00422EA0"/>
    <w:rsid w:val="004247E9"/>
    <w:rsid w:val="00431F6F"/>
    <w:rsid w:val="0044250C"/>
    <w:rsid w:val="004534D4"/>
    <w:rsid w:val="00460823"/>
    <w:rsid w:val="00461DAB"/>
    <w:rsid w:val="00464083"/>
    <w:rsid w:val="00477191"/>
    <w:rsid w:val="00477F4A"/>
    <w:rsid w:val="0048399C"/>
    <w:rsid w:val="004A6E25"/>
    <w:rsid w:val="004A720D"/>
    <w:rsid w:val="004B7B68"/>
    <w:rsid w:val="004C4C05"/>
    <w:rsid w:val="005007F6"/>
    <w:rsid w:val="00503D10"/>
    <w:rsid w:val="005065BE"/>
    <w:rsid w:val="005531C2"/>
    <w:rsid w:val="0057176A"/>
    <w:rsid w:val="0058780A"/>
    <w:rsid w:val="005964D7"/>
    <w:rsid w:val="005A1001"/>
    <w:rsid w:val="005A469C"/>
    <w:rsid w:val="005C5685"/>
    <w:rsid w:val="00606723"/>
    <w:rsid w:val="00636EF5"/>
    <w:rsid w:val="00645252"/>
    <w:rsid w:val="00673158"/>
    <w:rsid w:val="00673269"/>
    <w:rsid w:val="00680D83"/>
    <w:rsid w:val="006C0CA9"/>
    <w:rsid w:val="006D3D74"/>
    <w:rsid w:val="006E288C"/>
    <w:rsid w:val="006E2EDA"/>
    <w:rsid w:val="006E7569"/>
    <w:rsid w:val="006E75EB"/>
    <w:rsid w:val="006F69FA"/>
    <w:rsid w:val="0070733C"/>
    <w:rsid w:val="00730351"/>
    <w:rsid w:val="00746BD1"/>
    <w:rsid w:val="007668D2"/>
    <w:rsid w:val="00771AD8"/>
    <w:rsid w:val="00783552"/>
    <w:rsid w:val="007840F5"/>
    <w:rsid w:val="007930CA"/>
    <w:rsid w:val="00794F91"/>
    <w:rsid w:val="007A6542"/>
    <w:rsid w:val="007D388C"/>
    <w:rsid w:val="0080358E"/>
    <w:rsid w:val="00807FD5"/>
    <w:rsid w:val="00825A84"/>
    <w:rsid w:val="0083075F"/>
    <w:rsid w:val="0083569A"/>
    <w:rsid w:val="00845D65"/>
    <w:rsid w:val="00847E1A"/>
    <w:rsid w:val="008553A5"/>
    <w:rsid w:val="0086087C"/>
    <w:rsid w:val="00861BC4"/>
    <w:rsid w:val="008629AF"/>
    <w:rsid w:val="00874125"/>
    <w:rsid w:val="0087668F"/>
    <w:rsid w:val="00880057"/>
    <w:rsid w:val="00897F57"/>
    <w:rsid w:val="008A1415"/>
    <w:rsid w:val="008A323D"/>
    <w:rsid w:val="008A6302"/>
    <w:rsid w:val="008A6649"/>
    <w:rsid w:val="008B218E"/>
    <w:rsid w:val="008D3869"/>
    <w:rsid w:val="008F324C"/>
    <w:rsid w:val="008F5C32"/>
    <w:rsid w:val="009158AD"/>
    <w:rsid w:val="00932031"/>
    <w:rsid w:val="0095151C"/>
    <w:rsid w:val="009755F7"/>
    <w:rsid w:val="00975E2A"/>
    <w:rsid w:val="00982771"/>
    <w:rsid w:val="009A75E1"/>
    <w:rsid w:val="009B7257"/>
    <w:rsid w:val="009C1377"/>
    <w:rsid w:val="009C3587"/>
    <w:rsid w:val="009D7486"/>
    <w:rsid w:val="00A1459A"/>
    <w:rsid w:val="00A80A95"/>
    <w:rsid w:val="00A91364"/>
    <w:rsid w:val="00A9204E"/>
    <w:rsid w:val="00AC75A8"/>
    <w:rsid w:val="00AF00F1"/>
    <w:rsid w:val="00B077F2"/>
    <w:rsid w:val="00B30391"/>
    <w:rsid w:val="00B30F6C"/>
    <w:rsid w:val="00B41816"/>
    <w:rsid w:val="00B44CE0"/>
    <w:rsid w:val="00B45AD3"/>
    <w:rsid w:val="00B46164"/>
    <w:rsid w:val="00B564C5"/>
    <w:rsid w:val="00B577A7"/>
    <w:rsid w:val="00B74A56"/>
    <w:rsid w:val="00B8027D"/>
    <w:rsid w:val="00BA32BA"/>
    <w:rsid w:val="00BC2A2B"/>
    <w:rsid w:val="00BC4ECE"/>
    <w:rsid w:val="00BE2547"/>
    <w:rsid w:val="00BE382C"/>
    <w:rsid w:val="00C0465B"/>
    <w:rsid w:val="00C04D3E"/>
    <w:rsid w:val="00C103F3"/>
    <w:rsid w:val="00C225FA"/>
    <w:rsid w:val="00C25C0F"/>
    <w:rsid w:val="00C446B6"/>
    <w:rsid w:val="00C50CBF"/>
    <w:rsid w:val="00C5591B"/>
    <w:rsid w:val="00C916BE"/>
    <w:rsid w:val="00CE4E1B"/>
    <w:rsid w:val="00CF03F4"/>
    <w:rsid w:val="00D11291"/>
    <w:rsid w:val="00D267D1"/>
    <w:rsid w:val="00D33A54"/>
    <w:rsid w:val="00D55F4A"/>
    <w:rsid w:val="00D70BC1"/>
    <w:rsid w:val="00D7138F"/>
    <w:rsid w:val="00D71F70"/>
    <w:rsid w:val="00D808DD"/>
    <w:rsid w:val="00DA41A1"/>
    <w:rsid w:val="00DB3760"/>
    <w:rsid w:val="00DF100C"/>
    <w:rsid w:val="00E0119B"/>
    <w:rsid w:val="00E160D6"/>
    <w:rsid w:val="00E4587F"/>
    <w:rsid w:val="00E505C0"/>
    <w:rsid w:val="00E65277"/>
    <w:rsid w:val="00E76590"/>
    <w:rsid w:val="00E8131F"/>
    <w:rsid w:val="00E94B2D"/>
    <w:rsid w:val="00E97169"/>
    <w:rsid w:val="00EC202F"/>
    <w:rsid w:val="00EE62B9"/>
    <w:rsid w:val="00F00727"/>
    <w:rsid w:val="00F2289A"/>
    <w:rsid w:val="00F62FE1"/>
    <w:rsid w:val="00F84FFA"/>
    <w:rsid w:val="00FB0858"/>
    <w:rsid w:val="00FB385C"/>
    <w:rsid w:val="00FC3564"/>
    <w:rsid w:val="00FC6431"/>
    <w:rsid w:val="00FE198D"/>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Straight Arrow Connector 20"/>
        <o:r id="V:Rule2" type="connector" idref="#Straight Arrow Connector 23"/>
        <o:r id="V:Rule3" type="connector" idref="#Straight Arrow Connector 22"/>
        <o:r id="V:Rule4" type="connector" idref="#Straight Arrow Connector 12"/>
        <o:r id="V:Rule5" type="connector" idref="#Straight Arrow Connector 24"/>
        <o:r id="V:Rule6" type="connector" idref="#Straight Arrow Connector 4"/>
        <o:r id="V:Rule7" type="connector" idref="#Straight Arrow Connector 16"/>
        <o:r id="V:Rule8" type="connector" idref="#Straight Arrow Connector 2"/>
        <o:r id="V:Rule9" type="connector" idref="#Straight Arrow Connector 11"/>
        <o:r id="V:Rule10" type="connector" idref="#Straight Arrow Connector 13"/>
        <o:r id="V:Rule11" type="connector" idref="#Straight Arrow Connector 7"/>
        <o:r id="V:Rule12" type="connector" idref="#Straight Arrow Connector 21"/>
        <o:r id="V:Rule13" type="connector" idref="#Straight Arrow Connector 6"/>
        <o:r id="V:Rule14" type="connector" idref="#Straight Arrow Connector 17"/>
        <o:r id="V:Rule15" type="connector" idref="#Straight Arrow Connector 3"/>
        <o:r id="V:Rule16" type="connector" idref="#Straight Arrow Connector 10"/>
        <o:r id="V:Rule17" type="connector" idref="#Straight Arrow Connector 8"/>
        <o:r id="V:Rule18" type="connector" idref="#Straight Arrow Connector 1"/>
        <o:r id="V:Rule19" type="connector" idref="#Straight Arrow Connector 5"/>
        <o:r id="V:Rule20" type="connector" idref="#Straight Arrow Connector 14"/>
        <o:r id="V:Rule21" type="connector" idref="#Straight Arrow Connector 15"/>
        <o:r id="V:Rule22" type="connector" idref="#Straight Arrow Connector 9"/>
      </o:rules>
    </o:shapelayout>
  </w:shapeDefaults>
  <w:decimalSymbol w:val="."/>
  <w:listSeparator w:val=","/>
  <w14:docId w14:val="40DB22AE"/>
  <w15:docId w15:val="{A1BB1FE0-CDCB-45FB-B2D7-1A7D696C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364"/>
  </w:style>
  <w:style w:type="paragraph" w:styleId="Heading1">
    <w:name w:val="heading 1"/>
    <w:basedOn w:val="Normal"/>
    <w:next w:val="Normal"/>
    <w:link w:val="Heading1Char"/>
    <w:uiPriority w:val="9"/>
    <w:qFormat/>
    <w:rsid w:val="006D3D74"/>
    <w:pPr>
      <w:keepNext/>
      <w:keepLines/>
      <w:numPr>
        <w:numId w:val="1"/>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1"/>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83552"/>
    <w:pPr>
      <w:ind w:left="720"/>
      <w:contextualSpacing/>
    </w:pPr>
  </w:style>
  <w:style w:type="table" w:styleId="TableGrid">
    <w:name w:val="Table Grid"/>
    <w:basedOn w:val="TableNormal"/>
    <w:uiPriority w:val="39"/>
    <w:rsid w:val="008A6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A63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F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ana\AppData\Local\Microsoft\Office\16.0\DTS\en-US%7b2A385F4A-BDC8-48D3-AF46-E3A87BF1F108%7d\%7b7D7C2216-0A3B-4C55-8087-F4BF82190E5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{7D7C2216-0A3B-4C55-8087-F4BF82190E51}tf02786999_win32.dotx</Template>
  <TotalTime>1380</TotalTime>
  <Pages>12</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dc:creator>
  <cp:keywords/>
  <dc:description/>
  <cp:lastModifiedBy>Darshana Kalekar</cp:lastModifiedBy>
  <cp:revision>8</cp:revision>
  <dcterms:created xsi:type="dcterms:W3CDTF">2021-10-02T06:59:00Z</dcterms:created>
  <dcterms:modified xsi:type="dcterms:W3CDTF">2021-11-20T05:06:00Z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