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1262B" w14:textId="06A63407" w:rsidR="00A9204E" w:rsidRDefault="003D097D" w:rsidP="003D097D">
      <w:pPr>
        <w:pStyle w:val="Heading1"/>
        <w:jc w:val="center"/>
        <w:rPr>
          <w:b/>
          <w:bCs/>
          <w:i/>
          <w:iCs/>
          <w:sz w:val="56"/>
          <w:szCs w:val="56"/>
          <w:u w:val="single"/>
        </w:rPr>
      </w:pPr>
      <w:r w:rsidRPr="003D097D">
        <w:rPr>
          <w:b/>
          <w:bCs/>
          <w:i/>
          <w:iCs/>
          <w:sz w:val="56"/>
          <w:szCs w:val="56"/>
          <w:u w:val="single"/>
        </w:rPr>
        <w:t>Arrays</w:t>
      </w:r>
    </w:p>
    <w:p w14:paraId="3126AB37" w14:textId="77777777" w:rsidR="00A60582" w:rsidRPr="00A60582" w:rsidRDefault="00A60582" w:rsidP="00A60582"/>
    <w:p w14:paraId="108498E7" w14:textId="4765BB4E" w:rsidR="006F3102" w:rsidRDefault="006F3102" w:rsidP="004B73BE">
      <w:r>
        <w:t>An array is an indexed collection of fixed number of homogenous data elements</w:t>
      </w:r>
      <w:r w:rsidR="00A60582">
        <w:t>.</w:t>
      </w:r>
    </w:p>
    <w:p w14:paraId="24CF6B2A" w14:textId="3806E162" w:rsidR="00A60582" w:rsidRDefault="00A60582" w:rsidP="006F3102">
      <w:r>
        <w:t>The main advantage of arrays is we can represent huge number of values using single variable so that readability of the code is improved.</w:t>
      </w:r>
    </w:p>
    <w:p w14:paraId="7B01514D" w14:textId="7C98FBF8" w:rsidR="008F2993" w:rsidRDefault="008F2993" w:rsidP="006F3102"/>
    <w:p w14:paraId="140742D2" w14:textId="02DC4EE4" w:rsidR="008F2993" w:rsidRDefault="008F2993" w:rsidP="006F3102">
      <w:r>
        <w:t xml:space="preserve">But the main disadvantage of arrays is fixed in size </w:t>
      </w:r>
      <w:proofErr w:type="spellStart"/>
      <w:r>
        <w:t>i.e</w:t>
      </w:r>
      <w:proofErr w:type="spellEnd"/>
      <w:r>
        <w:t xml:space="preserve"> once </w:t>
      </w:r>
      <w:r w:rsidR="00C7790B">
        <w:t>w</w:t>
      </w:r>
      <w:r>
        <w:t>e create an array there is no chance of increasing or decreasing the size based on our requirement. Hence to use array concept</w:t>
      </w:r>
      <w:r w:rsidR="008E1A39">
        <w:t xml:space="preserve">, </w:t>
      </w:r>
      <w:r>
        <w:t>compulsorily we should know the size in advance which in not always possible</w:t>
      </w:r>
      <w:r w:rsidR="00FD5BAB">
        <w:t>.</w:t>
      </w:r>
    </w:p>
    <w:p w14:paraId="0B6BC6E0" w14:textId="40B943DC" w:rsidR="004D114D" w:rsidRDefault="004D114D" w:rsidP="006F3102"/>
    <w:p w14:paraId="75DA927B" w14:textId="4662CDDD" w:rsidR="004D114D" w:rsidRDefault="004D114D" w:rsidP="004D114D">
      <w:pPr>
        <w:rPr>
          <w:b/>
          <w:bCs/>
          <w:i/>
          <w:iCs/>
          <w:color w:val="C00000"/>
          <w:sz w:val="28"/>
          <w:szCs w:val="28"/>
        </w:rPr>
      </w:pPr>
      <w:r w:rsidRPr="004D114D">
        <w:rPr>
          <w:b/>
          <w:bCs/>
          <w:i/>
          <w:iCs/>
          <w:color w:val="C00000"/>
          <w:sz w:val="28"/>
          <w:szCs w:val="28"/>
        </w:rPr>
        <w:t>One dimensional array declaration</w:t>
      </w:r>
      <w:r>
        <w:rPr>
          <w:b/>
          <w:bCs/>
          <w:i/>
          <w:iCs/>
          <w:color w:val="C00000"/>
          <w:sz w:val="28"/>
          <w:szCs w:val="28"/>
        </w:rPr>
        <w:t>:</w:t>
      </w:r>
    </w:p>
    <w:p w14:paraId="41B8F96B" w14:textId="2758B77A" w:rsidR="004D114D" w:rsidRDefault="004D114D" w:rsidP="00AF2B98">
      <w:pPr>
        <w:pStyle w:val="ListParagraph"/>
        <w:numPr>
          <w:ilvl w:val="0"/>
          <w:numId w:val="26"/>
        </w:numPr>
      </w:pPr>
      <w:proofErr w:type="gramStart"/>
      <w:r>
        <w:t>int[</w:t>
      </w:r>
      <w:proofErr w:type="gramEnd"/>
      <w:r>
        <w:t>] x;</w:t>
      </w:r>
      <w:r w:rsidR="00FE6A05">
        <w:tab/>
      </w:r>
      <w:r w:rsidR="00FE6A05">
        <w:tab/>
      </w:r>
      <w:r w:rsidR="001B3321">
        <w:tab/>
      </w:r>
      <w:r w:rsidR="00FE6A05">
        <w:t>..recommended</w:t>
      </w:r>
    </w:p>
    <w:p w14:paraId="79B6F09C" w14:textId="0190B43D" w:rsidR="00AF2B98" w:rsidRDefault="00AF2B98" w:rsidP="00AF2B98">
      <w:pPr>
        <w:pStyle w:val="ListParagraph"/>
        <w:numPr>
          <w:ilvl w:val="0"/>
          <w:numId w:val="26"/>
        </w:numPr>
      </w:pPr>
      <w:r>
        <w:t>int []x;</w:t>
      </w:r>
    </w:p>
    <w:p w14:paraId="275F45FA" w14:textId="690418A4" w:rsidR="00AF2B98" w:rsidRDefault="00AF2B98" w:rsidP="00AF2B98">
      <w:pPr>
        <w:pStyle w:val="ListParagraph"/>
        <w:numPr>
          <w:ilvl w:val="0"/>
          <w:numId w:val="26"/>
        </w:numPr>
      </w:pPr>
      <w:r>
        <w:t xml:space="preserve">int </w:t>
      </w:r>
      <w:proofErr w:type="gramStart"/>
      <w:r>
        <w:t>x[</w:t>
      </w:r>
      <w:proofErr w:type="gramEnd"/>
      <w:r>
        <w:t>];</w:t>
      </w:r>
    </w:p>
    <w:p w14:paraId="5D323D18" w14:textId="28D3BF94" w:rsidR="006218A3" w:rsidRDefault="006218A3" w:rsidP="006218A3">
      <w:r>
        <w:t>The first one is recommended because name is clearly separated from type.</w:t>
      </w:r>
    </w:p>
    <w:p w14:paraId="5E6963A3" w14:textId="47D5587A" w:rsidR="00744869" w:rsidRDefault="00744869" w:rsidP="006218A3">
      <w:pPr>
        <w:rPr>
          <w:b/>
          <w:bCs/>
          <w:i/>
          <w:iCs/>
        </w:rPr>
      </w:pPr>
      <w:r w:rsidRPr="007E21CB">
        <w:rPr>
          <w:b/>
          <w:bCs/>
          <w:i/>
          <w:iCs/>
        </w:rPr>
        <w:t xml:space="preserve">At the time of </w:t>
      </w:r>
      <w:proofErr w:type="gramStart"/>
      <w:r w:rsidRPr="007E21CB">
        <w:rPr>
          <w:b/>
          <w:bCs/>
          <w:i/>
          <w:iCs/>
        </w:rPr>
        <w:t>declaration</w:t>
      </w:r>
      <w:proofErr w:type="gramEnd"/>
      <w:r w:rsidRPr="007E21CB">
        <w:rPr>
          <w:b/>
          <w:bCs/>
          <w:i/>
          <w:iCs/>
        </w:rPr>
        <w:t xml:space="preserve"> we can’t specify the size otherwise we will get compile time error</w:t>
      </w:r>
      <w:r w:rsidR="007E21CB">
        <w:rPr>
          <w:b/>
          <w:bCs/>
          <w:i/>
          <w:iCs/>
        </w:rPr>
        <w:t>.</w:t>
      </w:r>
    </w:p>
    <w:p w14:paraId="5EB010B8" w14:textId="118379DF" w:rsidR="00FC41AD" w:rsidRDefault="00FC41AD" w:rsidP="00FC41AD">
      <w:pPr>
        <w:pStyle w:val="ListParagraph"/>
        <w:numPr>
          <w:ilvl w:val="0"/>
          <w:numId w:val="27"/>
        </w:numPr>
      </w:pPr>
      <w:proofErr w:type="gramStart"/>
      <w:r>
        <w:t>int[</w:t>
      </w:r>
      <w:proofErr w:type="gramEnd"/>
      <w:r>
        <w:t>6] x;</w:t>
      </w:r>
      <w:r>
        <w:tab/>
      </w:r>
      <w:r>
        <w:tab/>
      </w:r>
      <w:r w:rsidR="001B3321">
        <w:tab/>
      </w:r>
      <w:r>
        <w:t>..invalid</w:t>
      </w:r>
    </w:p>
    <w:p w14:paraId="52254FA2" w14:textId="4127AFE0" w:rsidR="00FC41AD" w:rsidRDefault="00FC41AD" w:rsidP="00FC41AD">
      <w:pPr>
        <w:pStyle w:val="ListParagraph"/>
        <w:numPr>
          <w:ilvl w:val="0"/>
          <w:numId w:val="27"/>
        </w:numPr>
      </w:pPr>
      <w:proofErr w:type="gramStart"/>
      <w:r>
        <w:t>int[</w:t>
      </w:r>
      <w:proofErr w:type="gramEnd"/>
      <w:r>
        <w:t>] x;</w:t>
      </w:r>
      <w:r>
        <w:tab/>
      </w:r>
      <w:r>
        <w:tab/>
      </w:r>
      <w:r>
        <w:tab/>
        <w:t>..valid</w:t>
      </w:r>
    </w:p>
    <w:p w14:paraId="2A92F081" w14:textId="2D782F5A" w:rsidR="00A00A6F" w:rsidRDefault="00A00A6F" w:rsidP="00A00A6F"/>
    <w:p w14:paraId="5AB1C803" w14:textId="222000A0" w:rsidR="00A00A6F" w:rsidRDefault="00A00A6F" w:rsidP="00A00A6F">
      <w:pPr>
        <w:rPr>
          <w:b/>
          <w:bCs/>
          <w:i/>
          <w:iCs/>
          <w:color w:val="C00000"/>
          <w:sz w:val="28"/>
          <w:szCs w:val="28"/>
        </w:rPr>
      </w:pPr>
      <w:proofErr w:type="gramStart"/>
      <w:r>
        <w:rPr>
          <w:b/>
          <w:bCs/>
          <w:i/>
          <w:iCs/>
          <w:color w:val="C00000"/>
          <w:sz w:val="28"/>
          <w:szCs w:val="28"/>
        </w:rPr>
        <w:t>Two</w:t>
      </w:r>
      <w:r w:rsidRPr="004D114D">
        <w:rPr>
          <w:b/>
          <w:bCs/>
          <w:i/>
          <w:iCs/>
          <w:color w:val="C00000"/>
          <w:sz w:val="28"/>
          <w:szCs w:val="28"/>
        </w:rPr>
        <w:t xml:space="preserve"> dimensional</w:t>
      </w:r>
      <w:proofErr w:type="gramEnd"/>
      <w:r w:rsidRPr="004D114D">
        <w:rPr>
          <w:b/>
          <w:bCs/>
          <w:i/>
          <w:iCs/>
          <w:color w:val="C00000"/>
          <w:sz w:val="28"/>
          <w:szCs w:val="28"/>
        </w:rPr>
        <w:t xml:space="preserve"> array declaration</w:t>
      </w:r>
      <w:r>
        <w:rPr>
          <w:b/>
          <w:bCs/>
          <w:i/>
          <w:iCs/>
          <w:color w:val="C00000"/>
          <w:sz w:val="28"/>
          <w:szCs w:val="28"/>
        </w:rPr>
        <w:t>:</w:t>
      </w:r>
    </w:p>
    <w:p w14:paraId="40C4CCC5" w14:textId="2F3E20BC" w:rsidR="00CF5899" w:rsidRDefault="00CF5899" w:rsidP="00CF5899">
      <w:pPr>
        <w:pStyle w:val="ListParagraph"/>
        <w:numPr>
          <w:ilvl w:val="0"/>
          <w:numId w:val="28"/>
        </w:numPr>
        <w:rPr>
          <w:sz w:val="24"/>
          <w:szCs w:val="24"/>
        </w:rPr>
      </w:pPr>
      <w:proofErr w:type="gramStart"/>
      <w:r>
        <w:rPr>
          <w:sz w:val="24"/>
          <w:szCs w:val="24"/>
        </w:rPr>
        <w:t>int[</w:t>
      </w:r>
      <w:proofErr w:type="gramEnd"/>
      <w:r>
        <w:rPr>
          <w:sz w:val="24"/>
          <w:szCs w:val="24"/>
        </w:rPr>
        <w:t>][]</w:t>
      </w:r>
      <w:r w:rsidR="005518D4">
        <w:rPr>
          <w:sz w:val="24"/>
          <w:szCs w:val="24"/>
        </w:rPr>
        <w:t xml:space="preserve"> </w:t>
      </w:r>
      <w:r>
        <w:rPr>
          <w:sz w:val="24"/>
          <w:szCs w:val="24"/>
        </w:rPr>
        <w:t xml:space="preserve"> x;</w:t>
      </w:r>
    </w:p>
    <w:p w14:paraId="5B262B55" w14:textId="7D7A8FE1" w:rsidR="00CF5899" w:rsidRDefault="00CF5899" w:rsidP="00CF5899">
      <w:pPr>
        <w:pStyle w:val="ListParagraph"/>
        <w:numPr>
          <w:ilvl w:val="0"/>
          <w:numId w:val="28"/>
        </w:numPr>
        <w:rPr>
          <w:sz w:val="24"/>
          <w:szCs w:val="24"/>
        </w:rPr>
      </w:pPr>
      <w:proofErr w:type="gramStart"/>
      <w:r>
        <w:rPr>
          <w:sz w:val="24"/>
          <w:szCs w:val="24"/>
        </w:rPr>
        <w:t>int</w:t>
      </w:r>
      <w:r w:rsidR="005518D4">
        <w:rPr>
          <w:sz w:val="24"/>
          <w:szCs w:val="24"/>
        </w:rPr>
        <w:t xml:space="preserve"> </w:t>
      </w:r>
      <w:r>
        <w:rPr>
          <w:sz w:val="24"/>
          <w:szCs w:val="24"/>
        </w:rPr>
        <w:t xml:space="preserve"> [</w:t>
      </w:r>
      <w:proofErr w:type="gramEnd"/>
      <w:r>
        <w:rPr>
          <w:sz w:val="24"/>
          <w:szCs w:val="24"/>
        </w:rPr>
        <w:t>][]x;</w:t>
      </w:r>
    </w:p>
    <w:p w14:paraId="4DA0F397" w14:textId="61EEA4CB" w:rsidR="00CF5899" w:rsidRDefault="00CF5899" w:rsidP="00CF5899">
      <w:pPr>
        <w:pStyle w:val="ListParagraph"/>
        <w:numPr>
          <w:ilvl w:val="0"/>
          <w:numId w:val="28"/>
        </w:numPr>
        <w:rPr>
          <w:sz w:val="24"/>
          <w:szCs w:val="24"/>
        </w:rPr>
      </w:pPr>
      <w:proofErr w:type="gramStart"/>
      <w:r>
        <w:rPr>
          <w:sz w:val="24"/>
          <w:szCs w:val="24"/>
        </w:rPr>
        <w:t>int</w:t>
      </w:r>
      <w:r w:rsidR="005518D4">
        <w:rPr>
          <w:sz w:val="24"/>
          <w:szCs w:val="24"/>
        </w:rPr>
        <w:t xml:space="preserve"> </w:t>
      </w:r>
      <w:r>
        <w:rPr>
          <w:sz w:val="24"/>
          <w:szCs w:val="24"/>
        </w:rPr>
        <w:t xml:space="preserve"> x</w:t>
      </w:r>
      <w:proofErr w:type="gramEnd"/>
      <w:r>
        <w:rPr>
          <w:sz w:val="24"/>
          <w:szCs w:val="24"/>
        </w:rPr>
        <w:t>[][];</w:t>
      </w:r>
    </w:p>
    <w:p w14:paraId="0EBE0B22" w14:textId="00D46F6E" w:rsidR="00CF5899" w:rsidRDefault="00CF5899" w:rsidP="00CF5899">
      <w:pPr>
        <w:pStyle w:val="ListParagraph"/>
        <w:numPr>
          <w:ilvl w:val="0"/>
          <w:numId w:val="28"/>
        </w:numPr>
        <w:rPr>
          <w:sz w:val="24"/>
          <w:szCs w:val="24"/>
        </w:rPr>
      </w:pPr>
      <w:proofErr w:type="gramStart"/>
      <w:r>
        <w:rPr>
          <w:sz w:val="24"/>
          <w:szCs w:val="24"/>
        </w:rPr>
        <w:t>int[</w:t>
      </w:r>
      <w:proofErr w:type="gramEnd"/>
      <w:r>
        <w:rPr>
          <w:sz w:val="24"/>
          <w:szCs w:val="24"/>
        </w:rPr>
        <w:t>]</w:t>
      </w:r>
      <w:r w:rsidR="005518D4">
        <w:rPr>
          <w:sz w:val="24"/>
          <w:szCs w:val="24"/>
        </w:rPr>
        <w:t xml:space="preserve"> </w:t>
      </w:r>
      <w:r>
        <w:rPr>
          <w:sz w:val="24"/>
          <w:szCs w:val="24"/>
        </w:rPr>
        <w:t xml:space="preserve"> []x;</w:t>
      </w:r>
    </w:p>
    <w:p w14:paraId="52C880AE" w14:textId="627945D7" w:rsidR="00CF5899" w:rsidRDefault="00CF5899" w:rsidP="00CF5899">
      <w:pPr>
        <w:pStyle w:val="ListParagraph"/>
        <w:numPr>
          <w:ilvl w:val="0"/>
          <w:numId w:val="28"/>
        </w:numPr>
        <w:rPr>
          <w:sz w:val="24"/>
          <w:szCs w:val="24"/>
        </w:rPr>
      </w:pPr>
      <w:proofErr w:type="gramStart"/>
      <w:r>
        <w:rPr>
          <w:sz w:val="24"/>
          <w:szCs w:val="24"/>
        </w:rPr>
        <w:t>int[</w:t>
      </w:r>
      <w:proofErr w:type="gramEnd"/>
      <w:r>
        <w:rPr>
          <w:sz w:val="24"/>
          <w:szCs w:val="24"/>
        </w:rPr>
        <w:t>] x[];</w:t>
      </w:r>
    </w:p>
    <w:p w14:paraId="340720BA" w14:textId="6DBD1961" w:rsidR="00CF5899" w:rsidRDefault="00CF5899" w:rsidP="00CF5899">
      <w:pPr>
        <w:pStyle w:val="ListParagraph"/>
        <w:numPr>
          <w:ilvl w:val="0"/>
          <w:numId w:val="28"/>
        </w:numPr>
        <w:rPr>
          <w:sz w:val="24"/>
          <w:szCs w:val="24"/>
        </w:rPr>
      </w:pPr>
      <w:proofErr w:type="gramStart"/>
      <w:r>
        <w:rPr>
          <w:sz w:val="24"/>
          <w:szCs w:val="24"/>
        </w:rPr>
        <w:t>int</w:t>
      </w:r>
      <w:r w:rsidR="005518D4">
        <w:rPr>
          <w:sz w:val="24"/>
          <w:szCs w:val="24"/>
        </w:rPr>
        <w:t xml:space="preserve"> </w:t>
      </w:r>
      <w:r>
        <w:rPr>
          <w:sz w:val="24"/>
          <w:szCs w:val="24"/>
        </w:rPr>
        <w:t xml:space="preserve"> [</w:t>
      </w:r>
      <w:proofErr w:type="gramEnd"/>
      <w:r>
        <w:rPr>
          <w:sz w:val="24"/>
          <w:szCs w:val="24"/>
        </w:rPr>
        <w:t>]x[];</w:t>
      </w:r>
    </w:p>
    <w:p w14:paraId="0A839B5F" w14:textId="6130B12A" w:rsidR="00FA0AD6" w:rsidRDefault="00FA0AD6" w:rsidP="00FA0AD6">
      <w:pPr>
        <w:rPr>
          <w:sz w:val="24"/>
          <w:szCs w:val="24"/>
        </w:rPr>
      </w:pPr>
    </w:p>
    <w:p w14:paraId="240988E1" w14:textId="41FCA6D4" w:rsidR="00FA0AD6" w:rsidRDefault="00FA0AD6" w:rsidP="00FA0AD6">
      <w:pPr>
        <w:pStyle w:val="ListParagraph"/>
        <w:numPr>
          <w:ilvl w:val="0"/>
          <w:numId w:val="29"/>
        </w:numPr>
        <w:rPr>
          <w:sz w:val="28"/>
          <w:szCs w:val="28"/>
        </w:rPr>
      </w:pPr>
      <w:r w:rsidRPr="00FA0AD6">
        <w:rPr>
          <w:sz w:val="28"/>
          <w:szCs w:val="28"/>
        </w:rPr>
        <w:t>which of the following are valid?</w:t>
      </w:r>
    </w:p>
    <w:p w14:paraId="1498DD1F" w14:textId="5135F99C" w:rsidR="00FA0AD6" w:rsidRDefault="00FA0AD6" w:rsidP="00FA0AD6">
      <w:pPr>
        <w:pStyle w:val="ListParagraph"/>
        <w:numPr>
          <w:ilvl w:val="0"/>
          <w:numId w:val="30"/>
        </w:numPr>
        <w:rPr>
          <w:sz w:val="24"/>
          <w:szCs w:val="24"/>
        </w:rPr>
      </w:pPr>
      <w:proofErr w:type="gramStart"/>
      <w:r>
        <w:rPr>
          <w:sz w:val="24"/>
          <w:szCs w:val="24"/>
        </w:rPr>
        <w:t>int[</w:t>
      </w:r>
      <w:proofErr w:type="gramEnd"/>
      <w:r>
        <w:rPr>
          <w:sz w:val="24"/>
          <w:szCs w:val="24"/>
        </w:rPr>
        <w:t>]  a, b;</w:t>
      </w:r>
    </w:p>
    <w:p w14:paraId="1EB5B13D" w14:textId="506FDA84" w:rsidR="00FA0AD6" w:rsidRDefault="00FA0AD6" w:rsidP="00FA0AD6">
      <w:pPr>
        <w:pStyle w:val="ListParagraph"/>
        <w:ind w:left="1440"/>
        <w:rPr>
          <w:sz w:val="24"/>
          <w:szCs w:val="24"/>
        </w:rPr>
      </w:pPr>
      <w:r>
        <w:rPr>
          <w:sz w:val="24"/>
          <w:szCs w:val="24"/>
        </w:rPr>
        <w:t>a’s dimension</w:t>
      </w:r>
      <w:r w:rsidR="00B45470">
        <w:rPr>
          <w:sz w:val="24"/>
          <w:szCs w:val="24"/>
        </w:rPr>
        <w:t xml:space="preserve"> = 1, b’s dimension = 1</w:t>
      </w:r>
    </w:p>
    <w:p w14:paraId="6E1EC973" w14:textId="63A8CF38" w:rsidR="00EF1C3F" w:rsidRDefault="00EF1C3F" w:rsidP="00EF1C3F">
      <w:pPr>
        <w:pStyle w:val="ListParagraph"/>
        <w:numPr>
          <w:ilvl w:val="0"/>
          <w:numId w:val="30"/>
        </w:numPr>
        <w:rPr>
          <w:sz w:val="24"/>
          <w:szCs w:val="24"/>
        </w:rPr>
      </w:pPr>
      <w:proofErr w:type="gramStart"/>
      <w:r>
        <w:rPr>
          <w:sz w:val="24"/>
          <w:szCs w:val="24"/>
        </w:rPr>
        <w:t>int[</w:t>
      </w:r>
      <w:proofErr w:type="gramEnd"/>
      <w:r>
        <w:rPr>
          <w:sz w:val="24"/>
          <w:szCs w:val="24"/>
        </w:rPr>
        <w:t>]  a[], b</w:t>
      </w:r>
      <w:r w:rsidR="00AF49D3">
        <w:rPr>
          <w:sz w:val="24"/>
          <w:szCs w:val="24"/>
        </w:rPr>
        <w:t>;</w:t>
      </w:r>
    </w:p>
    <w:p w14:paraId="24A15DCD" w14:textId="72091389" w:rsidR="00EF1C3F" w:rsidRDefault="00EF1C3F" w:rsidP="00EF1C3F">
      <w:pPr>
        <w:pStyle w:val="ListParagraph"/>
        <w:ind w:left="1440"/>
        <w:rPr>
          <w:sz w:val="24"/>
          <w:szCs w:val="24"/>
        </w:rPr>
      </w:pPr>
      <w:r>
        <w:rPr>
          <w:sz w:val="24"/>
          <w:szCs w:val="24"/>
        </w:rPr>
        <w:t>a’s dimension = 2, b’s dimension = 1</w:t>
      </w:r>
    </w:p>
    <w:p w14:paraId="613F6B39" w14:textId="167C21BF" w:rsidR="0011572F" w:rsidRDefault="0011572F" w:rsidP="0011572F">
      <w:pPr>
        <w:pStyle w:val="ListParagraph"/>
        <w:numPr>
          <w:ilvl w:val="0"/>
          <w:numId w:val="30"/>
        </w:numPr>
        <w:rPr>
          <w:sz w:val="24"/>
          <w:szCs w:val="24"/>
        </w:rPr>
      </w:pPr>
      <w:proofErr w:type="gramStart"/>
      <w:r>
        <w:rPr>
          <w:sz w:val="24"/>
          <w:szCs w:val="24"/>
        </w:rPr>
        <w:t>int[</w:t>
      </w:r>
      <w:proofErr w:type="gramEnd"/>
      <w:r>
        <w:rPr>
          <w:sz w:val="24"/>
          <w:szCs w:val="24"/>
        </w:rPr>
        <w:t>]  a[], b[];</w:t>
      </w:r>
    </w:p>
    <w:p w14:paraId="44B2FCE2" w14:textId="18FE27D1" w:rsidR="009C4E89" w:rsidRDefault="0011572F" w:rsidP="009C4E89">
      <w:pPr>
        <w:pStyle w:val="ListParagraph"/>
        <w:ind w:left="1440"/>
        <w:rPr>
          <w:sz w:val="24"/>
          <w:szCs w:val="24"/>
        </w:rPr>
      </w:pPr>
      <w:r>
        <w:rPr>
          <w:sz w:val="24"/>
          <w:szCs w:val="24"/>
        </w:rPr>
        <w:t>a’s dimension = 2, b’s dimension = 2</w:t>
      </w:r>
    </w:p>
    <w:p w14:paraId="694A2B01" w14:textId="175404F6" w:rsidR="009C4E89" w:rsidRDefault="009C4E89" w:rsidP="009C4E89">
      <w:pPr>
        <w:pStyle w:val="ListParagraph"/>
        <w:numPr>
          <w:ilvl w:val="0"/>
          <w:numId w:val="30"/>
        </w:numPr>
        <w:rPr>
          <w:sz w:val="24"/>
          <w:szCs w:val="24"/>
        </w:rPr>
      </w:pPr>
      <w:proofErr w:type="gramStart"/>
      <w:r>
        <w:rPr>
          <w:sz w:val="24"/>
          <w:szCs w:val="24"/>
        </w:rPr>
        <w:t>int[</w:t>
      </w:r>
      <w:proofErr w:type="gramEnd"/>
      <w:r>
        <w:rPr>
          <w:sz w:val="24"/>
          <w:szCs w:val="24"/>
        </w:rPr>
        <w:t>]  []a, b;</w:t>
      </w:r>
    </w:p>
    <w:p w14:paraId="2AE14AFF" w14:textId="51A4A79E" w:rsidR="009C4E89" w:rsidRDefault="009C4E89" w:rsidP="006A75AD">
      <w:pPr>
        <w:pStyle w:val="ListParagraph"/>
        <w:ind w:left="1440"/>
        <w:rPr>
          <w:sz w:val="24"/>
          <w:szCs w:val="24"/>
        </w:rPr>
      </w:pPr>
      <w:r>
        <w:rPr>
          <w:sz w:val="24"/>
          <w:szCs w:val="24"/>
        </w:rPr>
        <w:t>a’s dimension = 2, b’s dimension = 2</w:t>
      </w:r>
    </w:p>
    <w:p w14:paraId="34BF3F93" w14:textId="0A9C4DF6" w:rsidR="006A75AD" w:rsidRDefault="006A75AD" w:rsidP="009C4E89">
      <w:pPr>
        <w:pStyle w:val="ListParagraph"/>
        <w:numPr>
          <w:ilvl w:val="0"/>
          <w:numId w:val="30"/>
        </w:numPr>
        <w:rPr>
          <w:sz w:val="24"/>
          <w:szCs w:val="24"/>
        </w:rPr>
      </w:pPr>
      <w:proofErr w:type="gramStart"/>
      <w:r>
        <w:rPr>
          <w:sz w:val="24"/>
          <w:szCs w:val="24"/>
        </w:rPr>
        <w:t>int[</w:t>
      </w:r>
      <w:proofErr w:type="gramEnd"/>
      <w:r>
        <w:rPr>
          <w:sz w:val="24"/>
          <w:szCs w:val="24"/>
        </w:rPr>
        <w:t>]  []a, b[];</w:t>
      </w:r>
    </w:p>
    <w:p w14:paraId="40BF3549" w14:textId="0AEEE0EB" w:rsidR="004338AD" w:rsidRDefault="006A75AD" w:rsidP="004338AD">
      <w:pPr>
        <w:pStyle w:val="ListParagraph"/>
        <w:ind w:left="1440"/>
        <w:rPr>
          <w:sz w:val="24"/>
          <w:szCs w:val="24"/>
        </w:rPr>
      </w:pPr>
      <w:r>
        <w:rPr>
          <w:sz w:val="24"/>
          <w:szCs w:val="24"/>
        </w:rPr>
        <w:t xml:space="preserve">a’s dimension = 2, b’s dimension = </w:t>
      </w:r>
      <w:r w:rsidR="004338AD">
        <w:rPr>
          <w:sz w:val="24"/>
          <w:szCs w:val="24"/>
        </w:rPr>
        <w:t>3</w:t>
      </w:r>
    </w:p>
    <w:p w14:paraId="1CF9CF95" w14:textId="6932FFF6" w:rsidR="004338AD" w:rsidRDefault="004338AD" w:rsidP="004338AD">
      <w:pPr>
        <w:pStyle w:val="ListParagraph"/>
        <w:numPr>
          <w:ilvl w:val="0"/>
          <w:numId w:val="30"/>
        </w:numPr>
        <w:rPr>
          <w:sz w:val="24"/>
          <w:szCs w:val="24"/>
        </w:rPr>
      </w:pPr>
      <w:proofErr w:type="gramStart"/>
      <w:r>
        <w:rPr>
          <w:sz w:val="24"/>
          <w:szCs w:val="24"/>
        </w:rPr>
        <w:t>int[</w:t>
      </w:r>
      <w:proofErr w:type="gramEnd"/>
      <w:r>
        <w:rPr>
          <w:sz w:val="24"/>
          <w:szCs w:val="24"/>
        </w:rPr>
        <w:t>]  []a, []b</w:t>
      </w:r>
      <w:r w:rsidR="00AF49D3">
        <w:rPr>
          <w:sz w:val="24"/>
          <w:szCs w:val="24"/>
        </w:rPr>
        <w:t>;</w:t>
      </w:r>
    </w:p>
    <w:p w14:paraId="719BE1A8" w14:textId="32161715" w:rsidR="004338AD" w:rsidRDefault="004338AD" w:rsidP="004338AD">
      <w:pPr>
        <w:pStyle w:val="ListParagraph"/>
        <w:ind w:left="1440"/>
        <w:rPr>
          <w:b/>
          <w:bCs/>
          <w:sz w:val="24"/>
          <w:szCs w:val="24"/>
        </w:rPr>
      </w:pPr>
      <w:r w:rsidRPr="004338AD">
        <w:rPr>
          <w:b/>
          <w:bCs/>
          <w:sz w:val="24"/>
          <w:szCs w:val="24"/>
        </w:rPr>
        <w:t>Compile time error</w:t>
      </w:r>
    </w:p>
    <w:p w14:paraId="14805BBF" w14:textId="5EFA4782" w:rsidR="00A741D8" w:rsidRDefault="00A741D8" w:rsidP="004338AD">
      <w:pPr>
        <w:pStyle w:val="ListParagraph"/>
        <w:ind w:left="1440"/>
        <w:rPr>
          <w:sz w:val="24"/>
          <w:szCs w:val="24"/>
        </w:rPr>
      </w:pPr>
    </w:p>
    <w:p w14:paraId="42962097" w14:textId="5779B8CE" w:rsidR="00A741D8" w:rsidRDefault="00A741D8" w:rsidP="004338AD">
      <w:pPr>
        <w:pStyle w:val="ListParagraph"/>
        <w:ind w:left="1440"/>
        <w:rPr>
          <w:sz w:val="24"/>
          <w:szCs w:val="24"/>
        </w:rPr>
      </w:pPr>
      <w:r>
        <w:rPr>
          <w:sz w:val="24"/>
          <w:szCs w:val="24"/>
        </w:rPr>
        <w:lastRenderedPageBreak/>
        <w:t xml:space="preserve">If we want to specify dimension before the </w:t>
      </w:r>
      <w:proofErr w:type="gramStart"/>
      <w:r>
        <w:rPr>
          <w:sz w:val="24"/>
          <w:szCs w:val="24"/>
        </w:rPr>
        <w:t>variable ,</w:t>
      </w:r>
      <w:proofErr w:type="gramEnd"/>
      <w:r>
        <w:rPr>
          <w:sz w:val="24"/>
          <w:szCs w:val="24"/>
        </w:rPr>
        <w:t xml:space="preserve"> that facility is available only for first variable in a declaration. If we are trying to apply it for remaining </w:t>
      </w:r>
      <w:proofErr w:type="gramStart"/>
      <w:r>
        <w:rPr>
          <w:sz w:val="24"/>
          <w:szCs w:val="24"/>
        </w:rPr>
        <w:t>variables</w:t>
      </w:r>
      <w:proofErr w:type="gramEnd"/>
      <w:r>
        <w:rPr>
          <w:sz w:val="24"/>
          <w:szCs w:val="24"/>
        </w:rPr>
        <w:t xml:space="preserve"> we will get compile time error</w:t>
      </w:r>
      <w:r w:rsidR="006A1353">
        <w:rPr>
          <w:sz w:val="24"/>
          <w:szCs w:val="24"/>
        </w:rPr>
        <w:t>.</w:t>
      </w:r>
    </w:p>
    <w:p w14:paraId="73B39877" w14:textId="7BB5F6D5" w:rsidR="00741EA8" w:rsidRDefault="00BC58C0" w:rsidP="004338AD">
      <w:pPr>
        <w:pStyle w:val="ListParagraph"/>
        <w:ind w:left="1440"/>
        <w:rPr>
          <w:sz w:val="24"/>
          <w:szCs w:val="24"/>
        </w:rPr>
      </w:pPr>
      <w:r>
        <w:rPr>
          <w:noProof/>
          <w:sz w:val="24"/>
          <w:szCs w:val="24"/>
        </w:rPr>
        <mc:AlternateContent>
          <mc:Choice Requires="wps">
            <w:drawing>
              <wp:anchor distT="0" distB="0" distL="114300" distR="114300" simplePos="0" relativeHeight="251660288" behindDoc="0" locked="0" layoutInCell="1" allowOverlap="1" wp14:anchorId="0ECB3D72" wp14:editId="458A5AC5">
                <wp:simplePos x="0" y="0"/>
                <wp:positionH relativeFrom="column">
                  <wp:posOffset>1545021</wp:posOffset>
                </wp:positionH>
                <wp:positionV relativeFrom="paragraph">
                  <wp:posOffset>160743</wp:posOffset>
                </wp:positionV>
                <wp:extent cx="327922" cy="226695"/>
                <wp:effectExtent l="38100" t="0" r="15240" b="59055"/>
                <wp:wrapNone/>
                <wp:docPr id="11" name="Straight Arrow Connector 11"/>
                <wp:cNvGraphicFramePr/>
                <a:graphic xmlns:a="http://schemas.openxmlformats.org/drawingml/2006/main">
                  <a:graphicData uri="http://schemas.microsoft.com/office/word/2010/wordprocessingShape">
                    <wps:wsp>
                      <wps:cNvCnPr/>
                      <wps:spPr>
                        <a:xfrm flipH="1">
                          <a:off x="0" y="0"/>
                          <a:ext cx="327922" cy="226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420685" id="_x0000_t32" coordsize="21600,21600" o:spt="32" o:oned="t" path="m,l21600,21600e" filled="f">
                <v:path arrowok="t" fillok="f" o:connecttype="none"/>
                <o:lock v:ext="edit" shapetype="t"/>
              </v:shapetype>
              <v:shape id="Straight Arrow Connector 11" o:spid="_x0000_s1026" type="#_x0000_t32" style="position:absolute;margin-left:121.65pt;margin-top:12.65pt;width:25.8pt;height:17.8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67687367" wp14:editId="1F8B505A">
                <wp:simplePos x="0" y="0"/>
                <wp:positionH relativeFrom="column">
                  <wp:posOffset>1065749</wp:posOffset>
                </wp:positionH>
                <wp:positionV relativeFrom="paragraph">
                  <wp:posOffset>160743</wp:posOffset>
                </wp:positionV>
                <wp:extent cx="548640" cy="227023"/>
                <wp:effectExtent l="38100" t="0" r="22860" b="59055"/>
                <wp:wrapNone/>
                <wp:docPr id="1" name="Straight Arrow Connector 1"/>
                <wp:cNvGraphicFramePr/>
                <a:graphic xmlns:a="http://schemas.openxmlformats.org/drawingml/2006/main">
                  <a:graphicData uri="http://schemas.microsoft.com/office/word/2010/wordprocessingShape">
                    <wps:wsp>
                      <wps:cNvCnPr/>
                      <wps:spPr>
                        <a:xfrm flipH="1">
                          <a:off x="0" y="0"/>
                          <a:ext cx="548640" cy="2270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3F693" id="Straight Arrow Connector 1" o:spid="_x0000_s1026" type="#_x0000_t32" style="position:absolute;margin-left:83.9pt;margin-top:12.65pt;width:43.2pt;height:17.9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" strokecolor="#5b9bd5 [3204]" strokeweight=".5pt">
                <v:stroke endarrow="block" joinstyle="miter"/>
              </v:shape>
            </w:pict>
          </mc:Fallback>
        </mc:AlternateContent>
      </w:r>
      <w:proofErr w:type="spellStart"/>
      <w:proofErr w:type="gramStart"/>
      <w:r w:rsidR="00741EA8">
        <w:rPr>
          <w:sz w:val="24"/>
          <w:szCs w:val="24"/>
        </w:rPr>
        <w:t>E.g</w:t>
      </w:r>
      <w:proofErr w:type="spellEnd"/>
      <w:r w:rsidR="00741EA8">
        <w:rPr>
          <w:sz w:val="24"/>
          <w:szCs w:val="24"/>
        </w:rPr>
        <w:t xml:space="preserve"> :</w:t>
      </w:r>
      <w:proofErr w:type="gramEnd"/>
      <w:r w:rsidR="00741EA8">
        <w:rPr>
          <w:sz w:val="24"/>
          <w:szCs w:val="24"/>
        </w:rPr>
        <w:t xml:space="preserve"> int[]  []a ,[]b ,[]c;</w:t>
      </w:r>
    </w:p>
    <w:p w14:paraId="0EA9F941" w14:textId="2529B16D" w:rsidR="00BC58C0" w:rsidRDefault="00BC58C0" w:rsidP="004338AD">
      <w:pPr>
        <w:pStyle w:val="ListParagraph"/>
        <w:ind w:left="1440"/>
        <w:rPr>
          <w:sz w:val="24"/>
          <w:szCs w:val="24"/>
        </w:rPr>
      </w:pPr>
      <w:r>
        <w:rPr>
          <w:noProof/>
          <w:sz w:val="24"/>
          <w:szCs w:val="24"/>
        </w:rPr>
        <mc:AlternateContent>
          <mc:Choice Requires="wps">
            <w:drawing>
              <wp:anchor distT="0" distB="0" distL="114300" distR="114300" simplePos="0" relativeHeight="251661312" behindDoc="0" locked="0" layoutInCell="1" allowOverlap="1" wp14:anchorId="4B885805" wp14:editId="657A18CD">
                <wp:simplePos x="0" y="0"/>
                <wp:positionH relativeFrom="column">
                  <wp:posOffset>2068436</wp:posOffset>
                </wp:positionH>
                <wp:positionV relativeFrom="paragraph">
                  <wp:posOffset>6219</wp:posOffset>
                </wp:positionV>
                <wp:extent cx="69368" cy="233329"/>
                <wp:effectExtent l="57150" t="0" r="26035" b="52705"/>
                <wp:wrapNone/>
                <wp:docPr id="12" name="Straight Arrow Connector 12"/>
                <wp:cNvGraphicFramePr/>
                <a:graphic xmlns:a="http://schemas.openxmlformats.org/drawingml/2006/main">
                  <a:graphicData uri="http://schemas.microsoft.com/office/word/2010/wordprocessingShape">
                    <wps:wsp>
                      <wps:cNvCnPr/>
                      <wps:spPr>
                        <a:xfrm flipH="1">
                          <a:off x="0" y="0"/>
                          <a:ext cx="69368" cy="233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B8D5B" id="Straight Arrow Connector 12" o:spid="_x0000_s1026" type="#_x0000_t32" style="position:absolute;margin-left:162.85pt;margin-top:.5pt;width:5.45pt;height:18.3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" strokecolor="#5b9bd5 [3204]" strokeweight=".5pt">
                <v:stroke endarrow="block" joinstyle="miter"/>
              </v:shape>
            </w:pict>
          </mc:Fallback>
        </mc:AlternateContent>
      </w:r>
    </w:p>
    <w:p w14:paraId="4225B59A" w14:textId="01003DB5" w:rsidR="00741EA8" w:rsidRPr="00A741D8" w:rsidRDefault="00741EA8" w:rsidP="004338AD">
      <w:pPr>
        <w:pStyle w:val="ListParagraph"/>
        <w:ind w:left="1440"/>
        <w:rPr>
          <w:sz w:val="24"/>
          <w:szCs w:val="24"/>
        </w:rPr>
      </w:pPr>
      <w:proofErr w:type="gramStart"/>
      <w:r>
        <w:rPr>
          <w:sz w:val="24"/>
          <w:szCs w:val="24"/>
        </w:rPr>
        <w:t>Valid  invalid</w:t>
      </w:r>
      <w:proofErr w:type="gramEnd"/>
      <w:r>
        <w:rPr>
          <w:sz w:val="24"/>
          <w:szCs w:val="24"/>
        </w:rPr>
        <w:t xml:space="preserve">  </w:t>
      </w:r>
      <w:proofErr w:type="spellStart"/>
      <w:r>
        <w:rPr>
          <w:sz w:val="24"/>
          <w:szCs w:val="24"/>
        </w:rPr>
        <w:t>invalid</w:t>
      </w:r>
      <w:proofErr w:type="spellEnd"/>
    </w:p>
    <w:p w14:paraId="6E389C5B" w14:textId="7881D0A9" w:rsidR="00CF3527" w:rsidRDefault="00CF3527" w:rsidP="00CF3527">
      <w:pPr>
        <w:rPr>
          <w:b/>
          <w:bCs/>
          <w:sz w:val="24"/>
          <w:szCs w:val="24"/>
        </w:rPr>
      </w:pPr>
    </w:p>
    <w:p w14:paraId="272ECF11" w14:textId="49CA99C4" w:rsidR="00CF3527" w:rsidRDefault="00CF3527" w:rsidP="00CF3527">
      <w:pPr>
        <w:rPr>
          <w:b/>
          <w:bCs/>
          <w:sz w:val="24"/>
          <w:szCs w:val="24"/>
        </w:rPr>
      </w:pPr>
    </w:p>
    <w:p w14:paraId="58A2A16E" w14:textId="42D89584" w:rsidR="00CF3527" w:rsidRDefault="00CF3527" w:rsidP="00CF3527">
      <w:pPr>
        <w:rPr>
          <w:b/>
          <w:bCs/>
          <w:i/>
          <w:iCs/>
          <w:color w:val="C00000"/>
          <w:sz w:val="28"/>
          <w:szCs w:val="28"/>
        </w:rPr>
      </w:pPr>
      <w:proofErr w:type="gramStart"/>
      <w:r>
        <w:rPr>
          <w:b/>
          <w:bCs/>
          <w:i/>
          <w:iCs/>
          <w:color w:val="C00000"/>
          <w:sz w:val="28"/>
          <w:szCs w:val="28"/>
        </w:rPr>
        <w:t>Three</w:t>
      </w:r>
      <w:r w:rsidRPr="004D114D">
        <w:rPr>
          <w:b/>
          <w:bCs/>
          <w:i/>
          <w:iCs/>
          <w:color w:val="C00000"/>
          <w:sz w:val="28"/>
          <w:szCs w:val="28"/>
        </w:rPr>
        <w:t xml:space="preserve"> dimensional</w:t>
      </w:r>
      <w:proofErr w:type="gramEnd"/>
      <w:r w:rsidRPr="004D114D">
        <w:rPr>
          <w:b/>
          <w:bCs/>
          <w:i/>
          <w:iCs/>
          <w:color w:val="C00000"/>
          <w:sz w:val="28"/>
          <w:szCs w:val="28"/>
        </w:rPr>
        <w:t xml:space="preserve"> array declaration</w:t>
      </w:r>
      <w:r>
        <w:rPr>
          <w:b/>
          <w:bCs/>
          <w:i/>
          <w:iCs/>
          <w:color w:val="C00000"/>
          <w:sz w:val="28"/>
          <w:szCs w:val="28"/>
        </w:rPr>
        <w:t>:</w:t>
      </w:r>
    </w:p>
    <w:p w14:paraId="09ECC63E" w14:textId="45F05645" w:rsidR="00B04B70" w:rsidRDefault="00B04B70" w:rsidP="00B04B70">
      <w:pPr>
        <w:pStyle w:val="ListParagraph"/>
        <w:numPr>
          <w:ilvl w:val="0"/>
          <w:numId w:val="30"/>
        </w:numPr>
        <w:ind w:left="993" w:hanging="425"/>
        <w:rPr>
          <w:sz w:val="24"/>
          <w:szCs w:val="24"/>
        </w:rPr>
      </w:pPr>
      <w:proofErr w:type="gramStart"/>
      <w:r>
        <w:rPr>
          <w:sz w:val="24"/>
          <w:szCs w:val="24"/>
        </w:rPr>
        <w:t>i</w:t>
      </w:r>
      <w:r w:rsidRPr="00B04B70">
        <w:rPr>
          <w:sz w:val="24"/>
          <w:szCs w:val="24"/>
        </w:rPr>
        <w:t>nt[</w:t>
      </w:r>
      <w:proofErr w:type="gramEnd"/>
      <w:r w:rsidRPr="00B04B70">
        <w:rPr>
          <w:sz w:val="24"/>
          <w:szCs w:val="24"/>
        </w:rPr>
        <w:t>][][]  a;</w:t>
      </w:r>
    </w:p>
    <w:p w14:paraId="008D0177" w14:textId="61630AEE" w:rsidR="00B04B70" w:rsidRDefault="00B04B70" w:rsidP="00B04B70">
      <w:pPr>
        <w:pStyle w:val="ListParagraph"/>
        <w:numPr>
          <w:ilvl w:val="0"/>
          <w:numId w:val="30"/>
        </w:numPr>
        <w:ind w:left="993" w:hanging="425"/>
        <w:rPr>
          <w:sz w:val="24"/>
          <w:szCs w:val="24"/>
        </w:rPr>
      </w:pPr>
      <w:proofErr w:type="gramStart"/>
      <w:r>
        <w:rPr>
          <w:sz w:val="24"/>
          <w:szCs w:val="24"/>
        </w:rPr>
        <w:t>int  [</w:t>
      </w:r>
      <w:proofErr w:type="gramEnd"/>
      <w:r>
        <w:rPr>
          <w:sz w:val="24"/>
          <w:szCs w:val="24"/>
        </w:rPr>
        <w:t>][][]a;</w:t>
      </w:r>
    </w:p>
    <w:p w14:paraId="2FA739DC" w14:textId="7CEC2952" w:rsidR="00B04B70" w:rsidRDefault="00B04B70" w:rsidP="00B04B70">
      <w:pPr>
        <w:pStyle w:val="ListParagraph"/>
        <w:numPr>
          <w:ilvl w:val="0"/>
          <w:numId w:val="30"/>
        </w:numPr>
        <w:ind w:left="993" w:hanging="425"/>
        <w:rPr>
          <w:sz w:val="24"/>
          <w:szCs w:val="24"/>
        </w:rPr>
      </w:pPr>
      <w:proofErr w:type="gramStart"/>
      <w:r>
        <w:rPr>
          <w:sz w:val="24"/>
          <w:szCs w:val="24"/>
        </w:rPr>
        <w:t>int  a</w:t>
      </w:r>
      <w:proofErr w:type="gramEnd"/>
      <w:r>
        <w:rPr>
          <w:sz w:val="24"/>
          <w:szCs w:val="24"/>
        </w:rPr>
        <w:t>[][][];</w:t>
      </w:r>
    </w:p>
    <w:p w14:paraId="0AFA3B6F" w14:textId="18D788C0" w:rsidR="00B04B70" w:rsidRDefault="00B04B70" w:rsidP="00B04B70">
      <w:pPr>
        <w:pStyle w:val="ListParagraph"/>
        <w:numPr>
          <w:ilvl w:val="0"/>
          <w:numId w:val="30"/>
        </w:numPr>
        <w:ind w:left="993" w:hanging="425"/>
        <w:rPr>
          <w:sz w:val="24"/>
          <w:szCs w:val="24"/>
        </w:rPr>
      </w:pPr>
      <w:proofErr w:type="gramStart"/>
      <w:r>
        <w:rPr>
          <w:sz w:val="24"/>
          <w:szCs w:val="24"/>
        </w:rPr>
        <w:t>int[</w:t>
      </w:r>
      <w:proofErr w:type="gramEnd"/>
      <w:r>
        <w:rPr>
          <w:sz w:val="24"/>
          <w:szCs w:val="24"/>
        </w:rPr>
        <w:t>]  [][]a;</w:t>
      </w:r>
    </w:p>
    <w:p w14:paraId="1FA5FCBA" w14:textId="14936CCA" w:rsidR="00B04B70" w:rsidRDefault="00B04B70" w:rsidP="00B04B70">
      <w:pPr>
        <w:pStyle w:val="ListParagraph"/>
        <w:numPr>
          <w:ilvl w:val="0"/>
          <w:numId w:val="30"/>
        </w:numPr>
        <w:ind w:left="993" w:hanging="425"/>
        <w:rPr>
          <w:sz w:val="24"/>
          <w:szCs w:val="24"/>
        </w:rPr>
      </w:pPr>
      <w:proofErr w:type="gramStart"/>
      <w:r>
        <w:rPr>
          <w:sz w:val="24"/>
          <w:szCs w:val="24"/>
        </w:rPr>
        <w:t>int[</w:t>
      </w:r>
      <w:proofErr w:type="gramEnd"/>
      <w:r>
        <w:rPr>
          <w:sz w:val="24"/>
          <w:szCs w:val="24"/>
        </w:rPr>
        <w:t>]  []a[];</w:t>
      </w:r>
    </w:p>
    <w:p w14:paraId="76C1474A" w14:textId="62A10A1C" w:rsidR="00B04B70" w:rsidRDefault="00B04B70" w:rsidP="00B04B70">
      <w:pPr>
        <w:pStyle w:val="ListParagraph"/>
        <w:numPr>
          <w:ilvl w:val="0"/>
          <w:numId w:val="30"/>
        </w:numPr>
        <w:ind w:left="993" w:hanging="425"/>
        <w:rPr>
          <w:sz w:val="24"/>
          <w:szCs w:val="24"/>
        </w:rPr>
      </w:pPr>
      <w:proofErr w:type="gramStart"/>
      <w:r>
        <w:rPr>
          <w:sz w:val="24"/>
          <w:szCs w:val="24"/>
        </w:rPr>
        <w:t>int[</w:t>
      </w:r>
      <w:proofErr w:type="gramEnd"/>
      <w:r>
        <w:rPr>
          <w:sz w:val="24"/>
          <w:szCs w:val="24"/>
        </w:rPr>
        <w:t>]  a[][];</w:t>
      </w:r>
    </w:p>
    <w:p w14:paraId="4B577899" w14:textId="77777777" w:rsidR="00B04B70" w:rsidRDefault="00B04B70" w:rsidP="00B04B70">
      <w:pPr>
        <w:pStyle w:val="ListParagraph"/>
        <w:numPr>
          <w:ilvl w:val="0"/>
          <w:numId w:val="30"/>
        </w:numPr>
        <w:ind w:left="993" w:hanging="425"/>
        <w:rPr>
          <w:sz w:val="24"/>
          <w:szCs w:val="24"/>
        </w:rPr>
      </w:pPr>
      <w:proofErr w:type="gramStart"/>
      <w:r>
        <w:rPr>
          <w:sz w:val="24"/>
          <w:szCs w:val="24"/>
        </w:rPr>
        <w:t>int[</w:t>
      </w:r>
      <w:proofErr w:type="gramEnd"/>
      <w:r>
        <w:rPr>
          <w:sz w:val="24"/>
          <w:szCs w:val="24"/>
        </w:rPr>
        <w:t>][] a[];</w:t>
      </w:r>
    </w:p>
    <w:p w14:paraId="11F91EC2" w14:textId="77777777" w:rsidR="00B04B70" w:rsidRDefault="00B04B70" w:rsidP="00B04B70">
      <w:pPr>
        <w:pStyle w:val="ListParagraph"/>
        <w:numPr>
          <w:ilvl w:val="0"/>
          <w:numId w:val="30"/>
        </w:numPr>
        <w:ind w:left="993" w:hanging="425"/>
        <w:rPr>
          <w:sz w:val="24"/>
          <w:szCs w:val="24"/>
        </w:rPr>
      </w:pPr>
      <w:proofErr w:type="gramStart"/>
      <w:r>
        <w:rPr>
          <w:sz w:val="24"/>
          <w:szCs w:val="24"/>
        </w:rPr>
        <w:t>int[</w:t>
      </w:r>
      <w:proofErr w:type="gramEnd"/>
      <w:r>
        <w:rPr>
          <w:sz w:val="24"/>
          <w:szCs w:val="24"/>
        </w:rPr>
        <w:t>][]  []a;</w:t>
      </w:r>
    </w:p>
    <w:p w14:paraId="43C03ED7" w14:textId="62104D88" w:rsidR="00B04B70" w:rsidRDefault="00B04B70" w:rsidP="00B04B70">
      <w:pPr>
        <w:pStyle w:val="ListParagraph"/>
        <w:numPr>
          <w:ilvl w:val="0"/>
          <w:numId w:val="30"/>
        </w:numPr>
        <w:ind w:left="993" w:hanging="425"/>
        <w:rPr>
          <w:sz w:val="24"/>
          <w:szCs w:val="24"/>
        </w:rPr>
      </w:pPr>
      <w:proofErr w:type="gramStart"/>
      <w:r>
        <w:rPr>
          <w:sz w:val="24"/>
          <w:szCs w:val="24"/>
        </w:rPr>
        <w:t>int  [</w:t>
      </w:r>
      <w:proofErr w:type="gramEnd"/>
      <w:r>
        <w:rPr>
          <w:sz w:val="24"/>
          <w:szCs w:val="24"/>
        </w:rPr>
        <w:t xml:space="preserve">][]a[];  </w:t>
      </w:r>
    </w:p>
    <w:p w14:paraId="54AF0A55" w14:textId="561E17DD" w:rsidR="009F08CA" w:rsidRDefault="00B04B70" w:rsidP="009F08CA">
      <w:pPr>
        <w:pStyle w:val="ListParagraph"/>
        <w:numPr>
          <w:ilvl w:val="0"/>
          <w:numId w:val="30"/>
        </w:numPr>
        <w:ind w:left="993" w:hanging="425"/>
        <w:rPr>
          <w:sz w:val="24"/>
          <w:szCs w:val="24"/>
        </w:rPr>
      </w:pPr>
      <w:proofErr w:type="gramStart"/>
      <w:r w:rsidRPr="00E94269">
        <w:rPr>
          <w:sz w:val="24"/>
          <w:szCs w:val="24"/>
        </w:rPr>
        <w:t>int  [</w:t>
      </w:r>
      <w:proofErr w:type="gramEnd"/>
      <w:r w:rsidRPr="00E94269">
        <w:rPr>
          <w:sz w:val="24"/>
          <w:szCs w:val="24"/>
        </w:rPr>
        <w:t>]a[][];</w:t>
      </w:r>
    </w:p>
    <w:p w14:paraId="5B86560C" w14:textId="4F190F7F" w:rsidR="009F08CA" w:rsidRDefault="009F08CA" w:rsidP="009F08CA">
      <w:pPr>
        <w:rPr>
          <w:sz w:val="24"/>
          <w:szCs w:val="24"/>
        </w:rPr>
      </w:pPr>
    </w:p>
    <w:p w14:paraId="34600952" w14:textId="77777777" w:rsidR="009F08CA" w:rsidRDefault="009F08CA" w:rsidP="009F08CA">
      <w:pPr>
        <w:rPr>
          <w:sz w:val="24"/>
          <w:szCs w:val="24"/>
        </w:rPr>
      </w:pPr>
    </w:p>
    <w:p w14:paraId="0F7449F7" w14:textId="7A603EBC" w:rsidR="009F08CA" w:rsidRPr="004B5FAF" w:rsidRDefault="001D06D8" w:rsidP="009F08CA">
      <w:pPr>
        <w:rPr>
          <w:b/>
          <w:bCs/>
          <w:i/>
          <w:iCs/>
          <w:color w:val="C00000"/>
          <w:sz w:val="28"/>
          <w:szCs w:val="28"/>
          <w:u w:val="single"/>
        </w:rPr>
      </w:pPr>
      <w:r w:rsidRPr="004B5FAF">
        <w:rPr>
          <w:b/>
          <w:bCs/>
          <w:i/>
          <w:iCs/>
          <w:color w:val="C00000"/>
          <w:sz w:val="28"/>
          <w:szCs w:val="28"/>
          <w:u w:val="single"/>
        </w:rPr>
        <w:t xml:space="preserve">One dimensional </w:t>
      </w:r>
      <w:r w:rsidR="009F08CA" w:rsidRPr="004B5FAF">
        <w:rPr>
          <w:b/>
          <w:bCs/>
          <w:i/>
          <w:iCs/>
          <w:color w:val="C00000"/>
          <w:sz w:val="28"/>
          <w:szCs w:val="28"/>
          <w:u w:val="single"/>
        </w:rPr>
        <w:t>Array creation</w:t>
      </w:r>
    </w:p>
    <w:p w14:paraId="52566D0E" w14:textId="4D21E827" w:rsidR="00CF3527" w:rsidRDefault="009F08CA" w:rsidP="00CF3527">
      <w:pPr>
        <w:rPr>
          <w:color w:val="000000" w:themeColor="text1"/>
          <w:sz w:val="24"/>
          <w:szCs w:val="24"/>
        </w:rPr>
      </w:pPr>
      <w:r>
        <w:rPr>
          <w:color w:val="000000" w:themeColor="text1"/>
          <w:sz w:val="24"/>
          <w:szCs w:val="24"/>
        </w:rPr>
        <w:t xml:space="preserve">Every array in java is an object. </w:t>
      </w:r>
      <w:proofErr w:type="gramStart"/>
      <w:r>
        <w:rPr>
          <w:color w:val="000000" w:themeColor="text1"/>
          <w:sz w:val="24"/>
          <w:szCs w:val="24"/>
        </w:rPr>
        <w:t>Hence</w:t>
      </w:r>
      <w:proofErr w:type="gramEnd"/>
      <w:r>
        <w:rPr>
          <w:color w:val="000000" w:themeColor="text1"/>
          <w:sz w:val="24"/>
          <w:szCs w:val="24"/>
        </w:rPr>
        <w:t xml:space="preserve"> we can create arrays using </w:t>
      </w:r>
      <w:r w:rsidRPr="009F08CA">
        <w:rPr>
          <w:b/>
          <w:bCs/>
          <w:color w:val="000000" w:themeColor="text1"/>
          <w:sz w:val="24"/>
          <w:szCs w:val="24"/>
        </w:rPr>
        <w:t>new</w:t>
      </w:r>
      <w:r>
        <w:rPr>
          <w:color w:val="000000" w:themeColor="text1"/>
          <w:sz w:val="24"/>
          <w:szCs w:val="24"/>
        </w:rPr>
        <w:t xml:space="preserve"> operator.</w:t>
      </w:r>
    </w:p>
    <w:p w14:paraId="28D3F3B7" w14:textId="75ADF3F9" w:rsidR="009F08CA" w:rsidRDefault="00833DE8" w:rsidP="00CF3527">
      <w:pPr>
        <w:rPr>
          <w:color w:val="000000" w:themeColor="text1"/>
          <w:sz w:val="24"/>
          <w:szCs w:val="24"/>
        </w:rPr>
      </w:pPr>
      <w:proofErr w:type="spellStart"/>
      <w:proofErr w:type="gramStart"/>
      <w:r>
        <w:rPr>
          <w:color w:val="000000" w:themeColor="text1"/>
          <w:sz w:val="24"/>
          <w:szCs w:val="24"/>
        </w:rPr>
        <w:t>E.g</w:t>
      </w:r>
      <w:proofErr w:type="spellEnd"/>
      <w:r>
        <w:rPr>
          <w:color w:val="000000" w:themeColor="text1"/>
          <w:sz w:val="24"/>
          <w:szCs w:val="24"/>
        </w:rPr>
        <w:t xml:space="preserve"> :</w:t>
      </w:r>
      <w:proofErr w:type="gramEnd"/>
      <w:r>
        <w:rPr>
          <w:color w:val="000000" w:themeColor="text1"/>
          <w:sz w:val="24"/>
          <w:szCs w:val="24"/>
        </w:rPr>
        <w:t xml:space="preserve"> </w:t>
      </w:r>
      <w:r w:rsidR="009F08CA">
        <w:rPr>
          <w:color w:val="000000" w:themeColor="text1"/>
          <w:sz w:val="24"/>
          <w:szCs w:val="24"/>
        </w:rPr>
        <w:t>int[]  a = new int[3];</w:t>
      </w:r>
    </w:p>
    <w:p w14:paraId="2D758C7F" w14:textId="119BB37D" w:rsidR="00C622F3" w:rsidRDefault="00C622F3" w:rsidP="00CF3527">
      <w:pPr>
        <w:rPr>
          <w:color w:val="000000" w:themeColor="text1"/>
          <w:sz w:val="24"/>
          <w:szCs w:val="24"/>
        </w:rPr>
      </w:pPr>
    </w:p>
    <w:p w14:paraId="1D41839A" w14:textId="5C48A883" w:rsidR="00C622F3" w:rsidRDefault="00C622F3" w:rsidP="00CF3527">
      <w:pPr>
        <w:rPr>
          <w:color w:val="000000" w:themeColor="text1"/>
          <w:sz w:val="24"/>
          <w:szCs w:val="24"/>
        </w:rPr>
      </w:pPr>
      <w:r>
        <w:rPr>
          <w:color w:val="000000" w:themeColor="text1"/>
          <w:sz w:val="24"/>
          <w:szCs w:val="24"/>
        </w:rPr>
        <w:t xml:space="preserve">For every array type corresponding classes are available and these classes are part of java language and not available </w:t>
      </w:r>
      <w:proofErr w:type="gramStart"/>
      <w:r>
        <w:rPr>
          <w:color w:val="000000" w:themeColor="text1"/>
          <w:sz w:val="24"/>
          <w:szCs w:val="24"/>
        </w:rPr>
        <w:t>at  the</w:t>
      </w:r>
      <w:proofErr w:type="gramEnd"/>
      <w:r>
        <w:rPr>
          <w:color w:val="000000" w:themeColor="text1"/>
          <w:sz w:val="24"/>
          <w:szCs w:val="24"/>
        </w:rPr>
        <w:t xml:space="preserve"> programmer level.</w:t>
      </w:r>
    </w:p>
    <w:p w14:paraId="4D68A629" w14:textId="67CA26C2" w:rsidR="009179B8" w:rsidRPr="009179B8" w:rsidRDefault="009179B8" w:rsidP="009179B8">
      <w:pPr>
        <w:pStyle w:val="ListParagraph"/>
        <w:numPr>
          <w:ilvl w:val="0"/>
          <w:numId w:val="32"/>
        </w:numPr>
        <w:autoSpaceDE w:val="0"/>
        <w:autoSpaceDN w:val="0"/>
        <w:adjustRightInd w:val="0"/>
        <w:rPr>
          <w:rFonts w:ascii="Consolas" w:hAnsi="Consolas" w:cs="Consolas"/>
          <w:color w:val="000000"/>
          <w:sz w:val="20"/>
          <w:szCs w:val="20"/>
          <w:lang w:val="en-IN"/>
        </w:rPr>
      </w:pPr>
      <w:proofErr w:type="gramStart"/>
      <w:r w:rsidRPr="009179B8">
        <w:rPr>
          <w:rFonts w:ascii="Consolas" w:hAnsi="Consolas" w:cs="Consolas"/>
          <w:b/>
          <w:bCs/>
          <w:color w:val="7F0055"/>
          <w:sz w:val="20"/>
          <w:szCs w:val="20"/>
          <w:lang w:val="en-IN"/>
        </w:rPr>
        <w:t>int</w:t>
      </w:r>
      <w:r w:rsidRPr="009179B8">
        <w:rPr>
          <w:rFonts w:ascii="Consolas" w:hAnsi="Consolas" w:cs="Consolas"/>
          <w:color w:val="000000"/>
          <w:sz w:val="20"/>
          <w:szCs w:val="20"/>
          <w:lang w:val="en-IN"/>
        </w:rPr>
        <w:t>[</w:t>
      </w:r>
      <w:proofErr w:type="gramEnd"/>
      <w:r w:rsidRPr="009179B8">
        <w:rPr>
          <w:rFonts w:ascii="Consolas" w:hAnsi="Consolas" w:cs="Consolas"/>
          <w:color w:val="000000"/>
          <w:sz w:val="20"/>
          <w:szCs w:val="20"/>
          <w:lang w:val="en-IN"/>
        </w:rPr>
        <w:t xml:space="preserve">] </w:t>
      </w:r>
      <w:r w:rsidRPr="009179B8">
        <w:rPr>
          <w:rFonts w:ascii="Consolas" w:hAnsi="Consolas" w:cs="Consolas"/>
          <w:color w:val="6A3E3E"/>
          <w:sz w:val="20"/>
          <w:szCs w:val="20"/>
          <w:lang w:val="en-IN"/>
        </w:rPr>
        <w:t>x</w:t>
      </w:r>
      <w:r w:rsidRPr="009179B8">
        <w:rPr>
          <w:rFonts w:ascii="Consolas" w:hAnsi="Consolas" w:cs="Consolas"/>
          <w:color w:val="000000"/>
          <w:sz w:val="20"/>
          <w:szCs w:val="20"/>
          <w:lang w:val="en-IN"/>
        </w:rPr>
        <w:t xml:space="preserve"> = </w:t>
      </w:r>
      <w:r w:rsidRPr="009179B8">
        <w:rPr>
          <w:rFonts w:ascii="Consolas" w:hAnsi="Consolas" w:cs="Consolas"/>
          <w:b/>
          <w:bCs/>
          <w:color w:val="7F0055"/>
          <w:sz w:val="20"/>
          <w:szCs w:val="20"/>
          <w:lang w:val="en-IN"/>
        </w:rPr>
        <w:t>new</w:t>
      </w:r>
      <w:r w:rsidRPr="009179B8">
        <w:rPr>
          <w:rFonts w:ascii="Consolas" w:hAnsi="Consolas" w:cs="Consolas"/>
          <w:color w:val="000000"/>
          <w:sz w:val="20"/>
          <w:szCs w:val="20"/>
          <w:lang w:val="en-IN"/>
        </w:rPr>
        <w:t xml:space="preserve"> </w:t>
      </w:r>
      <w:r w:rsidRPr="009179B8">
        <w:rPr>
          <w:rFonts w:ascii="Consolas" w:hAnsi="Consolas" w:cs="Consolas"/>
          <w:b/>
          <w:bCs/>
          <w:color w:val="7F0055"/>
          <w:sz w:val="20"/>
          <w:szCs w:val="20"/>
          <w:lang w:val="en-IN"/>
        </w:rPr>
        <w:t>int</w:t>
      </w:r>
      <w:r w:rsidRPr="009179B8">
        <w:rPr>
          <w:rFonts w:ascii="Consolas" w:hAnsi="Consolas" w:cs="Consolas"/>
          <w:color w:val="000000"/>
          <w:sz w:val="20"/>
          <w:szCs w:val="20"/>
          <w:lang w:val="en-IN"/>
        </w:rPr>
        <w:t>[3];</w:t>
      </w:r>
    </w:p>
    <w:p w14:paraId="14F4B25E" w14:textId="14138F2E" w:rsidR="009179B8" w:rsidRPr="009179B8" w:rsidRDefault="009179B8" w:rsidP="009179B8">
      <w:pPr>
        <w:autoSpaceDE w:val="0"/>
        <w:autoSpaceDN w:val="0"/>
        <w:adjustRightInd w:val="0"/>
        <w:ind w:left="720" w:firstLine="720"/>
        <w:rPr>
          <w:rFonts w:ascii="Consolas" w:hAnsi="Consolas" w:cs="Consolas"/>
          <w:sz w:val="20"/>
          <w:szCs w:val="20"/>
          <w:lang w:val="en-IN"/>
        </w:rPr>
      </w:pPr>
      <w:proofErr w:type="spellStart"/>
      <w:r w:rsidRPr="009179B8">
        <w:rPr>
          <w:rFonts w:ascii="Consolas" w:hAnsi="Consolas" w:cs="Consolas"/>
          <w:color w:val="000000"/>
          <w:sz w:val="20"/>
          <w:szCs w:val="20"/>
          <w:lang w:val="en-IN"/>
        </w:rPr>
        <w:t>System.</w:t>
      </w:r>
      <w:r w:rsidRPr="009179B8">
        <w:rPr>
          <w:rFonts w:ascii="Consolas" w:hAnsi="Consolas" w:cs="Consolas"/>
          <w:b/>
          <w:bCs/>
          <w:i/>
          <w:iCs/>
          <w:color w:val="0000C0"/>
          <w:sz w:val="20"/>
          <w:szCs w:val="20"/>
          <w:lang w:val="en-IN"/>
        </w:rPr>
        <w:t>out</w:t>
      </w:r>
      <w:r w:rsidRPr="009179B8">
        <w:rPr>
          <w:rFonts w:ascii="Consolas" w:hAnsi="Consolas" w:cs="Consolas"/>
          <w:color w:val="000000"/>
          <w:sz w:val="20"/>
          <w:szCs w:val="20"/>
          <w:lang w:val="en-IN"/>
        </w:rPr>
        <w:t>.print</w:t>
      </w:r>
      <w:proofErr w:type="spellEnd"/>
      <w:r w:rsidRPr="009179B8">
        <w:rPr>
          <w:rFonts w:ascii="Consolas" w:hAnsi="Consolas" w:cs="Consolas"/>
          <w:color w:val="000000"/>
          <w:sz w:val="20"/>
          <w:szCs w:val="20"/>
          <w:lang w:val="en-IN"/>
        </w:rPr>
        <w:t>(</w:t>
      </w:r>
      <w:proofErr w:type="spellStart"/>
      <w:proofErr w:type="gramStart"/>
      <w:r w:rsidRPr="009179B8">
        <w:rPr>
          <w:rFonts w:ascii="Consolas" w:hAnsi="Consolas" w:cs="Consolas"/>
          <w:color w:val="6A3E3E"/>
          <w:sz w:val="20"/>
          <w:szCs w:val="20"/>
          <w:lang w:val="en-IN"/>
        </w:rPr>
        <w:t>x</w:t>
      </w:r>
      <w:r w:rsidRPr="009179B8">
        <w:rPr>
          <w:rFonts w:ascii="Consolas" w:hAnsi="Consolas" w:cs="Consolas"/>
          <w:color w:val="000000"/>
          <w:sz w:val="20"/>
          <w:szCs w:val="20"/>
          <w:lang w:val="en-IN"/>
        </w:rPr>
        <w:t>.getClass</w:t>
      </w:r>
      <w:proofErr w:type="spellEnd"/>
      <w:proofErr w:type="gramEnd"/>
      <w:r w:rsidRPr="009179B8">
        <w:rPr>
          <w:rFonts w:ascii="Consolas" w:hAnsi="Consolas" w:cs="Consolas"/>
          <w:color w:val="000000"/>
          <w:sz w:val="20"/>
          <w:szCs w:val="20"/>
          <w:lang w:val="en-IN"/>
        </w:rPr>
        <w:t>().</w:t>
      </w:r>
      <w:proofErr w:type="spellStart"/>
      <w:r w:rsidRPr="009179B8">
        <w:rPr>
          <w:rFonts w:ascii="Consolas" w:hAnsi="Consolas" w:cs="Consolas"/>
          <w:color w:val="000000"/>
          <w:sz w:val="20"/>
          <w:szCs w:val="20"/>
          <w:lang w:val="en-IN"/>
        </w:rPr>
        <w:t>getName</w:t>
      </w:r>
      <w:proofErr w:type="spellEnd"/>
      <w:r w:rsidRPr="009179B8">
        <w:rPr>
          <w:rFonts w:ascii="Consolas" w:hAnsi="Consolas" w:cs="Consolas"/>
          <w:color w:val="000000"/>
          <w:sz w:val="20"/>
          <w:szCs w:val="20"/>
          <w:lang w:val="en-IN"/>
        </w:rPr>
        <w:t>());</w:t>
      </w:r>
    </w:p>
    <w:p w14:paraId="1C34A58B" w14:textId="54F23252" w:rsidR="00CF3527" w:rsidRPr="009179B8" w:rsidRDefault="009179B8" w:rsidP="00CF3527">
      <w:pPr>
        <w:rPr>
          <w:b/>
          <w:bCs/>
          <w:color w:val="C00000"/>
          <w:sz w:val="24"/>
          <w:szCs w:val="24"/>
        </w:rPr>
      </w:pPr>
      <w:r>
        <w:rPr>
          <w:color w:val="C00000"/>
          <w:sz w:val="24"/>
          <w:szCs w:val="24"/>
        </w:rPr>
        <w:tab/>
      </w:r>
      <w:r>
        <w:rPr>
          <w:color w:val="C00000"/>
          <w:sz w:val="24"/>
          <w:szCs w:val="24"/>
        </w:rPr>
        <w:tab/>
      </w:r>
      <w:r w:rsidRPr="009179B8">
        <w:rPr>
          <w:b/>
          <w:bCs/>
          <w:color w:val="C00000"/>
          <w:sz w:val="24"/>
          <w:szCs w:val="24"/>
        </w:rPr>
        <w:t xml:space="preserve">Output: </w:t>
      </w:r>
      <w:r w:rsidRPr="009179B8">
        <w:rPr>
          <w:rFonts w:ascii="Consolas" w:hAnsi="Consolas" w:cs="Consolas"/>
          <w:b/>
          <w:bCs/>
          <w:color w:val="000000"/>
          <w:sz w:val="20"/>
          <w:szCs w:val="20"/>
          <w:lang w:val="en-IN"/>
        </w:rPr>
        <w:t>[I</w:t>
      </w:r>
    </w:p>
    <w:p w14:paraId="7C79BED4" w14:textId="77777777" w:rsidR="00CF3527" w:rsidRPr="00CF3527" w:rsidRDefault="00CF3527" w:rsidP="00CF3527">
      <w:pPr>
        <w:rPr>
          <w:b/>
          <w:bCs/>
          <w:sz w:val="24"/>
          <w:szCs w:val="24"/>
        </w:rPr>
      </w:pPr>
    </w:p>
    <w:tbl>
      <w:tblPr>
        <w:tblStyle w:val="PlainTable1"/>
        <w:tblW w:w="0" w:type="auto"/>
        <w:tblLook w:val="04A0" w:firstRow="1" w:lastRow="0" w:firstColumn="1" w:lastColumn="0" w:noHBand="0" w:noVBand="1"/>
      </w:tblPr>
      <w:tblGrid>
        <w:gridCol w:w="4675"/>
        <w:gridCol w:w="4675"/>
      </w:tblGrid>
      <w:tr w:rsidR="003B57D2" w14:paraId="37AEA8F5" w14:textId="77777777" w:rsidTr="003B5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8138F5" w14:textId="6CAE6DD1" w:rsidR="003B57D2" w:rsidRDefault="003B57D2" w:rsidP="006A75AD">
            <w:pPr>
              <w:pStyle w:val="ListParagraph"/>
              <w:ind w:left="0"/>
              <w:rPr>
                <w:sz w:val="24"/>
                <w:szCs w:val="24"/>
              </w:rPr>
            </w:pPr>
            <w:r>
              <w:rPr>
                <w:sz w:val="24"/>
                <w:szCs w:val="24"/>
              </w:rPr>
              <w:t>Array Type</w:t>
            </w:r>
          </w:p>
        </w:tc>
        <w:tc>
          <w:tcPr>
            <w:tcW w:w="4675" w:type="dxa"/>
          </w:tcPr>
          <w:p w14:paraId="3F72F1AF" w14:textId="58EECED9" w:rsidR="003B57D2" w:rsidRDefault="003B57D2" w:rsidP="006A75AD">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Corresponding class name</w:t>
            </w:r>
          </w:p>
        </w:tc>
      </w:tr>
      <w:tr w:rsidR="003B57D2" w14:paraId="0142E4CA" w14:textId="77777777" w:rsidTr="003B5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948570" w14:textId="5279AE25" w:rsidR="003B57D2" w:rsidRPr="003B57D2" w:rsidRDefault="003B57D2" w:rsidP="006A75AD">
            <w:pPr>
              <w:pStyle w:val="ListParagraph"/>
              <w:ind w:left="0"/>
              <w:rPr>
                <w:b w:val="0"/>
                <w:bCs w:val="0"/>
                <w:sz w:val="24"/>
                <w:szCs w:val="24"/>
              </w:rPr>
            </w:pPr>
            <w:proofErr w:type="gramStart"/>
            <w:r>
              <w:rPr>
                <w:sz w:val="24"/>
                <w:szCs w:val="24"/>
              </w:rPr>
              <w:t>int[</w:t>
            </w:r>
            <w:proofErr w:type="gramEnd"/>
            <w:r>
              <w:rPr>
                <w:sz w:val="24"/>
                <w:szCs w:val="24"/>
              </w:rPr>
              <w:t>]</w:t>
            </w:r>
          </w:p>
        </w:tc>
        <w:tc>
          <w:tcPr>
            <w:tcW w:w="4675" w:type="dxa"/>
          </w:tcPr>
          <w:p w14:paraId="56CFE9A3" w14:textId="78509048" w:rsidR="003B57D2" w:rsidRPr="003B57D2" w:rsidRDefault="003B57D2" w:rsidP="003B57D2">
            <w:pPr>
              <w:cnfStyle w:val="000000100000" w:firstRow="0" w:lastRow="0" w:firstColumn="0" w:lastColumn="0" w:oddVBand="0" w:evenVBand="0" w:oddHBand="1" w:evenHBand="0" w:firstRowFirstColumn="0" w:firstRowLastColumn="0" w:lastRowFirstColumn="0" w:lastRowLastColumn="0"/>
              <w:rPr>
                <w:b/>
                <w:bCs/>
                <w:color w:val="C00000"/>
                <w:sz w:val="24"/>
                <w:szCs w:val="24"/>
              </w:rPr>
            </w:pPr>
            <w:r w:rsidRPr="009179B8">
              <w:rPr>
                <w:rFonts w:ascii="Consolas" w:hAnsi="Consolas" w:cs="Consolas"/>
                <w:b/>
                <w:bCs/>
                <w:color w:val="000000"/>
                <w:sz w:val="20"/>
                <w:szCs w:val="20"/>
                <w:lang w:val="en-IN"/>
              </w:rPr>
              <w:t>[I</w:t>
            </w:r>
          </w:p>
        </w:tc>
      </w:tr>
      <w:tr w:rsidR="003B57D2" w14:paraId="1C866FBF" w14:textId="77777777" w:rsidTr="003B57D2">
        <w:tc>
          <w:tcPr>
            <w:cnfStyle w:val="001000000000" w:firstRow="0" w:lastRow="0" w:firstColumn="1" w:lastColumn="0" w:oddVBand="0" w:evenVBand="0" w:oddHBand="0" w:evenHBand="0" w:firstRowFirstColumn="0" w:firstRowLastColumn="0" w:lastRowFirstColumn="0" w:lastRowLastColumn="0"/>
            <w:tcW w:w="4675" w:type="dxa"/>
          </w:tcPr>
          <w:p w14:paraId="7E4FD34D" w14:textId="26B97798" w:rsidR="003B57D2" w:rsidRPr="003B57D2" w:rsidRDefault="003B57D2" w:rsidP="006A75AD">
            <w:pPr>
              <w:pStyle w:val="ListParagraph"/>
              <w:ind w:left="0"/>
              <w:rPr>
                <w:b w:val="0"/>
                <w:bCs w:val="0"/>
                <w:sz w:val="24"/>
                <w:szCs w:val="24"/>
              </w:rPr>
            </w:pPr>
            <w:proofErr w:type="gramStart"/>
            <w:r>
              <w:rPr>
                <w:sz w:val="24"/>
                <w:szCs w:val="24"/>
              </w:rPr>
              <w:t>int[</w:t>
            </w:r>
            <w:proofErr w:type="gramEnd"/>
            <w:r>
              <w:rPr>
                <w:sz w:val="24"/>
                <w:szCs w:val="24"/>
              </w:rPr>
              <w:t>][]</w:t>
            </w:r>
          </w:p>
        </w:tc>
        <w:tc>
          <w:tcPr>
            <w:tcW w:w="4675" w:type="dxa"/>
          </w:tcPr>
          <w:p w14:paraId="576A1A79" w14:textId="1D4A4BF9" w:rsidR="003B57D2" w:rsidRPr="003B57D2" w:rsidRDefault="003B57D2" w:rsidP="003B57D2">
            <w:pPr>
              <w:cnfStyle w:val="000000000000" w:firstRow="0" w:lastRow="0" w:firstColumn="0" w:lastColumn="0" w:oddVBand="0" w:evenVBand="0" w:oddHBand="0" w:evenHBand="0" w:firstRowFirstColumn="0" w:firstRowLastColumn="0" w:lastRowFirstColumn="0" w:lastRowLastColumn="0"/>
              <w:rPr>
                <w:b/>
                <w:bCs/>
                <w:color w:val="C00000"/>
                <w:sz w:val="24"/>
                <w:szCs w:val="24"/>
              </w:rPr>
            </w:pPr>
            <w:r w:rsidRPr="009179B8">
              <w:rPr>
                <w:rFonts w:ascii="Consolas" w:hAnsi="Consolas" w:cs="Consolas"/>
                <w:b/>
                <w:bCs/>
                <w:color w:val="000000"/>
                <w:sz w:val="20"/>
                <w:szCs w:val="20"/>
                <w:lang w:val="en-IN"/>
              </w:rPr>
              <w:t>[</w:t>
            </w:r>
            <w:r>
              <w:rPr>
                <w:rFonts w:ascii="Consolas" w:hAnsi="Consolas" w:cs="Consolas"/>
                <w:b/>
                <w:bCs/>
                <w:color w:val="000000"/>
                <w:sz w:val="20"/>
                <w:szCs w:val="20"/>
                <w:lang w:val="en-IN"/>
              </w:rPr>
              <w:t>[</w:t>
            </w:r>
            <w:r w:rsidRPr="009179B8">
              <w:rPr>
                <w:rFonts w:ascii="Consolas" w:hAnsi="Consolas" w:cs="Consolas"/>
                <w:b/>
                <w:bCs/>
                <w:color w:val="000000"/>
                <w:sz w:val="20"/>
                <w:szCs w:val="20"/>
                <w:lang w:val="en-IN"/>
              </w:rPr>
              <w:t>I</w:t>
            </w:r>
          </w:p>
        </w:tc>
      </w:tr>
      <w:tr w:rsidR="003B57D2" w14:paraId="4F78E5EE" w14:textId="77777777" w:rsidTr="003B5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79B96B" w14:textId="2A9579B7" w:rsidR="003B57D2" w:rsidRDefault="003B57D2" w:rsidP="006A75AD">
            <w:pPr>
              <w:pStyle w:val="ListParagraph"/>
              <w:ind w:left="0"/>
              <w:rPr>
                <w:sz w:val="24"/>
                <w:szCs w:val="24"/>
              </w:rPr>
            </w:pPr>
            <w:proofErr w:type="gramStart"/>
            <w:r>
              <w:rPr>
                <w:sz w:val="24"/>
                <w:szCs w:val="24"/>
              </w:rPr>
              <w:t>double[</w:t>
            </w:r>
            <w:proofErr w:type="gramEnd"/>
            <w:r>
              <w:rPr>
                <w:sz w:val="24"/>
                <w:szCs w:val="24"/>
              </w:rPr>
              <w:t>]</w:t>
            </w:r>
          </w:p>
        </w:tc>
        <w:tc>
          <w:tcPr>
            <w:tcW w:w="4675" w:type="dxa"/>
          </w:tcPr>
          <w:p w14:paraId="14CB1F35" w14:textId="370B964A" w:rsidR="003B57D2" w:rsidRDefault="003B57D2" w:rsidP="006A75AD">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w:t>
            </w:r>
          </w:p>
        </w:tc>
      </w:tr>
      <w:tr w:rsidR="003B57D2" w14:paraId="4C8D5576" w14:textId="77777777" w:rsidTr="003B57D2">
        <w:tc>
          <w:tcPr>
            <w:cnfStyle w:val="001000000000" w:firstRow="0" w:lastRow="0" w:firstColumn="1" w:lastColumn="0" w:oddVBand="0" w:evenVBand="0" w:oddHBand="0" w:evenHBand="0" w:firstRowFirstColumn="0" w:firstRowLastColumn="0" w:lastRowFirstColumn="0" w:lastRowLastColumn="0"/>
            <w:tcW w:w="4675" w:type="dxa"/>
          </w:tcPr>
          <w:p w14:paraId="6C19C5B5" w14:textId="2A0B7530" w:rsidR="003B57D2" w:rsidRDefault="003B57D2" w:rsidP="006A75AD">
            <w:pPr>
              <w:pStyle w:val="ListParagraph"/>
              <w:ind w:left="0"/>
              <w:rPr>
                <w:sz w:val="24"/>
                <w:szCs w:val="24"/>
              </w:rPr>
            </w:pPr>
            <w:proofErr w:type="gramStart"/>
            <w:r>
              <w:rPr>
                <w:sz w:val="24"/>
                <w:szCs w:val="24"/>
              </w:rPr>
              <w:t>short[</w:t>
            </w:r>
            <w:proofErr w:type="gramEnd"/>
            <w:r>
              <w:rPr>
                <w:sz w:val="24"/>
                <w:szCs w:val="24"/>
              </w:rPr>
              <w:t>]</w:t>
            </w:r>
          </w:p>
        </w:tc>
        <w:tc>
          <w:tcPr>
            <w:tcW w:w="4675" w:type="dxa"/>
          </w:tcPr>
          <w:p w14:paraId="33C2A053" w14:textId="2F5A4C01" w:rsidR="003B57D2" w:rsidRDefault="003B57D2" w:rsidP="006A75AD">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t>
            </w:r>
          </w:p>
        </w:tc>
      </w:tr>
      <w:tr w:rsidR="003B57D2" w14:paraId="0C6AE602" w14:textId="77777777" w:rsidTr="003B5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146A61" w14:textId="5F24FBC0" w:rsidR="003B57D2" w:rsidRDefault="003B57D2" w:rsidP="006A75AD">
            <w:pPr>
              <w:pStyle w:val="ListParagraph"/>
              <w:ind w:left="0"/>
              <w:rPr>
                <w:sz w:val="24"/>
                <w:szCs w:val="24"/>
              </w:rPr>
            </w:pPr>
            <w:proofErr w:type="gramStart"/>
            <w:r>
              <w:rPr>
                <w:sz w:val="24"/>
                <w:szCs w:val="24"/>
              </w:rPr>
              <w:t>byte[</w:t>
            </w:r>
            <w:proofErr w:type="gramEnd"/>
            <w:r>
              <w:rPr>
                <w:sz w:val="24"/>
                <w:szCs w:val="24"/>
              </w:rPr>
              <w:t>]</w:t>
            </w:r>
          </w:p>
        </w:tc>
        <w:tc>
          <w:tcPr>
            <w:tcW w:w="4675" w:type="dxa"/>
          </w:tcPr>
          <w:p w14:paraId="5B41F543" w14:textId="645CFBC6" w:rsidR="003B57D2" w:rsidRDefault="003B57D2" w:rsidP="006A75AD">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w:t>
            </w:r>
          </w:p>
        </w:tc>
      </w:tr>
      <w:tr w:rsidR="003B57D2" w14:paraId="488117BB" w14:textId="77777777" w:rsidTr="003B57D2">
        <w:tc>
          <w:tcPr>
            <w:cnfStyle w:val="001000000000" w:firstRow="0" w:lastRow="0" w:firstColumn="1" w:lastColumn="0" w:oddVBand="0" w:evenVBand="0" w:oddHBand="0" w:evenHBand="0" w:firstRowFirstColumn="0" w:firstRowLastColumn="0" w:lastRowFirstColumn="0" w:lastRowLastColumn="0"/>
            <w:tcW w:w="4675" w:type="dxa"/>
          </w:tcPr>
          <w:p w14:paraId="7C0685F5" w14:textId="58844ADA" w:rsidR="003B57D2" w:rsidRDefault="003B57D2" w:rsidP="006A75AD">
            <w:pPr>
              <w:pStyle w:val="ListParagraph"/>
              <w:ind w:left="0"/>
              <w:rPr>
                <w:sz w:val="24"/>
                <w:szCs w:val="24"/>
              </w:rPr>
            </w:pPr>
            <w:proofErr w:type="spellStart"/>
            <w:proofErr w:type="gramStart"/>
            <w:r>
              <w:rPr>
                <w:sz w:val="24"/>
                <w:szCs w:val="24"/>
              </w:rPr>
              <w:t>boolean</w:t>
            </w:r>
            <w:proofErr w:type="spellEnd"/>
            <w:r>
              <w:rPr>
                <w:sz w:val="24"/>
                <w:szCs w:val="24"/>
              </w:rPr>
              <w:t>[</w:t>
            </w:r>
            <w:proofErr w:type="gramEnd"/>
            <w:r>
              <w:rPr>
                <w:sz w:val="24"/>
                <w:szCs w:val="24"/>
              </w:rPr>
              <w:t>]</w:t>
            </w:r>
          </w:p>
        </w:tc>
        <w:tc>
          <w:tcPr>
            <w:tcW w:w="4675" w:type="dxa"/>
          </w:tcPr>
          <w:p w14:paraId="214E00CA" w14:textId="03B2D853" w:rsidR="003B57D2" w:rsidRDefault="003B57D2" w:rsidP="006A75AD">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w:t>
            </w:r>
          </w:p>
        </w:tc>
      </w:tr>
    </w:tbl>
    <w:p w14:paraId="1FF2C3FC" w14:textId="3F5563E7" w:rsidR="00872997" w:rsidRDefault="00872997" w:rsidP="00872997">
      <w:pPr>
        <w:rPr>
          <w:sz w:val="24"/>
          <w:szCs w:val="24"/>
        </w:rPr>
      </w:pPr>
    </w:p>
    <w:p w14:paraId="49E66817" w14:textId="6608BF2F" w:rsidR="00872997" w:rsidRDefault="00872997" w:rsidP="00872997">
      <w:pPr>
        <w:rPr>
          <w:sz w:val="24"/>
          <w:szCs w:val="24"/>
        </w:rPr>
      </w:pPr>
      <w:r>
        <w:rPr>
          <w:sz w:val="24"/>
          <w:szCs w:val="24"/>
        </w:rPr>
        <w:t>During array creation the size of the array should be specified compulsorily otherwise compile time error is encountered.</w:t>
      </w:r>
    </w:p>
    <w:p w14:paraId="789B5938" w14:textId="3D797F31" w:rsidR="00872997" w:rsidRDefault="00872997" w:rsidP="00872997">
      <w:pPr>
        <w:pStyle w:val="ListParagraph"/>
        <w:numPr>
          <w:ilvl w:val="0"/>
          <w:numId w:val="32"/>
        </w:numPr>
        <w:rPr>
          <w:sz w:val="24"/>
          <w:szCs w:val="24"/>
        </w:rPr>
      </w:pPr>
      <w:proofErr w:type="gramStart"/>
      <w:r>
        <w:rPr>
          <w:sz w:val="24"/>
          <w:szCs w:val="24"/>
        </w:rPr>
        <w:t>int[</w:t>
      </w:r>
      <w:proofErr w:type="gramEnd"/>
      <w:r>
        <w:rPr>
          <w:sz w:val="24"/>
          <w:szCs w:val="24"/>
        </w:rPr>
        <w:t>]  x = new int[3];</w:t>
      </w:r>
      <w:r>
        <w:rPr>
          <w:sz w:val="24"/>
          <w:szCs w:val="24"/>
        </w:rPr>
        <w:tab/>
      </w:r>
      <w:r>
        <w:rPr>
          <w:sz w:val="24"/>
          <w:szCs w:val="24"/>
        </w:rPr>
        <w:tab/>
        <w:t>..valid</w:t>
      </w:r>
    </w:p>
    <w:p w14:paraId="18DA8CCD" w14:textId="07264606" w:rsidR="00872997" w:rsidRDefault="00872997" w:rsidP="00872997">
      <w:pPr>
        <w:pStyle w:val="ListParagraph"/>
        <w:numPr>
          <w:ilvl w:val="0"/>
          <w:numId w:val="32"/>
        </w:numPr>
        <w:rPr>
          <w:sz w:val="24"/>
          <w:szCs w:val="24"/>
        </w:rPr>
      </w:pPr>
      <w:proofErr w:type="gramStart"/>
      <w:r>
        <w:rPr>
          <w:sz w:val="24"/>
          <w:szCs w:val="24"/>
        </w:rPr>
        <w:t>int[</w:t>
      </w:r>
      <w:proofErr w:type="gramEnd"/>
      <w:r>
        <w:rPr>
          <w:sz w:val="24"/>
          <w:szCs w:val="24"/>
        </w:rPr>
        <w:t>] x = new int[]</w:t>
      </w:r>
      <w:r>
        <w:rPr>
          <w:sz w:val="24"/>
          <w:szCs w:val="24"/>
        </w:rPr>
        <w:tab/>
      </w:r>
      <w:r>
        <w:rPr>
          <w:sz w:val="24"/>
          <w:szCs w:val="24"/>
        </w:rPr>
        <w:tab/>
        <w:t>..invalid</w:t>
      </w:r>
    </w:p>
    <w:p w14:paraId="625913F1" w14:textId="454945A6" w:rsidR="001D64DF" w:rsidRDefault="001D64DF" w:rsidP="00872997">
      <w:pPr>
        <w:pStyle w:val="ListParagraph"/>
        <w:numPr>
          <w:ilvl w:val="0"/>
          <w:numId w:val="32"/>
        </w:numPr>
        <w:rPr>
          <w:sz w:val="24"/>
          <w:szCs w:val="24"/>
        </w:rPr>
      </w:pPr>
      <w:proofErr w:type="gramStart"/>
      <w:r>
        <w:rPr>
          <w:sz w:val="24"/>
          <w:szCs w:val="24"/>
        </w:rPr>
        <w:lastRenderedPageBreak/>
        <w:t>int[</w:t>
      </w:r>
      <w:proofErr w:type="gramEnd"/>
      <w:r>
        <w:rPr>
          <w:sz w:val="24"/>
          <w:szCs w:val="24"/>
        </w:rPr>
        <w:t>] x = new int[0]</w:t>
      </w:r>
      <w:r>
        <w:rPr>
          <w:sz w:val="24"/>
          <w:szCs w:val="24"/>
        </w:rPr>
        <w:tab/>
      </w:r>
      <w:r>
        <w:rPr>
          <w:sz w:val="24"/>
          <w:szCs w:val="24"/>
        </w:rPr>
        <w:tab/>
        <w:t>..valid</w:t>
      </w:r>
    </w:p>
    <w:p w14:paraId="62C6AD43" w14:textId="180578B3" w:rsidR="00152616" w:rsidRDefault="00D54DF0" w:rsidP="00152616">
      <w:pPr>
        <w:ind w:left="720" w:firstLine="720"/>
        <w:rPr>
          <w:sz w:val="24"/>
          <w:szCs w:val="24"/>
        </w:rPr>
      </w:pPr>
      <w:r>
        <w:rPr>
          <w:sz w:val="24"/>
          <w:szCs w:val="24"/>
        </w:rPr>
        <w:t>It is legal to have an array with size 0 in java</w:t>
      </w:r>
    </w:p>
    <w:p w14:paraId="24F43210" w14:textId="04A42BE7" w:rsidR="00152616" w:rsidRPr="00152616" w:rsidRDefault="00152616" w:rsidP="00152616">
      <w:pPr>
        <w:pStyle w:val="ListParagraph"/>
        <w:numPr>
          <w:ilvl w:val="0"/>
          <w:numId w:val="34"/>
        </w:numPr>
        <w:ind w:left="1418"/>
        <w:rPr>
          <w:sz w:val="24"/>
          <w:szCs w:val="24"/>
        </w:rPr>
      </w:pPr>
      <w:proofErr w:type="gramStart"/>
      <w:r>
        <w:rPr>
          <w:sz w:val="24"/>
          <w:szCs w:val="24"/>
        </w:rPr>
        <w:t>int[</w:t>
      </w:r>
      <w:proofErr w:type="gramEnd"/>
      <w:r>
        <w:rPr>
          <w:sz w:val="24"/>
          <w:szCs w:val="24"/>
        </w:rPr>
        <w:t>]  x = new int[-3]</w:t>
      </w:r>
    </w:p>
    <w:p w14:paraId="33274706" w14:textId="14F2C7BC" w:rsidR="0011572F" w:rsidRDefault="00675BD4" w:rsidP="0011572F">
      <w:pPr>
        <w:pStyle w:val="ListParagraph"/>
        <w:ind w:left="1440"/>
        <w:rPr>
          <w:rFonts w:ascii="Consolas" w:hAnsi="Consolas" w:cs="Consolas"/>
          <w:color w:val="FF0000"/>
          <w:sz w:val="20"/>
          <w:szCs w:val="20"/>
          <w:lang w:val="en-IN"/>
        </w:rPr>
      </w:pPr>
      <w:r>
        <w:rPr>
          <w:sz w:val="24"/>
          <w:szCs w:val="24"/>
        </w:rPr>
        <w:t xml:space="preserve">If we are trying to specify array size with some negative integer value then we will get </w:t>
      </w:r>
      <w:r w:rsidRPr="00675BD4">
        <w:rPr>
          <w:b/>
          <w:bCs/>
          <w:sz w:val="24"/>
          <w:szCs w:val="24"/>
        </w:rPr>
        <w:t>runtime exception</w:t>
      </w:r>
      <w:r>
        <w:rPr>
          <w:sz w:val="24"/>
          <w:szCs w:val="24"/>
        </w:rPr>
        <w:t xml:space="preserve"> </w:t>
      </w:r>
      <w:proofErr w:type="gramStart"/>
      <w:r>
        <w:rPr>
          <w:sz w:val="24"/>
          <w:szCs w:val="24"/>
        </w:rPr>
        <w:t>as :</w:t>
      </w:r>
      <w:proofErr w:type="gramEnd"/>
      <w:r>
        <w:rPr>
          <w:sz w:val="24"/>
          <w:szCs w:val="24"/>
        </w:rPr>
        <w:t xml:space="preserve"> </w:t>
      </w:r>
      <w:proofErr w:type="spellStart"/>
      <w:r>
        <w:rPr>
          <w:rFonts w:ascii="Consolas" w:hAnsi="Consolas" w:cs="Consolas"/>
          <w:color w:val="0066CC"/>
          <w:sz w:val="20"/>
          <w:szCs w:val="20"/>
          <w:u w:val="single"/>
          <w:lang w:val="en-IN"/>
        </w:rPr>
        <w:t>java.lang.NegativeArraySizeException</w:t>
      </w:r>
      <w:proofErr w:type="spellEnd"/>
      <w:r>
        <w:rPr>
          <w:rFonts w:ascii="Consolas" w:hAnsi="Consolas" w:cs="Consolas"/>
          <w:color w:val="FF0000"/>
          <w:sz w:val="20"/>
          <w:szCs w:val="20"/>
          <w:lang w:val="en-IN"/>
        </w:rPr>
        <w:t>: -3</w:t>
      </w:r>
    </w:p>
    <w:p w14:paraId="40E52800" w14:textId="77777777" w:rsidR="00745908" w:rsidRPr="0011572F" w:rsidRDefault="00745908" w:rsidP="0011572F">
      <w:pPr>
        <w:pStyle w:val="ListParagraph"/>
        <w:ind w:left="1440"/>
        <w:rPr>
          <w:sz w:val="24"/>
          <w:szCs w:val="24"/>
        </w:rPr>
      </w:pPr>
    </w:p>
    <w:p w14:paraId="2578FC88" w14:textId="5C37D5D5" w:rsidR="00C2740E" w:rsidRPr="00745908" w:rsidRDefault="00C2740E" w:rsidP="00745908">
      <w:pPr>
        <w:rPr>
          <w:sz w:val="24"/>
          <w:szCs w:val="24"/>
        </w:rPr>
      </w:pPr>
      <w:r w:rsidRPr="00745908">
        <w:rPr>
          <w:sz w:val="24"/>
          <w:szCs w:val="24"/>
        </w:rPr>
        <w:t>To specify array size the allowed data types are byte, short, char, int. If we are trying to specify any other type then we will get compile time error.</w:t>
      </w:r>
    </w:p>
    <w:p w14:paraId="6513282A" w14:textId="6DA2579E" w:rsidR="00745908" w:rsidRDefault="00745908" w:rsidP="00745908">
      <w:pPr>
        <w:pStyle w:val="ListParagraph"/>
        <w:numPr>
          <w:ilvl w:val="0"/>
          <w:numId w:val="34"/>
        </w:numPr>
        <w:rPr>
          <w:sz w:val="24"/>
          <w:szCs w:val="24"/>
        </w:rPr>
      </w:pPr>
      <w:proofErr w:type="gramStart"/>
      <w:r>
        <w:rPr>
          <w:sz w:val="24"/>
          <w:szCs w:val="24"/>
        </w:rPr>
        <w:t>int[</w:t>
      </w:r>
      <w:proofErr w:type="gramEnd"/>
      <w:r>
        <w:rPr>
          <w:sz w:val="24"/>
          <w:szCs w:val="24"/>
        </w:rPr>
        <w:t>]  x = new int[10];</w:t>
      </w:r>
      <w:r>
        <w:rPr>
          <w:sz w:val="24"/>
          <w:szCs w:val="24"/>
        </w:rPr>
        <w:tab/>
      </w:r>
      <w:r>
        <w:rPr>
          <w:sz w:val="24"/>
          <w:szCs w:val="24"/>
        </w:rPr>
        <w:tab/>
        <w:t>..valid</w:t>
      </w:r>
    </w:p>
    <w:p w14:paraId="08082769" w14:textId="40875697" w:rsidR="00745908" w:rsidRDefault="00745908" w:rsidP="00745908">
      <w:pPr>
        <w:pStyle w:val="ListParagraph"/>
        <w:numPr>
          <w:ilvl w:val="0"/>
          <w:numId w:val="34"/>
        </w:numPr>
        <w:rPr>
          <w:sz w:val="24"/>
          <w:szCs w:val="24"/>
        </w:rPr>
      </w:pPr>
      <w:proofErr w:type="gramStart"/>
      <w:r>
        <w:rPr>
          <w:sz w:val="24"/>
          <w:szCs w:val="24"/>
        </w:rPr>
        <w:t>int[</w:t>
      </w:r>
      <w:proofErr w:type="gramEnd"/>
      <w:r>
        <w:rPr>
          <w:sz w:val="24"/>
          <w:szCs w:val="24"/>
        </w:rPr>
        <w:t>] x = new int[‘a’];</w:t>
      </w:r>
      <w:r>
        <w:rPr>
          <w:sz w:val="24"/>
          <w:szCs w:val="24"/>
        </w:rPr>
        <w:tab/>
      </w:r>
      <w:r>
        <w:rPr>
          <w:sz w:val="24"/>
          <w:szCs w:val="24"/>
        </w:rPr>
        <w:tab/>
        <w:t>..valid</w:t>
      </w:r>
    </w:p>
    <w:p w14:paraId="78B63B4B" w14:textId="580049E8" w:rsidR="00745908" w:rsidRDefault="00745908" w:rsidP="00745908">
      <w:pPr>
        <w:pStyle w:val="ListParagraph"/>
        <w:numPr>
          <w:ilvl w:val="0"/>
          <w:numId w:val="34"/>
        </w:numPr>
        <w:rPr>
          <w:sz w:val="24"/>
          <w:szCs w:val="24"/>
        </w:rPr>
      </w:pPr>
      <w:r>
        <w:rPr>
          <w:sz w:val="24"/>
          <w:szCs w:val="24"/>
        </w:rPr>
        <w:t>byte b = 20;</w:t>
      </w:r>
    </w:p>
    <w:p w14:paraId="2311B52D" w14:textId="3B60C1EF" w:rsidR="00745908" w:rsidRDefault="00745908" w:rsidP="00745908">
      <w:pPr>
        <w:pStyle w:val="ListParagraph"/>
        <w:ind w:left="1080"/>
        <w:rPr>
          <w:sz w:val="24"/>
          <w:szCs w:val="24"/>
        </w:rPr>
      </w:pPr>
      <w:proofErr w:type="gramStart"/>
      <w:r>
        <w:rPr>
          <w:sz w:val="24"/>
          <w:szCs w:val="24"/>
        </w:rPr>
        <w:t>int[</w:t>
      </w:r>
      <w:proofErr w:type="gramEnd"/>
      <w:r>
        <w:rPr>
          <w:sz w:val="24"/>
          <w:szCs w:val="24"/>
        </w:rPr>
        <w:t>] x = new int[b];</w:t>
      </w:r>
      <w:r>
        <w:rPr>
          <w:sz w:val="24"/>
          <w:szCs w:val="24"/>
        </w:rPr>
        <w:tab/>
      </w:r>
      <w:r>
        <w:rPr>
          <w:sz w:val="24"/>
          <w:szCs w:val="24"/>
        </w:rPr>
        <w:tab/>
        <w:t>..valid</w:t>
      </w:r>
    </w:p>
    <w:p w14:paraId="09FCAEF1" w14:textId="7DC87196" w:rsidR="00745908" w:rsidRDefault="00745908" w:rsidP="00745908">
      <w:pPr>
        <w:pStyle w:val="ListParagraph"/>
        <w:numPr>
          <w:ilvl w:val="0"/>
          <w:numId w:val="34"/>
        </w:numPr>
        <w:rPr>
          <w:sz w:val="24"/>
          <w:szCs w:val="24"/>
        </w:rPr>
      </w:pPr>
      <w:r>
        <w:rPr>
          <w:sz w:val="24"/>
          <w:szCs w:val="24"/>
        </w:rPr>
        <w:t>short s = 30;</w:t>
      </w:r>
    </w:p>
    <w:p w14:paraId="0DBA763D" w14:textId="785F4A07" w:rsidR="00745908" w:rsidRDefault="00745908" w:rsidP="00745908">
      <w:pPr>
        <w:pStyle w:val="ListParagraph"/>
        <w:ind w:left="1080"/>
        <w:rPr>
          <w:sz w:val="24"/>
          <w:szCs w:val="24"/>
        </w:rPr>
      </w:pPr>
      <w:proofErr w:type="gramStart"/>
      <w:r>
        <w:rPr>
          <w:sz w:val="24"/>
          <w:szCs w:val="24"/>
        </w:rPr>
        <w:t>int[</w:t>
      </w:r>
      <w:proofErr w:type="gramEnd"/>
      <w:r>
        <w:rPr>
          <w:sz w:val="24"/>
          <w:szCs w:val="24"/>
        </w:rPr>
        <w:t>] x = new int[s];</w:t>
      </w:r>
      <w:r>
        <w:rPr>
          <w:sz w:val="24"/>
          <w:szCs w:val="24"/>
        </w:rPr>
        <w:tab/>
      </w:r>
      <w:r>
        <w:rPr>
          <w:sz w:val="24"/>
          <w:szCs w:val="24"/>
        </w:rPr>
        <w:tab/>
        <w:t>..valid</w:t>
      </w:r>
    </w:p>
    <w:p w14:paraId="7AA7E1A1" w14:textId="7C5EC78E" w:rsidR="001267FF" w:rsidRDefault="001267FF" w:rsidP="001267FF">
      <w:pPr>
        <w:pStyle w:val="ListParagraph"/>
        <w:numPr>
          <w:ilvl w:val="0"/>
          <w:numId w:val="34"/>
        </w:numPr>
        <w:rPr>
          <w:sz w:val="24"/>
          <w:szCs w:val="24"/>
        </w:rPr>
      </w:pPr>
      <w:proofErr w:type="gramStart"/>
      <w:r>
        <w:rPr>
          <w:sz w:val="24"/>
          <w:szCs w:val="24"/>
        </w:rPr>
        <w:t>int[</w:t>
      </w:r>
      <w:proofErr w:type="gramEnd"/>
      <w:r>
        <w:rPr>
          <w:sz w:val="24"/>
          <w:szCs w:val="24"/>
        </w:rPr>
        <w:t>] x = new int [10L];</w:t>
      </w:r>
      <w:r>
        <w:rPr>
          <w:sz w:val="24"/>
          <w:szCs w:val="24"/>
        </w:rPr>
        <w:tab/>
      </w:r>
      <w:r>
        <w:rPr>
          <w:sz w:val="24"/>
          <w:szCs w:val="24"/>
        </w:rPr>
        <w:tab/>
        <w:t>..invalid</w:t>
      </w:r>
    </w:p>
    <w:p w14:paraId="5B1A9C3A" w14:textId="403E5457" w:rsidR="00093F2F" w:rsidRDefault="00093F2F" w:rsidP="00093F2F">
      <w:pPr>
        <w:rPr>
          <w:sz w:val="24"/>
          <w:szCs w:val="24"/>
        </w:rPr>
      </w:pPr>
    </w:p>
    <w:p w14:paraId="32366A71" w14:textId="7E1428D4" w:rsidR="00093F2F" w:rsidRDefault="004815CC" w:rsidP="00093F2F">
      <w:pPr>
        <w:rPr>
          <w:sz w:val="24"/>
          <w:szCs w:val="24"/>
        </w:rPr>
      </w:pPr>
      <w:r>
        <w:rPr>
          <w:sz w:val="24"/>
          <w:szCs w:val="24"/>
        </w:rPr>
        <w:t>T</w:t>
      </w:r>
      <w:r w:rsidR="00093F2F">
        <w:rPr>
          <w:sz w:val="24"/>
          <w:szCs w:val="24"/>
        </w:rPr>
        <w:t>he maximum allowed array size in java is 2147483647 which is the maximum value of int data type.</w:t>
      </w:r>
    </w:p>
    <w:p w14:paraId="666F52D6" w14:textId="2B77ED1C" w:rsidR="00282292" w:rsidRDefault="00282292" w:rsidP="00282292">
      <w:pPr>
        <w:pStyle w:val="ListParagraph"/>
        <w:numPr>
          <w:ilvl w:val="0"/>
          <w:numId w:val="35"/>
        </w:numPr>
        <w:rPr>
          <w:sz w:val="24"/>
          <w:szCs w:val="24"/>
        </w:rPr>
      </w:pPr>
      <w:proofErr w:type="gramStart"/>
      <w:r>
        <w:rPr>
          <w:sz w:val="24"/>
          <w:szCs w:val="24"/>
        </w:rPr>
        <w:t>int[</w:t>
      </w:r>
      <w:proofErr w:type="gramEnd"/>
      <w:r>
        <w:rPr>
          <w:sz w:val="24"/>
          <w:szCs w:val="24"/>
        </w:rPr>
        <w:t>] x = new int[2147483647];</w:t>
      </w:r>
      <w:r>
        <w:rPr>
          <w:sz w:val="24"/>
          <w:szCs w:val="24"/>
        </w:rPr>
        <w:tab/>
        <w:t>..valid</w:t>
      </w:r>
    </w:p>
    <w:p w14:paraId="32D00624" w14:textId="1E30FA8A" w:rsidR="00282292" w:rsidRDefault="00282292" w:rsidP="00282292">
      <w:pPr>
        <w:pStyle w:val="ListParagraph"/>
        <w:numPr>
          <w:ilvl w:val="0"/>
          <w:numId w:val="35"/>
        </w:numPr>
        <w:rPr>
          <w:sz w:val="24"/>
          <w:szCs w:val="24"/>
        </w:rPr>
      </w:pPr>
      <w:proofErr w:type="gramStart"/>
      <w:r>
        <w:rPr>
          <w:sz w:val="24"/>
          <w:szCs w:val="24"/>
        </w:rPr>
        <w:t>int[</w:t>
      </w:r>
      <w:proofErr w:type="gramEnd"/>
      <w:r>
        <w:rPr>
          <w:sz w:val="24"/>
          <w:szCs w:val="24"/>
        </w:rPr>
        <w:t>] x = new int[2147483648];</w:t>
      </w:r>
      <w:r>
        <w:rPr>
          <w:sz w:val="24"/>
          <w:szCs w:val="24"/>
        </w:rPr>
        <w:tab/>
        <w:t>..invalid</w:t>
      </w:r>
    </w:p>
    <w:p w14:paraId="54FC3A81" w14:textId="6B5D3D67" w:rsidR="008C0D5F" w:rsidRDefault="008C0D5F" w:rsidP="008C0D5F">
      <w:pPr>
        <w:rPr>
          <w:sz w:val="24"/>
          <w:szCs w:val="24"/>
        </w:rPr>
      </w:pPr>
    </w:p>
    <w:p w14:paraId="730990C0" w14:textId="06BC7E3C" w:rsidR="008C0D5F" w:rsidRDefault="008C0D5F" w:rsidP="008C0D5F">
      <w:pPr>
        <w:rPr>
          <w:sz w:val="24"/>
          <w:szCs w:val="24"/>
        </w:rPr>
      </w:pPr>
      <w:r>
        <w:rPr>
          <w:sz w:val="24"/>
          <w:szCs w:val="24"/>
        </w:rPr>
        <w:t xml:space="preserve">Even in the first example we might </w:t>
      </w:r>
      <w:r w:rsidR="00F91F98">
        <w:rPr>
          <w:sz w:val="24"/>
          <w:szCs w:val="24"/>
        </w:rPr>
        <w:t xml:space="preserve">get </w:t>
      </w:r>
      <w:r>
        <w:rPr>
          <w:sz w:val="24"/>
          <w:szCs w:val="24"/>
        </w:rPr>
        <w:t>runtime exception if sufficient heap memory not available.</w:t>
      </w:r>
      <w:r w:rsidR="001D06D8">
        <w:rPr>
          <w:sz w:val="24"/>
          <w:szCs w:val="24"/>
        </w:rPr>
        <w:t xml:space="preserve"> </w:t>
      </w:r>
    </w:p>
    <w:p w14:paraId="36D65025" w14:textId="56CD7E58" w:rsidR="001D06D8" w:rsidRDefault="001D06D8" w:rsidP="008C0D5F">
      <w:pPr>
        <w:rPr>
          <w:sz w:val="24"/>
          <w:szCs w:val="24"/>
        </w:rPr>
      </w:pPr>
    </w:p>
    <w:p w14:paraId="2474ED2F" w14:textId="1B8F3342" w:rsidR="001D06D8" w:rsidRDefault="001D06D8" w:rsidP="008C0D5F">
      <w:pPr>
        <w:rPr>
          <w:sz w:val="24"/>
          <w:szCs w:val="24"/>
        </w:rPr>
      </w:pPr>
    </w:p>
    <w:p w14:paraId="38205F4D" w14:textId="7FD6C942" w:rsidR="003779B1" w:rsidRDefault="003779B1" w:rsidP="003779B1">
      <w:pPr>
        <w:rPr>
          <w:b/>
          <w:bCs/>
          <w:i/>
          <w:iCs/>
          <w:color w:val="0066FF"/>
          <w:sz w:val="28"/>
          <w:szCs w:val="28"/>
          <w:u w:val="single"/>
        </w:rPr>
      </w:pPr>
      <w:proofErr w:type="gramStart"/>
      <w:r w:rsidRPr="004B5FAF">
        <w:rPr>
          <w:b/>
          <w:bCs/>
          <w:i/>
          <w:iCs/>
          <w:color w:val="C00000"/>
          <w:sz w:val="28"/>
          <w:szCs w:val="28"/>
          <w:u w:val="single"/>
        </w:rPr>
        <w:t>Two dimensional</w:t>
      </w:r>
      <w:proofErr w:type="gramEnd"/>
      <w:r w:rsidRPr="004B5FAF">
        <w:rPr>
          <w:b/>
          <w:bCs/>
          <w:i/>
          <w:iCs/>
          <w:color w:val="C00000"/>
          <w:sz w:val="28"/>
          <w:szCs w:val="28"/>
          <w:u w:val="single"/>
        </w:rPr>
        <w:t xml:space="preserve"> Array creation</w:t>
      </w:r>
    </w:p>
    <w:p w14:paraId="2A7D2BD6" w14:textId="7C1D8D2C" w:rsidR="00380810" w:rsidRDefault="00380810" w:rsidP="003779B1">
      <w:pPr>
        <w:rPr>
          <w:b/>
          <w:bCs/>
          <w:i/>
          <w:iCs/>
          <w:color w:val="0066FF"/>
          <w:sz w:val="28"/>
          <w:szCs w:val="28"/>
          <w:u w:val="single"/>
        </w:rPr>
      </w:pPr>
    </w:p>
    <w:p w14:paraId="14BDD277" w14:textId="49D8851E" w:rsidR="00380810" w:rsidRDefault="00380810" w:rsidP="003779B1">
      <w:pPr>
        <w:rPr>
          <w:b/>
          <w:bCs/>
          <w:i/>
          <w:iCs/>
          <w:color w:val="0066FF"/>
          <w:sz w:val="28"/>
          <w:szCs w:val="28"/>
          <w:u w:val="single"/>
        </w:rPr>
      </w:pPr>
      <w:r>
        <w:rPr>
          <w:sz w:val="24"/>
          <w:szCs w:val="24"/>
        </w:rPr>
        <w:t xml:space="preserve">In java </w:t>
      </w:r>
      <w:proofErr w:type="gramStart"/>
      <w:r>
        <w:rPr>
          <w:sz w:val="24"/>
          <w:szCs w:val="24"/>
        </w:rPr>
        <w:t>two dimensional</w:t>
      </w:r>
      <w:proofErr w:type="gramEnd"/>
      <w:r>
        <w:rPr>
          <w:sz w:val="24"/>
          <w:szCs w:val="24"/>
        </w:rPr>
        <w:t xml:space="preserve"> array is not implemented using matrix style. Array of arrays</w:t>
      </w:r>
      <w:r w:rsidR="00844433">
        <w:rPr>
          <w:sz w:val="24"/>
          <w:szCs w:val="24"/>
        </w:rPr>
        <w:t xml:space="preserve"> </w:t>
      </w:r>
      <w:r>
        <w:rPr>
          <w:sz w:val="24"/>
          <w:szCs w:val="24"/>
        </w:rPr>
        <w:t>approach is followed for multidimensional creation. The main advantage of this approach is memory utilization will be improved.</w:t>
      </w:r>
    </w:p>
    <w:p w14:paraId="1986DDF7" w14:textId="77777777" w:rsidR="002F5718" w:rsidRPr="008C0D5F" w:rsidRDefault="002F5718" w:rsidP="002F5718">
      <w:pPr>
        <w:rPr>
          <w:sz w:val="24"/>
          <w:szCs w:val="24"/>
        </w:rPr>
      </w:pPr>
    </w:p>
    <w:p w14:paraId="65FE1BDA" w14:textId="36B206E8" w:rsidR="002F5718" w:rsidRPr="00330634" w:rsidRDefault="00351879" w:rsidP="002F5718">
      <w:pPr>
        <w:rPr>
          <w:sz w:val="32"/>
          <w:szCs w:val="32"/>
        </w:rPr>
      </w:pPr>
      <w:r>
        <w:rPr>
          <w:noProof/>
        </w:rPr>
        <mc:AlternateContent>
          <mc:Choice Requires="wps">
            <w:drawing>
              <wp:anchor distT="0" distB="0" distL="114300" distR="114300" simplePos="0" relativeHeight="251676672" behindDoc="0" locked="0" layoutInCell="1" allowOverlap="1" wp14:anchorId="66BFB617" wp14:editId="0CB31686">
                <wp:simplePos x="0" y="0"/>
                <wp:positionH relativeFrom="column">
                  <wp:posOffset>2926080</wp:posOffset>
                </wp:positionH>
                <wp:positionV relativeFrom="paragraph">
                  <wp:posOffset>171171</wp:posOffset>
                </wp:positionV>
                <wp:extent cx="453542" cy="14630"/>
                <wp:effectExtent l="0" t="57150" r="22860" b="99695"/>
                <wp:wrapNone/>
                <wp:docPr id="2" name="Straight Arrow Connector 2"/>
                <wp:cNvGraphicFramePr/>
                <a:graphic xmlns:a="http://schemas.openxmlformats.org/drawingml/2006/main">
                  <a:graphicData uri="http://schemas.microsoft.com/office/word/2010/wordprocessingShape">
                    <wps:wsp>
                      <wps:cNvCnPr/>
                      <wps:spPr>
                        <a:xfrm>
                          <a:off x="0" y="0"/>
                          <a:ext cx="453542" cy="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6D41EF" id="_x0000_t32" coordsize="21600,21600" o:spt="32" o:oned="t" path="m,l21600,21600e" filled="f">
                <v:path arrowok="t" fillok="f" o:connecttype="none"/>
                <o:lock v:ext="edit" shapetype="t"/>
              </v:shapetype>
              <v:shape id="Straight Arrow Connector 2" o:spid="_x0000_s1026" type="#_x0000_t32" style="position:absolute;margin-left:230.4pt;margin-top:13.5pt;width:35.7pt;height:1.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" strokecolor="#5b9bd5 [3204]" strokeweight=".5pt">
                <v:stroke endarrow="block" joinstyle="miter"/>
              </v:shape>
            </w:pict>
          </mc:Fallback>
        </mc:AlternateContent>
      </w:r>
      <w:r w:rsidR="003F7BBC">
        <w:rPr>
          <w:noProof/>
        </w:rPr>
        <mc:AlternateContent>
          <mc:Choice Requires="wps">
            <w:drawing>
              <wp:anchor distT="0" distB="0" distL="114300" distR="114300" simplePos="0" relativeHeight="251666432" behindDoc="0" locked="0" layoutInCell="1" allowOverlap="1" wp14:anchorId="2CFB3F75" wp14:editId="4F3A4BFE">
                <wp:simplePos x="0" y="0"/>
                <wp:positionH relativeFrom="column">
                  <wp:posOffset>3506207</wp:posOffset>
                </wp:positionH>
                <wp:positionV relativeFrom="paragraph">
                  <wp:posOffset>104643</wp:posOffset>
                </wp:positionV>
                <wp:extent cx="390984" cy="264861"/>
                <wp:effectExtent l="0" t="0" r="28575" b="20955"/>
                <wp:wrapNone/>
                <wp:docPr id="9" name="Rectangle 9"/>
                <wp:cNvGraphicFramePr/>
                <a:graphic xmlns:a="http://schemas.openxmlformats.org/drawingml/2006/main">
                  <a:graphicData uri="http://schemas.microsoft.com/office/word/2010/wordprocessingShape">
                    <wps:wsp>
                      <wps:cNvSpPr/>
                      <wps:spPr>
                        <a:xfrm>
                          <a:off x="0" y="0"/>
                          <a:ext cx="390984" cy="2648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43B59E" id="Rectangle 9" o:spid="_x0000_s1026" style="position:absolute;margin-left:276.1pt;margin-top:8.25pt;width:30.8pt;height:20.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" fillcolor="#5b9bd5 [3204]" strokecolor="#1f4d78 [1604]" strokeweight="1pt"/>
            </w:pict>
          </mc:Fallback>
        </mc:AlternateContent>
      </w:r>
      <w:r w:rsidR="002F5718">
        <w:rPr>
          <w:noProof/>
        </w:rPr>
        <mc:AlternateContent>
          <mc:Choice Requires="wps">
            <w:drawing>
              <wp:anchor distT="0" distB="0" distL="114300" distR="114300" simplePos="0" relativeHeight="251667456" behindDoc="0" locked="0" layoutInCell="1" allowOverlap="1" wp14:anchorId="607F7334" wp14:editId="76238FBE">
                <wp:simplePos x="0" y="0"/>
                <wp:positionH relativeFrom="column">
                  <wp:posOffset>3909892</wp:posOffset>
                </wp:positionH>
                <wp:positionV relativeFrom="paragraph">
                  <wp:posOffset>107775</wp:posOffset>
                </wp:positionV>
                <wp:extent cx="390985" cy="264795"/>
                <wp:effectExtent l="0" t="0" r="28575" b="20955"/>
                <wp:wrapNone/>
                <wp:docPr id="8" name="Rectangle 8"/>
                <wp:cNvGraphicFramePr/>
                <a:graphic xmlns:a="http://schemas.openxmlformats.org/drawingml/2006/main">
                  <a:graphicData uri="http://schemas.microsoft.com/office/word/2010/wordprocessingShape">
                    <wps:wsp>
                      <wps:cNvSpPr/>
                      <wps:spPr>
                        <a:xfrm flipH="1">
                          <a:off x="0" y="0"/>
                          <a:ext cx="390985" cy="264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8F3E3" id="Rectangle 8" o:spid="_x0000_s1026" style="position:absolute;margin-left:307.85pt;margin-top:8.5pt;width:30.8pt;height:20.8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" fillcolor="#5b9bd5 [3204]" strokecolor="#1f4d78 [1604]" strokeweight="1pt"/>
            </w:pict>
          </mc:Fallback>
        </mc:AlternateContent>
      </w:r>
      <w:r w:rsidR="00330634">
        <w:tab/>
      </w:r>
      <w:r w:rsidR="00330634">
        <w:tab/>
      </w:r>
      <w:r w:rsidR="00330634">
        <w:tab/>
      </w:r>
      <w:r w:rsidR="00330634">
        <w:tab/>
      </w:r>
      <w:r w:rsidR="00330634">
        <w:tab/>
      </w:r>
      <w:r w:rsidR="00330634">
        <w:tab/>
      </w:r>
      <w:r w:rsidR="00330634" w:rsidRPr="00330634">
        <w:rPr>
          <w:sz w:val="32"/>
          <w:szCs w:val="32"/>
        </w:rPr>
        <w:t>x</w:t>
      </w:r>
    </w:p>
    <w:p w14:paraId="5FAE2DD0" w14:textId="10DDFE7A" w:rsidR="003779B1" w:rsidRDefault="00DA189E" w:rsidP="008C0D5F">
      <w:pPr>
        <w:rPr>
          <w:sz w:val="24"/>
          <w:szCs w:val="24"/>
        </w:rPr>
      </w:pPr>
      <w:r>
        <w:rPr>
          <w:noProof/>
          <w:sz w:val="24"/>
          <w:szCs w:val="24"/>
        </w:rPr>
        <mc:AlternateContent>
          <mc:Choice Requires="wps">
            <w:drawing>
              <wp:anchor distT="0" distB="0" distL="114300" distR="114300" simplePos="0" relativeHeight="251675648" behindDoc="0" locked="0" layoutInCell="1" allowOverlap="1" wp14:anchorId="2F784971" wp14:editId="1C151822">
                <wp:simplePos x="0" y="0"/>
                <wp:positionH relativeFrom="column">
                  <wp:posOffset>2976530</wp:posOffset>
                </wp:positionH>
                <wp:positionV relativeFrom="paragraph">
                  <wp:posOffset>164465</wp:posOffset>
                </wp:positionV>
                <wp:extent cx="618008" cy="618008"/>
                <wp:effectExtent l="38100" t="0" r="29845" b="48895"/>
                <wp:wrapNone/>
                <wp:docPr id="24" name="Straight Arrow Connector 24"/>
                <wp:cNvGraphicFramePr/>
                <a:graphic xmlns:a="http://schemas.openxmlformats.org/drawingml/2006/main">
                  <a:graphicData uri="http://schemas.microsoft.com/office/word/2010/wordprocessingShape">
                    <wps:wsp>
                      <wps:cNvCnPr/>
                      <wps:spPr>
                        <a:xfrm flipH="1">
                          <a:off x="0" y="0"/>
                          <a:ext cx="618008" cy="618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BFEFB9" id="_x0000_t32" coordsize="21600,21600" o:spt="32" o:oned="t" path="m,l21600,21600e" filled="f">
                <v:path arrowok="t" fillok="f" o:connecttype="none"/>
                <o:lock v:ext="edit" shapetype="t"/>
              </v:shapetype>
              <v:shape id="Straight Arrow Connector 24" o:spid="_x0000_s1026" type="#_x0000_t32" style="position:absolute;margin-left:234.35pt;margin-top:12.95pt;width:48.65pt;height:48.6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74624" behindDoc="0" locked="0" layoutInCell="1" allowOverlap="1" wp14:anchorId="1C338F49" wp14:editId="77F5181B">
                <wp:simplePos x="0" y="0"/>
                <wp:positionH relativeFrom="column">
                  <wp:posOffset>4162097</wp:posOffset>
                </wp:positionH>
                <wp:positionV relativeFrom="paragraph">
                  <wp:posOffset>107709</wp:posOffset>
                </wp:positionV>
                <wp:extent cx="353147" cy="655846"/>
                <wp:effectExtent l="0" t="0" r="66040" b="49530"/>
                <wp:wrapNone/>
                <wp:docPr id="23" name="Straight Arrow Connector 23"/>
                <wp:cNvGraphicFramePr/>
                <a:graphic xmlns:a="http://schemas.openxmlformats.org/drawingml/2006/main">
                  <a:graphicData uri="http://schemas.microsoft.com/office/word/2010/wordprocessingShape">
                    <wps:wsp>
                      <wps:cNvCnPr/>
                      <wps:spPr>
                        <a:xfrm>
                          <a:off x="0" y="0"/>
                          <a:ext cx="353147" cy="6558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2DD5DE" id="Straight Arrow Connector 23" o:spid="_x0000_s1026" type="#_x0000_t32" style="position:absolute;margin-left:327.7pt;margin-top:8.5pt;width:27.8pt;height:51.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" strokecolor="#5b9bd5 [3204]" strokeweight=".5pt">
                <v:stroke endarrow="block" joinstyle="miter"/>
              </v:shape>
            </w:pict>
          </mc:Fallback>
        </mc:AlternateContent>
      </w:r>
    </w:p>
    <w:p w14:paraId="73011C01" w14:textId="10AAC104" w:rsidR="009D72EB" w:rsidRDefault="009D72EB" w:rsidP="008C0D5F">
      <w:pPr>
        <w:rPr>
          <w:sz w:val="24"/>
          <w:szCs w:val="24"/>
        </w:rPr>
      </w:pPr>
      <w:proofErr w:type="gramStart"/>
      <w:r>
        <w:rPr>
          <w:sz w:val="24"/>
          <w:szCs w:val="24"/>
        </w:rPr>
        <w:t>int[</w:t>
      </w:r>
      <w:proofErr w:type="gramEnd"/>
      <w:r>
        <w:rPr>
          <w:sz w:val="24"/>
          <w:szCs w:val="24"/>
        </w:rPr>
        <w:t>][]  x = new int[2][];</w:t>
      </w:r>
      <w:r w:rsidR="005F0290">
        <w:rPr>
          <w:sz w:val="24"/>
          <w:szCs w:val="24"/>
        </w:rPr>
        <w:tab/>
      </w:r>
      <w:r w:rsidR="005F0290">
        <w:rPr>
          <w:sz w:val="24"/>
          <w:szCs w:val="24"/>
        </w:rPr>
        <w:tab/>
      </w:r>
      <w:r w:rsidR="005F0290">
        <w:rPr>
          <w:sz w:val="24"/>
          <w:szCs w:val="24"/>
        </w:rPr>
        <w:tab/>
      </w:r>
      <w:r w:rsidR="005F0290">
        <w:rPr>
          <w:sz w:val="24"/>
          <w:szCs w:val="24"/>
        </w:rPr>
        <w:tab/>
      </w:r>
    </w:p>
    <w:p w14:paraId="3CED2240" w14:textId="47996876" w:rsidR="009D72EB" w:rsidRDefault="009D72EB" w:rsidP="008C0D5F">
      <w:pPr>
        <w:rPr>
          <w:sz w:val="24"/>
          <w:szCs w:val="24"/>
        </w:rPr>
      </w:pPr>
      <w:proofErr w:type="gramStart"/>
      <w:r>
        <w:rPr>
          <w:sz w:val="24"/>
          <w:szCs w:val="24"/>
        </w:rPr>
        <w:t>x[</w:t>
      </w:r>
      <w:proofErr w:type="gramEnd"/>
      <w:r>
        <w:rPr>
          <w:sz w:val="24"/>
          <w:szCs w:val="24"/>
        </w:rPr>
        <w:t>0] = new int[2];</w:t>
      </w:r>
      <w:r w:rsidR="002F5718" w:rsidRPr="002F5718">
        <w:rPr>
          <w:noProof/>
        </w:rPr>
        <w:t xml:space="preserve"> </w:t>
      </w:r>
    </w:p>
    <w:p w14:paraId="7B6D0121" w14:textId="3DE25C6F" w:rsidR="009D72EB" w:rsidRPr="008C0D5F" w:rsidRDefault="009D72EB" w:rsidP="008C0D5F">
      <w:pPr>
        <w:rPr>
          <w:sz w:val="24"/>
          <w:szCs w:val="24"/>
        </w:rPr>
      </w:pPr>
      <w:proofErr w:type="gramStart"/>
      <w:r>
        <w:rPr>
          <w:sz w:val="24"/>
          <w:szCs w:val="24"/>
        </w:rPr>
        <w:t>x[</w:t>
      </w:r>
      <w:proofErr w:type="gramEnd"/>
      <w:r>
        <w:rPr>
          <w:sz w:val="24"/>
          <w:szCs w:val="24"/>
        </w:rPr>
        <w:t>1] = new int[3];</w:t>
      </w:r>
    </w:p>
    <w:p w14:paraId="43C58435" w14:textId="63494ED5" w:rsidR="002F5718" w:rsidRDefault="002F5718" w:rsidP="00A00A6F">
      <w:r>
        <w:rPr>
          <w:noProof/>
        </w:rPr>
        <mc:AlternateContent>
          <mc:Choice Requires="wps">
            <w:drawing>
              <wp:anchor distT="0" distB="0" distL="114300" distR="114300" simplePos="0" relativeHeight="251672576" behindDoc="0" locked="0" layoutInCell="1" allowOverlap="1" wp14:anchorId="6F5A8B98" wp14:editId="352B3E14">
                <wp:simplePos x="0" y="0"/>
                <wp:positionH relativeFrom="column">
                  <wp:posOffset>4702810</wp:posOffset>
                </wp:positionH>
                <wp:positionV relativeFrom="paragraph">
                  <wp:posOffset>99607</wp:posOffset>
                </wp:positionV>
                <wp:extent cx="397291" cy="258555"/>
                <wp:effectExtent l="0" t="0" r="22225" b="27305"/>
                <wp:wrapNone/>
                <wp:docPr id="20" name="Rectangle 20"/>
                <wp:cNvGraphicFramePr/>
                <a:graphic xmlns:a="http://schemas.openxmlformats.org/drawingml/2006/main">
                  <a:graphicData uri="http://schemas.microsoft.com/office/word/2010/wordprocessingShape">
                    <wps:wsp>
                      <wps:cNvSpPr/>
                      <wps:spPr>
                        <a:xfrm>
                          <a:off x="0" y="0"/>
                          <a:ext cx="397291" cy="258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4C791" id="Rectangle 20" o:spid="_x0000_s1026" style="position:absolute;margin-left:370.3pt;margin-top:7.85pt;width:31.3pt;height:20.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" fillcolor="#5b9bd5 [3204]" strokecolor="#1f4d78 [1604]" strokeweight="1pt"/>
            </w:pict>
          </mc:Fallback>
        </mc:AlternateContent>
      </w:r>
      <w:r>
        <w:rPr>
          <w:noProof/>
        </w:rPr>
        <mc:AlternateContent>
          <mc:Choice Requires="wps">
            <w:drawing>
              <wp:anchor distT="0" distB="0" distL="114300" distR="114300" simplePos="0" relativeHeight="251670528" behindDoc="0" locked="0" layoutInCell="1" allowOverlap="1" wp14:anchorId="3C6C8C2D" wp14:editId="7255BB2C">
                <wp:simplePos x="0" y="0"/>
                <wp:positionH relativeFrom="column">
                  <wp:posOffset>4300811</wp:posOffset>
                </wp:positionH>
                <wp:positionV relativeFrom="paragraph">
                  <wp:posOffset>100658</wp:posOffset>
                </wp:positionV>
                <wp:extent cx="397291" cy="258555"/>
                <wp:effectExtent l="0" t="0" r="22225" b="27305"/>
                <wp:wrapNone/>
                <wp:docPr id="19" name="Rectangle 19"/>
                <wp:cNvGraphicFramePr/>
                <a:graphic xmlns:a="http://schemas.openxmlformats.org/drawingml/2006/main">
                  <a:graphicData uri="http://schemas.microsoft.com/office/word/2010/wordprocessingShape">
                    <wps:wsp>
                      <wps:cNvSpPr/>
                      <wps:spPr>
                        <a:xfrm>
                          <a:off x="0" y="0"/>
                          <a:ext cx="397291" cy="258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BB9ED4" id="Rectangle 19" o:spid="_x0000_s1026" style="position:absolute;margin-left:338.65pt;margin-top:7.95pt;width:31.3pt;height:20.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" fillcolor="#5b9bd5 [3204]" strokecolor="#1f4d78 [1604]" strokeweight="1pt"/>
            </w:pict>
          </mc:Fallback>
        </mc:AlternateContent>
      </w:r>
      <w:r>
        <w:rPr>
          <w:noProof/>
        </w:rPr>
        <mc:AlternateContent>
          <mc:Choice Requires="wps">
            <w:drawing>
              <wp:anchor distT="0" distB="0" distL="114300" distR="114300" simplePos="0" relativeHeight="251668480" behindDoc="0" locked="0" layoutInCell="1" allowOverlap="1" wp14:anchorId="3B443178" wp14:editId="5321FC3B">
                <wp:simplePos x="0" y="0"/>
                <wp:positionH relativeFrom="column">
                  <wp:posOffset>3897236</wp:posOffset>
                </wp:positionH>
                <wp:positionV relativeFrom="paragraph">
                  <wp:posOffset>101315</wp:posOffset>
                </wp:positionV>
                <wp:extent cx="397291" cy="258555"/>
                <wp:effectExtent l="0" t="0" r="22225" b="27305"/>
                <wp:wrapNone/>
                <wp:docPr id="18" name="Rectangle 18"/>
                <wp:cNvGraphicFramePr/>
                <a:graphic xmlns:a="http://schemas.openxmlformats.org/drawingml/2006/main">
                  <a:graphicData uri="http://schemas.microsoft.com/office/word/2010/wordprocessingShape">
                    <wps:wsp>
                      <wps:cNvSpPr/>
                      <wps:spPr>
                        <a:xfrm>
                          <a:off x="0" y="0"/>
                          <a:ext cx="397291" cy="258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D92A0" id="Rectangle 18" o:spid="_x0000_s1026" style="position:absolute;margin-left:306.85pt;margin-top:8pt;width:31.3pt;height:20.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" fillcolor="#5b9bd5 [3204]" strokecolor="#1f4d78 [1604]" strokeweight="1pt"/>
            </w:pict>
          </mc:Fallback>
        </mc:AlternateContent>
      </w:r>
      <w:r w:rsidR="005F0290">
        <w:rPr>
          <w:noProof/>
        </w:rPr>
        <mc:AlternateContent>
          <mc:Choice Requires="wps">
            <w:drawing>
              <wp:anchor distT="0" distB="0" distL="114300" distR="114300" simplePos="0" relativeHeight="251664384" behindDoc="0" locked="0" layoutInCell="1" allowOverlap="1" wp14:anchorId="653B77CD" wp14:editId="21A02549">
                <wp:simplePos x="0" y="0"/>
                <wp:positionH relativeFrom="column">
                  <wp:posOffset>2970223</wp:posOffset>
                </wp:positionH>
                <wp:positionV relativeFrom="paragraph">
                  <wp:posOffset>86119</wp:posOffset>
                </wp:positionV>
                <wp:extent cx="353607" cy="264795"/>
                <wp:effectExtent l="0" t="0" r="27940" b="20955"/>
                <wp:wrapNone/>
                <wp:docPr id="7" name="Rectangle 7"/>
                <wp:cNvGraphicFramePr/>
                <a:graphic xmlns:a="http://schemas.openxmlformats.org/drawingml/2006/main">
                  <a:graphicData uri="http://schemas.microsoft.com/office/word/2010/wordprocessingShape">
                    <wps:wsp>
                      <wps:cNvSpPr/>
                      <wps:spPr>
                        <a:xfrm>
                          <a:off x="0" y="0"/>
                          <a:ext cx="353607" cy="264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92716D" id="Rectangle 7" o:spid="_x0000_s1026" style="position:absolute;margin-left:233.9pt;margin-top:6.8pt;width:27.85pt;height:20.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" fillcolor="#5b9bd5 [3204]" strokecolor="#1f4d78 [1604]" strokeweight="1pt"/>
            </w:pict>
          </mc:Fallback>
        </mc:AlternateContent>
      </w:r>
      <w:r w:rsidR="005F0290">
        <w:rPr>
          <w:noProof/>
        </w:rPr>
        <mc:AlternateContent>
          <mc:Choice Requires="wps">
            <w:drawing>
              <wp:anchor distT="0" distB="0" distL="114300" distR="114300" simplePos="0" relativeHeight="251663360" behindDoc="0" locked="0" layoutInCell="1" allowOverlap="1" wp14:anchorId="6F2A02AD" wp14:editId="7D44E30E">
                <wp:simplePos x="0" y="0"/>
                <wp:positionH relativeFrom="column">
                  <wp:posOffset>2579239</wp:posOffset>
                </wp:positionH>
                <wp:positionV relativeFrom="paragraph">
                  <wp:posOffset>86119</wp:posOffset>
                </wp:positionV>
                <wp:extent cx="390984" cy="264861"/>
                <wp:effectExtent l="0" t="0" r="28575" b="20955"/>
                <wp:wrapNone/>
                <wp:docPr id="6" name="Rectangle 6"/>
                <wp:cNvGraphicFramePr/>
                <a:graphic xmlns:a="http://schemas.openxmlformats.org/drawingml/2006/main">
                  <a:graphicData uri="http://schemas.microsoft.com/office/word/2010/wordprocessingShape">
                    <wps:wsp>
                      <wps:cNvSpPr/>
                      <wps:spPr>
                        <a:xfrm>
                          <a:off x="0" y="0"/>
                          <a:ext cx="390984" cy="2648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0F9CD" id="Rectangle 6" o:spid="_x0000_s1026" style="position:absolute;margin-left:203.1pt;margin-top:6.8pt;width:30.8pt;height:20.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" fillcolor="#5b9bd5 [3204]" strokecolor="#1f4d78 [1604]" strokeweight="1pt"/>
            </w:pict>
          </mc:Fallback>
        </mc:AlternateContent>
      </w:r>
      <w:r>
        <w:tab/>
      </w:r>
      <w:r>
        <w:tab/>
      </w:r>
      <w:r>
        <w:tab/>
      </w:r>
      <w:r>
        <w:tab/>
      </w:r>
      <w:r>
        <w:tab/>
      </w:r>
      <w:r>
        <w:tab/>
      </w:r>
      <w:r>
        <w:tab/>
      </w:r>
      <w:r>
        <w:tab/>
      </w:r>
      <w:r>
        <w:tab/>
      </w:r>
      <w:r>
        <w:tab/>
      </w:r>
      <w:r>
        <w:tab/>
      </w:r>
    </w:p>
    <w:p w14:paraId="0D6280B8" w14:textId="5C6E60DB" w:rsidR="002F5718" w:rsidRDefault="002F5718" w:rsidP="00A00A6F"/>
    <w:p w14:paraId="76BD63FD" w14:textId="40496DF6" w:rsidR="00A00A6F" w:rsidRDefault="002F5718" w:rsidP="00A00A6F">
      <w:r>
        <w:tab/>
      </w:r>
    </w:p>
    <w:p w14:paraId="5C0C44D1" w14:textId="5DB8E695" w:rsidR="0024430B" w:rsidRDefault="0024430B" w:rsidP="00A00A6F"/>
    <w:p w14:paraId="1972C81C" w14:textId="637395D0" w:rsidR="0024430B" w:rsidRDefault="0024430B" w:rsidP="00A00A6F"/>
    <w:p w14:paraId="64473CE1" w14:textId="3B405D8E" w:rsidR="0024430B" w:rsidRDefault="0024430B" w:rsidP="00A00A6F"/>
    <w:p w14:paraId="2F51D7FE" w14:textId="6F802D0B" w:rsidR="0024430B" w:rsidRDefault="0024430B">
      <w:r>
        <w:rPr>
          <w:noProof/>
        </w:rPr>
        <mc:AlternateContent>
          <mc:Choice Requires="wpi">
            <w:drawing>
              <wp:anchor distT="0" distB="0" distL="114300" distR="114300" simplePos="0" relativeHeight="251719680" behindDoc="0" locked="0" layoutInCell="1" allowOverlap="1" wp14:anchorId="234CF4EF" wp14:editId="2F438B30">
                <wp:simplePos x="0" y="0"/>
                <wp:positionH relativeFrom="column">
                  <wp:posOffset>-123048</wp:posOffset>
                </wp:positionH>
                <wp:positionV relativeFrom="paragraph">
                  <wp:posOffset>718161</wp:posOffset>
                </wp:positionV>
                <wp:extent cx="360" cy="360"/>
                <wp:effectExtent l="38100" t="38100" r="57150" b="57150"/>
                <wp:wrapNone/>
                <wp:docPr id="72" name="Ink 7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2CE7389" id="Ink 72" o:spid="_x0000_s1026" type="#_x0000_t75" style="position:absolute;margin-left:-10.4pt;margin-top:55.85pt;width:1.45pt;height:1.4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">
                <v:imagedata r:id="rId11" o:title=""/>
              </v:shape>
            </w:pict>
          </mc:Fallback>
        </mc:AlternateContent>
      </w:r>
      <w:r>
        <w:br w:type="page"/>
      </w:r>
    </w:p>
    <w:p w14:paraId="6E3D284F" w14:textId="52F0FAE7" w:rsidR="0024430B" w:rsidRDefault="005E1DC8" w:rsidP="00A00A6F">
      <w:r>
        <w:rPr>
          <w:noProof/>
        </w:rPr>
        <w:lastRenderedPageBreak/>
        <mc:AlternateContent>
          <mc:Choice Requires="wpi">
            <w:drawing>
              <wp:anchor distT="0" distB="0" distL="114300" distR="114300" simplePos="0" relativeHeight="251729920" behindDoc="0" locked="0" layoutInCell="1" allowOverlap="1" wp14:anchorId="6C2EC582" wp14:editId="5C9C9751">
                <wp:simplePos x="0" y="0"/>
                <wp:positionH relativeFrom="column">
                  <wp:posOffset>3959225</wp:posOffset>
                </wp:positionH>
                <wp:positionV relativeFrom="paragraph">
                  <wp:posOffset>808355</wp:posOffset>
                </wp:positionV>
                <wp:extent cx="1537525" cy="1085850"/>
                <wp:effectExtent l="57150" t="38100" r="43815" b="57150"/>
                <wp:wrapNone/>
                <wp:docPr id="83" name="Ink 83"/>
                <wp:cNvGraphicFramePr/>
                <a:graphic xmlns:a="http://schemas.openxmlformats.org/drawingml/2006/main">
                  <a:graphicData uri="http://schemas.microsoft.com/office/word/2010/wordprocessingInk">
                    <w14:contentPart bwMode="auto" r:id="rId12">
                      <w14:nvContentPartPr>
                        <w14:cNvContentPartPr/>
                      </w14:nvContentPartPr>
                      <w14:xfrm>
                        <a:off x="0" y="0"/>
                        <a:ext cx="1537525" cy="1085850"/>
                      </w14:xfrm>
                    </w14:contentPart>
                  </a:graphicData>
                </a:graphic>
              </wp:anchor>
            </w:drawing>
          </mc:Choice>
          <mc:Fallback>
            <w:pict>
              <v:shape w14:anchorId="368C95AC" id="Ink 83" o:spid="_x0000_s1026" type="#_x0000_t75" style="position:absolute;margin-left:311.05pt;margin-top:62.95pt;width:122.45pt;height:86.9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">
                <v:imagedata r:id="rId13" o:title=""/>
              </v:shape>
            </w:pict>
          </mc:Fallback>
        </mc:AlternateContent>
      </w:r>
      <w:r>
        <w:rPr>
          <w:noProof/>
        </w:rPr>
        <mc:AlternateContent>
          <mc:Choice Requires="wpi">
            <w:drawing>
              <wp:anchor distT="0" distB="0" distL="114300" distR="114300" simplePos="0" relativeHeight="251724800" behindDoc="0" locked="0" layoutInCell="1" allowOverlap="1" wp14:anchorId="38E99759" wp14:editId="300314D6">
                <wp:simplePos x="0" y="0"/>
                <wp:positionH relativeFrom="column">
                  <wp:posOffset>-110490</wp:posOffset>
                </wp:positionH>
                <wp:positionV relativeFrom="paragraph">
                  <wp:posOffset>960120</wp:posOffset>
                </wp:positionV>
                <wp:extent cx="2435000" cy="1214120"/>
                <wp:effectExtent l="38100" t="38100" r="41910" b="43180"/>
                <wp:wrapNone/>
                <wp:docPr id="78" name="Ink 78"/>
                <wp:cNvGraphicFramePr/>
                <a:graphic xmlns:a="http://schemas.openxmlformats.org/drawingml/2006/main">
                  <a:graphicData uri="http://schemas.microsoft.com/office/word/2010/wordprocessingInk">
                    <w14:contentPart bwMode="auto" r:id="rId14">
                      <w14:nvContentPartPr>
                        <w14:cNvContentPartPr/>
                      </w14:nvContentPartPr>
                      <w14:xfrm>
                        <a:off x="0" y="0"/>
                        <a:ext cx="2435000" cy="1214120"/>
                      </w14:xfrm>
                    </w14:contentPart>
                  </a:graphicData>
                </a:graphic>
              </wp:anchor>
            </w:drawing>
          </mc:Choice>
          <mc:Fallback>
            <w:pict>
              <v:shape w14:anchorId="4189B202" id="Ink 78" o:spid="_x0000_s1026" type="#_x0000_t75" style="position:absolute;margin-left:-9.4pt;margin-top:74.9pt;width:193.15pt;height:97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">
                <v:imagedata r:id="rId15" o:title=""/>
              </v:shape>
            </w:pict>
          </mc:Fallback>
        </mc:AlternateContent>
      </w:r>
      <w:r>
        <w:rPr>
          <w:noProof/>
        </w:rPr>
        <mc:AlternateContent>
          <mc:Choice Requires="wpi">
            <w:drawing>
              <wp:anchor distT="0" distB="0" distL="114300" distR="114300" simplePos="0" relativeHeight="251688960" behindDoc="0" locked="0" layoutInCell="1" allowOverlap="1" wp14:anchorId="19318D1E" wp14:editId="4C289F13">
                <wp:simplePos x="0" y="0"/>
                <wp:positionH relativeFrom="margin">
                  <wp:align>left</wp:align>
                </wp:positionH>
                <wp:positionV relativeFrom="paragraph">
                  <wp:posOffset>528727</wp:posOffset>
                </wp:positionV>
                <wp:extent cx="1524635" cy="594995"/>
                <wp:effectExtent l="57150" t="57150" r="75565" b="71755"/>
                <wp:wrapNone/>
                <wp:docPr id="41" name="Ink 41"/>
                <wp:cNvGraphicFramePr/>
                <a:graphic xmlns:a="http://schemas.openxmlformats.org/drawingml/2006/main">
                  <a:graphicData uri="http://schemas.microsoft.com/office/word/2010/wordprocessingInk">
                    <w14:contentPart bwMode="auto" r:id="rId16">
                      <w14:nvContentPartPr>
                        <w14:cNvContentPartPr/>
                      </w14:nvContentPartPr>
                      <w14:xfrm>
                        <a:off x="0" y="0"/>
                        <a:ext cx="1524635" cy="594995"/>
                      </w14:xfrm>
                    </w14:contentPart>
                  </a:graphicData>
                </a:graphic>
              </wp:anchor>
            </w:drawing>
          </mc:Choice>
          <mc:Fallback>
            <w:pict>
              <v:shape w14:anchorId="1F1BC26D" id="Ink 41" o:spid="_x0000_s1026" type="#_x0000_t75" style="position:absolute;margin-left:0;margin-top:40.25pt;width:122.85pt;height:49.65pt;z-index:251688960;visibility:visible;mso-wrap-style:square;mso-wrap-distance-left:9pt;mso-wrap-distance-top:0;mso-wrap-distance-right:9pt;mso-wrap-distance-bottom:0;mso-position-horizontal:lef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">
                <v:imagedata r:id="rId17" o:title=""/>
                <w10:wrap anchorx="margin"/>
              </v:shape>
            </w:pict>
          </mc:Fallback>
        </mc:AlternateContent>
      </w:r>
      <w:r w:rsidR="0024430B">
        <w:rPr>
          <w:noProof/>
        </w:rPr>
        <mc:AlternateContent>
          <mc:Choice Requires="wpi">
            <w:drawing>
              <wp:anchor distT="0" distB="0" distL="114300" distR="114300" simplePos="0" relativeHeight="251718656" behindDoc="0" locked="0" layoutInCell="1" allowOverlap="1" wp14:anchorId="5A230AC3" wp14:editId="093F371D">
                <wp:simplePos x="0" y="0"/>
                <wp:positionH relativeFrom="column">
                  <wp:posOffset>3074472</wp:posOffset>
                </wp:positionH>
                <wp:positionV relativeFrom="paragraph">
                  <wp:posOffset>-78163</wp:posOffset>
                </wp:positionV>
                <wp:extent cx="1339200" cy="469440"/>
                <wp:effectExtent l="19050" t="57150" r="52070" b="45085"/>
                <wp:wrapNone/>
                <wp:docPr id="71" name="Ink 71"/>
                <wp:cNvGraphicFramePr/>
                <a:graphic xmlns:a="http://schemas.openxmlformats.org/drawingml/2006/main">
                  <a:graphicData uri="http://schemas.microsoft.com/office/word/2010/wordprocessingInk">
                    <w14:contentPart bwMode="auto" r:id="rId18">
                      <w14:nvContentPartPr>
                        <w14:cNvContentPartPr/>
                      </w14:nvContentPartPr>
                      <w14:xfrm>
                        <a:off x="0" y="0"/>
                        <a:ext cx="1339200" cy="469440"/>
                      </w14:xfrm>
                    </w14:contentPart>
                  </a:graphicData>
                </a:graphic>
              </wp:anchor>
            </w:drawing>
          </mc:Choice>
          <mc:Fallback>
            <w:pict>
              <v:shape w14:anchorId="337A155B" id="Ink 71" o:spid="_x0000_s1026" type="#_x0000_t75" style="position:absolute;margin-left:241.4pt;margin-top:-6.85pt;width:106.9pt;height:38.3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">
                <v:imagedata r:id="rId19" o:title=""/>
              </v:shape>
            </w:pict>
          </mc:Fallback>
        </mc:AlternateContent>
      </w:r>
      <w:r w:rsidR="0024430B">
        <w:rPr>
          <w:noProof/>
        </w:rPr>
        <mc:AlternateContent>
          <mc:Choice Requires="wpi">
            <w:drawing>
              <wp:anchor distT="0" distB="0" distL="114300" distR="114300" simplePos="0" relativeHeight="251717632" behindDoc="0" locked="0" layoutInCell="1" allowOverlap="1" wp14:anchorId="69F2C14F" wp14:editId="1ACA7162">
                <wp:simplePos x="0" y="0"/>
                <wp:positionH relativeFrom="column">
                  <wp:posOffset>820152</wp:posOffset>
                </wp:positionH>
                <wp:positionV relativeFrom="paragraph">
                  <wp:posOffset>-54403</wp:posOffset>
                </wp:positionV>
                <wp:extent cx="1459440" cy="559080"/>
                <wp:effectExtent l="57150" t="38100" r="45720" b="50800"/>
                <wp:wrapNone/>
                <wp:docPr id="70" name="Ink 70"/>
                <wp:cNvGraphicFramePr/>
                <a:graphic xmlns:a="http://schemas.openxmlformats.org/drawingml/2006/main">
                  <a:graphicData uri="http://schemas.microsoft.com/office/word/2010/wordprocessingInk">
                    <w14:contentPart bwMode="auto" r:id="rId20">
                      <w14:nvContentPartPr>
                        <w14:cNvContentPartPr/>
                      </w14:nvContentPartPr>
                      <w14:xfrm>
                        <a:off x="0" y="0"/>
                        <a:ext cx="1459440" cy="559080"/>
                      </w14:xfrm>
                    </w14:contentPart>
                  </a:graphicData>
                </a:graphic>
              </wp:anchor>
            </w:drawing>
          </mc:Choice>
          <mc:Fallback>
            <w:pict>
              <v:shape w14:anchorId="23EB93D9" id="Ink 70" o:spid="_x0000_s1026" type="#_x0000_t75" style="position:absolute;margin-left:63.9pt;margin-top:-5pt;width:116.3pt;height:45.4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">
                <v:imagedata r:id="rId21" o:title=""/>
              </v:shape>
            </w:pict>
          </mc:Fallback>
        </mc:AlternateContent>
      </w:r>
      <w:r w:rsidR="0024430B">
        <w:rPr>
          <w:noProof/>
        </w:rPr>
        <mc:AlternateContent>
          <mc:Choice Requires="wpi">
            <w:drawing>
              <wp:anchor distT="0" distB="0" distL="114300" distR="114300" simplePos="0" relativeHeight="251716608" behindDoc="0" locked="0" layoutInCell="1" allowOverlap="1" wp14:anchorId="77D87A08" wp14:editId="0A2186A6">
                <wp:simplePos x="0" y="0"/>
                <wp:positionH relativeFrom="column">
                  <wp:posOffset>5179695</wp:posOffset>
                </wp:positionH>
                <wp:positionV relativeFrom="paragraph">
                  <wp:posOffset>1843405</wp:posOffset>
                </wp:positionV>
                <wp:extent cx="746125" cy="432435"/>
                <wp:effectExtent l="76200" t="57150" r="73025" b="62865"/>
                <wp:wrapNone/>
                <wp:docPr id="69" name="Ink 69"/>
                <wp:cNvGraphicFramePr/>
                <a:graphic xmlns:a="http://schemas.openxmlformats.org/drawingml/2006/main">
                  <a:graphicData uri="http://schemas.microsoft.com/office/word/2010/wordprocessingInk">
                    <w14:contentPart bwMode="auto" r:id="rId22">
                      <w14:nvContentPartPr>
                        <w14:cNvContentPartPr/>
                      </w14:nvContentPartPr>
                      <w14:xfrm>
                        <a:off x="0" y="0"/>
                        <a:ext cx="746125" cy="432435"/>
                      </w14:xfrm>
                    </w14:contentPart>
                  </a:graphicData>
                </a:graphic>
              </wp:anchor>
            </w:drawing>
          </mc:Choice>
          <mc:Fallback>
            <w:pict>
              <v:shape w14:anchorId="260DE3AF" id="Ink 69" o:spid="_x0000_s1026" type="#_x0000_t75" style="position:absolute;margin-left:406.45pt;margin-top:143.75pt;width:61.55pt;height:36.8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">
                <v:imagedata r:id="rId23" o:title=""/>
              </v:shape>
            </w:pict>
          </mc:Fallback>
        </mc:AlternateContent>
      </w:r>
      <w:r w:rsidR="0024430B">
        <w:rPr>
          <w:noProof/>
        </w:rPr>
        <mc:AlternateContent>
          <mc:Choice Requires="wpi">
            <w:drawing>
              <wp:anchor distT="0" distB="0" distL="114300" distR="114300" simplePos="0" relativeHeight="251713536" behindDoc="0" locked="0" layoutInCell="1" allowOverlap="1" wp14:anchorId="51C8A6C2" wp14:editId="269DFBA8">
                <wp:simplePos x="0" y="0"/>
                <wp:positionH relativeFrom="column">
                  <wp:posOffset>3884295</wp:posOffset>
                </wp:positionH>
                <wp:positionV relativeFrom="paragraph">
                  <wp:posOffset>1880235</wp:posOffset>
                </wp:positionV>
                <wp:extent cx="1295000" cy="452755"/>
                <wp:effectExtent l="57150" t="57150" r="57785" b="61595"/>
                <wp:wrapNone/>
                <wp:docPr id="66" name="Ink 66"/>
                <wp:cNvGraphicFramePr/>
                <a:graphic xmlns:a="http://schemas.openxmlformats.org/drawingml/2006/main">
                  <a:graphicData uri="http://schemas.microsoft.com/office/word/2010/wordprocessingInk">
                    <w14:contentPart bwMode="auto" r:id="rId24">
                      <w14:nvContentPartPr>
                        <w14:cNvContentPartPr/>
                      </w14:nvContentPartPr>
                      <w14:xfrm>
                        <a:off x="0" y="0"/>
                        <a:ext cx="1295000" cy="452755"/>
                      </w14:xfrm>
                    </w14:contentPart>
                  </a:graphicData>
                </a:graphic>
              </wp:anchor>
            </w:drawing>
          </mc:Choice>
          <mc:Fallback>
            <w:pict>
              <v:shape w14:anchorId="739DB039" id="Ink 66" o:spid="_x0000_s1026" type="#_x0000_t75" style="position:absolute;margin-left:304.45pt;margin-top:146.65pt;width:104.75pt;height:38.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">
                <v:imagedata r:id="rId25" o:title=""/>
              </v:shape>
            </w:pict>
          </mc:Fallback>
        </mc:AlternateContent>
      </w:r>
      <w:r w:rsidR="0024430B">
        <w:rPr>
          <w:noProof/>
        </w:rPr>
        <mc:AlternateContent>
          <mc:Choice Requires="wpi">
            <w:drawing>
              <wp:anchor distT="0" distB="0" distL="114300" distR="114300" simplePos="0" relativeHeight="251706368" behindDoc="0" locked="0" layoutInCell="1" allowOverlap="1" wp14:anchorId="5D10672E" wp14:editId="096E2F97">
                <wp:simplePos x="0" y="0"/>
                <wp:positionH relativeFrom="column">
                  <wp:posOffset>-325755</wp:posOffset>
                </wp:positionH>
                <wp:positionV relativeFrom="paragraph">
                  <wp:posOffset>1905000</wp:posOffset>
                </wp:positionV>
                <wp:extent cx="3416765" cy="570230"/>
                <wp:effectExtent l="76200" t="57150" r="69850" b="58420"/>
                <wp:wrapNone/>
                <wp:docPr id="59" name="Ink 59"/>
                <wp:cNvGraphicFramePr/>
                <a:graphic xmlns:a="http://schemas.openxmlformats.org/drawingml/2006/main">
                  <a:graphicData uri="http://schemas.microsoft.com/office/word/2010/wordprocessingInk">
                    <w14:contentPart bwMode="auto" r:id="rId26">
                      <w14:nvContentPartPr>
                        <w14:cNvContentPartPr/>
                      </w14:nvContentPartPr>
                      <w14:xfrm>
                        <a:off x="0" y="0"/>
                        <a:ext cx="3416765" cy="570230"/>
                      </w14:xfrm>
                    </w14:contentPart>
                  </a:graphicData>
                </a:graphic>
              </wp:anchor>
            </w:drawing>
          </mc:Choice>
          <mc:Fallback>
            <w:pict>
              <v:shape w14:anchorId="117B2433" id="Ink 59" o:spid="_x0000_s1026" type="#_x0000_t75" style="position:absolute;margin-left:-27.05pt;margin-top:148.6pt;width:271.9pt;height:47.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">
                <v:imagedata r:id="rId27" o:title=""/>
              </v:shape>
            </w:pict>
          </mc:Fallback>
        </mc:AlternateContent>
      </w:r>
      <w:r w:rsidR="0024430B">
        <w:rPr>
          <w:noProof/>
        </w:rPr>
        <mc:AlternateContent>
          <mc:Choice Requires="wpi">
            <w:drawing>
              <wp:anchor distT="0" distB="0" distL="114300" distR="114300" simplePos="0" relativeHeight="251694080" behindDoc="0" locked="0" layoutInCell="1" allowOverlap="1" wp14:anchorId="2F424D5F" wp14:editId="22BA1188">
                <wp:simplePos x="0" y="0"/>
                <wp:positionH relativeFrom="column">
                  <wp:posOffset>3881755</wp:posOffset>
                </wp:positionH>
                <wp:positionV relativeFrom="paragraph">
                  <wp:posOffset>346710</wp:posOffset>
                </wp:positionV>
                <wp:extent cx="1302385" cy="708025"/>
                <wp:effectExtent l="57150" t="76200" r="69215" b="73025"/>
                <wp:wrapNone/>
                <wp:docPr id="47" name="Ink 47"/>
                <wp:cNvGraphicFramePr/>
                <a:graphic xmlns:a="http://schemas.openxmlformats.org/drawingml/2006/main">
                  <a:graphicData uri="http://schemas.microsoft.com/office/word/2010/wordprocessingInk">
                    <w14:contentPart bwMode="auto" r:id="rId28">
                      <w14:nvContentPartPr>
                        <w14:cNvContentPartPr/>
                      </w14:nvContentPartPr>
                      <w14:xfrm>
                        <a:off x="0" y="0"/>
                        <a:ext cx="1302385" cy="708025"/>
                      </w14:xfrm>
                    </w14:contentPart>
                  </a:graphicData>
                </a:graphic>
              </wp:anchor>
            </w:drawing>
          </mc:Choice>
          <mc:Fallback>
            <w:pict>
              <v:shape w14:anchorId="67EC83A4" id="Ink 47" o:spid="_x0000_s1026" type="#_x0000_t75" style="position:absolute;margin-left:304.25pt;margin-top:25.9pt;width:105.35pt;height:58.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">
                <v:imagedata r:id="rId29" o:title=""/>
              </v:shape>
            </w:pict>
          </mc:Fallback>
        </mc:AlternateContent>
      </w:r>
      <w:r w:rsidR="0024430B">
        <w:rPr>
          <w:noProof/>
        </w:rPr>
        <mc:AlternateContent>
          <mc:Choice Requires="wpi">
            <w:drawing>
              <wp:anchor distT="0" distB="0" distL="114300" distR="114300" simplePos="0" relativeHeight="251681792" behindDoc="0" locked="0" layoutInCell="1" allowOverlap="1" wp14:anchorId="79B41997" wp14:editId="2059D784">
                <wp:simplePos x="0" y="0"/>
                <wp:positionH relativeFrom="column">
                  <wp:posOffset>1681480</wp:posOffset>
                </wp:positionH>
                <wp:positionV relativeFrom="paragraph">
                  <wp:posOffset>-664210</wp:posOffset>
                </wp:positionV>
                <wp:extent cx="1826260" cy="649605"/>
                <wp:effectExtent l="57150" t="57150" r="59690" b="74295"/>
                <wp:wrapNone/>
                <wp:docPr id="34" name="Ink 34"/>
                <wp:cNvGraphicFramePr/>
                <a:graphic xmlns:a="http://schemas.openxmlformats.org/drawingml/2006/main">
                  <a:graphicData uri="http://schemas.microsoft.com/office/word/2010/wordprocessingInk">
                    <w14:contentPart bwMode="auto" r:id="rId30">
                      <w14:nvContentPartPr>
                        <w14:cNvContentPartPr/>
                      </w14:nvContentPartPr>
                      <w14:xfrm>
                        <a:off x="0" y="0"/>
                        <a:ext cx="1826260" cy="649605"/>
                      </w14:xfrm>
                    </w14:contentPart>
                  </a:graphicData>
                </a:graphic>
              </wp:anchor>
            </w:drawing>
          </mc:Choice>
          <mc:Fallback>
            <w:pict>
              <v:shape w14:anchorId="5FADBE7A" id="Ink 34" o:spid="_x0000_s1026" type="#_x0000_t75" style="position:absolute;margin-left:131pt;margin-top:-53.7pt;width:146.6pt;height:53.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">
                <v:imagedata r:id="rId31" o:title=""/>
              </v:shape>
            </w:pict>
          </mc:Fallback>
        </mc:AlternateContent>
      </w:r>
    </w:p>
    <w:p w14:paraId="01D64FC1" w14:textId="15BE5ECE" w:rsidR="003E19EB" w:rsidRDefault="003E19EB" w:rsidP="00A00A6F"/>
    <w:p w14:paraId="4347C773" w14:textId="33BB639D" w:rsidR="003E19EB" w:rsidRDefault="003E19EB" w:rsidP="00A00A6F"/>
    <w:p w14:paraId="36E959E6" w14:textId="312A9A8E" w:rsidR="003E19EB" w:rsidRDefault="003E19EB" w:rsidP="00A00A6F"/>
    <w:p w14:paraId="4A7816CC" w14:textId="7C0F6872" w:rsidR="003E19EB" w:rsidRDefault="003E19EB" w:rsidP="00A00A6F"/>
    <w:p w14:paraId="7626E388" w14:textId="4CF3DE01" w:rsidR="003E19EB" w:rsidRDefault="003E19EB" w:rsidP="00A00A6F"/>
    <w:p w14:paraId="4298A11B" w14:textId="7469735B" w:rsidR="003E19EB" w:rsidRDefault="003E19EB" w:rsidP="00A00A6F"/>
    <w:p w14:paraId="0C7B4F24" w14:textId="7197CCE6" w:rsidR="003E19EB" w:rsidRDefault="003E19EB" w:rsidP="00A00A6F"/>
    <w:p w14:paraId="679C95EE" w14:textId="7D30A765" w:rsidR="003E19EB" w:rsidRDefault="003E19EB" w:rsidP="00A00A6F"/>
    <w:p w14:paraId="4E92C906" w14:textId="7036C46B" w:rsidR="003E19EB" w:rsidRDefault="003E19EB" w:rsidP="00A00A6F"/>
    <w:p w14:paraId="001A2387" w14:textId="05D19FD4" w:rsidR="003E19EB" w:rsidRDefault="003E19EB" w:rsidP="00A00A6F"/>
    <w:p w14:paraId="55ED3AD1" w14:textId="08F651FC" w:rsidR="003E19EB" w:rsidRDefault="003E19EB" w:rsidP="00A00A6F"/>
    <w:p w14:paraId="6CB3ED03" w14:textId="4D987C55" w:rsidR="003E19EB" w:rsidRDefault="003E19EB" w:rsidP="00A00A6F"/>
    <w:p w14:paraId="6DE6A69D" w14:textId="4492B7CA" w:rsidR="003E19EB" w:rsidRDefault="003E19EB" w:rsidP="00A00A6F"/>
    <w:p w14:paraId="4BA1A9CE" w14:textId="13FC337B" w:rsidR="003E19EB" w:rsidRDefault="003E19EB" w:rsidP="00A00A6F"/>
    <w:p w14:paraId="4D4FC1E3" w14:textId="07CDF0E5" w:rsidR="003E19EB" w:rsidRDefault="003E19EB" w:rsidP="00A00A6F"/>
    <w:p w14:paraId="029F22FD" w14:textId="2E0DF451" w:rsidR="003E19EB" w:rsidRDefault="003E19EB" w:rsidP="00A00A6F"/>
    <w:p w14:paraId="686287F0" w14:textId="5CF4ADB2" w:rsidR="003E19EB" w:rsidRDefault="003E19EB" w:rsidP="00A00A6F"/>
    <w:p w14:paraId="31B87C6D" w14:textId="2CE27E24" w:rsidR="003E19EB" w:rsidRPr="00A16E98" w:rsidRDefault="003E19EB" w:rsidP="00A00A6F">
      <w:pPr>
        <w:rPr>
          <w:sz w:val="24"/>
          <w:szCs w:val="24"/>
        </w:rPr>
      </w:pPr>
      <w:proofErr w:type="gramStart"/>
      <w:r w:rsidRPr="00A16E98">
        <w:rPr>
          <w:sz w:val="24"/>
          <w:szCs w:val="24"/>
        </w:rPr>
        <w:t>int[</w:t>
      </w:r>
      <w:proofErr w:type="gramEnd"/>
      <w:r w:rsidRPr="00A16E98">
        <w:rPr>
          <w:sz w:val="24"/>
          <w:szCs w:val="24"/>
        </w:rPr>
        <w:t>][][] x = new int[2][][]</w:t>
      </w:r>
      <w:r w:rsidR="002F61C8" w:rsidRPr="00A16E98">
        <w:rPr>
          <w:sz w:val="24"/>
          <w:szCs w:val="24"/>
        </w:rPr>
        <w:t>;</w:t>
      </w:r>
    </w:p>
    <w:p w14:paraId="4789125F" w14:textId="7092AF09" w:rsidR="002F61C8" w:rsidRPr="00A16E98" w:rsidRDefault="002F61C8" w:rsidP="00A00A6F">
      <w:pPr>
        <w:rPr>
          <w:sz w:val="24"/>
          <w:szCs w:val="24"/>
        </w:rPr>
      </w:pPr>
    </w:p>
    <w:p w14:paraId="4651D505" w14:textId="080E0479" w:rsidR="002F61C8" w:rsidRPr="00A16E98" w:rsidRDefault="002F61C8" w:rsidP="00A00A6F">
      <w:pPr>
        <w:rPr>
          <w:sz w:val="24"/>
          <w:szCs w:val="24"/>
        </w:rPr>
      </w:pPr>
      <w:proofErr w:type="gramStart"/>
      <w:r w:rsidRPr="00A16E98">
        <w:rPr>
          <w:sz w:val="24"/>
          <w:szCs w:val="24"/>
        </w:rPr>
        <w:t>x[</w:t>
      </w:r>
      <w:proofErr w:type="gramEnd"/>
      <w:r w:rsidRPr="00A16E98">
        <w:rPr>
          <w:sz w:val="24"/>
          <w:szCs w:val="24"/>
        </w:rPr>
        <w:t>0] = new int[3][];</w:t>
      </w:r>
    </w:p>
    <w:p w14:paraId="1CCE3DD2" w14:textId="4ADBD357" w:rsidR="002F61C8" w:rsidRPr="00A16E98" w:rsidRDefault="002F61C8" w:rsidP="00A00A6F">
      <w:pPr>
        <w:rPr>
          <w:sz w:val="24"/>
          <w:szCs w:val="24"/>
        </w:rPr>
      </w:pPr>
    </w:p>
    <w:p w14:paraId="6E478532" w14:textId="474E107C" w:rsidR="002F61C8" w:rsidRPr="00A16E98" w:rsidRDefault="002F61C8" w:rsidP="00A00A6F">
      <w:pPr>
        <w:rPr>
          <w:sz w:val="24"/>
          <w:szCs w:val="24"/>
        </w:rPr>
      </w:pPr>
      <w:proofErr w:type="gramStart"/>
      <w:r w:rsidRPr="00A16E98">
        <w:rPr>
          <w:sz w:val="24"/>
          <w:szCs w:val="24"/>
        </w:rPr>
        <w:t>x[</w:t>
      </w:r>
      <w:proofErr w:type="gramEnd"/>
      <w:r w:rsidRPr="00A16E98">
        <w:rPr>
          <w:sz w:val="24"/>
          <w:szCs w:val="24"/>
        </w:rPr>
        <w:t>0][0] = new int[1];</w:t>
      </w:r>
    </w:p>
    <w:p w14:paraId="18DB36F2" w14:textId="7B7F4EFB" w:rsidR="002F61C8" w:rsidRPr="00A16E98" w:rsidRDefault="002F61C8" w:rsidP="00A00A6F">
      <w:pPr>
        <w:rPr>
          <w:sz w:val="24"/>
          <w:szCs w:val="24"/>
        </w:rPr>
      </w:pPr>
      <w:proofErr w:type="gramStart"/>
      <w:r w:rsidRPr="00A16E98">
        <w:rPr>
          <w:sz w:val="24"/>
          <w:szCs w:val="24"/>
        </w:rPr>
        <w:t>x[</w:t>
      </w:r>
      <w:proofErr w:type="gramEnd"/>
      <w:r w:rsidRPr="00A16E98">
        <w:rPr>
          <w:sz w:val="24"/>
          <w:szCs w:val="24"/>
        </w:rPr>
        <w:t>0][1] = new int[2];</w:t>
      </w:r>
    </w:p>
    <w:p w14:paraId="5E05F269" w14:textId="168D00D1" w:rsidR="002F61C8" w:rsidRPr="00A16E98" w:rsidRDefault="002F61C8" w:rsidP="00A00A6F">
      <w:pPr>
        <w:rPr>
          <w:sz w:val="24"/>
          <w:szCs w:val="24"/>
        </w:rPr>
      </w:pPr>
      <w:proofErr w:type="gramStart"/>
      <w:r w:rsidRPr="00A16E98">
        <w:rPr>
          <w:sz w:val="24"/>
          <w:szCs w:val="24"/>
        </w:rPr>
        <w:t>x[</w:t>
      </w:r>
      <w:proofErr w:type="gramEnd"/>
      <w:r w:rsidRPr="00A16E98">
        <w:rPr>
          <w:sz w:val="24"/>
          <w:szCs w:val="24"/>
        </w:rPr>
        <w:t>0][2] = new int[3];</w:t>
      </w:r>
    </w:p>
    <w:p w14:paraId="3A651F41" w14:textId="546CC579" w:rsidR="002F61C8" w:rsidRPr="00A16E98" w:rsidRDefault="002F61C8" w:rsidP="00A00A6F">
      <w:pPr>
        <w:rPr>
          <w:sz w:val="24"/>
          <w:szCs w:val="24"/>
        </w:rPr>
      </w:pPr>
    </w:p>
    <w:p w14:paraId="6BE08A05" w14:textId="544ED6A5" w:rsidR="002F61C8" w:rsidRPr="00A16E98" w:rsidRDefault="002F61C8" w:rsidP="00A00A6F">
      <w:pPr>
        <w:rPr>
          <w:sz w:val="24"/>
          <w:szCs w:val="24"/>
        </w:rPr>
      </w:pPr>
      <w:proofErr w:type="gramStart"/>
      <w:r w:rsidRPr="00A16E98">
        <w:rPr>
          <w:sz w:val="24"/>
          <w:szCs w:val="24"/>
        </w:rPr>
        <w:t>x[</w:t>
      </w:r>
      <w:proofErr w:type="gramEnd"/>
      <w:r w:rsidRPr="00A16E98">
        <w:rPr>
          <w:sz w:val="24"/>
          <w:szCs w:val="24"/>
        </w:rPr>
        <w:t>1] = new int[2][2]</w:t>
      </w:r>
      <w:r w:rsidR="006A69C0" w:rsidRPr="00A16E98">
        <w:rPr>
          <w:sz w:val="24"/>
          <w:szCs w:val="24"/>
        </w:rPr>
        <w:t>;</w:t>
      </w:r>
    </w:p>
    <w:p w14:paraId="6F8D5812" w14:textId="1C78AC78" w:rsidR="006A69C0" w:rsidRPr="00A16E98" w:rsidRDefault="006A69C0" w:rsidP="00A00A6F">
      <w:pPr>
        <w:rPr>
          <w:sz w:val="24"/>
          <w:szCs w:val="24"/>
        </w:rPr>
      </w:pPr>
    </w:p>
    <w:p w14:paraId="5C7D29DF" w14:textId="2D55C9FD" w:rsidR="006A69C0" w:rsidRPr="00A16E98" w:rsidRDefault="006A69C0" w:rsidP="00A00A6F">
      <w:pPr>
        <w:rPr>
          <w:b/>
          <w:bCs/>
          <w:sz w:val="24"/>
          <w:szCs w:val="24"/>
        </w:rPr>
      </w:pPr>
      <w:r w:rsidRPr="00A16E98">
        <w:rPr>
          <w:b/>
          <w:bCs/>
          <w:sz w:val="24"/>
          <w:szCs w:val="24"/>
        </w:rPr>
        <w:t>Which of the following are valid?</w:t>
      </w:r>
    </w:p>
    <w:p w14:paraId="76E6C8C5" w14:textId="47F81846" w:rsidR="006A69C0" w:rsidRPr="00A16E98" w:rsidRDefault="006A69C0" w:rsidP="006A69C0">
      <w:pPr>
        <w:pStyle w:val="ListParagraph"/>
        <w:numPr>
          <w:ilvl w:val="0"/>
          <w:numId w:val="36"/>
        </w:numPr>
        <w:rPr>
          <w:sz w:val="24"/>
          <w:szCs w:val="24"/>
        </w:rPr>
      </w:pPr>
      <w:proofErr w:type="gramStart"/>
      <w:r w:rsidRPr="00A16E98">
        <w:rPr>
          <w:sz w:val="24"/>
          <w:szCs w:val="24"/>
        </w:rPr>
        <w:t>int[</w:t>
      </w:r>
      <w:proofErr w:type="gramEnd"/>
      <w:r w:rsidRPr="00A16E98">
        <w:rPr>
          <w:sz w:val="24"/>
          <w:szCs w:val="24"/>
        </w:rPr>
        <w:t>] a = new int[]</w:t>
      </w:r>
      <w:r w:rsidRPr="00A16E98">
        <w:rPr>
          <w:sz w:val="24"/>
          <w:szCs w:val="24"/>
        </w:rPr>
        <w:tab/>
      </w:r>
      <w:r w:rsidRPr="00A16E98">
        <w:rPr>
          <w:sz w:val="24"/>
          <w:szCs w:val="24"/>
        </w:rPr>
        <w:tab/>
        <w:t>..invalid</w:t>
      </w:r>
    </w:p>
    <w:p w14:paraId="21A275AF" w14:textId="3D6ADEF4" w:rsidR="006A69C0" w:rsidRPr="00A16E98" w:rsidRDefault="006A69C0" w:rsidP="006A69C0">
      <w:pPr>
        <w:pStyle w:val="ListParagraph"/>
        <w:numPr>
          <w:ilvl w:val="0"/>
          <w:numId w:val="36"/>
        </w:numPr>
        <w:rPr>
          <w:sz w:val="24"/>
          <w:szCs w:val="24"/>
        </w:rPr>
      </w:pPr>
      <w:proofErr w:type="gramStart"/>
      <w:r w:rsidRPr="00A16E98">
        <w:rPr>
          <w:sz w:val="24"/>
          <w:szCs w:val="24"/>
        </w:rPr>
        <w:t>int[</w:t>
      </w:r>
      <w:proofErr w:type="gramEnd"/>
      <w:r w:rsidRPr="00A16E98">
        <w:rPr>
          <w:sz w:val="24"/>
          <w:szCs w:val="24"/>
        </w:rPr>
        <w:t>] a = new int[3]</w:t>
      </w:r>
      <w:r w:rsidRPr="00A16E98">
        <w:rPr>
          <w:sz w:val="24"/>
          <w:szCs w:val="24"/>
        </w:rPr>
        <w:tab/>
      </w:r>
      <w:r w:rsidRPr="00A16E98">
        <w:rPr>
          <w:sz w:val="24"/>
          <w:szCs w:val="24"/>
        </w:rPr>
        <w:tab/>
        <w:t>..valid</w:t>
      </w:r>
    </w:p>
    <w:p w14:paraId="5CE338E9" w14:textId="657F6F7A" w:rsidR="006A69C0" w:rsidRPr="00A16E98" w:rsidRDefault="006A69C0" w:rsidP="006A69C0">
      <w:pPr>
        <w:pStyle w:val="ListParagraph"/>
        <w:numPr>
          <w:ilvl w:val="0"/>
          <w:numId w:val="36"/>
        </w:numPr>
        <w:rPr>
          <w:sz w:val="24"/>
          <w:szCs w:val="24"/>
        </w:rPr>
      </w:pPr>
      <w:proofErr w:type="gramStart"/>
      <w:r w:rsidRPr="00A16E98">
        <w:rPr>
          <w:sz w:val="24"/>
          <w:szCs w:val="24"/>
        </w:rPr>
        <w:t>int[</w:t>
      </w:r>
      <w:proofErr w:type="gramEnd"/>
      <w:r w:rsidRPr="00A16E98">
        <w:rPr>
          <w:sz w:val="24"/>
          <w:szCs w:val="24"/>
        </w:rPr>
        <w:t>][] a = new int[][]</w:t>
      </w:r>
      <w:r w:rsidRPr="00A16E98">
        <w:rPr>
          <w:sz w:val="24"/>
          <w:szCs w:val="24"/>
        </w:rPr>
        <w:tab/>
      </w:r>
      <w:r w:rsidRPr="00A16E98">
        <w:rPr>
          <w:sz w:val="24"/>
          <w:szCs w:val="24"/>
        </w:rPr>
        <w:tab/>
        <w:t>..invalid</w:t>
      </w:r>
    </w:p>
    <w:p w14:paraId="64E47828" w14:textId="6021DDCE" w:rsidR="006A69C0" w:rsidRPr="00A16E98" w:rsidRDefault="006A69C0" w:rsidP="006A69C0">
      <w:pPr>
        <w:pStyle w:val="ListParagraph"/>
        <w:numPr>
          <w:ilvl w:val="0"/>
          <w:numId w:val="36"/>
        </w:numPr>
        <w:rPr>
          <w:sz w:val="24"/>
          <w:szCs w:val="24"/>
        </w:rPr>
      </w:pPr>
      <w:proofErr w:type="gramStart"/>
      <w:r w:rsidRPr="00A16E98">
        <w:rPr>
          <w:sz w:val="24"/>
          <w:szCs w:val="24"/>
        </w:rPr>
        <w:t>int[</w:t>
      </w:r>
      <w:proofErr w:type="gramEnd"/>
      <w:r w:rsidRPr="00A16E98">
        <w:rPr>
          <w:sz w:val="24"/>
          <w:szCs w:val="24"/>
        </w:rPr>
        <w:t>][] a = new int[3][]</w:t>
      </w:r>
      <w:r w:rsidRPr="00A16E98">
        <w:rPr>
          <w:sz w:val="24"/>
          <w:szCs w:val="24"/>
        </w:rPr>
        <w:tab/>
      </w:r>
      <w:r w:rsidRPr="00A16E98">
        <w:rPr>
          <w:sz w:val="24"/>
          <w:szCs w:val="24"/>
        </w:rPr>
        <w:tab/>
        <w:t>..valid</w:t>
      </w:r>
    </w:p>
    <w:p w14:paraId="0E470606" w14:textId="772DE04B" w:rsidR="006A69C0" w:rsidRPr="00A16E98" w:rsidRDefault="006A69C0" w:rsidP="006A69C0">
      <w:pPr>
        <w:pStyle w:val="ListParagraph"/>
        <w:numPr>
          <w:ilvl w:val="0"/>
          <w:numId w:val="36"/>
        </w:numPr>
        <w:rPr>
          <w:sz w:val="24"/>
          <w:szCs w:val="24"/>
        </w:rPr>
      </w:pPr>
      <w:proofErr w:type="gramStart"/>
      <w:r w:rsidRPr="00A16E98">
        <w:rPr>
          <w:sz w:val="24"/>
          <w:szCs w:val="24"/>
        </w:rPr>
        <w:t>int[</w:t>
      </w:r>
      <w:proofErr w:type="gramEnd"/>
      <w:r w:rsidRPr="00A16E98">
        <w:rPr>
          <w:sz w:val="24"/>
          <w:szCs w:val="24"/>
        </w:rPr>
        <w:t>][] a = new int[][4]</w:t>
      </w:r>
      <w:r w:rsidRPr="00A16E98">
        <w:rPr>
          <w:sz w:val="24"/>
          <w:szCs w:val="24"/>
        </w:rPr>
        <w:tab/>
      </w:r>
      <w:r w:rsidRPr="00A16E98">
        <w:rPr>
          <w:sz w:val="24"/>
          <w:szCs w:val="24"/>
        </w:rPr>
        <w:tab/>
        <w:t>..invalid</w:t>
      </w:r>
    </w:p>
    <w:p w14:paraId="360288EB" w14:textId="099368C1" w:rsidR="006A69C0" w:rsidRPr="00A16E98" w:rsidRDefault="006A69C0" w:rsidP="006A69C0">
      <w:pPr>
        <w:pStyle w:val="ListParagraph"/>
        <w:numPr>
          <w:ilvl w:val="0"/>
          <w:numId w:val="36"/>
        </w:numPr>
        <w:rPr>
          <w:sz w:val="24"/>
          <w:szCs w:val="24"/>
        </w:rPr>
      </w:pPr>
      <w:proofErr w:type="gramStart"/>
      <w:r w:rsidRPr="00A16E98">
        <w:rPr>
          <w:sz w:val="24"/>
          <w:szCs w:val="24"/>
        </w:rPr>
        <w:t>int[</w:t>
      </w:r>
      <w:proofErr w:type="gramEnd"/>
      <w:r w:rsidRPr="00A16E98">
        <w:rPr>
          <w:sz w:val="24"/>
          <w:szCs w:val="24"/>
        </w:rPr>
        <w:t>][] a = new int[3][4]</w:t>
      </w:r>
      <w:r w:rsidRPr="00A16E98">
        <w:rPr>
          <w:sz w:val="24"/>
          <w:szCs w:val="24"/>
        </w:rPr>
        <w:tab/>
      </w:r>
      <w:r w:rsidRPr="00A16E98">
        <w:rPr>
          <w:sz w:val="24"/>
          <w:szCs w:val="24"/>
        </w:rPr>
        <w:tab/>
        <w:t>..valid</w:t>
      </w:r>
    </w:p>
    <w:p w14:paraId="77265754" w14:textId="13C802E9" w:rsidR="006A69C0" w:rsidRPr="00A16E98" w:rsidRDefault="006A69C0" w:rsidP="006A69C0">
      <w:pPr>
        <w:pStyle w:val="ListParagraph"/>
        <w:numPr>
          <w:ilvl w:val="0"/>
          <w:numId w:val="36"/>
        </w:numPr>
        <w:rPr>
          <w:sz w:val="24"/>
          <w:szCs w:val="24"/>
        </w:rPr>
      </w:pPr>
      <w:proofErr w:type="gramStart"/>
      <w:r w:rsidRPr="00A16E98">
        <w:rPr>
          <w:sz w:val="24"/>
          <w:szCs w:val="24"/>
        </w:rPr>
        <w:t>int[</w:t>
      </w:r>
      <w:proofErr w:type="gramEnd"/>
      <w:r w:rsidRPr="00A16E98">
        <w:rPr>
          <w:sz w:val="24"/>
          <w:szCs w:val="24"/>
        </w:rPr>
        <w:t>][][] a = new int[3][4][5]</w:t>
      </w:r>
      <w:r w:rsidRPr="00A16E98">
        <w:rPr>
          <w:sz w:val="24"/>
          <w:szCs w:val="24"/>
        </w:rPr>
        <w:tab/>
        <w:t>..valid</w:t>
      </w:r>
    </w:p>
    <w:p w14:paraId="6E70CB8A" w14:textId="3A5BF35C" w:rsidR="006A69C0" w:rsidRPr="00A16E98" w:rsidRDefault="006A69C0" w:rsidP="006A69C0">
      <w:pPr>
        <w:pStyle w:val="ListParagraph"/>
        <w:numPr>
          <w:ilvl w:val="0"/>
          <w:numId w:val="36"/>
        </w:numPr>
        <w:rPr>
          <w:sz w:val="24"/>
          <w:szCs w:val="24"/>
        </w:rPr>
      </w:pPr>
      <w:proofErr w:type="gramStart"/>
      <w:r w:rsidRPr="00A16E98">
        <w:rPr>
          <w:sz w:val="24"/>
          <w:szCs w:val="24"/>
        </w:rPr>
        <w:t>int[</w:t>
      </w:r>
      <w:proofErr w:type="gramEnd"/>
      <w:r w:rsidRPr="00A16E98">
        <w:rPr>
          <w:sz w:val="24"/>
          <w:szCs w:val="24"/>
        </w:rPr>
        <w:t>][][] a = new int[</w:t>
      </w:r>
      <w:r w:rsidR="00CB52E3" w:rsidRPr="00A16E98">
        <w:rPr>
          <w:sz w:val="24"/>
          <w:szCs w:val="24"/>
        </w:rPr>
        <w:t>3</w:t>
      </w:r>
      <w:r w:rsidRPr="00A16E98">
        <w:rPr>
          <w:sz w:val="24"/>
          <w:szCs w:val="24"/>
        </w:rPr>
        <w:t>][</w:t>
      </w:r>
      <w:r w:rsidR="00CB52E3" w:rsidRPr="00A16E98">
        <w:rPr>
          <w:sz w:val="24"/>
          <w:szCs w:val="24"/>
        </w:rPr>
        <w:t>4</w:t>
      </w:r>
      <w:r w:rsidRPr="00A16E98">
        <w:rPr>
          <w:sz w:val="24"/>
          <w:szCs w:val="24"/>
        </w:rPr>
        <w:t>][]</w:t>
      </w:r>
      <w:r w:rsidR="00CB52E3" w:rsidRPr="00A16E98">
        <w:rPr>
          <w:sz w:val="24"/>
          <w:szCs w:val="24"/>
        </w:rPr>
        <w:tab/>
        <w:t>..valid</w:t>
      </w:r>
    </w:p>
    <w:p w14:paraId="7493DD5F" w14:textId="02B1625F" w:rsidR="00CB52E3" w:rsidRPr="00A16E98" w:rsidRDefault="00CB52E3" w:rsidP="006A69C0">
      <w:pPr>
        <w:pStyle w:val="ListParagraph"/>
        <w:numPr>
          <w:ilvl w:val="0"/>
          <w:numId w:val="36"/>
        </w:numPr>
        <w:rPr>
          <w:sz w:val="24"/>
          <w:szCs w:val="24"/>
        </w:rPr>
      </w:pPr>
      <w:proofErr w:type="gramStart"/>
      <w:r w:rsidRPr="00A16E98">
        <w:rPr>
          <w:sz w:val="24"/>
          <w:szCs w:val="24"/>
        </w:rPr>
        <w:t>int[</w:t>
      </w:r>
      <w:proofErr w:type="gramEnd"/>
      <w:r w:rsidRPr="00A16E98">
        <w:rPr>
          <w:sz w:val="24"/>
          <w:szCs w:val="24"/>
        </w:rPr>
        <w:t>][][]a = new int[3][][5]</w:t>
      </w:r>
      <w:r w:rsidRPr="00A16E98">
        <w:rPr>
          <w:sz w:val="24"/>
          <w:szCs w:val="24"/>
        </w:rPr>
        <w:tab/>
        <w:t>..invalid</w:t>
      </w:r>
    </w:p>
    <w:p w14:paraId="6A178E2E" w14:textId="7B3346EB" w:rsidR="00CB52E3" w:rsidRPr="00A16E98" w:rsidRDefault="00CB52E3" w:rsidP="006A69C0">
      <w:pPr>
        <w:pStyle w:val="ListParagraph"/>
        <w:numPr>
          <w:ilvl w:val="0"/>
          <w:numId w:val="36"/>
        </w:numPr>
        <w:rPr>
          <w:sz w:val="24"/>
          <w:szCs w:val="24"/>
        </w:rPr>
      </w:pPr>
      <w:proofErr w:type="gramStart"/>
      <w:r w:rsidRPr="00A16E98">
        <w:rPr>
          <w:sz w:val="24"/>
          <w:szCs w:val="24"/>
        </w:rPr>
        <w:t>int[</w:t>
      </w:r>
      <w:proofErr w:type="gramEnd"/>
      <w:r w:rsidRPr="00A16E98">
        <w:rPr>
          <w:sz w:val="24"/>
          <w:szCs w:val="24"/>
        </w:rPr>
        <w:t>][][]a = new int[][4][5]</w:t>
      </w:r>
      <w:r w:rsidRPr="00A16E98">
        <w:rPr>
          <w:sz w:val="24"/>
          <w:szCs w:val="24"/>
        </w:rPr>
        <w:tab/>
        <w:t>..invalid</w:t>
      </w:r>
    </w:p>
    <w:p w14:paraId="793497DC" w14:textId="08F8ED05" w:rsidR="004B5FAF" w:rsidRPr="00A16E98" w:rsidRDefault="004B5FAF" w:rsidP="004B5FAF">
      <w:pPr>
        <w:rPr>
          <w:sz w:val="24"/>
          <w:szCs w:val="24"/>
        </w:rPr>
      </w:pPr>
    </w:p>
    <w:p w14:paraId="50A9834D" w14:textId="121EFA71" w:rsidR="004B5FAF" w:rsidRPr="00A16E98" w:rsidRDefault="004B5FAF" w:rsidP="004B5FAF">
      <w:pPr>
        <w:rPr>
          <w:sz w:val="24"/>
          <w:szCs w:val="24"/>
        </w:rPr>
      </w:pPr>
    </w:p>
    <w:p w14:paraId="497A6FE1" w14:textId="4A029810" w:rsidR="004B5FAF" w:rsidRPr="00A16E98" w:rsidRDefault="004B5FAF" w:rsidP="004B5FAF">
      <w:pPr>
        <w:rPr>
          <w:b/>
          <w:bCs/>
          <w:i/>
          <w:iCs/>
          <w:color w:val="C00000"/>
          <w:sz w:val="24"/>
          <w:szCs w:val="24"/>
          <w:u w:val="single"/>
        </w:rPr>
      </w:pPr>
      <w:proofErr w:type="gramStart"/>
      <w:r w:rsidRPr="00A16E98">
        <w:rPr>
          <w:b/>
          <w:bCs/>
          <w:i/>
          <w:iCs/>
          <w:color w:val="C00000"/>
          <w:sz w:val="24"/>
          <w:szCs w:val="24"/>
          <w:u w:val="single"/>
        </w:rPr>
        <w:t xml:space="preserve">Array  </w:t>
      </w:r>
      <w:proofErr w:type="spellStart"/>
      <w:r w:rsidRPr="00A16E98">
        <w:rPr>
          <w:b/>
          <w:bCs/>
          <w:i/>
          <w:iCs/>
          <w:color w:val="C00000"/>
          <w:sz w:val="24"/>
          <w:szCs w:val="24"/>
          <w:u w:val="single"/>
        </w:rPr>
        <w:t>Initialisation</w:t>
      </w:r>
      <w:proofErr w:type="spellEnd"/>
      <w:proofErr w:type="gramEnd"/>
      <w:r w:rsidRPr="00A16E98">
        <w:rPr>
          <w:b/>
          <w:bCs/>
          <w:i/>
          <w:iCs/>
          <w:color w:val="C00000"/>
          <w:sz w:val="24"/>
          <w:szCs w:val="24"/>
          <w:u w:val="single"/>
        </w:rPr>
        <w:t>:</w:t>
      </w:r>
    </w:p>
    <w:p w14:paraId="64A7B008" w14:textId="77777777" w:rsidR="004B5FAF" w:rsidRPr="00A16E98" w:rsidRDefault="004B5FAF" w:rsidP="004B5FAF">
      <w:pPr>
        <w:rPr>
          <w:color w:val="000000" w:themeColor="text1"/>
          <w:sz w:val="24"/>
          <w:szCs w:val="24"/>
        </w:rPr>
      </w:pPr>
    </w:p>
    <w:p w14:paraId="6090830A" w14:textId="211CA5E5" w:rsidR="004B5FAF" w:rsidRPr="00A16E98" w:rsidRDefault="004B5FAF" w:rsidP="004B5FAF">
      <w:pPr>
        <w:rPr>
          <w:color w:val="000000" w:themeColor="text1"/>
          <w:sz w:val="24"/>
          <w:szCs w:val="24"/>
        </w:rPr>
      </w:pPr>
      <w:r w:rsidRPr="00A16E98">
        <w:rPr>
          <w:color w:val="000000" w:themeColor="text1"/>
          <w:sz w:val="24"/>
          <w:szCs w:val="24"/>
        </w:rPr>
        <w:t>Once we create an array every element is by default initialized with default value</w:t>
      </w:r>
      <w:r w:rsidR="00A03FD5" w:rsidRPr="00A16E98">
        <w:rPr>
          <w:color w:val="000000" w:themeColor="text1"/>
          <w:sz w:val="24"/>
          <w:szCs w:val="24"/>
        </w:rPr>
        <w:t>.</w:t>
      </w:r>
    </w:p>
    <w:p w14:paraId="6314F72A" w14:textId="0D5458CA" w:rsidR="00A03FD5" w:rsidRDefault="00A03FD5" w:rsidP="004B5FAF">
      <w:pPr>
        <w:rPr>
          <w:color w:val="000000" w:themeColor="text1"/>
          <w:sz w:val="24"/>
          <w:szCs w:val="24"/>
        </w:rPr>
      </w:pP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714CDF75" w14:textId="5069D455" w:rsidR="00A03FD5" w:rsidRDefault="00F23318" w:rsidP="004B5FAF">
      <w:pPr>
        <w:rPr>
          <w:color w:val="000000" w:themeColor="text1"/>
          <w:sz w:val="24"/>
          <w:szCs w:val="24"/>
        </w:rPr>
      </w:pPr>
      <w:r>
        <w:rPr>
          <w:noProof/>
          <w:color w:val="000000" w:themeColor="text1"/>
          <w:sz w:val="24"/>
          <w:szCs w:val="24"/>
        </w:rPr>
        <w:lastRenderedPageBreak/>
        <mc:AlternateContent>
          <mc:Choice Requires="wps">
            <w:drawing>
              <wp:anchor distT="0" distB="0" distL="114300" distR="114300" simplePos="0" relativeHeight="251735040" behindDoc="0" locked="0" layoutInCell="1" allowOverlap="1" wp14:anchorId="0703B2EC" wp14:editId="1D75631B">
                <wp:simplePos x="0" y="0"/>
                <wp:positionH relativeFrom="column">
                  <wp:posOffset>4373592</wp:posOffset>
                </wp:positionH>
                <wp:positionV relativeFrom="paragraph">
                  <wp:posOffset>291765</wp:posOffset>
                </wp:positionV>
                <wp:extent cx="646982" cy="77637"/>
                <wp:effectExtent l="0" t="0" r="77470" b="93980"/>
                <wp:wrapNone/>
                <wp:docPr id="96" name="Straight Arrow Connector 96"/>
                <wp:cNvGraphicFramePr/>
                <a:graphic xmlns:a="http://schemas.openxmlformats.org/drawingml/2006/main">
                  <a:graphicData uri="http://schemas.microsoft.com/office/word/2010/wordprocessingShape">
                    <wps:wsp>
                      <wps:cNvCnPr/>
                      <wps:spPr>
                        <a:xfrm>
                          <a:off x="0" y="0"/>
                          <a:ext cx="646982" cy="77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6317C9" id="Straight Arrow Connector 96" o:spid="_x0000_s1026" type="#_x0000_t32" style="position:absolute;margin-left:344.4pt;margin-top:22.95pt;width:50.95pt;height:6.1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" strokecolor="#5b9bd5 [3204]" strokeweight=".5pt">
                <v:stroke endarrow="block" joinstyle="miter"/>
              </v:shape>
            </w:pict>
          </mc:Fallback>
        </mc:AlternateContent>
      </w:r>
      <w:r w:rsidR="001D528E" w:rsidRPr="00A03FD5">
        <w:rPr>
          <w:noProof/>
          <w:color w:val="000000" w:themeColor="text1"/>
          <w:sz w:val="24"/>
          <w:szCs w:val="24"/>
        </w:rPr>
        <mc:AlternateContent>
          <mc:Choice Requires="wps">
            <w:drawing>
              <wp:anchor distT="0" distB="0" distL="114300" distR="114300" simplePos="0" relativeHeight="251732992" behindDoc="0" locked="0" layoutInCell="1" allowOverlap="1" wp14:anchorId="7BA16C6B" wp14:editId="6FBFAEB8">
                <wp:simplePos x="0" y="0"/>
                <wp:positionH relativeFrom="margin">
                  <wp:posOffset>5549900</wp:posOffset>
                </wp:positionH>
                <wp:positionV relativeFrom="paragraph">
                  <wp:posOffset>267071</wp:posOffset>
                </wp:positionV>
                <wp:extent cx="397291" cy="258555"/>
                <wp:effectExtent l="0" t="0" r="22225" b="27305"/>
                <wp:wrapNone/>
                <wp:docPr id="94" name="Rectangle 94"/>
                <wp:cNvGraphicFramePr/>
                <a:graphic xmlns:a="http://schemas.openxmlformats.org/drawingml/2006/main">
                  <a:graphicData uri="http://schemas.microsoft.com/office/word/2010/wordprocessingShape">
                    <wps:wsp>
                      <wps:cNvSpPr/>
                      <wps:spPr>
                        <a:xfrm>
                          <a:off x="0" y="0"/>
                          <a:ext cx="397291" cy="258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F4A6A" id="Rectangle 94" o:spid="_x0000_s1026" style="position:absolute;margin-left:437pt;margin-top:21.05pt;width:31.3pt;height:20.35pt;z-index:251732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" fillcolor="#5b9bd5 [3204]" strokecolor="#1f4d78 [1604]" strokeweight="1pt">
                <w10:wrap anchorx="margin"/>
              </v:rect>
            </w:pict>
          </mc:Fallback>
        </mc:AlternateContent>
      </w:r>
      <w:r w:rsidR="001D528E" w:rsidRPr="00A03FD5">
        <w:rPr>
          <w:noProof/>
          <w:color w:val="000000" w:themeColor="text1"/>
          <w:sz w:val="24"/>
          <w:szCs w:val="24"/>
        </w:rPr>
        <mc:AlternateContent>
          <mc:Choice Requires="wps">
            <w:drawing>
              <wp:anchor distT="0" distB="0" distL="114300" distR="114300" simplePos="0" relativeHeight="251731968" behindDoc="0" locked="0" layoutInCell="1" allowOverlap="1" wp14:anchorId="7EA29C7B" wp14:editId="4BCFF6F7">
                <wp:simplePos x="0" y="0"/>
                <wp:positionH relativeFrom="column">
                  <wp:posOffset>5149850</wp:posOffset>
                </wp:positionH>
                <wp:positionV relativeFrom="paragraph">
                  <wp:posOffset>268497</wp:posOffset>
                </wp:positionV>
                <wp:extent cx="397291" cy="258555"/>
                <wp:effectExtent l="0" t="0" r="22225" b="27305"/>
                <wp:wrapNone/>
                <wp:docPr id="93" name="Rectangle 93"/>
                <wp:cNvGraphicFramePr/>
                <a:graphic xmlns:a="http://schemas.openxmlformats.org/drawingml/2006/main">
                  <a:graphicData uri="http://schemas.microsoft.com/office/word/2010/wordprocessingShape">
                    <wps:wsp>
                      <wps:cNvSpPr/>
                      <wps:spPr>
                        <a:xfrm>
                          <a:off x="0" y="0"/>
                          <a:ext cx="397291" cy="258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1E565" id="Rectangle 93" o:spid="_x0000_s1026" style="position:absolute;margin-left:405.5pt;margin-top:21.15pt;width:31.3pt;height:20.3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" fillcolor="#5b9bd5 [3204]" strokecolor="#1f4d78 [1604]" strokeweight="1pt"/>
            </w:pict>
          </mc:Fallback>
        </mc:AlternateContent>
      </w:r>
      <w:r w:rsidR="001D528E" w:rsidRPr="00A03FD5">
        <w:rPr>
          <w:noProof/>
          <w:color w:val="000000" w:themeColor="text1"/>
          <w:sz w:val="24"/>
          <w:szCs w:val="24"/>
        </w:rPr>
        <mc:AlternateContent>
          <mc:Choice Requires="wps">
            <w:drawing>
              <wp:anchor distT="0" distB="0" distL="114300" distR="114300" simplePos="0" relativeHeight="251734016" behindDoc="0" locked="0" layoutInCell="1" allowOverlap="1" wp14:anchorId="17D8CB4D" wp14:editId="653BD87C">
                <wp:simplePos x="0" y="0"/>
                <wp:positionH relativeFrom="rightMargin">
                  <wp:align>left</wp:align>
                </wp:positionH>
                <wp:positionV relativeFrom="paragraph">
                  <wp:posOffset>266784</wp:posOffset>
                </wp:positionV>
                <wp:extent cx="397291" cy="258555"/>
                <wp:effectExtent l="0" t="0" r="22225" b="27305"/>
                <wp:wrapNone/>
                <wp:docPr id="95" name="Rectangle 95"/>
                <wp:cNvGraphicFramePr/>
                <a:graphic xmlns:a="http://schemas.openxmlformats.org/drawingml/2006/main">
                  <a:graphicData uri="http://schemas.microsoft.com/office/word/2010/wordprocessingShape">
                    <wps:wsp>
                      <wps:cNvSpPr/>
                      <wps:spPr>
                        <a:xfrm>
                          <a:off x="0" y="0"/>
                          <a:ext cx="397291" cy="258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DB03C" id="Rectangle 95" o:spid="_x0000_s1026" style="position:absolute;margin-left:0;margin-top:21pt;width:31.3pt;height:20.35pt;z-index:251734016;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" fillcolor="#5b9bd5 [3204]" strokecolor="#1f4d78 [1604]" strokeweight="1pt">
                <w10:wrap anchorx="margin"/>
              </v:rect>
            </w:pict>
          </mc:Fallback>
        </mc:AlternateContent>
      </w:r>
      <w:r w:rsidR="00A03FD5">
        <w:rPr>
          <w:color w:val="000000" w:themeColor="text1"/>
          <w:sz w:val="24"/>
          <w:szCs w:val="24"/>
        </w:rPr>
        <w:tab/>
      </w:r>
      <w:r w:rsidR="00A03FD5">
        <w:rPr>
          <w:color w:val="000000" w:themeColor="text1"/>
          <w:sz w:val="24"/>
          <w:szCs w:val="24"/>
        </w:rPr>
        <w:tab/>
      </w:r>
      <w:r w:rsidR="00A03FD5">
        <w:rPr>
          <w:color w:val="000000" w:themeColor="text1"/>
          <w:sz w:val="24"/>
          <w:szCs w:val="24"/>
        </w:rPr>
        <w:tab/>
      </w:r>
      <w:r w:rsidR="00A03FD5">
        <w:rPr>
          <w:color w:val="000000" w:themeColor="text1"/>
          <w:sz w:val="24"/>
          <w:szCs w:val="24"/>
        </w:rPr>
        <w:tab/>
      </w:r>
      <w:r w:rsidR="00A03FD5">
        <w:rPr>
          <w:color w:val="000000" w:themeColor="text1"/>
          <w:sz w:val="24"/>
          <w:szCs w:val="24"/>
        </w:rPr>
        <w:tab/>
      </w:r>
      <w:r w:rsidR="00A03FD5">
        <w:rPr>
          <w:color w:val="000000" w:themeColor="text1"/>
          <w:sz w:val="24"/>
          <w:szCs w:val="24"/>
        </w:rPr>
        <w:tab/>
      </w:r>
      <w:r w:rsidR="00A03FD5">
        <w:rPr>
          <w:color w:val="000000" w:themeColor="text1"/>
          <w:sz w:val="24"/>
          <w:szCs w:val="24"/>
        </w:rPr>
        <w:tab/>
      </w:r>
      <w:r w:rsidR="00A03FD5">
        <w:rPr>
          <w:color w:val="000000" w:themeColor="text1"/>
          <w:sz w:val="24"/>
          <w:szCs w:val="24"/>
        </w:rPr>
        <w:tab/>
      </w:r>
      <w:r w:rsidR="00A03FD5">
        <w:rPr>
          <w:color w:val="000000" w:themeColor="text1"/>
          <w:sz w:val="24"/>
          <w:szCs w:val="24"/>
        </w:rPr>
        <w:tab/>
      </w:r>
      <w:r w:rsidR="00A03FD5">
        <w:rPr>
          <w:color w:val="000000" w:themeColor="text1"/>
          <w:sz w:val="24"/>
          <w:szCs w:val="24"/>
        </w:rPr>
        <w:tab/>
      </w:r>
      <w:r w:rsidR="00A03FD5">
        <w:rPr>
          <w:color w:val="000000" w:themeColor="text1"/>
          <w:sz w:val="24"/>
          <w:szCs w:val="24"/>
        </w:rPr>
        <w:tab/>
      </w:r>
      <w:r w:rsidR="00A03FD5">
        <w:rPr>
          <w:color w:val="000000" w:themeColor="text1"/>
          <w:sz w:val="24"/>
          <w:szCs w:val="24"/>
        </w:rPr>
        <w:tab/>
      </w:r>
      <w:r w:rsidR="00A03FD5">
        <w:rPr>
          <w:color w:val="000000" w:themeColor="text1"/>
          <w:sz w:val="24"/>
          <w:szCs w:val="24"/>
        </w:rPr>
        <w:tab/>
      </w:r>
      <w:r w:rsidR="00A03FD5">
        <w:rPr>
          <w:color w:val="000000" w:themeColor="text1"/>
          <w:sz w:val="24"/>
          <w:szCs w:val="24"/>
        </w:rPr>
        <w:tab/>
      </w:r>
      <w:proofErr w:type="gramStart"/>
      <w:r w:rsidR="00997EDE">
        <w:rPr>
          <w:color w:val="000000" w:themeColor="text1"/>
          <w:sz w:val="24"/>
          <w:szCs w:val="24"/>
        </w:rPr>
        <w:t>Int[</w:t>
      </w:r>
      <w:proofErr w:type="gramEnd"/>
      <w:r w:rsidR="00997EDE">
        <w:rPr>
          <w:color w:val="000000" w:themeColor="text1"/>
          <w:sz w:val="24"/>
          <w:szCs w:val="24"/>
        </w:rPr>
        <w:t>] x = new int[3];</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X</w:t>
      </w:r>
    </w:p>
    <w:p w14:paraId="28814AB5" w14:textId="6B222D63" w:rsidR="003C1539" w:rsidRPr="00A16E98" w:rsidRDefault="003C1539" w:rsidP="004B5FAF">
      <w:pPr>
        <w:rPr>
          <w:color w:val="000000" w:themeColor="text1"/>
          <w:sz w:val="24"/>
          <w:szCs w:val="24"/>
        </w:rPr>
      </w:pPr>
      <w:r w:rsidRPr="00A16E98">
        <w:rPr>
          <w:color w:val="000000" w:themeColor="text1"/>
          <w:sz w:val="24"/>
          <w:szCs w:val="24"/>
        </w:rPr>
        <w:t xml:space="preserve">EG: </w:t>
      </w:r>
      <w:r w:rsidR="008F509B">
        <w:rPr>
          <w:color w:val="000000" w:themeColor="text1"/>
          <w:sz w:val="24"/>
          <w:szCs w:val="24"/>
        </w:rPr>
        <w:t xml:space="preserve"> 1 </w:t>
      </w:r>
    </w:p>
    <w:p w14:paraId="1B41E533" w14:textId="632BF5CB" w:rsidR="004B5FAF" w:rsidRPr="00A16E98" w:rsidRDefault="00997EDE" w:rsidP="004B5FAF">
      <w:pPr>
        <w:rPr>
          <w:rFonts w:ascii="Consolas" w:hAnsi="Consolas" w:cs="Consolas"/>
          <w:color w:val="000000"/>
          <w:sz w:val="24"/>
          <w:szCs w:val="24"/>
          <w:lang w:val="en-IN"/>
        </w:rPr>
      </w:pPr>
      <w:r w:rsidRPr="00A16E98">
        <w:rPr>
          <w:color w:val="000000" w:themeColor="text1"/>
          <w:sz w:val="24"/>
          <w:szCs w:val="24"/>
        </w:rPr>
        <w:t>SOP(x);</w:t>
      </w:r>
      <w:r w:rsidRPr="00A16E98">
        <w:rPr>
          <w:color w:val="000000" w:themeColor="text1"/>
          <w:sz w:val="24"/>
          <w:szCs w:val="24"/>
        </w:rPr>
        <w:tab/>
      </w:r>
      <w:r w:rsidRPr="00A16E98">
        <w:rPr>
          <w:color w:val="000000" w:themeColor="text1"/>
          <w:sz w:val="24"/>
          <w:szCs w:val="24"/>
        </w:rPr>
        <w:tab/>
      </w:r>
      <w:r w:rsidRPr="00A16E98">
        <w:rPr>
          <w:color w:val="000000" w:themeColor="text1"/>
          <w:sz w:val="24"/>
          <w:szCs w:val="24"/>
        </w:rPr>
        <w:sym w:font="Wingdings" w:char="F0E0"/>
      </w:r>
      <w:r w:rsidRPr="00A16E98">
        <w:rPr>
          <w:color w:val="000000" w:themeColor="text1"/>
          <w:sz w:val="24"/>
          <w:szCs w:val="24"/>
        </w:rPr>
        <w:t xml:space="preserve"> </w:t>
      </w:r>
      <w:r w:rsidRPr="00A16E98">
        <w:rPr>
          <w:rFonts w:ascii="Consolas" w:hAnsi="Consolas" w:cs="Consolas"/>
          <w:color w:val="000000"/>
          <w:sz w:val="24"/>
          <w:szCs w:val="24"/>
          <w:lang w:val="en-IN"/>
        </w:rPr>
        <w:t>[I@5e265ba4</w:t>
      </w:r>
    </w:p>
    <w:p w14:paraId="20E2A99E" w14:textId="3B67BC21" w:rsidR="00C41E05" w:rsidRPr="00A16E98" w:rsidRDefault="00C41E05" w:rsidP="004B5FAF">
      <w:pPr>
        <w:rPr>
          <w:rFonts w:ascii="Consolas" w:hAnsi="Consolas" w:cs="Consolas"/>
          <w:color w:val="000000"/>
          <w:sz w:val="24"/>
          <w:szCs w:val="24"/>
          <w:lang w:val="en-IN"/>
        </w:rPr>
      </w:pPr>
      <w:r w:rsidRPr="00A16E98">
        <w:rPr>
          <w:rFonts w:ascii="Consolas" w:hAnsi="Consolas" w:cs="Consolas"/>
          <w:color w:val="000000"/>
          <w:sz w:val="24"/>
          <w:szCs w:val="24"/>
          <w:lang w:val="en-IN"/>
        </w:rPr>
        <w:t>SOP(</w:t>
      </w:r>
      <w:proofErr w:type="gramStart"/>
      <w:r w:rsidRPr="00A16E98">
        <w:rPr>
          <w:rFonts w:ascii="Consolas" w:hAnsi="Consolas" w:cs="Consolas"/>
          <w:color w:val="000000"/>
          <w:sz w:val="24"/>
          <w:szCs w:val="24"/>
          <w:lang w:val="en-IN"/>
        </w:rPr>
        <w:t>x[</w:t>
      </w:r>
      <w:proofErr w:type="gramEnd"/>
      <w:r w:rsidRPr="00A16E98">
        <w:rPr>
          <w:rFonts w:ascii="Consolas" w:hAnsi="Consolas" w:cs="Consolas"/>
          <w:color w:val="000000"/>
          <w:sz w:val="24"/>
          <w:szCs w:val="24"/>
          <w:lang w:val="en-IN"/>
        </w:rPr>
        <w:t>0]);</w:t>
      </w:r>
      <w:r w:rsidRPr="00A16E98">
        <w:rPr>
          <w:rFonts w:ascii="Consolas" w:hAnsi="Consolas" w:cs="Consolas"/>
          <w:color w:val="000000"/>
          <w:sz w:val="24"/>
          <w:szCs w:val="24"/>
          <w:lang w:val="en-IN"/>
        </w:rPr>
        <w:tab/>
      </w:r>
      <w:r w:rsidRPr="00A16E98">
        <w:rPr>
          <w:rFonts w:ascii="Consolas" w:hAnsi="Consolas" w:cs="Consolas"/>
          <w:color w:val="000000"/>
          <w:sz w:val="24"/>
          <w:szCs w:val="24"/>
          <w:lang w:val="en-IN"/>
        </w:rPr>
        <w:sym w:font="Wingdings" w:char="F0E0"/>
      </w:r>
      <w:r w:rsidRPr="00A16E98">
        <w:rPr>
          <w:rFonts w:ascii="Consolas" w:hAnsi="Consolas" w:cs="Consolas"/>
          <w:color w:val="000000"/>
          <w:sz w:val="24"/>
          <w:szCs w:val="24"/>
          <w:lang w:val="en-IN"/>
        </w:rPr>
        <w:t xml:space="preserve"> 0</w:t>
      </w:r>
    </w:p>
    <w:p w14:paraId="15A9161B" w14:textId="12C1D4AA" w:rsidR="00F23318" w:rsidRPr="00A16E98" w:rsidRDefault="00F23318" w:rsidP="004B5FAF">
      <w:pPr>
        <w:rPr>
          <w:rFonts w:ascii="Consolas" w:hAnsi="Consolas" w:cs="Consolas"/>
          <w:color w:val="000000"/>
          <w:sz w:val="24"/>
          <w:szCs w:val="24"/>
          <w:lang w:val="en-IN"/>
        </w:rPr>
      </w:pPr>
    </w:p>
    <w:p w14:paraId="310842D8" w14:textId="05FAF91E" w:rsidR="00F23318" w:rsidRDefault="0012174E" w:rsidP="004B5FAF">
      <w:pPr>
        <w:rPr>
          <w:rFonts w:ascii="Consolas" w:hAnsi="Consolas" w:cs="Consolas"/>
          <w:color w:val="000000"/>
          <w:sz w:val="24"/>
          <w:szCs w:val="24"/>
          <w:lang w:val="en-IN"/>
        </w:rPr>
      </w:pPr>
      <w:r>
        <w:rPr>
          <w:rFonts w:ascii="Consolas" w:hAnsi="Consolas" w:cs="Consolas"/>
          <w:noProof/>
          <w:color w:val="000000"/>
          <w:sz w:val="24"/>
          <w:szCs w:val="24"/>
          <w:lang w:val="en-IN"/>
        </w:rPr>
        <mc:AlternateContent>
          <mc:Choice Requires="wpi">
            <w:drawing>
              <wp:anchor distT="0" distB="0" distL="114300" distR="114300" simplePos="0" relativeHeight="251763712" behindDoc="0" locked="0" layoutInCell="1" allowOverlap="1" wp14:anchorId="1E73D324" wp14:editId="1A40D56A">
                <wp:simplePos x="0" y="0"/>
                <wp:positionH relativeFrom="column">
                  <wp:posOffset>3491865</wp:posOffset>
                </wp:positionH>
                <wp:positionV relativeFrom="paragraph">
                  <wp:posOffset>501650</wp:posOffset>
                </wp:positionV>
                <wp:extent cx="752680" cy="339725"/>
                <wp:effectExtent l="38100" t="38100" r="9525" b="41275"/>
                <wp:wrapNone/>
                <wp:docPr id="136" name="Ink 136"/>
                <wp:cNvGraphicFramePr/>
                <a:graphic xmlns:a="http://schemas.openxmlformats.org/drawingml/2006/main">
                  <a:graphicData uri="http://schemas.microsoft.com/office/word/2010/wordprocessingInk">
                    <w14:contentPart bwMode="auto" r:id="rId32">
                      <w14:nvContentPartPr>
                        <w14:cNvContentPartPr/>
                      </w14:nvContentPartPr>
                      <w14:xfrm>
                        <a:off x="0" y="0"/>
                        <a:ext cx="752680" cy="339725"/>
                      </w14:xfrm>
                    </w14:contentPart>
                  </a:graphicData>
                </a:graphic>
              </wp:anchor>
            </w:drawing>
          </mc:Choice>
          <mc:Fallback>
            <w:pict>
              <v:shape w14:anchorId="5C24E729" id="Ink 136" o:spid="_x0000_s1026" type="#_x0000_t75" style="position:absolute;margin-left:274.25pt;margin-top:38.8pt;width:60.65pt;height:28.1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">
                <v:imagedata r:id="rId33" o:title=""/>
              </v:shape>
            </w:pict>
          </mc:Fallback>
        </mc:AlternateContent>
      </w:r>
      <w:r>
        <w:rPr>
          <w:rFonts w:ascii="Consolas" w:hAnsi="Consolas" w:cs="Consolas"/>
          <w:noProof/>
          <w:color w:val="000000"/>
          <w:sz w:val="24"/>
          <w:szCs w:val="24"/>
          <w:lang w:val="en-IN"/>
        </w:rPr>
        <mc:AlternateContent>
          <mc:Choice Requires="wpi">
            <w:drawing>
              <wp:anchor distT="0" distB="0" distL="114300" distR="114300" simplePos="0" relativeHeight="251758592" behindDoc="0" locked="0" layoutInCell="1" allowOverlap="1" wp14:anchorId="0C96FA50" wp14:editId="59591FBA">
                <wp:simplePos x="0" y="0"/>
                <wp:positionH relativeFrom="column">
                  <wp:posOffset>3431459</wp:posOffset>
                </wp:positionH>
                <wp:positionV relativeFrom="paragraph">
                  <wp:posOffset>574431</wp:posOffset>
                </wp:positionV>
                <wp:extent cx="192240" cy="255240"/>
                <wp:effectExtent l="57150" t="38100" r="55880" b="50165"/>
                <wp:wrapNone/>
                <wp:docPr id="128" name="Ink 128"/>
                <wp:cNvGraphicFramePr/>
                <a:graphic xmlns:a="http://schemas.openxmlformats.org/drawingml/2006/main">
                  <a:graphicData uri="http://schemas.microsoft.com/office/word/2010/wordprocessingInk">
                    <w14:contentPart bwMode="auto" r:id="rId34">
                      <w14:nvContentPartPr>
                        <w14:cNvContentPartPr/>
                      </w14:nvContentPartPr>
                      <w14:xfrm>
                        <a:off x="0" y="0"/>
                        <a:ext cx="192240" cy="255240"/>
                      </w14:xfrm>
                    </w14:contentPart>
                  </a:graphicData>
                </a:graphic>
              </wp:anchor>
            </w:drawing>
          </mc:Choice>
          <mc:Fallback>
            <w:pict>
              <v:shape w14:anchorId="1799322C" id="Ink 128" o:spid="_x0000_s1026" type="#_x0000_t75" style="position:absolute;margin-left:269.5pt;margin-top:44.55pt;width:16.6pt;height:21.5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">
                <v:imagedata r:id="rId35" o:title=""/>
              </v:shape>
            </w:pict>
          </mc:Fallback>
        </mc:AlternateContent>
      </w:r>
      <w:r w:rsidR="00140FE5">
        <w:rPr>
          <w:rFonts w:ascii="Consolas" w:hAnsi="Consolas" w:cs="Consolas"/>
          <w:color w:val="000000"/>
          <w:sz w:val="24"/>
          <w:szCs w:val="24"/>
          <w:lang w:val="en-IN"/>
        </w:rPr>
        <w:t xml:space="preserve"> </w:t>
      </w:r>
      <w:r w:rsidR="00F23318">
        <w:rPr>
          <w:rFonts w:ascii="Consolas" w:hAnsi="Consolas" w:cs="Consolas"/>
          <w:color w:val="000000"/>
          <w:sz w:val="24"/>
          <w:szCs w:val="24"/>
          <w:lang w:val="en-IN"/>
        </w:rPr>
        <w:t xml:space="preserve">Whenever we are trying to print any reference variable internally </w:t>
      </w:r>
      <w:proofErr w:type="spellStart"/>
      <w:proofErr w:type="gramStart"/>
      <w:r w:rsidR="00F23318">
        <w:rPr>
          <w:rFonts w:ascii="Consolas" w:hAnsi="Consolas" w:cs="Consolas"/>
          <w:color w:val="000000"/>
          <w:sz w:val="24"/>
          <w:szCs w:val="24"/>
          <w:lang w:val="en-IN"/>
        </w:rPr>
        <w:t>tostring</w:t>
      </w:r>
      <w:proofErr w:type="spellEnd"/>
      <w:r w:rsidR="00F23318">
        <w:rPr>
          <w:rFonts w:ascii="Consolas" w:hAnsi="Consolas" w:cs="Consolas"/>
          <w:color w:val="000000"/>
          <w:sz w:val="24"/>
          <w:szCs w:val="24"/>
          <w:lang w:val="en-IN"/>
        </w:rPr>
        <w:t>(</w:t>
      </w:r>
      <w:proofErr w:type="gramEnd"/>
      <w:r w:rsidR="00F23318">
        <w:rPr>
          <w:rFonts w:ascii="Consolas" w:hAnsi="Consolas" w:cs="Consolas"/>
          <w:color w:val="000000"/>
          <w:sz w:val="24"/>
          <w:szCs w:val="24"/>
          <w:lang w:val="en-IN"/>
        </w:rPr>
        <w:t xml:space="preserve">) method is called  which is implemented by default to return the string in the following form : </w:t>
      </w:r>
      <w:proofErr w:type="spellStart"/>
      <w:r w:rsidR="00F23318">
        <w:rPr>
          <w:rFonts w:ascii="Consolas" w:hAnsi="Consolas" w:cs="Consolas"/>
          <w:color w:val="000000"/>
          <w:sz w:val="24"/>
          <w:szCs w:val="24"/>
          <w:lang w:val="en-IN"/>
        </w:rPr>
        <w:t>classname@hashcode_in_hexadecimal_form</w:t>
      </w:r>
      <w:proofErr w:type="spellEnd"/>
      <w:r w:rsidR="00F867D3">
        <w:rPr>
          <w:rFonts w:ascii="Consolas" w:hAnsi="Consolas" w:cs="Consolas"/>
          <w:color w:val="000000"/>
          <w:sz w:val="24"/>
          <w:szCs w:val="24"/>
          <w:lang w:val="en-IN"/>
        </w:rPr>
        <w:t>.</w:t>
      </w:r>
    </w:p>
    <w:p w14:paraId="524829B6" w14:textId="49DEFDC5" w:rsidR="00F867D3" w:rsidRDefault="00F867D3" w:rsidP="004B5FAF">
      <w:pPr>
        <w:rPr>
          <w:rFonts w:ascii="Consolas" w:hAnsi="Consolas" w:cs="Consolas"/>
          <w:color w:val="000000"/>
          <w:sz w:val="24"/>
          <w:szCs w:val="24"/>
          <w:lang w:val="en-IN"/>
        </w:rPr>
      </w:pPr>
    </w:p>
    <w:p w14:paraId="673A666E" w14:textId="259037A4" w:rsidR="00F867D3" w:rsidRPr="003C1539" w:rsidRDefault="003C1539" w:rsidP="004B5FAF">
      <w:pPr>
        <w:rPr>
          <w:rFonts w:ascii="Consolas" w:hAnsi="Consolas" w:cs="Consolas"/>
          <w:color w:val="000000"/>
          <w:sz w:val="24"/>
          <w:szCs w:val="24"/>
          <w:lang w:val="en-IN"/>
        </w:rPr>
      </w:pPr>
      <w:proofErr w:type="gramStart"/>
      <w:r w:rsidRPr="003C1539">
        <w:rPr>
          <w:rFonts w:ascii="Consolas" w:hAnsi="Consolas" w:cs="Consolas"/>
          <w:color w:val="000000"/>
          <w:sz w:val="24"/>
          <w:szCs w:val="24"/>
          <w:lang w:val="en-IN"/>
        </w:rPr>
        <w:t>EG :</w:t>
      </w:r>
      <w:proofErr w:type="gramEnd"/>
      <w:r w:rsidR="008F509B">
        <w:rPr>
          <w:rFonts w:ascii="Consolas" w:hAnsi="Consolas" w:cs="Consolas"/>
          <w:color w:val="000000"/>
          <w:sz w:val="24"/>
          <w:szCs w:val="24"/>
          <w:lang w:val="en-IN"/>
        </w:rPr>
        <w:t xml:space="preserve"> 2 </w:t>
      </w:r>
    </w:p>
    <w:p w14:paraId="0B6916D0" w14:textId="255DF186" w:rsidR="00F867D3" w:rsidRPr="003C1539" w:rsidRDefault="00B7648A" w:rsidP="00F867D3">
      <w:pPr>
        <w:autoSpaceDE w:val="0"/>
        <w:autoSpaceDN w:val="0"/>
        <w:adjustRightInd w:val="0"/>
        <w:rPr>
          <w:rFonts w:ascii="Consolas" w:hAnsi="Consolas" w:cs="Consolas"/>
          <w:sz w:val="24"/>
          <w:szCs w:val="24"/>
          <w:lang w:val="en-IN"/>
        </w:rPr>
      </w:pPr>
      <w:r w:rsidRPr="003C1539">
        <w:rPr>
          <w:rFonts w:ascii="Consolas" w:hAnsi="Consolas" w:cs="Consolas"/>
          <w:b/>
          <w:bCs/>
          <w:noProof/>
          <w:color w:val="7F0055"/>
          <w:sz w:val="24"/>
          <w:szCs w:val="24"/>
          <w:lang w:val="en-IN"/>
        </w:rPr>
        <mc:AlternateContent>
          <mc:Choice Requires="wpi">
            <w:drawing>
              <wp:anchor distT="0" distB="0" distL="114300" distR="114300" simplePos="0" relativeHeight="251757568" behindDoc="0" locked="0" layoutInCell="1" allowOverlap="1" wp14:anchorId="58E11AE3" wp14:editId="23F7C9A3">
                <wp:simplePos x="0" y="0"/>
                <wp:positionH relativeFrom="column">
                  <wp:posOffset>4289425</wp:posOffset>
                </wp:positionH>
                <wp:positionV relativeFrom="paragraph">
                  <wp:posOffset>-187325</wp:posOffset>
                </wp:positionV>
                <wp:extent cx="1776220" cy="446405"/>
                <wp:effectExtent l="57150" t="57150" r="71755" b="67945"/>
                <wp:wrapNone/>
                <wp:docPr id="124" name="Ink 124"/>
                <wp:cNvGraphicFramePr/>
                <a:graphic xmlns:a="http://schemas.openxmlformats.org/drawingml/2006/main">
                  <a:graphicData uri="http://schemas.microsoft.com/office/word/2010/wordprocessingInk">
                    <w14:contentPart bwMode="auto" r:id="rId36">
                      <w14:nvContentPartPr>
                        <w14:cNvContentPartPr/>
                      </w14:nvContentPartPr>
                      <w14:xfrm>
                        <a:off x="0" y="0"/>
                        <a:ext cx="1776220" cy="446405"/>
                      </w14:xfrm>
                    </w14:contentPart>
                  </a:graphicData>
                </a:graphic>
              </wp:anchor>
            </w:drawing>
          </mc:Choice>
          <mc:Fallback>
            <w:pict>
              <v:shape w14:anchorId="2F41DAE8" id="Ink 124" o:spid="_x0000_s1026" type="#_x0000_t75" style="position:absolute;margin-left:336.35pt;margin-top:-16.15pt;width:142.65pt;height:37.9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">
                <v:imagedata r:id="rId37" o:title=""/>
              </v:shape>
            </w:pict>
          </mc:Fallback>
        </mc:AlternateContent>
      </w:r>
      <w:r w:rsidRPr="003C1539">
        <w:rPr>
          <w:rFonts w:ascii="Consolas" w:hAnsi="Consolas" w:cs="Consolas"/>
          <w:b/>
          <w:bCs/>
          <w:noProof/>
          <w:color w:val="7F0055"/>
          <w:sz w:val="24"/>
          <w:szCs w:val="24"/>
          <w:lang w:val="en-IN"/>
        </w:rPr>
        <mc:AlternateContent>
          <mc:Choice Requires="wpi">
            <w:drawing>
              <wp:anchor distT="0" distB="0" distL="114300" distR="114300" simplePos="0" relativeHeight="251754496" behindDoc="0" locked="0" layoutInCell="1" allowOverlap="1" wp14:anchorId="479704FA" wp14:editId="49E3C1EA">
                <wp:simplePos x="0" y="0"/>
                <wp:positionH relativeFrom="column">
                  <wp:posOffset>3910330</wp:posOffset>
                </wp:positionH>
                <wp:positionV relativeFrom="paragraph">
                  <wp:posOffset>-563245</wp:posOffset>
                </wp:positionV>
                <wp:extent cx="2795040" cy="1258085"/>
                <wp:effectExtent l="57150" t="57150" r="62865" b="75565"/>
                <wp:wrapNone/>
                <wp:docPr id="118" name="Ink 118"/>
                <wp:cNvGraphicFramePr/>
                <a:graphic xmlns:a="http://schemas.openxmlformats.org/drawingml/2006/main">
                  <a:graphicData uri="http://schemas.microsoft.com/office/word/2010/wordprocessingInk">
                    <w14:contentPart bwMode="auto" r:id="rId38">
                      <w14:nvContentPartPr>
                        <w14:cNvContentPartPr/>
                      </w14:nvContentPartPr>
                      <w14:xfrm>
                        <a:off x="0" y="0"/>
                        <a:ext cx="2795040" cy="1258085"/>
                      </w14:xfrm>
                    </w14:contentPart>
                  </a:graphicData>
                </a:graphic>
              </wp:anchor>
            </w:drawing>
          </mc:Choice>
          <mc:Fallback>
            <w:pict>
              <v:shape w14:anchorId="3454A4E6" id="Ink 118" o:spid="_x0000_s1026" type="#_x0000_t75" style="position:absolute;margin-left:306.5pt;margin-top:-45.75pt;width:222.95pt;height:101.8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">
                <v:imagedata r:id="rId39" o:title=""/>
              </v:shape>
            </w:pict>
          </mc:Fallback>
        </mc:AlternateContent>
      </w:r>
      <w:proofErr w:type="gramStart"/>
      <w:r w:rsidR="00F867D3" w:rsidRPr="003C1539">
        <w:rPr>
          <w:rFonts w:ascii="Consolas" w:hAnsi="Consolas" w:cs="Consolas"/>
          <w:b/>
          <w:bCs/>
          <w:color w:val="7F0055"/>
          <w:sz w:val="24"/>
          <w:szCs w:val="24"/>
          <w:lang w:val="en-IN"/>
        </w:rPr>
        <w:t>int</w:t>
      </w:r>
      <w:r w:rsidR="00F867D3" w:rsidRPr="003C1539">
        <w:rPr>
          <w:rFonts w:ascii="Consolas" w:hAnsi="Consolas" w:cs="Consolas"/>
          <w:color w:val="000000"/>
          <w:sz w:val="24"/>
          <w:szCs w:val="24"/>
          <w:lang w:val="en-IN"/>
        </w:rPr>
        <w:t>[</w:t>
      </w:r>
      <w:proofErr w:type="gramEnd"/>
      <w:r w:rsidR="00F867D3" w:rsidRPr="003C1539">
        <w:rPr>
          <w:rFonts w:ascii="Consolas" w:hAnsi="Consolas" w:cs="Consolas"/>
          <w:color w:val="000000"/>
          <w:sz w:val="24"/>
          <w:szCs w:val="24"/>
          <w:lang w:val="en-IN"/>
        </w:rPr>
        <w:t xml:space="preserve">][] </w:t>
      </w:r>
      <w:r w:rsidR="00F867D3" w:rsidRPr="003C1539">
        <w:rPr>
          <w:rFonts w:ascii="Consolas" w:hAnsi="Consolas" w:cs="Consolas"/>
          <w:color w:val="6A3E3E"/>
          <w:sz w:val="24"/>
          <w:szCs w:val="24"/>
          <w:lang w:val="en-IN"/>
        </w:rPr>
        <w:t>x</w:t>
      </w:r>
      <w:r w:rsidR="00F867D3" w:rsidRPr="003C1539">
        <w:rPr>
          <w:rFonts w:ascii="Consolas" w:hAnsi="Consolas" w:cs="Consolas"/>
          <w:color w:val="000000"/>
          <w:sz w:val="24"/>
          <w:szCs w:val="24"/>
          <w:lang w:val="en-IN"/>
        </w:rPr>
        <w:t xml:space="preserve"> = </w:t>
      </w:r>
      <w:r w:rsidR="00F867D3" w:rsidRPr="003C1539">
        <w:rPr>
          <w:rFonts w:ascii="Consolas" w:hAnsi="Consolas" w:cs="Consolas"/>
          <w:b/>
          <w:bCs/>
          <w:color w:val="7F0055"/>
          <w:sz w:val="24"/>
          <w:szCs w:val="24"/>
          <w:lang w:val="en-IN"/>
        </w:rPr>
        <w:t>new</w:t>
      </w:r>
      <w:r w:rsidR="00F867D3" w:rsidRPr="003C1539">
        <w:rPr>
          <w:rFonts w:ascii="Consolas" w:hAnsi="Consolas" w:cs="Consolas"/>
          <w:color w:val="000000"/>
          <w:sz w:val="24"/>
          <w:szCs w:val="24"/>
          <w:lang w:val="en-IN"/>
        </w:rPr>
        <w:t xml:space="preserve"> </w:t>
      </w:r>
      <w:r w:rsidR="00F867D3" w:rsidRPr="003C1539">
        <w:rPr>
          <w:rFonts w:ascii="Consolas" w:hAnsi="Consolas" w:cs="Consolas"/>
          <w:b/>
          <w:bCs/>
          <w:color w:val="7F0055"/>
          <w:sz w:val="24"/>
          <w:szCs w:val="24"/>
          <w:lang w:val="en-IN"/>
        </w:rPr>
        <w:t>int</w:t>
      </w:r>
      <w:r w:rsidR="00F867D3" w:rsidRPr="003C1539">
        <w:rPr>
          <w:rFonts w:ascii="Consolas" w:hAnsi="Consolas" w:cs="Consolas"/>
          <w:color w:val="000000"/>
          <w:sz w:val="24"/>
          <w:szCs w:val="24"/>
          <w:lang w:val="en-IN"/>
        </w:rPr>
        <w:t>[2][3];</w:t>
      </w:r>
    </w:p>
    <w:p w14:paraId="599CF251" w14:textId="5B3F4599" w:rsidR="00F867D3" w:rsidRPr="003C1539" w:rsidRDefault="00F867D3" w:rsidP="00F867D3">
      <w:pPr>
        <w:autoSpaceDE w:val="0"/>
        <w:autoSpaceDN w:val="0"/>
        <w:adjustRightInd w:val="0"/>
        <w:rPr>
          <w:rFonts w:ascii="Consolas" w:hAnsi="Consolas" w:cs="Consolas"/>
          <w:sz w:val="24"/>
          <w:szCs w:val="24"/>
          <w:lang w:val="en-IN"/>
        </w:rPr>
      </w:pPr>
      <w:proofErr w:type="spellStart"/>
      <w:r w:rsidRPr="003C1539">
        <w:rPr>
          <w:rFonts w:ascii="Consolas" w:hAnsi="Consolas" w:cs="Consolas"/>
          <w:color w:val="000000"/>
          <w:sz w:val="24"/>
          <w:szCs w:val="24"/>
          <w:lang w:val="en-IN"/>
        </w:rPr>
        <w:t>System.</w:t>
      </w:r>
      <w:r w:rsidRPr="003C1539">
        <w:rPr>
          <w:rFonts w:ascii="Consolas" w:hAnsi="Consolas" w:cs="Consolas"/>
          <w:b/>
          <w:bCs/>
          <w:i/>
          <w:iCs/>
          <w:color w:val="0000C0"/>
          <w:sz w:val="24"/>
          <w:szCs w:val="24"/>
          <w:lang w:val="en-IN"/>
        </w:rPr>
        <w:t>out</w:t>
      </w:r>
      <w:r w:rsidRPr="003C1539">
        <w:rPr>
          <w:rFonts w:ascii="Consolas" w:hAnsi="Consolas" w:cs="Consolas"/>
          <w:color w:val="000000"/>
          <w:sz w:val="24"/>
          <w:szCs w:val="24"/>
          <w:lang w:val="en-IN"/>
        </w:rPr>
        <w:t>.</w:t>
      </w:r>
      <w:r w:rsidRPr="003C1539">
        <w:rPr>
          <w:rFonts w:ascii="Consolas" w:hAnsi="Consolas" w:cs="Consolas"/>
          <w:color w:val="000000"/>
          <w:sz w:val="24"/>
          <w:szCs w:val="24"/>
          <w:shd w:val="clear" w:color="auto" w:fill="D4D4D4"/>
          <w:lang w:val="en-IN"/>
        </w:rPr>
        <w:t>println</w:t>
      </w:r>
      <w:proofErr w:type="spellEnd"/>
      <w:r w:rsidRPr="003C1539">
        <w:rPr>
          <w:rFonts w:ascii="Consolas" w:hAnsi="Consolas" w:cs="Consolas"/>
          <w:color w:val="000000"/>
          <w:sz w:val="24"/>
          <w:szCs w:val="24"/>
          <w:lang w:val="en-IN"/>
        </w:rPr>
        <w:t>(</w:t>
      </w:r>
      <w:r w:rsidRPr="003C1539">
        <w:rPr>
          <w:rFonts w:ascii="Consolas" w:hAnsi="Consolas" w:cs="Consolas"/>
          <w:color w:val="6A3E3E"/>
          <w:sz w:val="24"/>
          <w:szCs w:val="24"/>
          <w:lang w:val="en-IN"/>
        </w:rPr>
        <w:t>x</w:t>
      </w:r>
      <w:r w:rsidRPr="003C1539">
        <w:rPr>
          <w:rFonts w:ascii="Consolas" w:hAnsi="Consolas" w:cs="Consolas"/>
          <w:color w:val="000000"/>
          <w:sz w:val="24"/>
          <w:szCs w:val="24"/>
          <w:lang w:val="en-IN"/>
        </w:rPr>
        <w:t>);</w:t>
      </w:r>
      <w:r w:rsidR="00401718" w:rsidRPr="003C1539">
        <w:rPr>
          <w:rFonts w:ascii="Consolas" w:hAnsi="Consolas" w:cs="Consolas"/>
          <w:color w:val="000000"/>
          <w:sz w:val="24"/>
          <w:szCs w:val="24"/>
          <w:lang w:val="en-IN"/>
        </w:rPr>
        <w:tab/>
      </w:r>
      <w:r w:rsidR="00401718" w:rsidRPr="003C1539">
        <w:rPr>
          <w:rFonts w:ascii="Consolas" w:hAnsi="Consolas" w:cs="Consolas"/>
          <w:color w:val="000000"/>
          <w:sz w:val="24"/>
          <w:szCs w:val="24"/>
          <w:lang w:val="en-IN"/>
        </w:rPr>
        <w:tab/>
      </w:r>
      <w:r w:rsidR="00437247" w:rsidRPr="003C1539">
        <w:rPr>
          <w:rFonts w:ascii="Consolas" w:hAnsi="Consolas" w:cs="Consolas"/>
          <w:color w:val="000000"/>
          <w:sz w:val="24"/>
          <w:szCs w:val="24"/>
          <w:lang w:val="en-IN"/>
        </w:rPr>
        <w:sym w:font="Wingdings" w:char="F0E0"/>
      </w:r>
      <w:r w:rsidR="00437247" w:rsidRPr="003C1539">
        <w:rPr>
          <w:rFonts w:ascii="Consolas" w:hAnsi="Consolas" w:cs="Consolas"/>
          <w:color w:val="000000"/>
          <w:sz w:val="24"/>
          <w:szCs w:val="24"/>
          <w:lang w:val="en-IN"/>
        </w:rPr>
        <w:t>[[I@5e265ba4</w:t>
      </w:r>
    </w:p>
    <w:p w14:paraId="7508F593" w14:textId="1CF4FFF8" w:rsidR="00F867D3" w:rsidRPr="003C1539" w:rsidRDefault="00F867D3" w:rsidP="00F867D3">
      <w:pPr>
        <w:autoSpaceDE w:val="0"/>
        <w:autoSpaceDN w:val="0"/>
        <w:adjustRightInd w:val="0"/>
        <w:rPr>
          <w:rFonts w:ascii="Consolas" w:hAnsi="Consolas" w:cs="Consolas"/>
          <w:sz w:val="24"/>
          <w:szCs w:val="24"/>
          <w:lang w:val="en-IN"/>
        </w:rPr>
      </w:pPr>
      <w:proofErr w:type="spellStart"/>
      <w:r w:rsidRPr="003C1539">
        <w:rPr>
          <w:rFonts w:ascii="Consolas" w:hAnsi="Consolas" w:cs="Consolas"/>
          <w:color w:val="000000"/>
          <w:sz w:val="24"/>
          <w:szCs w:val="24"/>
          <w:lang w:val="en-IN"/>
        </w:rPr>
        <w:t>System.</w:t>
      </w:r>
      <w:r w:rsidRPr="003C1539">
        <w:rPr>
          <w:rFonts w:ascii="Consolas" w:hAnsi="Consolas" w:cs="Consolas"/>
          <w:b/>
          <w:bCs/>
          <w:i/>
          <w:iCs/>
          <w:color w:val="0000C0"/>
          <w:sz w:val="24"/>
          <w:szCs w:val="24"/>
          <w:lang w:val="en-IN"/>
        </w:rPr>
        <w:t>out</w:t>
      </w:r>
      <w:r w:rsidRPr="003C1539">
        <w:rPr>
          <w:rFonts w:ascii="Consolas" w:hAnsi="Consolas" w:cs="Consolas"/>
          <w:color w:val="000000"/>
          <w:sz w:val="24"/>
          <w:szCs w:val="24"/>
          <w:lang w:val="en-IN"/>
        </w:rPr>
        <w:t>.</w:t>
      </w:r>
      <w:r w:rsidRPr="003C1539">
        <w:rPr>
          <w:rFonts w:ascii="Consolas" w:hAnsi="Consolas" w:cs="Consolas"/>
          <w:color w:val="000000"/>
          <w:sz w:val="24"/>
          <w:szCs w:val="24"/>
          <w:shd w:val="clear" w:color="auto" w:fill="D4D4D4"/>
          <w:lang w:val="en-IN"/>
        </w:rPr>
        <w:t>println</w:t>
      </w:r>
      <w:proofErr w:type="spellEnd"/>
      <w:r w:rsidRPr="003C1539">
        <w:rPr>
          <w:rFonts w:ascii="Consolas" w:hAnsi="Consolas" w:cs="Consolas"/>
          <w:color w:val="000000"/>
          <w:sz w:val="24"/>
          <w:szCs w:val="24"/>
          <w:lang w:val="en-IN"/>
        </w:rPr>
        <w:t>(</w:t>
      </w:r>
      <w:proofErr w:type="gramStart"/>
      <w:r w:rsidRPr="003C1539">
        <w:rPr>
          <w:rFonts w:ascii="Consolas" w:hAnsi="Consolas" w:cs="Consolas"/>
          <w:color w:val="6A3E3E"/>
          <w:sz w:val="24"/>
          <w:szCs w:val="24"/>
          <w:lang w:val="en-IN"/>
        </w:rPr>
        <w:t>x</w:t>
      </w:r>
      <w:r w:rsidRPr="003C1539">
        <w:rPr>
          <w:rFonts w:ascii="Consolas" w:hAnsi="Consolas" w:cs="Consolas"/>
          <w:color w:val="000000"/>
          <w:sz w:val="24"/>
          <w:szCs w:val="24"/>
          <w:lang w:val="en-IN"/>
        </w:rPr>
        <w:t>[</w:t>
      </w:r>
      <w:proofErr w:type="gramEnd"/>
      <w:r w:rsidRPr="003C1539">
        <w:rPr>
          <w:rFonts w:ascii="Consolas" w:hAnsi="Consolas" w:cs="Consolas"/>
          <w:color w:val="000000"/>
          <w:sz w:val="24"/>
          <w:szCs w:val="24"/>
          <w:lang w:val="en-IN"/>
        </w:rPr>
        <w:t>0]);</w:t>
      </w:r>
      <w:r w:rsidR="00437247" w:rsidRPr="003C1539">
        <w:rPr>
          <w:rFonts w:ascii="Consolas" w:hAnsi="Consolas" w:cs="Consolas"/>
          <w:color w:val="000000"/>
          <w:sz w:val="24"/>
          <w:szCs w:val="24"/>
          <w:lang w:val="en-IN"/>
        </w:rPr>
        <w:tab/>
      </w:r>
      <w:r w:rsidR="00437247" w:rsidRPr="003C1539">
        <w:rPr>
          <w:rFonts w:ascii="Consolas" w:hAnsi="Consolas" w:cs="Consolas"/>
          <w:color w:val="000000"/>
          <w:sz w:val="24"/>
          <w:szCs w:val="24"/>
          <w:lang w:val="en-IN"/>
        </w:rPr>
        <w:tab/>
      </w:r>
      <w:r w:rsidR="00437247" w:rsidRPr="003C1539">
        <w:rPr>
          <w:rFonts w:ascii="Consolas" w:hAnsi="Consolas" w:cs="Consolas"/>
          <w:color w:val="000000"/>
          <w:sz w:val="24"/>
          <w:szCs w:val="24"/>
          <w:lang w:val="en-IN"/>
        </w:rPr>
        <w:sym w:font="Wingdings" w:char="F0E0"/>
      </w:r>
      <w:r w:rsidR="00437247" w:rsidRPr="003C1539">
        <w:rPr>
          <w:rFonts w:ascii="Consolas" w:hAnsi="Consolas" w:cs="Consolas"/>
          <w:color w:val="000000"/>
          <w:sz w:val="24"/>
          <w:szCs w:val="24"/>
          <w:lang w:val="en-IN"/>
        </w:rPr>
        <w:t>[I@36aa7bc2</w:t>
      </w:r>
    </w:p>
    <w:p w14:paraId="168A9F44" w14:textId="083396BE" w:rsidR="00F867D3" w:rsidRPr="003C1539" w:rsidRDefault="00F867D3" w:rsidP="00F867D3">
      <w:pPr>
        <w:rPr>
          <w:rFonts w:ascii="Consolas" w:hAnsi="Consolas" w:cs="Consolas"/>
          <w:color w:val="000000"/>
          <w:sz w:val="24"/>
          <w:szCs w:val="24"/>
          <w:lang w:val="en-IN"/>
        </w:rPr>
      </w:pPr>
      <w:proofErr w:type="spellStart"/>
      <w:r w:rsidRPr="003C1539">
        <w:rPr>
          <w:rFonts w:ascii="Consolas" w:hAnsi="Consolas" w:cs="Consolas"/>
          <w:color w:val="000000"/>
          <w:sz w:val="24"/>
          <w:szCs w:val="24"/>
          <w:lang w:val="en-IN"/>
        </w:rPr>
        <w:t>System.</w:t>
      </w:r>
      <w:r w:rsidRPr="003C1539">
        <w:rPr>
          <w:rFonts w:ascii="Consolas" w:hAnsi="Consolas" w:cs="Consolas"/>
          <w:b/>
          <w:bCs/>
          <w:i/>
          <w:iCs/>
          <w:color w:val="0000C0"/>
          <w:sz w:val="24"/>
          <w:szCs w:val="24"/>
          <w:lang w:val="en-IN"/>
        </w:rPr>
        <w:t>out</w:t>
      </w:r>
      <w:r w:rsidRPr="003C1539">
        <w:rPr>
          <w:rFonts w:ascii="Consolas" w:hAnsi="Consolas" w:cs="Consolas"/>
          <w:color w:val="000000"/>
          <w:sz w:val="24"/>
          <w:szCs w:val="24"/>
          <w:lang w:val="en-IN"/>
        </w:rPr>
        <w:t>.print</w:t>
      </w:r>
      <w:proofErr w:type="spellEnd"/>
      <w:r w:rsidRPr="003C1539">
        <w:rPr>
          <w:rFonts w:ascii="Consolas" w:hAnsi="Consolas" w:cs="Consolas"/>
          <w:color w:val="000000"/>
          <w:sz w:val="24"/>
          <w:szCs w:val="24"/>
          <w:lang w:val="en-IN"/>
        </w:rPr>
        <w:t>(</w:t>
      </w:r>
      <w:proofErr w:type="gramStart"/>
      <w:r w:rsidRPr="003C1539">
        <w:rPr>
          <w:rFonts w:ascii="Consolas" w:hAnsi="Consolas" w:cs="Consolas"/>
          <w:color w:val="6A3E3E"/>
          <w:sz w:val="24"/>
          <w:szCs w:val="24"/>
          <w:lang w:val="en-IN"/>
        </w:rPr>
        <w:t>x</w:t>
      </w:r>
      <w:r w:rsidRPr="003C1539">
        <w:rPr>
          <w:rFonts w:ascii="Consolas" w:hAnsi="Consolas" w:cs="Consolas"/>
          <w:color w:val="000000"/>
          <w:sz w:val="24"/>
          <w:szCs w:val="24"/>
          <w:lang w:val="en-IN"/>
        </w:rPr>
        <w:t>[</w:t>
      </w:r>
      <w:proofErr w:type="gramEnd"/>
      <w:r w:rsidRPr="003C1539">
        <w:rPr>
          <w:rFonts w:ascii="Consolas" w:hAnsi="Consolas" w:cs="Consolas"/>
          <w:color w:val="000000"/>
          <w:sz w:val="24"/>
          <w:szCs w:val="24"/>
          <w:lang w:val="en-IN"/>
        </w:rPr>
        <w:t>0][0]);</w:t>
      </w:r>
      <w:r w:rsidR="00437247" w:rsidRPr="003C1539">
        <w:rPr>
          <w:rFonts w:ascii="Consolas" w:hAnsi="Consolas" w:cs="Consolas"/>
          <w:color w:val="000000"/>
          <w:sz w:val="24"/>
          <w:szCs w:val="24"/>
          <w:lang w:val="en-IN"/>
        </w:rPr>
        <w:tab/>
      </w:r>
      <w:r w:rsidR="00437247" w:rsidRPr="003C1539">
        <w:rPr>
          <w:rFonts w:ascii="Consolas" w:hAnsi="Consolas" w:cs="Consolas"/>
          <w:color w:val="000000"/>
          <w:sz w:val="24"/>
          <w:szCs w:val="24"/>
          <w:lang w:val="en-IN"/>
        </w:rPr>
        <w:tab/>
      </w:r>
      <w:r w:rsidR="00437247" w:rsidRPr="003C1539">
        <w:rPr>
          <w:rFonts w:ascii="Consolas" w:hAnsi="Consolas" w:cs="Consolas"/>
          <w:color w:val="000000"/>
          <w:sz w:val="24"/>
          <w:szCs w:val="24"/>
          <w:lang w:val="en-IN"/>
        </w:rPr>
        <w:sym w:font="Wingdings" w:char="F0E0"/>
      </w:r>
      <w:r w:rsidR="00437247" w:rsidRPr="003C1539">
        <w:rPr>
          <w:rFonts w:ascii="Consolas" w:hAnsi="Consolas" w:cs="Consolas"/>
          <w:color w:val="000000"/>
          <w:sz w:val="24"/>
          <w:szCs w:val="24"/>
          <w:lang w:val="en-IN"/>
        </w:rPr>
        <w:t>0</w:t>
      </w:r>
    </w:p>
    <w:p w14:paraId="3E2ABC42" w14:textId="775CD027" w:rsidR="00140FE5" w:rsidRPr="003C1539" w:rsidRDefault="00140FE5" w:rsidP="00F867D3">
      <w:pPr>
        <w:rPr>
          <w:rFonts w:ascii="Consolas" w:hAnsi="Consolas" w:cs="Consolas"/>
          <w:color w:val="000000"/>
          <w:sz w:val="24"/>
          <w:szCs w:val="24"/>
          <w:lang w:val="en-IN"/>
        </w:rPr>
      </w:pPr>
    </w:p>
    <w:p w14:paraId="3EAA63BA" w14:textId="77777777" w:rsidR="00140FE5" w:rsidRPr="003C1539" w:rsidRDefault="00FC4F50" w:rsidP="00F867D3">
      <w:pPr>
        <w:rPr>
          <w:rFonts w:ascii="Consolas" w:hAnsi="Consolas" w:cs="Consolas"/>
          <w:color w:val="000000"/>
          <w:sz w:val="24"/>
          <w:szCs w:val="24"/>
          <w:lang w:val="en-IN"/>
        </w:rPr>
      </w:pP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p>
    <w:p w14:paraId="5D84DD1D" w14:textId="158F2889" w:rsidR="00140FE5" w:rsidRPr="003C1539" w:rsidRDefault="00FC4F50" w:rsidP="00F867D3">
      <w:pPr>
        <w:rPr>
          <w:rFonts w:ascii="Consolas" w:hAnsi="Consolas" w:cs="Consolas"/>
          <w:color w:val="000000"/>
          <w:sz w:val="24"/>
          <w:szCs w:val="24"/>
          <w:lang w:val="en-IN"/>
        </w:rPr>
      </w:pPr>
      <w:r>
        <w:rPr>
          <w:rFonts w:ascii="Consolas" w:hAnsi="Consolas" w:cs="Consolas"/>
          <w:noProof/>
          <w:color w:val="000000"/>
          <w:sz w:val="24"/>
          <w:szCs w:val="24"/>
          <w:lang w:val="en-IN"/>
        </w:rPr>
        <mc:AlternateContent>
          <mc:Choice Requires="wpi">
            <w:drawing>
              <wp:anchor distT="0" distB="0" distL="114300" distR="114300" simplePos="0" relativeHeight="251782144" behindDoc="0" locked="0" layoutInCell="1" allowOverlap="1" wp14:anchorId="108B7FFC" wp14:editId="52BB280A">
                <wp:simplePos x="0" y="0"/>
                <wp:positionH relativeFrom="column">
                  <wp:posOffset>4916819</wp:posOffset>
                </wp:positionH>
                <wp:positionV relativeFrom="paragraph">
                  <wp:posOffset>69846</wp:posOffset>
                </wp:positionV>
                <wp:extent cx="360" cy="360"/>
                <wp:effectExtent l="38100" t="38100" r="57150" b="57150"/>
                <wp:wrapNone/>
                <wp:docPr id="157" name="Ink 157"/>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64749E45" id="Ink 157" o:spid="_x0000_s1026" type="#_x0000_t75" style="position:absolute;margin-left:386.45pt;margin-top:4.8pt;width:1.45pt;height:1.4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">
                <v:imagedata r:id="rId11" o:title=""/>
              </v:shape>
            </w:pict>
          </mc:Fallback>
        </mc:AlternateContent>
      </w:r>
      <w:r>
        <w:rPr>
          <w:rFonts w:ascii="Consolas" w:hAnsi="Consolas" w:cs="Consolas"/>
          <w:noProof/>
          <w:color w:val="000000"/>
          <w:sz w:val="24"/>
          <w:szCs w:val="24"/>
          <w:lang w:val="en-IN"/>
        </w:rPr>
        <mc:AlternateContent>
          <mc:Choice Requires="wpi">
            <w:drawing>
              <wp:anchor distT="0" distB="0" distL="114300" distR="114300" simplePos="0" relativeHeight="251768832" behindDoc="0" locked="0" layoutInCell="1" allowOverlap="1" wp14:anchorId="59C8D4B8" wp14:editId="1651BFBD">
                <wp:simplePos x="0" y="0"/>
                <wp:positionH relativeFrom="column">
                  <wp:posOffset>4643755</wp:posOffset>
                </wp:positionH>
                <wp:positionV relativeFrom="paragraph">
                  <wp:posOffset>-144145</wp:posOffset>
                </wp:positionV>
                <wp:extent cx="1367155" cy="363220"/>
                <wp:effectExtent l="38100" t="38100" r="42545" b="55880"/>
                <wp:wrapNone/>
                <wp:docPr id="141" name="Ink 141"/>
                <wp:cNvGraphicFramePr/>
                <a:graphic xmlns:a="http://schemas.openxmlformats.org/drawingml/2006/main">
                  <a:graphicData uri="http://schemas.microsoft.com/office/word/2010/wordprocessingInk">
                    <w14:contentPart bwMode="auto" r:id="rId41">
                      <w14:nvContentPartPr>
                        <w14:cNvContentPartPr/>
                      </w14:nvContentPartPr>
                      <w14:xfrm>
                        <a:off x="0" y="0"/>
                        <a:ext cx="1367155" cy="363220"/>
                      </w14:xfrm>
                    </w14:contentPart>
                  </a:graphicData>
                </a:graphic>
              </wp:anchor>
            </w:drawing>
          </mc:Choice>
          <mc:Fallback>
            <w:pict>
              <v:shape w14:anchorId="05DA97E9" id="Ink 141" o:spid="_x0000_s1026" type="#_x0000_t75" style="position:absolute;margin-left:364.95pt;margin-top:-12.05pt;width:109.05pt;height:30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">
                <v:imagedata r:id="rId42" o:title=""/>
              </v:shape>
            </w:pict>
          </mc:Fallback>
        </mc:AlternateContent>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r>
      <w:r>
        <w:rPr>
          <w:rFonts w:ascii="Consolas" w:hAnsi="Consolas" w:cs="Consolas"/>
          <w:color w:val="000000"/>
          <w:sz w:val="24"/>
          <w:szCs w:val="24"/>
          <w:lang w:val="en-IN"/>
        </w:rPr>
        <w:tab/>
        <w:t xml:space="preserve">  Null   </w:t>
      </w:r>
      <w:proofErr w:type="spellStart"/>
      <w:r>
        <w:rPr>
          <w:rFonts w:ascii="Consolas" w:hAnsi="Consolas" w:cs="Consolas"/>
          <w:color w:val="000000"/>
          <w:sz w:val="24"/>
          <w:szCs w:val="24"/>
          <w:lang w:val="en-IN"/>
        </w:rPr>
        <w:t>null</w:t>
      </w:r>
      <w:proofErr w:type="spellEnd"/>
    </w:p>
    <w:p w14:paraId="6529E494" w14:textId="43937CCD" w:rsidR="00140FE5" w:rsidRPr="003C1539" w:rsidRDefault="00FC4F50" w:rsidP="00F867D3">
      <w:pPr>
        <w:rPr>
          <w:rFonts w:ascii="Consolas" w:hAnsi="Consolas" w:cs="Consolas"/>
          <w:color w:val="000000"/>
          <w:sz w:val="24"/>
          <w:szCs w:val="24"/>
          <w:lang w:val="en-IN"/>
        </w:rPr>
      </w:pPr>
      <w:r>
        <w:rPr>
          <w:rFonts w:ascii="Consolas" w:hAnsi="Consolas" w:cs="Consolas"/>
          <w:noProof/>
          <w:color w:val="000000"/>
          <w:sz w:val="24"/>
          <w:szCs w:val="24"/>
          <w:lang w:val="en-IN"/>
        </w:rPr>
        <mc:AlternateContent>
          <mc:Choice Requires="wpi">
            <w:drawing>
              <wp:anchor distT="0" distB="0" distL="114300" distR="114300" simplePos="0" relativeHeight="251777024" behindDoc="0" locked="0" layoutInCell="1" allowOverlap="1" wp14:anchorId="0C279493" wp14:editId="11B1600B">
                <wp:simplePos x="0" y="0"/>
                <wp:positionH relativeFrom="column">
                  <wp:posOffset>5102939</wp:posOffset>
                </wp:positionH>
                <wp:positionV relativeFrom="paragraph">
                  <wp:posOffset>40451</wp:posOffset>
                </wp:positionV>
                <wp:extent cx="360" cy="360"/>
                <wp:effectExtent l="38100" t="38100" r="57150" b="57150"/>
                <wp:wrapNone/>
                <wp:docPr id="149" name="Ink 149"/>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3FAB696B" id="Ink 149" o:spid="_x0000_s1026" type="#_x0000_t75" style="position:absolute;margin-left:401.1pt;margin-top:2.5pt;width:1.45pt;height:1.4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">
                <v:imagedata r:id="rId11" o:title=""/>
              </v:shape>
            </w:pict>
          </mc:Fallback>
        </mc:AlternateContent>
      </w:r>
    </w:p>
    <w:p w14:paraId="25FF22DB" w14:textId="10F3A9F0" w:rsidR="00140FE5" w:rsidRPr="003C1539" w:rsidRDefault="003C1539" w:rsidP="00F867D3">
      <w:pPr>
        <w:rPr>
          <w:rFonts w:ascii="Consolas" w:hAnsi="Consolas" w:cs="Consolas"/>
          <w:color w:val="000000"/>
          <w:sz w:val="24"/>
          <w:szCs w:val="24"/>
          <w:lang w:val="en-IN"/>
        </w:rPr>
      </w:pPr>
      <w:r w:rsidRPr="003C1539">
        <w:rPr>
          <w:rFonts w:ascii="Consolas" w:hAnsi="Consolas" w:cs="Consolas"/>
          <w:color w:val="000000"/>
          <w:sz w:val="24"/>
          <w:szCs w:val="24"/>
          <w:lang w:val="en-IN"/>
        </w:rPr>
        <w:t>EG:</w:t>
      </w:r>
      <w:r w:rsidR="008F509B">
        <w:rPr>
          <w:rFonts w:ascii="Consolas" w:hAnsi="Consolas" w:cs="Consolas"/>
          <w:color w:val="000000"/>
          <w:sz w:val="24"/>
          <w:szCs w:val="24"/>
          <w:lang w:val="en-IN"/>
        </w:rPr>
        <w:t xml:space="preserve"> 3 </w:t>
      </w:r>
    </w:p>
    <w:p w14:paraId="31E13DC3" w14:textId="6ECB120F" w:rsidR="00140FE5" w:rsidRPr="003C1539" w:rsidRDefault="00FC4F50" w:rsidP="00140FE5">
      <w:pPr>
        <w:autoSpaceDE w:val="0"/>
        <w:autoSpaceDN w:val="0"/>
        <w:adjustRightInd w:val="0"/>
        <w:rPr>
          <w:rFonts w:ascii="Consolas" w:hAnsi="Consolas" w:cs="Consolas"/>
          <w:sz w:val="24"/>
          <w:szCs w:val="24"/>
          <w:lang w:val="en-IN"/>
        </w:rPr>
      </w:pPr>
      <w:r>
        <w:rPr>
          <w:rFonts w:ascii="Consolas" w:hAnsi="Consolas" w:cs="Consolas"/>
          <w:b/>
          <w:bCs/>
          <w:noProof/>
          <w:color w:val="7F0055"/>
          <w:sz w:val="24"/>
          <w:szCs w:val="24"/>
          <w:lang w:val="en-IN"/>
        </w:rPr>
        <mc:AlternateContent>
          <mc:Choice Requires="wpi">
            <w:drawing>
              <wp:anchor distT="0" distB="0" distL="114300" distR="114300" simplePos="0" relativeHeight="251780096" behindDoc="0" locked="0" layoutInCell="1" allowOverlap="1" wp14:anchorId="705873C5" wp14:editId="17A53DCC">
                <wp:simplePos x="0" y="0"/>
                <wp:positionH relativeFrom="column">
                  <wp:posOffset>4728210</wp:posOffset>
                </wp:positionH>
                <wp:positionV relativeFrom="paragraph">
                  <wp:posOffset>-176530</wp:posOffset>
                </wp:positionV>
                <wp:extent cx="631785" cy="457710"/>
                <wp:effectExtent l="38100" t="38100" r="54610" b="57150"/>
                <wp:wrapNone/>
                <wp:docPr id="152" name="Ink 152"/>
                <wp:cNvGraphicFramePr/>
                <a:graphic xmlns:a="http://schemas.openxmlformats.org/drawingml/2006/main">
                  <a:graphicData uri="http://schemas.microsoft.com/office/word/2010/wordprocessingInk">
                    <w14:contentPart bwMode="auto" r:id="rId44">
                      <w14:nvContentPartPr>
                        <w14:cNvContentPartPr/>
                      </w14:nvContentPartPr>
                      <w14:xfrm>
                        <a:off x="0" y="0"/>
                        <a:ext cx="631785" cy="457710"/>
                      </w14:xfrm>
                    </w14:contentPart>
                  </a:graphicData>
                </a:graphic>
              </wp:anchor>
            </w:drawing>
          </mc:Choice>
          <mc:Fallback>
            <w:pict>
              <v:shape w14:anchorId="43CADEEF" id="Ink 152" o:spid="_x0000_s1026" type="#_x0000_t75" style="position:absolute;margin-left:371.6pt;margin-top:-14.6pt;width:51.2pt;height:37.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">
                <v:imagedata r:id="rId45" o:title=""/>
              </v:shape>
            </w:pict>
          </mc:Fallback>
        </mc:AlternateContent>
      </w:r>
      <w:proofErr w:type="gramStart"/>
      <w:r w:rsidR="00140FE5" w:rsidRPr="003C1539">
        <w:rPr>
          <w:rFonts w:ascii="Consolas" w:hAnsi="Consolas" w:cs="Consolas"/>
          <w:b/>
          <w:bCs/>
          <w:color w:val="7F0055"/>
          <w:sz w:val="24"/>
          <w:szCs w:val="24"/>
          <w:lang w:val="en-IN"/>
        </w:rPr>
        <w:t>int</w:t>
      </w:r>
      <w:r w:rsidR="00140FE5" w:rsidRPr="003C1539">
        <w:rPr>
          <w:rFonts w:ascii="Consolas" w:hAnsi="Consolas" w:cs="Consolas"/>
          <w:color w:val="000000"/>
          <w:sz w:val="24"/>
          <w:szCs w:val="24"/>
          <w:lang w:val="en-IN"/>
        </w:rPr>
        <w:t>[</w:t>
      </w:r>
      <w:proofErr w:type="gramEnd"/>
      <w:r w:rsidR="00140FE5" w:rsidRPr="003C1539">
        <w:rPr>
          <w:rFonts w:ascii="Consolas" w:hAnsi="Consolas" w:cs="Consolas"/>
          <w:color w:val="000000"/>
          <w:sz w:val="24"/>
          <w:szCs w:val="24"/>
          <w:lang w:val="en-IN"/>
        </w:rPr>
        <w:t xml:space="preserve">][] </w:t>
      </w:r>
      <w:r w:rsidR="00140FE5" w:rsidRPr="003C1539">
        <w:rPr>
          <w:rFonts w:ascii="Consolas" w:hAnsi="Consolas" w:cs="Consolas"/>
          <w:color w:val="6A3E3E"/>
          <w:sz w:val="24"/>
          <w:szCs w:val="24"/>
          <w:lang w:val="en-IN"/>
        </w:rPr>
        <w:t>x</w:t>
      </w:r>
      <w:r w:rsidR="00140FE5" w:rsidRPr="003C1539">
        <w:rPr>
          <w:rFonts w:ascii="Consolas" w:hAnsi="Consolas" w:cs="Consolas"/>
          <w:color w:val="000000"/>
          <w:sz w:val="24"/>
          <w:szCs w:val="24"/>
          <w:lang w:val="en-IN"/>
        </w:rPr>
        <w:t xml:space="preserve"> = </w:t>
      </w:r>
      <w:r w:rsidR="00140FE5" w:rsidRPr="003C1539">
        <w:rPr>
          <w:rFonts w:ascii="Consolas" w:hAnsi="Consolas" w:cs="Consolas"/>
          <w:b/>
          <w:bCs/>
          <w:color w:val="7F0055"/>
          <w:sz w:val="24"/>
          <w:szCs w:val="24"/>
          <w:lang w:val="en-IN"/>
        </w:rPr>
        <w:t>new</w:t>
      </w:r>
      <w:r w:rsidR="00140FE5" w:rsidRPr="003C1539">
        <w:rPr>
          <w:rFonts w:ascii="Consolas" w:hAnsi="Consolas" w:cs="Consolas"/>
          <w:color w:val="000000"/>
          <w:sz w:val="24"/>
          <w:szCs w:val="24"/>
          <w:lang w:val="en-IN"/>
        </w:rPr>
        <w:t xml:space="preserve"> </w:t>
      </w:r>
      <w:r w:rsidR="00140FE5" w:rsidRPr="003C1539">
        <w:rPr>
          <w:rFonts w:ascii="Consolas" w:hAnsi="Consolas" w:cs="Consolas"/>
          <w:b/>
          <w:bCs/>
          <w:color w:val="7F0055"/>
          <w:sz w:val="24"/>
          <w:szCs w:val="24"/>
          <w:lang w:val="en-IN"/>
        </w:rPr>
        <w:t>int</w:t>
      </w:r>
      <w:r w:rsidR="00140FE5" w:rsidRPr="003C1539">
        <w:rPr>
          <w:rFonts w:ascii="Consolas" w:hAnsi="Consolas" w:cs="Consolas"/>
          <w:color w:val="000000"/>
          <w:sz w:val="24"/>
          <w:szCs w:val="24"/>
          <w:lang w:val="en-IN"/>
        </w:rPr>
        <w:t>[2][];</w:t>
      </w:r>
    </w:p>
    <w:p w14:paraId="290B42F3" w14:textId="60448DCA" w:rsidR="00140FE5" w:rsidRPr="003C1539" w:rsidRDefault="00140FE5" w:rsidP="00140FE5">
      <w:pPr>
        <w:autoSpaceDE w:val="0"/>
        <w:autoSpaceDN w:val="0"/>
        <w:adjustRightInd w:val="0"/>
        <w:rPr>
          <w:rFonts w:ascii="Consolas" w:hAnsi="Consolas" w:cs="Consolas"/>
          <w:sz w:val="24"/>
          <w:szCs w:val="24"/>
          <w:lang w:val="en-IN"/>
        </w:rPr>
      </w:pPr>
      <w:proofErr w:type="spellStart"/>
      <w:r w:rsidRPr="003C1539">
        <w:rPr>
          <w:rFonts w:ascii="Consolas" w:hAnsi="Consolas" w:cs="Consolas"/>
          <w:color w:val="000000"/>
          <w:sz w:val="24"/>
          <w:szCs w:val="24"/>
          <w:lang w:val="en-IN"/>
        </w:rPr>
        <w:t>System.</w:t>
      </w:r>
      <w:r w:rsidRPr="003C1539">
        <w:rPr>
          <w:rFonts w:ascii="Consolas" w:hAnsi="Consolas" w:cs="Consolas"/>
          <w:b/>
          <w:bCs/>
          <w:i/>
          <w:iCs/>
          <w:color w:val="0000C0"/>
          <w:sz w:val="24"/>
          <w:szCs w:val="24"/>
          <w:lang w:val="en-IN"/>
        </w:rPr>
        <w:t>out</w:t>
      </w:r>
      <w:r w:rsidRPr="003C1539">
        <w:rPr>
          <w:rFonts w:ascii="Consolas" w:hAnsi="Consolas" w:cs="Consolas"/>
          <w:color w:val="000000"/>
          <w:sz w:val="24"/>
          <w:szCs w:val="24"/>
          <w:lang w:val="en-IN"/>
        </w:rPr>
        <w:t>.println</w:t>
      </w:r>
      <w:proofErr w:type="spellEnd"/>
      <w:r w:rsidRPr="003C1539">
        <w:rPr>
          <w:rFonts w:ascii="Consolas" w:hAnsi="Consolas" w:cs="Consolas"/>
          <w:color w:val="000000"/>
          <w:sz w:val="24"/>
          <w:szCs w:val="24"/>
          <w:lang w:val="en-IN"/>
        </w:rPr>
        <w:t>(</w:t>
      </w:r>
      <w:r w:rsidRPr="003C1539">
        <w:rPr>
          <w:rFonts w:ascii="Consolas" w:hAnsi="Consolas" w:cs="Consolas"/>
          <w:color w:val="6A3E3E"/>
          <w:sz w:val="24"/>
          <w:szCs w:val="24"/>
          <w:lang w:val="en-IN"/>
        </w:rPr>
        <w:t>x</w:t>
      </w:r>
      <w:r w:rsidRPr="003C1539">
        <w:rPr>
          <w:rFonts w:ascii="Consolas" w:hAnsi="Consolas" w:cs="Consolas"/>
          <w:color w:val="000000"/>
          <w:sz w:val="24"/>
          <w:szCs w:val="24"/>
          <w:lang w:val="en-IN"/>
        </w:rPr>
        <w:t>);</w:t>
      </w:r>
      <w:r w:rsidR="008F509B">
        <w:rPr>
          <w:rFonts w:ascii="Consolas" w:hAnsi="Consolas" w:cs="Consolas"/>
          <w:color w:val="000000"/>
          <w:sz w:val="24"/>
          <w:szCs w:val="24"/>
          <w:lang w:val="en-IN"/>
        </w:rPr>
        <w:tab/>
      </w:r>
      <w:r w:rsidR="008F509B">
        <w:rPr>
          <w:rFonts w:ascii="Consolas" w:hAnsi="Consolas" w:cs="Consolas"/>
          <w:color w:val="000000"/>
          <w:sz w:val="24"/>
          <w:szCs w:val="24"/>
          <w:lang w:val="en-IN"/>
        </w:rPr>
        <w:tab/>
      </w:r>
      <w:r w:rsidR="008F509B" w:rsidRPr="008F509B">
        <w:rPr>
          <w:rFonts w:ascii="Consolas" w:hAnsi="Consolas" w:cs="Consolas"/>
          <w:color w:val="000000"/>
          <w:sz w:val="24"/>
          <w:szCs w:val="24"/>
          <w:lang w:val="en-IN"/>
        </w:rPr>
        <w:sym w:font="Wingdings" w:char="F0E0"/>
      </w:r>
      <w:r w:rsidR="008F509B">
        <w:rPr>
          <w:rFonts w:ascii="Consolas" w:hAnsi="Consolas" w:cs="Consolas"/>
          <w:color w:val="000000"/>
          <w:sz w:val="20"/>
          <w:szCs w:val="20"/>
          <w:lang w:val="en-IN"/>
        </w:rPr>
        <w:t>[[I@5e265ba4</w:t>
      </w:r>
    </w:p>
    <w:p w14:paraId="30142757" w14:textId="49D62B7D" w:rsidR="00140FE5" w:rsidRPr="003C1539" w:rsidRDefault="00FC4F50" w:rsidP="00140FE5">
      <w:pPr>
        <w:autoSpaceDE w:val="0"/>
        <w:autoSpaceDN w:val="0"/>
        <w:adjustRightInd w:val="0"/>
        <w:rPr>
          <w:rFonts w:ascii="Consolas" w:hAnsi="Consolas" w:cs="Consolas"/>
          <w:sz w:val="24"/>
          <w:szCs w:val="24"/>
          <w:lang w:val="en-IN"/>
        </w:rPr>
      </w:pPr>
      <w:r>
        <w:rPr>
          <w:rFonts w:ascii="Consolas" w:hAnsi="Consolas" w:cs="Consolas"/>
          <w:noProof/>
          <w:color w:val="000000"/>
          <w:sz w:val="24"/>
          <w:szCs w:val="24"/>
          <w:lang w:val="en-IN"/>
        </w:rPr>
        <mc:AlternateContent>
          <mc:Choice Requires="wpi">
            <w:drawing>
              <wp:anchor distT="0" distB="0" distL="114300" distR="114300" simplePos="0" relativeHeight="251781120" behindDoc="0" locked="0" layoutInCell="1" allowOverlap="1" wp14:anchorId="600DB4D7" wp14:editId="3940824B">
                <wp:simplePos x="0" y="0"/>
                <wp:positionH relativeFrom="column">
                  <wp:posOffset>4855210</wp:posOffset>
                </wp:positionH>
                <wp:positionV relativeFrom="paragraph">
                  <wp:posOffset>39370</wp:posOffset>
                </wp:positionV>
                <wp:extent cx="437185" cy="92210"/>
                <wp:effectExtent l="57150" t="38100" r="0" b="41275"/>
                <wp:wrapNone/>
                <wp:docPr id="153" name="Ink 153"/>
                <wp:cNvGraphicFramePr/>
                <a:graphic xmlns:a="http://schemas.openxmlformats.org/drawingml/2006/main">
                  <a:graphicData uri="http://schemas.microsoft.com/office/word/2010/wordprocessingInk">
                    <w14:contentPart bwMode="auto" r:id="rId46">
                      <w14:nvContentPartPr>
                        <w14:cNvContentPartPr/>
                      </w14:nvContentPartPr>
                      <w14:xfrm>
                        <a:off x="0" y="0"/>
                        <a:ext cx="437185" cy="92210"/>
                      </w14:xfrm>
                    </w14:contentPart>
                  </a:graphicData>
                </a:graphic>
              </wp:anchor>
            </w:drawing>
          </mc:Choice>
          <mc:Fallback>
            <w:pict>
              <v:shape w14:anchorId="49735A95" id="Ink 153" o:spid="_x0000_s1026" type="#_x0000_t75" style="position:absolute;margin-left:381.6pt;margin-top:2.4pt;width:35.8pt;height:8.6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">
                <v:imagedata r:id="rId47" o:title=""/>
              </v:shape>
            </w:pict>
          </mc:Fallback>
        </mc:AlternateContent>
      </w:r>
      <w:proofErr w:type="spellStart"/>
      <w:r w:rsidR="00140FE5" w:rsidRPr="003C1539">
        <w:rPr>
          <w:rFonts w:ascii="Consolas" w:hAnsi="Consolas" w:cs="Consolas"/>
          <w:color w:val="000000"/>
          <w:sz w:val="24"/>
          <w:szCs w:val="24"/>
          <w:lang w:val="en-IN"/>
        </w:rPr>
        <w:t>System.</w:t>
      </w:r>
      <w:r w:rsidR="00140FE5" w:rsidRPr="003C1539">
        <w:rPr>
          <w:rFonts w:ascii="Consolas" w:hAnsi="Consolas" w:cs="Consolas"/>
          <w:b/>
          <w:bCs/>
          <w:i/>
          <w:iCs/>
          <w:color w:val="0000C0"/>
          <w:sz w:val="24"/>
          <w:szCs w:val="24"/>
          <w:lang w:val="en-IN"/>
        </w:rPr>
        <w:t>out</w:t>
      </w:r>
      <w:r w:rsidR="00140FE5" w:rsidRPr="003C1539">
        <w:rPr>
          <w:rFonts w:ascii="Consolas" w:hAnsi="Consolas" w:cs="Consolas"/>
          <w:color w:val="000000"/>
          <w:sz w:val="24"/>
          <w:szCs w:val="24"/>
          <w:lang w:val="en-IN"/>
        </w:rPr>
        <w:t>.println</w:t>
      </w:r>
      <w:proofErr w:type="spellEnd"/>
      <w:r w:rsidR="00140FE5" w:rsidRPr="003C1539">
        <w:rPr>
          <w:rFonts w:ascii="Consolas" w:hAnsi="Consolas" w:cs="Consolas"/>
          <w:color w:val="000000"/>
          <w:sz w:val="24"/>
          <w:szCs w:val="24"/>
          <w:lang w:val="en-IN"/>
        </w:rPr>
        <w:t>(</w:t>
      </w:r>
      <w:proofErr w:type="gramStart"/>
      <w:r w:rsidR="00140FE5" w:rsidRPr="003C1539">
        <w:rPr>
          <w:rFonts w:ascii="Consolas" w:hAnsi="Consolas" w:cs="Consolas"/>
          <w:color w:val="6A3E3E"/>
          <w:sz w:val="24"/>
          <w:szCs w:val="24"/>
          <w:lang w:val="en-IN"/>
        </w:rPr>
        <w:t>x</w:t>
      </w:r>
      <w:r w:rsidR="00140FE5" w:rsidRPr="003C1539">
        <w:rPr>
          <w:rFonts w:ascii="Consolas" w:hAnsi="Consolas" w:cs="Consolas"/>
          <w:color w:val="000000"/>
          <w:sz w:val="24"/>
          <w:szCs w:val="24"/>
          <w:lang w:val="en-IN"/>
        </w:rPr>
        <w:t>[</w:t>
      </w:r>
      <w:proofErr w:type="gramEnd"/>
      <w:r w:rsidR="00140FE5" w:rsidRPr="003C1539">
        <w:rPr>
          <w:rFonts w:ascii="Consolas" w:hAnsi="Consolas" w:cs="Consolas"/>
          <w:color w:val="000000"/>
          <w:sz w:val="24"/>
          <w:szCs w:val="24"/>
          <w:lang w:val="en-IN"/>
        </w:rPr>
        <w:t>0]);</w:t>
      </w:r>
      <w:r w:rsidR="008F509B">
        <w:rPr>
          <w:rFonts w:ascii="Consolas" w:hAnsi="Consolas" w:cs="Consolas"/>
          <w:color w:val="000000"/>
          <w:sz w:val="24"/>
          <w:szCs w:val="24"/>
          <w:lang w:val="en-IN"/>
        </w:rPr>
        <w:tab/>
      </w:r>
      <w:r w:rsidR="008F509B">
        <w:rPr>
          <w:rFonts w:ascii="Consolas" w:hAnsi="Consolas" w:cs="Consolas"/>
          <w:color w:val="000000"/>
          <w:sz w:val="24"/>
          <w:szCs w:val="24"/>
          <w:lang w:val="en-IN"/>
        </w:rPr>
        <w:tab/>
      </w:r>
      <w:r w:rsidR="008F509B" w:rsidRPr="008F509B">
        <w:rPr>
          <w:rFonts w:ascii="Consolas" w:hAnsi="Consolas" w:cs="Consolas"/>
          <w:color w:val="000000"/>
          <w:sz w:val="24"/>
          <w:szCs w:val="24"/>
          <w:lang w:val="en-IN"/>
        </w:rPr>
        <w:sym w:font="Wingdings" w:char="F0E0"/>
      </w:r>
      <w:r w:rsidR="008F509B">
        <w:rPr>
          <w:rFonts w:ascii="Consolas" w:hAnsi="Consolas" w:cs="Consolas"/>
          <w:color w:val="000000"/>
          <w:sz w:val="20"/>
          <w:szCs w:val="20"/>
          <w:lang w:val="en-IN"/>
        </w:rPr>
        <w:t>null</w:t>
      </w:r>
    </w:p>
    <w:p w14:paraId="4DDD95A1" w14:textId="7671D765" w:rsidR="00140FE5" w:rsidRPr="003C1539" w:rsidRDefault="00140FE5" w:rsidP="00140FE5">
      <w:pPr>
        <w:autoSpaceDE w:val="0"/>
        <w:autoSpaceDN w:val="0"/>
        <w:adjustRightInd w:val="0"/>
        <w:rPr>
          <w:rFonts w:ascii="Consolas" w:hAnsi="Consolas" w:cs="Consolas"/>
          <w:sz w:val="24"/>
          <w:szCs w:val="24"/>
          <w:lang w:val="en-IN"/>
        </w:rPr>
      </w:pPr>
      <w:proofErr w:type="spellStart"/>
      <w:r w:rsidRPr="003C1539">
        <w:rPr>
          <w:rFonts w:ascii="Consolas" w:hAnsi="Consolas" w:cs="Consolas"/>
          <w:color w:val="000000"/>
          <w:sz w:val="24"/>
          <w:szCs w:val="24"/>
          <w:lang w:val="en-IN"/>
        </w:rPr>
        <w:t>System.</w:t>
      </w:r>
      <w:r w:rsidRPr="003C1539">
        <w:rPr>
          <w:rFonts w:ascii="Consolas" w:hAnsi="Consolas" w:cs="Consolas"/>
          <w:b/>
          <w:bCs/>
          <w:i/>
          <w:iCs/>
          <w:color w:val="0000C0"/>
          <w:sz w:val="24"/>
          <w:szCs w:val="24"/>
          <w:lang w:val="en-IN"/>
        </w:rPr>
        <w:t>out</w:t>
      </w:r>
      <w:r w:rsidRPr="003C1539">
        <w:rPr>
          <w:rFonts w:ascii="Consolas" w:hAnsi="Consolas" w:cs="Consolas"/>
          <w:color w:val="000000"/>
          <w:sz w:val="24"/>
          <w:szCs w:val="24"/>
          <w:lang w:val="en-IN"/>
        </w:rPr>
        <w:t>.print</w:t>
      </w:r>
      <w:proofErr w:type="spellEnd"/>
      <w:r w:rsidRPr="003C1539">
        <w:rPr>
          <w:rFonts w:ascii="Consolas" w:hAnsi="Consolas" w:cs="Consolas"/>
          <w:color w:val="000000"/>
          <w:sz w:val="24"/>
          <w:szCs w:val="24"/>
          <w:lang w:val="en-IN"/>
        </w:rPr>
        <w:t>(</w:t>
      </w:r>
      <w:proofErr w:type="gramStart"/>
      <w:r w:rsidRPr="003C1539">
        <w:rPr>
          <w:rFonts w:ascii="Consolas" w:hAnsi="Consolas" w:cs="Consolas"/>
          <w:color w:val="6A3E3E"/>
          <w:sz w:val="24"/>
          <w:szCs w:val="24"/>
          <w:lang w:val="en-IN"/>
        </w:rPr>
        <w:t>x</w:t>
      </w:r>
      <w:r w:rsidRPr="003C1539">
        <w:rPr>
          <w:rFonts w:ascii="Consolas" w:hAnsi="Consolas" w:cs="Consolas"/>
          <w:color w:val="000000"/>
          <w:sz w:val="24"/>
          <w:szCs w:val="24"/>
          <w:lang w:val="en-IN"/>
        </w:rPr>
        <w:t>[</w:t>
      </w:r>
      <w:proofErr w:type="gramEnd"/>
      <w:r w:rsidRPr="003C1539">
        <w:rPr>
          <w:rFonts w:ascii="Consolas" w:hAnsi="Consolas" w:cs="Consolas"/>
          <w:color w:val="000000"/>
          <w:sz w:val="24"/>
          <w:szCs w:val="24"/>
          <w:lang w:val="en-IN"/>
        </w:rPr>
        <w:t>0][0]);</w:t>
      </w:r>
      <w:r w:rsidR="008F509B">
        <w:rPr>
          <w:rFonts w:ascii="Consolas" w:hAnsi="Consolas" w:cs="Consolas"/>
          <w:color w:val="000000"/>
          <w:sz w:val="24"/>
          <w:szCs w:val="24"/>
          <w:lang w:val="en-IN"/>
        </w:rPr>
        <w:tab/>
      </w:r>
      <w:r w:rsidR="008F509B">
        <w:rPr>
          <w:rFonts w:ascii="Consolas" w:hAnsi="Consolas" w:cs="Consolas"/>
          <w:color w:val="000000"/>
          <w:sz w:val="24"/>
          <w:szCs w:val="24"/>
          <w:lang w:val="en-IN"/>
        </w:rPr>
        <w:tab/>
      </w:r>
      <w:r w:rsidR="008F509B" w:rsidRPr="008F509B">
        <w:rPr>
          <w:rFonts w:ascii="Consolas" w:hAnsi="Consolas" w:cs="Consolas"/>
          <w:color w:val="000000"/>
          <w:sz w:val="24"/>
          <w:szCs w:val="24"/>
          <w:lang w:val="en-IN"/>
        </w:rPr>
        <w:sym w:font="Wingdings" w:char="F0E0"/>
      </w:r>
      <w:r w:rsidR="008F509B">
        <w:rPr>
          <w:rFonts w:ascii="Consolas" w:hAnsi="Consolas" w:cs="Consolas"/>
          <w:color w:val="FF0000"/>
          <w:sz w:val="20"/>
          <w:szCs w:val="20"/>
          <w:lang w:val="en-IN"/>
        </w:rPr>
        <w:t xml:space="preserve"> </w:t>
      </w:r>
      <w:proofErr w:type="spellStart"/>
      <w:r w:rsidR="008F509B">
        <w:rPr>
          <w:rFonts w:ascii="Consolas" w:hAnsi="Consolas" w:cs="Consolas"/>
          <w:color w:val="0066CC"/>
          <w:sz w:val="20"/>
          <w:szCs w:val="20"/>
          <w:u w:val="single"/>
          <w:lang w:val="en-IN"/>
        </w:rPr>
        <w:t>java.lang.NullPointerException</w:t>
      </w:r>
      <w:proofErr w:type="spellEnd"/>
      <w:r w:rsidR="008F509B">
        <w:rPr>
          <w:rFonts w:ascii="Consolas" w:hAnsi="Consolas" w:cs="Consolas"/>
          <w:color w:val="FF0000"/>
          <w:sz w:val="20"/>
          <w:szCs w:val="20"/>
          <w:lang w:val="en-IN"/>
        </w:rPr>
        <w:t>: Cannot load from int array because "x[0]" is null</w:t>
      </w:r>
    </w:p>
    <w:p w14:paraId="56897BDA" w14:textId="7361427E" w:rsidR="00B7648A" w:rsidRPr="003C1539" w:rsidRDefault="00B7648A" w:rsidP="00F867D3">
      <w:pPr>
        <w:rPr>
          <w:rFonts w:ascii="Consolas" w:hAnsi="Consolas" w:cs="Consolas"/>
          <w:color w:val="000000"/>
          <w:sz w:val="24"/>
          <w:szCs w:val="24"/>
          <w:lang w:val="en-IN"/>
        </w:rPr>
      </w:pPr>
    </w:p>
    <w:p w14:paraId="7540D5FB" w14:textId="322696C6" w:rsidR="00B7648A" w:rsidRPr="000F0A8C" w:rsidRDefault="00427A4F" w:rsidP="00F867D3">
      <w:pPr>
        <w:rPr>
          <w:b/>
          <w:bCs/>
          <w:sz w:val="24"/>
          <w:szCs w:val="24"/>
        </w:rPr>
      </w:pPr>
      <w:r w:rsidRPr="000F0A8C">
        <w:rPr>
          <w:b/>
          <w:bCs/>
          <w:sz w:val="24"/>
          <w:szCs w:val="24"/>
        </w:rPr>
        <w:t>NOTE:</w:t>
      </w:r>
    </w:p>
    <w:p w14:paraId="0D72E9B2" w14:textId="70207544" w:rsidR="00427A4F" w:rsidRDefault="00427A4F" w:rsidP="00F867D3">
      <w:pPr>
        <w:rPr>
          <w:sz w:val="24"/>
          <w:szCs w:val="24"/>
        </w:rPr>
      </w:pPr>
      <w:r>
        <w:rPr>
          <w:sz w:val="24"/>
          <w:szCs w:val="24"/>
        </w:rPr>
        <w:t>If we are trying to perform any operation on</w:t>
      </w:r>
      <w:r w:rsidR="009F083B">
        <w:rPr>
          <w:sz w:val="24"/>
          <w:szCs w:val="24"/>
        </w:rPr>
        <w:t xml:space="preserve"> null</w:t>
      </w:r>
      <w:r>
        <w:rPr>
          <w:sz w:val="24"/>
          <w:szCs w:val="24"/>
        </w:rPr>
        <w:t xml:space="preserve"> then we will get runtime exception saying null pointer exception</w:t>
      </w:r>
      <w:r w:rsidR="00914342">
        <w:rPr>
          <w:sz w:val="24"/>
          <w:szCs w:val="24"/>
        </w:rPr>
        <w:t>.</w:t>
      </w:r>
      <w:r w:rsidR="006331AE">
        <w:rPr>
          <w:sz w:val="24"/>
          <w:szCs w:val="24"/>
        </w:rPr>
        <w:t xml:space="preserve"> Null is default type for objects</w:t>
      </w:r>
    </w:p>
    <w:p w14:paraId="2B2BBA02" w14:textId="478BB98A" w:rsidR="00F23898" w:rsidRDefault="00F23898" w:rsidP="00F867D3">
      <w:pPr>
        <w:rPr>
          <w:sz w:val="24"/>
          <w:szCs w:val="24"/>
        </w:rPr>
      </w:pPr>
    </w:p>
    <w:p w14:paraId="5659C2AA" w14:textId="6ABCCB3C" w:rsidR="00F23898" w:rsidRDefault="00F23898" w:rsidP="00F867D3">
      <w:pPr>
        <w:rPr>
          <w:sz w:val="24"/>
          <w:szCs w:val="24"/>
        </w:rPr>
      </w:pPr>
      <w:r>
        <w:rPr>
          <w:sz w:val="24"/>
          <w:szCs w:val="24"/>
        </w:rPr>
        <w:t>Once we create an array element by default is initialized with default values. If we are not satisfied with the default values then we can override these values with our customized values</w:t>
      </w:r>
    </w:p>
    <w:p w14:paraId="67CDB534" w14:textId="10FEC4C1" w:rsidR="00DA7013" w:rsidRDefault="00DA7013" w:rsidP="00F867D3">
      <w:pPr>
        <w:rPr>
          <w:sz w:val="24"/>
          <w:szCs w:val="24"/>
        </w:rPr>
      </w:pPr>
      <w:proofErr w:type="gramStart"/>
      <w:r>
        <w:rPr>
          <w:sz w:val="24"/>
          <w:szCs w:val="24"/>
        </w:rPr>
        <w:t>EG :</w:t>
      </w:r>
      <w:proofErr w:type="gramEnd"/>
      <w:r>
        <w:rPr>
          <w:sz w:val="24"/>
          <w:szCs w:val="24"/>
        </w:rPr>
        <w:t xml:space="preserve"> int[] a = new int[2];</w:t>
      </w:r>
    </w:p>
    <w:p w14:paraId="18CEEC9E" w14:textId="5AEC3FFF" w:rsidR="00DA7013" w:rsidRDefault="00DA7013" w:rsidP="00F867D3">
      <w:pPr>
        <w:rPr>
          <w:sz w:val="24"/>
          <w:szCs w:val="24"/>
        </w:rPr>
      </w:pPr>
      <w:proofErr w:type="gramStart"/>
      <w:r>
        <w:rPr>
          <w:sz w:val="24"/>
          <w:szCs w:val="24"/>
        </w:rPr>
        <w:t>Int[</w:t>
      </w:r>
      <w:proofErr w:type="gramEnd"/>
      <w:r>
        <w:rPr>
          <w:sz w:val="24"/>
          <w:szCs w:val="24"/>
        </w:rPr>
        <w:t>0] = 20;</w:t>
      </w:r>
    </w:p>
    <w:p w14:paraId="345FFE7E" w14:textId="68F61AEF" w:rsidR="00DA7013" w:rsidRDefault="00DA7013" w:rsidP="00F867D3">
      <w:pPr>
        <w:rPr>
          <w:sz w:val="24"/>
          <w:szCs w:val="24"/>
        </w:rPr>
      </w:pPr>
      <w:proofErr w:type="gramStart"/>
      <w:r>
        <w:rPr>
          <w:sz w:val="24"/>
          <w:szCs w:val="24"/>
        </w:rPr>
        <w:t>Int[</w:t>
      </w:r>
      <w:proofErr w:type="gramEnd"/>
      <w:r>
        <w:rPr>
          <w:sz w:val="24"/>
          <w:szCs w:val="24"/>
        </w:rPr>
        <w:t>1] = 30;</w:t>
      </w:r>
    </w:p>
    <w:p w14:paraId="44744367" w14:textId="41C0A97D" w:rsidR="00AB6813" w:rsidRDefault="00AB6813" w:rsidP="00F867D3">
      <w:pPr>
        <w:rPr>
          <w:sz w:val="24"/>
          <w:szCs w:val="24"/>
        </w:rPr>
      </w:pPr>
      <w:proofErr w:type="gramStart"/>
      <w:r>
        <w:rPr>
          <w:sz w:val="24"/>
          <w:szCs w:val="24"/>
        </w:rPr>
        <w:t>Int[</w:t>
      </w:r>
      <w:proofErr w:type="gramEnd"/>
      <w:r>
        <w:rPr>
          <w:sz w:val="24"/>
          <w:szCs w:val="24"/>
        </w:rPr>
        <w:t>2]= 40;</w:t>
      </w:r>
      <w:r>
        <w:rPr>
          <w:sz w:val="24"/>
          <w:szCs w:val="24"/>
        </w:rPr>
        <w:tab/>
      </w:r>
      <w:r>
        <w:rPr>
          <w:sz w:val="24"/>
          <w:szCs w:val="24"/>
        </w:rPr>
        <w:tab/>
        <w:t>..</w:t>
      </w:r>
      <w:r w:rsidR="00595BA0">
        <w:rPr>
          <w:sz w:val="24"/>
          <w:szCs w:val="24"/>
        </w:rPr>
        <w:t xml:space="preserve">Runtime : </w:t>
      </w:r>
      <w:proofErr w:type="spellStart"/>
      <w:r>
        <w:rPr>
          <w:sz w:val="24"/>
          <w:szCs w:val="24"/>
        </w:rPr>
        <w:t>ArrayIndexOutOfBoundException</w:t>
      </w:r>
      <w:proofErr w:type="spellEnd"/>
    </w:p>
    <w:p w14:paraId="5BE38E87" w14:textId="4BF17692" w:rsidR="00595BA0" w:rsidRDefault="00595BA0" w:rsidP="00F867D3">
      <w:pPr>
        <w:rPr>
          <w:sz w:val="24"/>
          <w:szCs w:val="24"/>
        </w:rPr>
      </w:pPr>
      <w:proofErr w:type="gramStart"/>
      <w:r>
        <w:rPr>
          <w:sz w:val="24"/>
          <w:szCs w:val="24"/>
        </w:rPr>
        <w:t>Int[</w:t>
      </w:r>
      <w:proofErr w:type="gramEnd"/>
      <w:r>
        <w:rPr>
          <w:sz w:val="24"/>
          <w:szCs w:val="24"/>
        </w:rPr>
        <w:t>-6] = 30;</w:t>
      </w:r>
      <w:r>
        <w:rPr>
          <w:sz w:val="24"/>
          <w:szCs w:val="24"/>
        </w:rPr>
        <w:tab/>
      </w:r>
      <w:r>
        <w:rPr>
          <w:sz w:val="24"/>
          <w:szCs w:val="24"/>
        </w:rPr>
        <w:tab/>
        <w:t>..</w:t>
      </w:r>
      <w:r w:rsidRPr="00595BA0">
        <w:rPr>
          <w:sz w:val="24"/>
          <w:szCs w:val="24"/>
        </w:rPr>
        <w:t xml:space="preserve"> </w:t>
      </w:r>
      <w:proofErr w:type="gramStart"/>
      <w:r>
        <w:rPr>
          <w:sz w:val="24"/>
          <w:szCs w:val="24"/>
        </w:rPr>
        <w:t>Runtime :</w:t>
      </w:r>
      <w:proofErr w:type="gramEnd"/>
      <w:r>
        <w:rPr>
          <w:sz w:val="24"/>
          <w:szCs w:val="24"/>
        </w:rPr>
        <w:t xml:space="preserve"> </w:t>
      </w:r>
      <w:proofErr w:type="spellStart"/>
      <w:r>
        <w:rPr>
          <w:sz w:val="24"/>
          <w:szCs w:val="24"/>
        </w:rPr>
        <w:t>ArrayIndexOutOfBoundException</w:t>
      </w:r>
      <w:proofErr w:type="spellEnd"/>
    </w:p>
    <w:p w14:paraId="095E9D61" w14:textId="71327C1B" w:rsidR="00CA3E21" w:rsidRDefault="00CA3E21" w:rsidP="00F867D3">
      <w:pPr>
        <w:rPr>
          <w:rFonts w:ascii="Consolas" w:hAnsi="Consolas" w:cs="Consolas"/>
          <w:color w:val="FF0000"/>
          <w:sz w:val="20"/>
          <w:szCs w:val="20"/>
          <w:lang w:val="en-IN"/>
        </w:rPr>
      </w:pPr>
      <w:proofErr w:type="gramStart"/>
      <w:r>
        <w:rPr>
          <w:sz w:val="24"/>
          <w:szCs w:val="24"/>
        </w:rPr>
        <w:t>Int[</w:t>
      </w:r>
      <w:proofErr w:type="gramEnd"/>
      <w:r>
        <w:rPr>
          <w:sz w:val="24"/>
          <w:szCs w:val="24"/>
        </w:rPr>
        <w:t xml:space="preserve">2.4] = 90; </w:t>
      </w:r>
      <w:r>
        <w:rPr>
          <w:sz w:val="24"/>
          <w:szCs w:val="24"/>
        </w:rPr>
        <w:tab/>
      </w:r>
      <w:r>
        <w:rPr>
          <w:sz w:val="24"/>
          <w:szCs w:val="24"/>
        </w:rPr>
        <w:tab/>
        <w:t>..</w:t>
      </w:r>
      <w:r w:rsidRPr="00CA3E21">
        <w:rPr>
          <w:rFonts w:ascii="Consolas" w:hAnsi="Consolas" w:cs="Consolas"/>
          <w:color w:val="FF0000"/>
          <w:sz w:val="20"/>
          <w:szCs w:val="20"/>
          <w:lang w:val="en-IN"/>
        </w:rPr>
        <w:t xml:space="preserve"> </w:t>
      </w:r>
      <w:r>
        <w:rPr>
          <w:rFonts w:ascii="Consolas" w:hAnsi="Consolas" w:cs="Consolas"/>
          <w:color w:val="FF0000"/>
          <w:sz w:val="20"/>
          <w:szCs w:val="20"/>
          <w:lang w:val="en-IN"/>
        </w:rPr>
        <w:t>Type mismatch: cannot convert from double to int</w:t>
      </w:r>
    </w:p>
    <w:p w14:paraId="38D0007C" w14:textId="1EAF6573" w:rsidR="00334428" w:rsidRDefault="00334428" w:rsidP="00F867D3">
      <w:pPr>
        <w:rPr>
          <w:rFonts w:ascii="Consolas" w:hAnsi="Consolas" w:cs="Consolas"/>
          <w:color w:val="FF0000"/>
          <w:sz w:val="20"/>
          <w:szCs w:val="20"/>
          <w:lang w:val="en-IN"/>
        </w:rPr>
      </w:pPr>
    </w:p>
    <w:p w14:paraId="49D39C6E" w14:textId="562515E1" w:rsidR="00334428" w:rsidRDefault="00334428" w:rsidP="00F867D3">
      <w:pPr>
        <w:rPr>
          <w:rFonts w:ascii="Consolas" w:hAnsi="Consolas" w:cs="Consolas"/>
          <w:color w:val="FF0000"/>
          <w:sz w:val="20"/>
          <w:szCs w:val="20"/>
          <w:lang w:val="en-IN"/>
        </w:rPr>
      </w:pPr>
    </w:p>
    <w:p w14:paraId="67C5447C" w14:textId="7975C1F1" w:rsidR="00334428" w:rsidRDefault="00334428" w:rsidP="00F867D3">
      <w:pPr>
        <w:rPr>
          <w:rFonts w:ascii="Consolas" w:hAnsi="Consolas" w:cs="Consolas"/>
          <w:b/>
          <w:bCs/>
          <w:i/>
          <w:iCs/>
          <w:color w:val="C00000"/>
          <w:sz w:val="28"/>
          <w:szCs w:val="28"/>
          <w:u w:val="single"/>
          <w:lang w:val="en-IN"/>
        </w:rPr>
      </w:pPr>
      <w:r w:rsidRPr="00334428">
        <w:rPr>
          <w:rFonts w:ascii="Consolas" w:hAnsi="Consolas" w:cs="Consolas"/>
          <w:b/>
          <w:bCs/>
          <w:i/>
          <w:iCs/>
          <w:color w:val="C00000"/>
          <w:sz w:val="28"/>
          <w:szCs w:val="28"/>
          <w:u w:val="single"/>
          <w:lang w:val="en-IN"/>
        </w:rPr>
        <w:t>Array declaration creation and initialisation in a single line</w:t>
      </w:r>
    </w:p>
    <w:p w14:paraId="359E3DC0" w14:textId="12B3CAB1" w:rsidR="006D5163" w:rsidRDefault="006D5163" w:rsidP="00F867D3">
      <w:pPr>
        <w:rPr>
          <w:rFonts w:ascii="Consolas" w:hAnsi="Consolas" w:cs="Consolas"/>
          <w:b/>
          <w:bCs/>
          <w:i/>
          <w:iCs/>
          <w:color w:val="C00000"/>
          <w:sz w:val="28"/>
          <w:szCs w:val="28"/>
          <w:u w:val="single"/>
          <w:lang w:val="en-IN"/>
        </w:rPr>
      </w:pPr>
    </w:p>
    <w:p w14:paraId="167396E9" w14:textId="15BB80B9" w:rsidR="006D5163" w:rsidRDefault="006847C4" w:rsidP="00F867D3">
      <w:pPr>
        <w:rPr>
          <w:rFonts w:ascii="Consolas" w:hAnsi="Consolas" w:cs="Consolas"/>
          <w:b/>
          <w:bCs/>
          <w:i/>
          <w:iCs/>
          <w:color w:val="C00000"/>
          <w:sz w:val="28"/>
          <w:szCs w:val="28"/>
          <w:u w:val="single"/>
          <w:lang w:val="en-IN"/>
        </w:rPr>
      </w:pPr>
      <w:r>
        <w:rPr>
          <w:rFonts w:ascii="Consolas" w:hAnsi="Consolas" w:cs="Consolas"/>
          <w:b/>
          <w:bCs/>
          <w:i/>
          <w:iCs/>
          <w:color w:val="C00000"/>
          <w:sz w:val="28"/>
          <w:szCs w:val="28"/>
          <w:u w:val="single"/>
          <w:lang w:val="en-IN"/>
        </w:rPr>
        <w:t>Shortcut representation:</w:t>
      </w:r>
    </w:p>
    <w:p w14:paraId="6B711B5E" w14:textId="77777777" w:rsidR="006D5163" w:rsidRDefault="006D5163" w:rsidP="006D5163">
      <w:pPr>
        <w:rPr>
          <w:rFonts w:ascii="Consolas" w:hAnsi="Consolas" w:cs="Consolas"/>
          <w:color w:val="000000" w:themeColor="text1"/>
          <w:sz w:val="24"/>
          <w:szCs w:val="24"/>
          <w:lang w:val="en-IN"/>
        </w:rPr>
      </w:pPr>
      <w:proofErr w:type="gramStart"/>
      <w:r>
        <w:rPr>
          <w:rFonts w:ascii="Consolas" w:hAnsi="Consolas" w:cs="Consolas"/>
          <w:color w:val="000000" w:themeColor="text1"/>
          <w:sz w:val="24"/>
          <w:szCs w:val="24"/>
          <w:lang w:val="en-IN"/>
        </w:rPr>
        <w:lastRenderedPageBreak/>
        <w:t>int[</w:t>
      </w:r>
      <w:proofErr w:type="gramEnd"/>
      <w:r>
        <w:rPr>
          <w:rFonts w:ascii="Consolas" w:hAnsi="Consolas" w:cs="Consolas"/>
          <w:color w:val="000000" w:themeColor="text1"/>
          <w:sz w:val="24"/>
          <w:szCs w:val="24"/>
          <w:lang w:val="en-IN"/>
        </w:rPr>
        <w:t>] x ;</w:t>
      </w:r>
    </w:p>
    <w:p w14:paraId="09349F14" w14:textId="25966CA5" w:rsidR="007F3E71" w:rsidRDefault="007F3E71" w:rsidP="00F867D3">
      <w:pPr>
        <w:rPr>
          <w:rFonts w:ascii="Consolas" w:hAnsi="Consolas" w:cs="Consolas"/>
          <w:color w:val="000000" w:themeColor="text1"/>
          <w:sz w:val="24"/>
          <w:szCs w:val="24"/>
          <w:lang w:val="en-IN"/>
        </w:rPr>
      </w:pPr>
      <w:r>
        <w:rPr>
          <w:rFonts w:ascii="Consolas" w:hAnsi="Consolas" w:cs="Consolas"/>
          <w:color w:val="000000" w:themeColor="text1"/>
          <w:sz w:val="24"/>
          <w:szCs w:val="24"/>
          <w:lang w:val="en-IN"/>
        </w:rPr>
        <w:t xml:space="preserve">x = new </w:t>
      </w:r>
      <w:proofErr w:type="gramStart"/>
      <w:r>
        <w:rPr>
          <w:rFonts w:ascii="Consolas" w:hAnsi="Consolas" w:cs="Consolas"/>
          <w:color w:val="000000" w:themeColor="text1"/>
          <w:sz w:val="24"/>
          <w:szCs w:val="24"/>
          <w:lang w:val="en-IN"/>
        </w:rPr>
        <w:t>int[</w:t>
      </w:r>
      <w:proofErr w:type="gramEnd"/>
      <w:r>
        <w:rPr>
          <w:rFonts w:ascii="Consolas" w:hAnsi="Consolas" w:cs="Consolas"/>
          <w:color w:val="000000" w:themeColor="text1"/>
          <w:sz w:val="24"/>
          <w:szCs w:val="24"/>
          <w:lang w:val="en-IN"/>
        </w:rPr>
        <w:t>3];</w:t>
      </w:r>
    </w:p>
    <w:p w14:paraId="16D2CF2F" w14:textId="05F3D2FC" w:rsidR="007F3E71" w:rsidRDefault="007A4624" w:rsidP="00F867D3">
      <w:pPr>
        <w:rPr>
          <w:rFonts w:ascii="Consolas" w:hAnsi="Consolas" w:cs="Consolas"/>
          <w:color w:val="000000" w:themeColor="text1"/>
          <w:sz w:val="24"/>
          <w:szCs w:val="24"/>
          <w:lang w:val="en-IN"/>
        </w:rPr>
      </w:pPr>
      <w:r>
        <w:rPr>
          <w:rFonts w:ascii="Consolas" w:hAnsi="Consolas" w:cs="Consolas"/>
          <w:noProof/>
          <w:color w:val="000000" w:themeColor="text1"/>
          <w:sz w:val="24"/>
          <w:szCs w:val="24"/>
          <w:lang w:val="en-IN"/>
        </w:rPr>
        <mc:AlternateContent>
          <mc:Choice Requires="wps">
            <w:drawing>
              <wp:anchor distT="0" distB="0" distL="114300" distR="114300" simplePos="0" relativeHeight="251783168" behindDoc="0" locked="0" layoutInCell="1" allowOverlap="1" wp14:anchorId="75F1D22E" wp14:editId="3F435FFD">
                <wp:simplePos x="0" y="0"/>
                <wp:positionH relativeFrom="column">
                  <wp:posOffset>1799539</wp:posOffset>
                </wp:positionH>
                <wp:positionV relativeFrom="paragraph">
                  <wp:posOffset>45466</wp:posOffset>
                </wp:positionV>
                <wp:extent cx="870509" cy="380390"/>
                <wp:effectExtent l="0" t="19050" r="44450" b="38735"/>
                <wp:wrapNone/>
                <wp:docPr id="160" name="Arrow: Right 160"/>
                <wp:cNvGraphicFramePr/>
                <a:graphic xmlns:a="http://schemas.openxmlformats.org/drawingml/2006/main">
                  <a:graphicData uri="http://schemas.microsoft.com/office/word/2010/wordprocessingShape">
                    <wps:wsp>
                      <wps:cNvSpPr/>
                      <wps:spPr>
                        <a:xfrm>
                          <a:off x="0" y="0"/>
                          <a:ext cx="870509" cy="380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5AE76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0" o:spid="_x0000_s1026" type="#_x0000_t13" style="position:absolute;margin-left:141.7pt;margin-top:3.6pt;width:68.55pt;height:29.9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" adj="16881" fillcolor="#5b9bd5 [3204]" strokecolor="#1f4d78 [1604]" strokeweight="1pt"/>
            </w:pict>
          </mc:Fallback>
        </mc:AlternateContent>
      </w:r>
      <w:proofErr w:type="gramStart"/>
      <w:r w:rsidR="007F3E71">
        <w:rPr>
          <w:rFonts w:ascii="Consolas" w:hAnsi="Consolas" w:cs="Consolas"/>
          <w:color w:val="000000" w:themeColor="text1"/>
          <w:sz w:val="24"/>
          <w:szCs w:val="24"/>
          <w:lang w:val="en-IN"/>
        </w:rPr>
        <w:t>x[</w:t>
      </w:r>
      <w:proofErr w:type="gramEnd"/>
      <w:r w:rsidR="007F3E71">
        <w:rPr>
          <w:rFonts w:ascii="Consolas" w:hAnsi="Consolas" w:cs="Consolas"/>
          <w:color w:val="000000" w:themeColor="text1"/>
          <w:sz w:val="24"/>
          <w:szCs w:val="24"/>
          <w:lang w:val="en-IN"/>
        </w:rPr>
        <w:t>0] = 10;</w:t>
      </w:r>
    </w:p>
    <w:p w14:paraId="06767E56" w14:textId="28E693CC" w:rsidR="007F3E71" w:rsidRPr="007F3E71" w:rsidRDefault="007F3E71" w:rsidP="007F3E71">
      <w:pPr>
        <w:rPr>
          <w:rFonts w:ascii="Consolas" w:hAnsi="Consolas" w:cs="Consolas"/>
          <w:color w:val="000000" w:themeColor="text1"/>
          <w:sz w:val="24"/>
          <w:szCs w:val="24"/>
          <w:lang w:val="en-IN"/>
        </w:rPr>
      </w:pPr>
      <w:proofErr w:type="gramStart"/>
      <w:r>
        <w:rPr>
          <w:rFonts w:ascii="Consolas" w:hAnsi="Consolas" w:cs="Consolas"/>
          <w:color w:val="000000" w:themeColor="text1"/>
          <w:sz w:val="24"/>
          <w:szCs w:val="24"/>
          <w:lang w:val="en-IN"/>
        </w:rPr>
        <w:t>x[</w:t>
      </w:r>
      <w:proofErr w:type="gramEnd"/>
      <w:r>
        <w:rPr>
          <w:rFonts w:ascii="Consolas" w:hAnsi="Consolas" w:cs="Consolas"/>
          <w:color w:val="000000" w:themeColor="text1"/>
          <w:sz w:val="24"/>
          <w:szCs w:val="24"/>
          <w:lang w:val="en-IN"/>
        </w:rPr>
        <w:t>1] = 20;</w:t>
      </w:r>
      <w:r w:rsidR="009A1C38">
        <w:rPr>
          <w:rFonts w:ascii="Consolas" w:hAnsi="Consolas" w:cs="Consolas"/>
          <w:color w:val="000000" w:themeColor="text1"/>
          <w:sz w:val="24"/>
          <w:szCs w:val="24"/>
          <w:lang w:val="en-IN"/>
        </w:rPr>
        <w:tab/>
      </w:r>
      <w:r w:rsidR="009A1C38">
        <w:rPr>
          <w:rFonts w:ascii="Consolas" w:hAnsi="Consolas" w:cs="Consolas"/>
          <w:color w:val="000000" w:themeColor="text1"/>
          <w:sz w:val="24"/>
          <w:szCs w:val="24"/>
          <w:lang w:val="en-IN"/>
        </w:rPr>
        <w:tab/>
      </w:r>
      <w:r w:rsidR="009A1C38">
        <w:rPr>
          <w:rFonts w:ascii="Consolas" w:hAnsi="Consolas" w:cs="Consolas"/>
          <w:color w:val="000000" w:themeColor="text1"/>
          <w:sz w:val="24"/>
          <w:szCs w:val="24"/>
          <w:lang w:val="en-IN"/>
        </w:rPr>
        <w:tab/>
      </w:r>
      <w:r w:rsidR="009A1C38">
        <w:rPr>
          <w:rFonts w:ascii="Consolas" w:hAnsi="Consolas" w:cs="Consolas"/>
          <w:color w:val="000000" w:themeColor="text1"/>
          <w:sz w:val="24"/>
          <w:szCs w:val="24"/>
          <w:lang w:val="en-IN"/>
        </w:rPr>
        <w:tab/>
      </w:r>
      <w:r w:rsidR="009A1C38">
        <w:rPr>
          <w:rFonts w:ascii="Consolas" w:hAnsi="Consolas" w:cs="Consolas"/>
          <w:color w:val="000000" w:themeColor="text1"/>
          <w:sz w:val="24"/>
          <w:szCs w:val="24"/>
          <w:lang w:val="en-IN"/>
        </w:rPr>
        <w:tab/>
        <w:t>int[] x = {10, 20, 30}</w:t>
      </w:r>
      <w:r w:rsidR="00421EEA">
        <w:rPr>
          <w:rFonts w:ascii="Consolas" w:hAnsi="Consolas" w:cs="Consolas"/>
          <w:color w:val="000000" w:themeColor="text1"/>
          <w:sz w:val="24"/>
          <w:szCs w:val="24"/>
          <w:lang w:val="en-IN"/>
        </w:rPr>
        <w:t>;</w:t>
      </w:r>
    </w:p>
    <w:p w14:paraId="74D9378D" w14:textId="02538CB2" w:rsidR="007F3E71" w:rsidRDefault="007F3E71" w:rsidP="007F3E71">
      <w:pPr>
        <w:rPr>
          <w:rFonts w:ascii="Consolas" w:hAnsi="Consolas" w:cs="Consolas"/>
          <w:color w:val="000000" w:themeColor="text1"/>
          <w:sz w:val="24"/>
          <w:szCs w:val="24"/>
          <w:lang w:val="en-IN"/>
        </w:rPr>
      </w:pPr>
      <w:proofErr w:type="gramStart"/>
      <w:r>
        <w:rPr>
          <w:rFonts w:ascii="Consolas" w:hAnsi="Consolas" w:cs="Consolas"/>
          <w:color w:val="000000" w:themeColor="text1"/>
          <w:sz w:val="24"/>
          <w:szCs w:val="24"/>
          <w:lang w:val="en-IN"/>
        </w:rPr>
        <w:t>x[</w:t>
      </w:r>
      <w:proofErr w:type="gramEnd"/>
      <w:r>
        <w:rPr>
          <w:rFonts w:ascii="Consolas" w:hAnsi="Consolas" w:cs="Consolas"/>
          <w:color w:val="000000" w:themeColor="text1"/>
          <w:sz w:val="24"/>
          <w:szCs w:val="24"/>
          <w:lang w:val="en-IN"/>
        </w:rPr>
        <w:t>2] = 30;</w:t>
      </w:r>
    </w:p>
    <w:p w14:paraId="5A493A91" w14:textId="4658A578" w:rsidR="00305513" w:rsidRDefault="00305513" w:rsidP="007F3E71">
      <w:pPr>
        <w:rPr>
          <w:rFonts w:ascii="Consolas" w:hAnsi="Consolas" w:cs="Consolas"/>
          <w:color w:val="000000" w:themeColor="text1"/>
          <w:sz w:val="24"/>
          <w:szCs w:val="24"/>
          <w:lang w:val="en-IN"/>
        </w:rPr>
      </w:pPr>
    </w:p>
    <w:p w14:paraId="51D0C070" w14:textId="72EB6516" w:rsidR="00305513" w:rsidRPr="00DE4EBF" w:rsidRDefault="00305513" w:rsidP="007F3E71">
      <w:pPr>
        <w:rPr>
          <w:rFonts w:ascii="Consolas" w:hAnsi="Consolas" w:cs="Consolas"/>
          <w:b/>
          <w:bCs/>
          <w:color w:val="000000" w:themeColor="text1"/>
          <w:sz w:val="24"/>
          <w:szCs w:val="24"/>
          <w:lang w:val="en-IN"/>
        </w:rPr>
      </w:pPr>
      <w:r w:rsidRPr="00DE4EBF">
        <w:rPr>
          <w:rFonts w:ascii="Consolas" w:hAnsi="Consolas" w:cs="Consolas"/>
          <w:b/>
          <w:bCs/>
          <w:color w:val="000000" w:themeColor="text1"/>
          <w:sz w:val="24"/>
          <w:szCs w:val="24"/>
          <w:lang w:val="en-IN"/>
        </w:rPr>
        <w:t>Similarly,</w:t>
      </w:r>
    </w:p>
    <w:p w14:paraId="4B91E24C" w14:textId="14031D91" w:rsidR="00305513" w:rsidRDefault="00305513" w:rsidP="007F3E71">
      <w:pPr>
        <w:rPr>
          <w:rFonts w:ascii="Consolas" w:hAnsi="Consolas" w:cs="Consolas"/>
          <w:color w:val="000000" w:themeColor="text1"/>
          <w:sz w:val="24"/>
          <w:szCs w:val="24"/>
          <w:lang w:val="en-IN"/>
        </w:rPr>
      </w:pPr>
      <w:proofErr w:type="gramStart"/>
      <w:r>
        <w:rPr>
          <w:rFonts w:ascii="Consolas" w:hAnsi="Consolas" w:cs="Consolas"/>
          <w:color w:val="000000" w:themeColor="text1"/>
          <w:sz w:val="24"/>
          <w:szCs w:val="24"/>
          <w:lang w:val="en-IN"/>
        </w:rPr>
        <w:t>Char[</w:t>
      </w:r>
      <w:proofErr w:type="gramEnd"/>
      <w:r>
        <w:rPr>
          <w:rFonts w:ascii="Consolas" w:hAnsi="Consolas" w:cs="Consolas"/>
          <w:color w:val="000000" w:themeColor="text1"/>
          <w:sz w:val="24"/>
          <w:szCs w:val="24"/>
          <w:lang w:val="en-IN"/>
        </w:rPr>
        <w:t xml:space="preserve">] </w:t>
      </w:r>
      <w:proofErr w:type="spellStart"/>
      <w:r>
        <w:rPr>
          <w:rFonts w:ascii="Consolas" w:hAnsi="Consolas" w:cs="Consolas"/>
          <w:color w:val="000000" w:themeColor="text1"/>
          <w:sz w:val="24"/>
          <w:szCs w:val="24"/>
          <w:lang w:val="en-IN"/>
        </w:rPr>
        <w:t>ch</w:t>
      </w:r>
      <w:proofErr w:type="spellEnd"/>
      <w:r>
        <w:rPr>
          <w:rFonts w:ascii="Consolas" w:hAnsi="Consolas" w:cs="Consolas"/>
          <w:color w:val="000000" w:themeColor="text1"/>
          <w:sz w:val="24"/>
          <w:szCs w:val="24"/>
          <w:lang w:val="en-IN"/>
        </w:rPr>
        <w:t xml:space="preserve"> = {‘a’, ‘e’, ‘</w:t>
      </w:r>
      <w:proofErr w:type="spellStart"/>
      <w:r>
        <w:rPr>
          <w:rFonts w:ascii="Consolas" w:hAnsi="Consolas" w:cs="Consolas"/>
          <w:color w:val="000000" w:themeColor="text1"/>
          <w:sz w:val="24"/>
          <w:szCs w:val="24"/>
          <w:lang w:val="en-IN"/>
        </w:rPr>
        <w:t>i</w:t>
      </w:r>
      <w:proofErr w:type="spellEnd"/>
      <w:r>
        <w:rPr>
          <w:rFonts w:ascii="Consolas" w:hAnsi="Consolas" w:cs="Consolas"/>
          <w:color w:val="000000" w:themeColor="text1"/>
          <w:sz w:val="24"/>
          <w:szCs w:val="24"/>
          <w:lang w:val="en-IN"/>
        </w:rPr>
        <w:t>’ ,’o’, ‘u’}</w:t>
      </w:r>
    </w:p>
    <w:p w14:paraId="5692089C" w14:textId="5E81A7C6" w:rsidR="002656C5" w:rsidRPr="007F3E71" w:rsidRDefault="002656C5" w:rsidP="007F3E71">
      <w:pPr>
        <w:rPr>
          <w:rFonts w:ascii="Consolas" w:hAnsi="Consolas" w:cs="Consolas"/>
          <w:color w:val="000000" w:themeColor="text1"/>
          <w:sz w:val="24"/>
          <w:szCs w:val="24"/>
          <w:lang w:val="en-IN"/>
        </w:rPr>
      </w:pPr>
      <w:proofErr w:type="gramStart"/>
      <w:r>
        <w:rPr>
          <w:rFonts w:ascii="Consolas" w:hAnsi="Consolas" w:cs="Consolas"/>
          <w:color w:val="000000" w:themeColor="text1"/>
          <w:sz w:val="24"/>
          <w:szCs w:val="24"/>
          <w:lang w:val="en-IN"/>
        </w:rPr>
        <w:t>String[</w:t>
      </w:r>
      <w:proofErr w:type="gramEnd"/>
      <w:r>
        <w:rPr>
          <w:rFonts w:ascii="Consolas" w:hAnsi="Consolas" w:cs="Consolas"/>
          <w:color w:val="000000" w:themeColor="text1"/>
          <w:sz w:val="24"/>
          <w:szCs w:val="24"/>
          <w:lang w:val="en-IN"/>
        </w:rPr>
        <w:t>] = {“A”, “AA”, “AAA”}</w:t>
      </w:r>
    </w:p>
    <w:p w14:paraId="0F1A7E93" w14:textId="77777777" w:rsidR="007F3E71" w:rsidRPr="007F3E71" w:rsidRDefault="007F3E71" w:rsidP="00F867D3">
      <w:pPr>
        <w:rPr>
          <w:rFonts w:ascii="Consolas" w:hAnsi="Consolas" w:cs="Consolas"/>
          <w:color w:val="000000" w:themeColor="text1"/>
          <w:sz w:val="24"/>
          <w:szCs w:val="24"/>
          <w:lang w:val="en-IN"/>
        </w:rPr>
      </w:pPr>
    </w:p>
    <w:p w14:paraId="610DB2E4" w14:textId="4746D03A" w:rsidR="00221C20" w:rsidRDefault="00221C20" w:rsidP="00F867D3">
      <w:pPr>
        <w:rPr>
          <w:rFonts w:ascii="Consolas" w:hAnsi="Consolas" w:cs="Consolas"/>
          <w:color w:val="FF0000"/>
          <w:sz w:val="20"/>
          <w:szCs w:val="20"/>
          <w:lang w:val="en-IN"/>
        </w:rPr>
      </w:pPr>
    </w:p>
    <w:p w14:paraId="1536F9B3" w14:textId="699E1ADE" w:rsidR="00221C20" w:rsidRDefault="00210D1D" w:rsidP="00F867D3">
      <w:pPr>
        <w:rPr>
          <w:rFonts w:ascii="Consolas" w:hAnsi="Consolas" w:cs="Consolas"/>
          <w:color w:val="000000" w:themeColor="text1"/>
          <w:sz w:val="24"/>
          <w:szCs w:val="24"/>
          <w:lang w:val="en-IN"/>
        </w:rPr>
      </w:pPr>
      <w:r>
        <w:rPr>
          <w:rFonts w:ascii="Consolas" w:hAnsi="Consolas" w:cs="Consolas"/>
          <w:color w:val="000000" w:themeColor="text1"/>
          <w:sz w:val="24"/>
          <w:szCs w:val="24"/>
          <w:lang w:val="en-IN"/>
        </w:rPr>
        <w:t>We can use this shortcut for multidimensional arrays also.</w:t>
      </w:r>
    </w:p>
    <w:p w14:paraId="7179B187" w14:textId="4B523C0F" w:rsidR="00BA0E68" w:rsidRDefault="00BA0E68" w:rsidP="00F867D3">
      <w:pPr>
        <w:rPr>
          <w:rFonts w:ascii="Consolas" w:hAnsi="Consolas" w:cs="Consolas"/>
          <w:color w:val="000000" w:themeColor="text1"/>
          <w:sz w:val="24"/>
          <w:szCs w:val="24"/>
          <w:lang w:val="en-IN"/>
        </w:rPr>
      </w:pPr>
      <w:r>
        <w:rPr>
          <w:rFonts w:ascii="Consolas" w:hAnsi="Consolas" w:cs="Consolas"/>
          <w:color w:val="000000" w:themeColor="text1"/>
          <w:sz w:val="24"/>
          <w:szCs w:val="24"/>
          <w:lang w:val="en-IN"/>
        </w:rPr>
        <w:t xml:space="preserve">EG </w:t>
      </w:r>
      <w:r w:rsidR="009D7949">
        <w:rPr>
          <w:rFonts w:ascii="Consolas" w:hAnsi="Consolas" w:cs="Consolas"/>
          <w:color w:val="000000" w:themeColor="text1"/>
          <w:sz w:val="24"/>
          <w:szCs w:val="24"/>
          <w:lang w:val="en-IN"/>
        </w:rPr>
        <w:t>1.</w:t>
      </w:r>
      <w:r>
        <w:rPr>
          <w:rFonts w:ascii="Consolas" w:hAnsi="Consolas" w:cs="Consolas"/>
          <w:color w:val="000000" w:themeColor="text1"/>
          <w:sz w:val="24"/>
          <w:szCs w:val="24"/>
          <w:lang w:val="en-IN"/>
        </w:rPr>
        <w:t xml:space="preserve">: </w:t>
      </w:r>
      <w:proofErr w:type="gramStart"/>
      <w:r>
        <w:rPr>
          <w:rFonts w:ascii="Consolas" w:hAnsi="Consolas" w:cs="Consolas"/>
          <w:color w:val="000000" w:themeColor="text1"/>
          <w:sz w:val="24"/>
          <w:szCs w:val="24"/>
          <w:lang w:val="en-IN"/>
        </w:rPr>
        <w:t>int[</w:t>
      </w:r>
      <w:proofErr w:type="gramEnd"/>
      <w:r>
        <w:rPr>
          <w:rFonts w:ascii="Consolas" w:hAnsi="Consolas" w:cs="Consolas"/>
          <w:color w:val="000000" w:themeColor="text1"/>
          <w:sz w:val="24"/>
          <w:szCs w:val="24"/>
          <w:lang w:val="en-IN"/>
        </w:rPr>
        <w:t>][] x = {{10, 20}, {30, 40, 50}}</w:t>
      </w:r>
      <w:r w:rsidR="00024545">
        <w:rPr>
          <w:rFonts w:ascii="Consolas" w:hAnsi="Consolas" w:cs="Consolas"/>
          <w:color w:val="000000" w:themeColor="text1"/>
          <w:sz w:val="24"/>
          <w:szCs w:val="24"/>
          <w:lang w:val="en-IN"/>
        </w:rPr>
        <w:t>;</w:t>
      </w:r>
    </w:p>
    <w:p w14:paraId="2CD6EBBC" w14:textId="4C1E4E6F" w:rsidR="009D7949" w:rsidRDefault="009D7949" w:rsidP="00F867D3">
      <w:pPr>
        <w:rPr>
          <w:rFonts w:ascii="Consolas" w:hAnsi="Consolas" w:cs="Consolas"/>
          <w:color w:val="000000" w:themeColor="text1"/>
          <w:sz w:val="24"/>
          <w:szCs w:val="24"/>
          <w:lang w:val="en-IN"/>
        </w:rPr>
      </w:pPr>
    </w:p>
    <w:p w14:paraId="41B3C893" w14:textId="5E4E9A9F" w:rsidR="009D7949" w:rsidRDefault="009D7949" w:rsidP="00F867D3">
      <w:pPr>
        <w:rPr>
          <w:rFonts w:ascii="Consolas" w:hAnsi="Consolas" w:cs="Consolas"/>
          <w:color w:val="000000" w:themeColor="text1"/>
          <w:sz w:val="24"/>
          <w:szCs w:val="24"/>
          <w:lang w:val="en-IN"/>
        </w:rPr>
      </w:pPr>
      <w:r>
        <w:rPr>
          <w:rFonts w:ascii="Consolas" w:hAnsi="Consolas" w:cs="Consolas"/>
          <w:color w:val="000000" w:themeColor="text1"/>
          <w:sz w:val="24"/>
          <w:szCs w:val="24"/>
          <w:lang w:val="en-IN"/>
        </w:rPr>
        <w:t xml:space="preserve">EG 2.: </w:t>
      </w:r>
      <w:proofErr w:type="gramStart"/>
      <w:r>
        <w:rPr>
          <w:rFonts w:ascii="Consolas" w:hAnsi="Consolas" w:cs="Consolas"/>
          <w:color w:val="000000" w:themeColor="text1"/>
          <w:sz w:val="24"/>
          <w:szCs w:val="24"/>
          <w:lang w:val="en-IN"/>
        </w:rPr>
        <w:t>int[</w:t>
      </w:r>
      <w:proofErr w:type="gramEnd"/>
      <w:r>
        <w:rPr>
          <w:rFonts w:ascii="Consolas" w:hAnsi="Consolas" w:cs="Consolas"/>
          <w:color w:val="000000" w:themeColor="text1"/>
          <w:sz w:val="24"/>
          <w:szCs w:val="24"/>
          <w:lang w:val="en-IN"/>
        </w:rPr>
        <w:t>][][] x = {</w:t>
      </w:r>
      <w:r w:rsidRPr="00F009E8">
        <w:rPr>
          <w:rFonts w:ascii="Consolas" w:hAnsi="Consolas" w:cs="Consolas"/>
          <w:b/>
          <w:bCs/>
          <w:i/>
          <w:iCs/>
          <w:color w:val="C00000"/>
          <w:sz w:val="24"/>
          <w:szCs w:val="24"/>
          <w:lang w:val="en-IN"/>
        </w:rPr>
        <w:t>{</w:t>
      </w:r>
      <w:r>
        <w:rPr>
          <w:rFonts w:ascii="Consolas" w:hAnsi="Consolas" w:cs="Consolas"/>
          <w:color w:val="000000" w:themeColor="text1"/>
          <w:sz w:val="24"/>
          <w:szCs w:val="24"/>
          <w:lang w:val="en-IN"/>
        </w:rPr>
        <w:t xml:space="preserve"> {10,20, 30}, {40, 50, 60}</w:t>
      </w:r>
      <w:r w:rsidRPr="00F009E8">
        <w:rPr>
          <w:rFonts w:ascii="Consolas" w:hAnsi="Consolas" w:cs="Consolas"/>
          <w:b/>
          <w:bCs/>
          <w:i/>
          <w:iCs/>
          <w:color w:val="C00000"/>
          <w:sz w:val="24"/>
          <w:szCs w:val="24"/>
          <w:lang w:val="en-IN"/>
        </w:rPr>
        <w:t>}</w:t>
      </w:r>
      <w:r>
        <w:rPr>
          <w:rFonts w:ascii="Consolas" w:hAnsi="Consolas" w:cs="Consolas"/>
          <w:color w:val="000000" w:themeColor="text1"/>
          <w:sz w:val="24"/>
          <w:szCs w:val="24"/>
          <w:lang w:val="en-IN"/>
        </w:rPr>
        <w:t xml:space="preserve">, </w:t>
      </w:r>
      <w:r w:rsidRPr="00F009E8">
        <w:rPr>
          <w:rFonts w:ascii="Consolas" w:hAnsi="Consolas" w:cs="Consolas"/>
          <w:b/>
          <w:bCs/>
          <w:i/>
          <w:iCs/>
          <w:color w:val="C00000"/>
          <w:sz w:val="24"/>
          <w:szCs w:val="24"/>
          <w:lang w:val="en-IN"/>
        </w:rPr>
        <w:t>{</w:t>
      </w:r>
      <w:r w:rsidRPr="00F009E8">
        <w:rPr>
          <w:rFonts w:ascii="Consolas" w:hAnsi="Consolas" w:cs="Consolas"/>
          <w:color w:val="C00000"/>
          <w:sz w:val="24"/>
          <w:szCs w:val="24"/>
          <w:lang w:val="en-IN"/>
        </w:rPr>
        <w:t xml:space="preserve"> </w:t>
      </w:r>
      <w:r>
        <w:rPr>
          <w:rFonts w:ascii="Consolas" w:hAnsi="Consolas" w:cs="Consolas"/>
          <w:color w:val="000000" w:themeColor="text1"/>
          <w:sz w:val="24"/>
          <w:szCs w:val="24"/>
          <w:lang w:val="en-IN"/>
        </w:rPr>
        <w:t>{70, 80}</w:t>
      </w:r>
      <w:r w:rsidR="00460254">
        <w:rPr>
          <w:rFonts w:ascii="Consolas" w:hAnsi="Consolas" w:cs="Consolas"/>
          <w:color w:val="000000" w:themeColor="text1"/>
          <w:sz w:val="24"/>
          <w:szCs w:val="24"/>
          <w:lang w:val="en-IN"/>
        </w:rPr>
        <w:t>, {90, 100, 110}</w:t>
      </w:r>
      <w:r w:rsidRPr="00F009E8">
        <w:rPr>
          <w:rFonts w:ascii="Consolas" w:hAnsi="Consolas" w:cs="Consolas"/>
          <w:b/>
          <w:bCs/>
          <w:i/>
          <w:iCs/>
          <w:color w:val="C00000"/>
          <w:sz w:val="24"/>
          <w:szCs w:val="24"/>
          <w:lang w:val="en-IN"/>
        </w:rPr>
        <w:t>}</w:t>
      </w:r>
      <w:r>
        <w:rPr>
          <w:rFonts w:ascii="Consolas" w:hAnsi="Consolas" w:cs="Consolas"/>
          <w:color w:val="000000" w:themeColor="text1"/>
          <w:sz w:val="24"/>
          <w:szCs w:val="24"/>
          <w:lang w:val="en-IN"/>
        </w:rPr>
        <w:t>}</w:t>
      </w:r>
    </w:p>
    <w:p w14:paraId="7A6E3E9E" w14:textId="7DB28887" w:rsidR="009D7949" w:rsidRPr="00210D1D" w:rsidRDefault="009D7949" w:rsidP="00F867D3">
      <w:pPr>
        <w:rPr>
          <w:rFonts w:ascii="Consolas" w:hAnsi="Consolas" w:cs="Consolas"/>
          <w:color w:val="000000" w:themeColor="text1"/>
          <w:sz w:val="24"/>
          <w:szCs w:val="24"/>
          <w:lang w:val="en-IN"/>
        </w:rPr>
      </w:pPr>
      <w:r>
        <w:rPr>
          <w:rFonts w:ascii="Consolas" w:hAnsi="Consolas" w:cs="Consolas"/>
          <w:color w:val="000000" w:themeColor="text1"/>
          <w:sz w:val="24"/>
          <w:szCs w:val="24"/>
          <w:lang w:val="en-IN"/>
        </w:rPr>
        <w:t xml:space="preserve"> </w:t>
      </w:r>
    </w:p>
    <w:p w14:paraId="0AECA8D8" w14:textId="28DD11D0" w:rsidR="00221C20" w:rsidRDefault="00F009E8" w:rsidP="00F867D3">
      <w:pPr>
        <w:rPr>
          <w:rFonts w:ascii="Consolas" w:hAnsi="Consolas" w:cs="Consolas"/>
          <w:color w:val="000000" w:themeColor="text1"/>
          <w:sz w:val="24"/>
          <w:szCs w:val="24"/>
          <w:lang w:val="en-IN"/>
        </w:rPr>
      </w:pPr>
      <w:r>
        <w:rPr>
          <w:rFonts w:ascii="Consolas" w:hAnsi="Consolas" w:cs="Consolas"/>
          <w:color w:val="000000" w:themeColor="text1"/>
          <w:sz w:val="24"/>
          <w:szCs w:val="24"/>
          <w:lang w:val="en-IN"/>
        </w:rPr>
        <w:t>SOP(</w:t>
      </w:r>
      <w:proofErr w:type="gramStart"/>
      <w:r>
        <w:rPr>
          <w:rFonts w:ascii="Consolas" w:hAnsi="Consolas" w:cs="Consolas"/>
          <w:color w:val="000000" w:themeColor="text1"/>
          <w:sz w:val="24"/>
          <w:szCs w:val="24"/>
          <w:lang w:val="en-IN"/>
        </w:rPr>
        <w:t>X[</w:t>
      </w:r>
      <w:proofErr w:type="gramEnd"/>
      <w:r>
        <w:rPr>
          <w:rFonts w:ascii="Consolas" w:hAnsi="Consolas" w:cs="Consolas"/>
          <w:color w:val="000000" w:themeColor="text1"/>
          <w:sz w:val="24"/>
          <w:szCs w:val="24"/>
          <w:lang w:val="en-IN"/>
        </w:rPr>
        <w:t>0][1][2])</w:t>
      </w: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r>
      <w:r w:rsidRPr="00F009E8">
        <w:rPr>
          <w:rFonts w:ascii="Consolas" w:hAnsi="Consolas" w:cs="Consolas"/>
          <w:color w:val="000000" w:themeColor="text1"/>
          <w:sz w:val="24"/>
          <w:szCs w:val="24"/>
          <w:lang w:val="en-IN"/>
        </w:rPr>
        <w:sym w:font="Wingdings" w:char="F0E0"/>
      </w:r>
      <w:r w:rsidR="00933466">
        <w:rPr>
          <w:rFonts w:ascii="Consolas" w:hAnsi="Consolas" w:cs="Consolas"/>
          <w:color w:val="000000" w:themeColor="text1"/>
          <w:sz w:val="24"/>
          <w:szCs w:val="24"/>
          <w:lang w:val="en-IN"/>
        </w:rPr>
        <w:t>60</w:t>
      </w:r>
    </w:p>
    <w:p w14:paraId="347D6146" w14:textId="23AF33BA" w:rsidR="00F009E8" w:rsidRDefault="00F009E8" w:rsidP="00F867D3">
      <w:pPr>
        <w:rPr>
          <w:rFonts w:ascii="Consolas" w:hAnsi="Consolas" w:cs="Consolas"/>
          <w:color w:val="000000" w:themeColor="text1"/>
          <w:sz w:val="24"/>
          <w:szCs w:val="24"/>
          <w:lang w:val="en-IN"/>
        </w:rPr>
      </w:pPr>
      <w:r>
        <w:rPr>
          <w:rFonts w:ascii="Consolas" w:hAnsi="Consolas" w:cs="Consolas"/>
          <w:color w:val="000000" w:themeColor="text1"/>
          <w:sz w:val="24"/>
          <w:szCs w:val="24"/>
          <w:lang w:val="en-IN"/>
        </w:rPr>
        <w:t>SOP(</w:t>
      </w:r>
      <w:proofErr w:type="gramStart"/>
      <w:r>
        <w:rPr>
          <w:rFonts w:ascii="Consolas" w:hAnsi="Consolas" w:cs="Consolas"/>
          <w:color w:val="000000" w:themeColor="text1"/>
          <w:sz w:val="24"/>
          <w:szCs w:val="24"/>
          <w:lang w:val="en-IN"/>
        </w:rPr>
        <w:t>X[</w:t>
      </w:r>
      <w:proofErr w:type="gramEnd"/>
      <w:r>
        <w:rPr>
          <w:rFonts w:ascii="Consolas" w:hAnsi="Consolas" w:cs="Consolas"/>
          <w:color w:val="000000" w:themeColor="text1"/>
          <w:sz w:val="24"/>
          <w:szCs w:val="24"/>
          <w:lang w:val="en-IN"/>
        </w:rPr>
        <w:t>1][0][1])</w:t>
      </w: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r>
      <w:r w:rsidRPr="00F009E8">
        <w:rPr>
          <w:rFonts w:ascii="Consolas" w:hAnsi="Consolas" w:cs="Consolas"/>
          <w:color w:val="000000" w:themeColor="text1"/>
          <w:sz w:val="24"/>
          <w:szCs w:val="24"/>
          <w:lang w:val="en-IN"/>
        </w:rPr>
        <w:sym w:font="Wingdings" w:char="F0E0"/>
      </w:r>
      <w:r w:rsidR="00933466">
        <w:rPr>
          <w:rFonts w:ascii="Consolas" w:hAnsi="Consolas" w:cs="Consolas"/>
          <w:color w:val="000000" w:themeColor="text1"/>
          <w:sz w:val="24"/>
          <w:szCs w:val="24"/>
          <w:lang w:val="en-IN"/>
        </w:rPr>
        <w:t>80</w:t>
      </w:r>
    </w:p>
    <w:p w14:paraId="3245862A" w14:textId="09248C55" w:rsidR="00F009E8" w:rsidRDefault="00F009E8" w:rsidP="00F867D3">
      <w:pPr>
        <w:rPr>
          <w:rFonts w:ascii="Consolas" w:hAnsi="Consolas" w:cs="Consolas"/>
          <w:color w:val="000000" w:themeColor="text1"/>
          <w:sz w:val="24"/>
          <w:szCs w:val="24"/>
          <w:lang w:val="en-IN"/>
        </w:rPr>
      </w:pPr>
      <w:r>
        <w:rPr>
          <w:rFonts w:ascii="Consolas" w:hAnsi="Consolas" w:cs="Consolas"/>
          <w:color w:val="000000" w:themeColor="text1"/>
          <w:sz w:val="24"/>
          <w:szCs w:val="24"/>
          <w:lang w:val="en-IN"/>
        </w:rPr>
        <w:t>SOP(</w:t>
      </w:r>
      <w:proofErr w:type="gramStart"/>
      <w:r>
        <w:rPr>
          <w:rFonts w:ascii="Consolas" w:hAnsi="Consolas" w:cs="Consolas"/>
          <w:color w:val="000000" w:themeColor="text1"/>
          <w:sz w:val="24"/>
          <w:szCs w:val="24"/>
          <w:lang w:val="en-IN"/>
        </w:rPr>
        <w:t>X[</w:t>
      </w:r>
      <w:proofErr w:type="gramEnd"/>
      <w:r>
        <w:rPr>
          <w:rFonts w:ascii="Consolas" w:hAnsi="Consolas" w:cs="Consolas"/>
          <w:color w:val="000000" w:themeColor="text1"/>
          <w:sz w:val="24"/>
          <w:szCs w:val="24"/>
          <w:lang w:val="en-IN"/>
        </w:rPr>
        <w:t>2][0][0])</w:t>
      </w: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r>
      <w:r w:rsidRPr="00F009E8">
        <w:rPr>
          <w:rFonts w:ascii="Consolas" w:hAnsi="Consolas" w:cs="Consolas"/>
          <w:color w:val="000000" w:themeColor="text1"/>
          <w:sz w:val="24"/>
          <w:szCs w:val="24"/>
          <w:lang w:val="en-IN"/>
        </w:rPr>
        <w:sym w:font="Wingdings" w:char="F0E0"/>
      </w:r>
      <w:r w:rsidR="00933466">
        <w:rPr>
          <w:rFonts w:ascii="Consolas" w:hAnsi="Consolas" w:cs="Consolas"/>
          <w:color w:val="000000" w:themeColor="text1"/>
          <w:sz w:val="24"/>
          <w:szCs w:val="24"/>
          <w:lang w:val="en-IN"/>
        </w:rPr>
        <w:t>invalid</w:t>
      </w:r>
    </w:p>
    <w:p w14:paraId="6206B83F" w14:textId="6CDDA363" w:rsidR="00F009E8" w:rsidRDefault="00F009E8" w:rsidP="00F867D3">
      <w:pPr>
        <w:rPr>
          <w:rFonts w:ascii="Consolas" w:hAnsi="Consolas" w:cs="Consolas"/>
          <w:color w:val="000000" w:themeColor="text1"/>
          <w:sz w:val="24"/>
          <w:szCs w:val="24"/>
          <w:lang w:val="en-IN"/>
        </w:rPr>
      </w:pPr>
      <w:r>
        <w:rPr>
          <w:rFonts w:ascii="Consolas" w:hAnsi="Consolas" w:cs="Consolas"/>
          <w:color w:val="000000" w:themeColor="text1"/>
          <w:sz w:val="24"/>
          <w:szCs w:val="24"/>
          <w:lang w:val="en-IN"/>
        </w:rPr>
        <w:t>SOP(</w:t>
      </w:r>
      <w:proofErr w:type="gramStart"/>
      <w:r>
        <w:rPr>
          <w:rFonts w:ascii="Consolas" w:hAnsi="Consolas" w:cs="Consolas"/>
          <w:color w:val="000000" w:themeColor="text1"/>
          <w:sz w:val="24"/>
          <w:szCs w:val="24"/>
          <w:lang w:val="en-IN"/>
        </w:rPr>
        <w:t>X[</w:t>
      </w:r>
      <w:proofErr w:type="gramEnd"/>
      <w:r>
        <w:rPr>
          <w:rFonts w:ascii="Consolas" w:hAnsi="Consolas" w:cs="Consolas"/>
          <w:color w:val="000000" w:themeColor="text1"/>
          <w:sz w:val="24"/>
          <w:szCs w:val="24"/>
          <w:lang w:val="en-IN"/>
        </w:rPr>
        <w:t>1][2][0])</w:t>
      </w: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r>
      <w:r w:rsidRPr="00F009E8">
        <w:rPr>
          <w:rFonts w:ascii="Consolas" w:hAnsi="Consolas" w:cs="Consolas"/>
          <w:color w:val="000000" w:themeColor="text1"/>
          <w:sz w:val="24"/>
          <w:szCs w:val="24"/>
          <w:lang w:val="en-IN"/>
        </w:rPr>
        <w:sym w:font="Wingdings" w:char="F0E0"/>
      </w:r>
      <w:r w:rsidR="00933466">
        <w:rPr>
          <w:rFonts w:ascii="Consolas" w:hAnsi="Consolas" w:cs="Consolas"/>
          <w:color w:val="000000" w:themeColor="text1"/>
          <w:sz w:val="24"/>
          <w:szCs w:val="24"/>
          <w:lang w:val="en-IN"/>
        </w:rPr>
        <w:t>invalid</w:t>
      </w:r>
    </w:p>
    <w:p w14:paraId="367E6DD6" w14:textId="09C955AA" w:rsidR="00F009E8" w:rsidRDefault="00F009E8" w:rsidP="00F867D3">
      <w:pPr>
        <w:rPr>
          <w:rFonts w:ascii="Consolas" w:hAnsi="Consolas" w:cs="Consolas"/>
          <w:color w:val="000000" w:themeColor="text1"/>
          <w:sz w:val="24"/>
          <w:szCs w:val="24"/>
          <w:lang w:val="en-IN"/>
        </w:rPr>
      </w:pPr>
      <w:r>
        <w:rPr>
          <w:rFonts w:ascii="Consolas" w:hAnsi="Consolas" w:cs="Consolas"/>
          <w:color w:val="000000" w:themeColor="text1"/>
          <w:sz w:val="24"/>
          <w:szCs w:val="24"/>
          <w:lang w:val="en-IN"/>
        </w:rPr>
        <w:t>SOP(</w:t>
      </w:r>
      <w:proofErr w:type="gramStart"/>
      <w:r>
        <w:rPr>
          <w:rFonts w:ascii="Consolas" w:hAnsi="Consolas" w:cs="Consolas"/>
          <w:color w:val="000000" w:themeColor="text1"/>
          <w:sz w:val="24"/>
          <w:szCs w:val="24"/>
          <w:lang w:val="en-IN"/>
        </w:rPr>
        <w:t>X[</w:t>
      </w:r>
      <w:proofErr w:type="gramEnd"/>
      <w:r>
        <w:rPr>
          <w:rFonts w:ascii="Consolas" w:hAnsi="Consolas" w:cs="Consolas"/>
          <w:color w:val="000000" w:themeColor="text1"/>
          <w:sz w:val="24"/>
          <w:szCs w:val="24"/>
          <w:lang w:val="en-IN"/>
        </w:rPr>
        <w:t>1][1][1])</w:t>
      </w: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r>
      <w:r w:rsidRPr="00F009E8">
        <w:rPr>
          <w:rFonts w:ascii="Consolas" w:hAnsi="Consolas" w:cs="Consolas"/>
          <w:color w:val="000000" w:themeColor="text1"/>
          <w:sz w:val="24"/>
          <w:szCs w:val="24"/>
          <w:lang w:val="en-IN"/>
        </w:rPr>
        <w:sym w:font="Wingdings" w:char="F0E0"/>
      </w:r>
      <w:r w:rsidR="00933466">
        <w:rPr>
          <w:rFonts w:ascii="Consolas" w:hAnsi="Consolas" w:cs="Consolas"/>
          <w:color w:val="000000" w:themeColor="text1"/>
          <w:sz w:val="24"/>
          <w:szCs w:val="24"/>
          <w:lang w:val="en-IN"/>
        </w:rPr>
        <w:t>100</w:t>
      </w:r>
    </w:p>
    <w:p w14:paraId="3E0F4C2D" w14:textId="40DA73FD" w:rsidR="00F009E8" w:rsidRDefault="00F009E8" w:rsidP="00F867D3">
      <w:pPr>
        <w:rPr>
          <w:rFonts w:ascii="Consolas" w:hAnsi="Consolas" w:cs="Consolas"/>
          <w:color w:val="000000" w:themeColor="text1"/>
          <w:sz w:val="24"/>
          <w:szCs w:val="24"/>
          <w:lang w:val="en-IN"/>
        </w:rPr>
      </w:pPr>
      <w:r>
        <w:rPr>
          <w:rFonts w:ascii="Consolas" w:hAnsi="Consolas" w:cs="Consolas"/>
          <w:color w:val="000000" w:themeColor="text1"/>
          <w:sz w:val="24"/>
          <w:szCs w:val="24"/>
          <w:lang w:val="en-IN"/>
        </w:rPr>
        <w:t>SOP(</w:t>
      </w:r>
      <w:proofErr w:type="gramStart"/>
      <w:r>
        <w:rPr>
          <w:rFonts w:ascii="Consolas" w:hAnsi="Consolas" w:cs="Consolas"/>
          <w:color w:val="000000" w:themeColor="text1"/>
          <w:sz w:val="24"/>
          <w:szCs w:val="24"/>
          <w:lang w:val="en-IN"/>
        </w:rPr>
        <w:t>X[</w:t>
      </w:r>
      <w:proofErr w:type="gramEnd"/>
      <w:r>
        <w:rPr>
          <w:rFonts w:ascii="Consolas" w:hAnsi="Consolas" w:cs="Consolas"/>
          <w:color w:val="000000" w:themeColor="text1"/>
          <w:sz w:val="24"/>
          <w:szCs w:val="24"/>
          <w:lang w:val="en-IN"/>
        </w:rPr>
        <w:t>2][1][0])</w:t>
      </w: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r>
      <w:r w:rsidRPr="00F009E8">
        <w:rPr>
          <w:rFonts w:ascii="Consolas" w:hAnsi="Consolas" w:cs="Consolas"/>
          <w:color w:val="000000" w:themeColor="text1"/>
          <w:sz w:val="24"/>
          <w:szCs w:val="24"/>
          <w:lang w:val="en-IN"/>
        </w:rPr>
        <w:sym w:font="Wingdings" w:char="F0E0"/>
      </w:r>
      <w:r w:rsidR="00933466">
        <w:rPr>
          <w:rFonts w:ascii="Consolas" w:hAnsi="Consolas" w:cs="Consolas"/>
          <w:color w:val="000000" w:themeColor="text1"/>
          <w:sz w:val="24"/>
          <w:szCs w:val="24"/>
          <w:lang w:val="en-IN"/>
        </w:rPr>
        <w:t>invalid</w:t>
      </w:r>
    </w:p>
    <w:p w14:paraId="06A870F5" w14:textId="49EABA1B" w:rsidR="00DE4EBF" w:rsidRDefault="00DE4EBF" w:rsidP="00DE4EBF">
      <w:pPr>
        <w:rPr>
          <w:rFonts w:ascii="Consolas" w:hAnsi="Consolas" w:cs="Consolas"/>
          <w:color w:val="000000" w:themeColor="text1"/>
          <w:sz w:val="24"/>
          <w:szCs w:val="24"/>
          <w:lang w:val="en-IN"/>
        </w:rPr>
      </w:pPr>
    </w:p>
    <w:p w14:paraId="4CF286A2" w14:textId="72D3DA55" w:rsidR="00DE4EBF" w:rsidRPr="00E87472" w:rsidRDefault="00DE4EBF" w:rsidP="00DE4EBF">
      <w:pPr>
        <w:rPr>
          <w:rFonts w:ascii="Consolas" w:hAnsi="Consolas" w:cs="Consolas"/>
          <w:color w:val="C00000"/>
          <w:sz w:val="24"/>
          <w:szCs w:val="24"/>
          <w:lang w:val="en-IN"/>
        </w:rPr>
      </w:pP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r>
      <w:r w:rsidRPr="00E87472">
        <w:rPr>
          <w:rFonts w:ascii="Consolas" w:hAnsi="Consolas" w:cs="Consolas"/>
          <w:color w:val="C00000"/>
          <w:sz w:val="24"/>
          <w:szCs w:val="24"/>
          <w:lang w:val="en-IN"/>
        </w:rPr>
        <w:t>valid</w:t>
      </w:r>
    </w:p>
    <w:p w14:paraId="3777D691" w14:textId="17018541" w:rsidR="00DE4EBF" w:rsidRDefault="00DE4EBF" w:rsidP="00DE4EBF">
      <w:pPr>
        <w:pStyle w:val="ListParagraph"/>
        <w:numPr>
          <w:ilvl w:val="0"/>
          <w:numId w:val="34"/>
        </w:numPr>
        <w:ind w:left="-142"/>
        <w:rPr>
          <w:rFonts w:ascii="Consolas" w:hAnsi="Consolas" w:cs="Consolas"/>
          <w:color w:val="000000" w:themeColor="text1"/>
          <w:sz w:val="24"/>
          <w:szCs w:val="24"/>
          <w:lang w:val="en-IN"/>
        </w:rPr>
      </w:pPr>
      <w:r>
        <w:rPr>
          <w:rFonts w:ascii="Consolas" w:hAnsi="Consolas" w:cs="Consolas"/>
          <w:noProof/>
          <w:color w:val="000000" w:themeColor="text1"/>
          <w:sz w:val="24"/>
          <w:szCs w:val="24"/>
          <w:lang w:val="en-IN"/>
        </w:rPr>
        <mc:AlternateContent>
          <mc:Choice Requires="wps">
            <w:drawing>
              <wp:anchor distT="0" distB="0" distL="114300" distR="114300" simplePos="0" relativeHeight="251784192" behindDoc="0" locked="0" layoutInCell="1" allowOverlap="1" wp14:anchorId="6A2D71DD" wp14:editId="03ECAE69">
                <wp:simplePos x="0" y="0"/>
                <wp:positionH relativeFrom="column">
                  <wp:posOffset>907085</wp:posOffset>
                </wp:positionH>
                <wp:positionV relativeFrom="paragraph">
                  <wp:posOffset>111074</wp:posOffset>
                </wp:positionV>
                <wp:extent cx="848563" cy="0"/>
                <wp:effectExtent l="0" t="76200" r="27940" b="95250"/>
                <wp:wrapNone/>
                <wp:docPr id="200" name="Straight Arrow Connector 200"/>
                <wp:cNvGraphicFramePr/>
                <a:graphic xmlns:a="http://schemas.openxmlformats.org/drawingml/2006/main">
                  <a:graphicData uri="http://schemas.microsoft.com/office/word/2010/wordprocessingShape">
                    <wps:wsp>
                      <wps:cNvCnPr/>
                      <wps:spPr>
                        <a:xfrm>
                          <a:off x="0" y="0"/>
                          <a:ext cx="8485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D885D0" id="Straight Arrow Connector 200" o:spid="_x0000_s1026" type="#_x0000_t32" style="position:absolute;margin-left:71.4pt;margin-top:8.75pt;width:66.8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" strokecolor="#5b9bd5 [3204]" strokeweight=".5pt">
                <v:stroke endarrow="block" joinstyle="miter"/>
              </v:shape>
            </w:pict>
          </mc:Fallback>
        </mc:AlternateContent>
      </w:r>
      <w:r>
        <w:rPr>
          <w:rFonts w:ascii="Consolas" w:hAnsi="Consolas" w:cs="Consolas"/>
          <w:color w:val="000000" w:themeColor="text1"/>
          <w:sz w:val="24"/>
          <w:szCs w:val="24"/>
          <w:lang w:val="en-IN"/>
        </w:rPr>
        <w:t>int x = 10;</w:t>
      </w: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t>int x;</w:t>
      </w:r>
    </w:p>
    <w:p w14:paraId="424EDF9C" w14:textId="6EAA0D20" w:rsidR="00E87472" w:rsidRDefault="00DE4EBF" w:rsidP="00E87472">
      <w:pPr>
        <w:ind w:left="2520" w:firstLine="360"/>
        <w:rPr>
          <w:rFonts w:ascii="Consolas" w:hAnsi="Consolas" w:cs="Consolas"/>
          <w:color w:val="000000" w:themeColor="text1"/>
          <w:sz w:val="24"/>
          <w:szCs w:val="24"/>
          <w:lang w:val="en-IN"/>
        </w:rPr>
      </w:pPr>
      <w:r>
        <w:rPr>
          <w:rFonts w:ascii="Consolas" w:hAnsi="Consolas" w:cs="Consolas"/>
          <w:color w:val="000000" w:themeColor="text1"/>
          <w:sz w:val="24"/>
          <w:szCs w:val="24"/>
          <w:lang w:val="en-IN"/>
        </w:rPr>
        <w:t>x = 10</w:t>
      </w:r>
      <w:r w:rsidR="00E87472">
        <w:rPr>
          <w:rFonts w:ascii="Consolas" w:hAnsi="Consolas" w:cs="Consolas"/>
          <w:color w:val="000000" w:themeColor="text1"/>
          <w:sz w:val="24"/>
          <w:szCs w:val="24"/>
          <w:lang w:val="en-IN"/>
        </w:rPr>
        <w:t>;</w:t>
      </w:r>
    </w:p>
    <w:p w14:paraId="0CC666DC" w14:textId="77777777" w:rsidR="00E87472" w:rsidRDefault="00E87472" w:rsidP="00E87472">
      <w:pPr>
        <w:ind w:left="2520" w:firstLine="360"/>
        <w:rPr>
          <w:rFonts w:ascii="Consolas" w:hAnsi="Consolas" w:cs="Consolas"/>
          <w:color w:val="000000" w:themeColor="text1"/>
          <w:sz w:val="24"/>
          <w:szCs w:val="24"/>
          <w:lang w:val="en-IN"/>
        </w:rPr>
      </w:pPr>
    </w:p>
    <w:p w14:paraId="115BFB16" w14:textId="39CFEDA8" w:rsidR="00E87472" w:rsidRPr="00E87472" w:rsidRDefault="00E87472" w:rsidP="00E87472">
      <w:pPr>
        <w:rPr>
          <w:rFonts w:ascii="Consolas" w:hAnsi="Consolas" w:cs="Consolas"/>
          <w:color w:val="C00000"/>
          <w:sz w:val="24"/>
          <w:szCs w:val="24"/>
          <w:lang w:val="en-IN"/>
        </w:rPr>
      </w:pP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r>
      <w:r w:rsidRPr="00E87472">
        <w:rPr>
          <w:rFonts w:ascii="Consolas" w:hAnsi="Consolas" w:cs="Consolas"/>
          <w:color w:val="C00000"/>
          <w:sz w:val="24"/>
          <w:szCs w:val="24"/>
          <w:lang w:val="en-IN"/>
        </w:rPr>
        <w:t>invalid</w:t>
      </w:r>
    </w:p>
    <w:p w14:paraId="1D91CBCE" w14:textId="654AD55E" w:rsidR="00E87472" w:rsidRDefault="00E87472" w:rsidP="00E87472">
      <w:pPr>
        <w:rPr>
          <w:rFonts w:ascii="Consolas" w:hAnsi="Consolas" w:cs="Consolas"/>
          <w:color w:val="000000" w:themeColor="text1"/>
          <w:sz w:val="24"/>
          <w:szCs w:val="24"/>
          <w:lang w:val="en-IN"/>
        </w:rPr>
      </w:pPr>
      <w:r>
        <w:rPr>
          <w:rFonts w:ascii="Consolas" w:hAnsi="Consolas" w:cs="Consolas"/>
          <w:noProof/>
          <w:color w:val="000000" w:themeColor="text1"/>
          <w:sz w:val="24"/>
          <w:szCs w:val="24"/>
          <w:lang w:val="en-IN"/>
        </w:rPr>
        <mc:AlternateContent>
          <mc:Choice Requires="wps">
            <w:drawing>
              <wp:anchor distT="0" distB="0" distL="114300" distR="114300" simplePos="0" relativeHeight="251785216" behindDoc="0" locked="0" layoutInCell="1" allowOverlap="1" wp14:anchorId="6106BCF8" wp14:editId="24EF6FE1">
                <wp:simplePos x="0" y="0"/>
                <wp:positionH relativeFrom="column">
                  <wp:posOffset>1587398</wp:posOffset>
                </wp:positionH>
                <wp:positionV relativeFrom="paragraph">
                  <wp:posOffset>119024</wp:posOffset>
                </wp:positionV>
                <wp:extent cx="1360628" cy="7316"/>
                <wp:effectExtent l="0" t="57150" r="30480" b="88265"/>
                <wp:wrapNone/>
                <wp:docPr id="201" name="Straight Arrow Connector 201"/>
                <wp:cNvGraphicFramePr/>
                <a:graphic xmlns:a="http://schemas.openxmlformats.org/drawingml/2006/main">
                  <a:graphicData uri="http://schemas.microsoft.com/office/word/2010/wordprocessingShape">
                    <wps:wsp>
                      <wps:cNvCnPr/>
                      <wps:spPr>
                        <a:xfrm>
                          <a:off x="0" y="0"/>
                          <a:ext cx="1360628"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69F2B" id="Straight Arrow Connector 201" o:spid="_x0000_s1026" type="#_x0000_t32" style="position:absolute;margin-left:125pt;margin-top:9.35pt;width:107.15pt;height:.6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" strokecolor="#5b9bd5 [3204]" strokeweight=".5pt">
                <v:stroke endarrow="block" joinstyle="miter"/>
              </v:shape>
            </w:pict>
          </mc:Fallback>
        </mc:AlternateContent>
      </w:r>
      <w:proofErr w:type="gramStart"/>
      <w:r>
        <w:rPr>
          <w:rFonts w:ascii="Consolas" w:hAnsi="Consolas" w:cs="Consolas"/>
          <w:color w:val="000000" w:themeColor="text1"/>
          <w:sz w:val="24"/>
          <w:szCs w:val="24"/>
          <w:lang w:val="en-IN"/>
        </w:rPr>
        <w:t>int[</w:t>
      </w:r>
      <w:proofErr w:type="gramEnd"/>
      <w:r>
        <w:rPr>
          <w:rFonts w:ascii="Consolas" w:hAnsi="Consolas" w:cs="Consolas"/>
          <w:color w:val="000000" w:themeColor="text1"/>
          <w:sz w:val="24"/>
          <w:szCs w:val="24"/>
          <w:lang w:val="en-IN"/>
        </w:rPr>
        <w:t>] x = {10, 20}</w:t>
      </w: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t>int[] x;</w:t>
      </w:r>
    </w:p>
    <w:p w14:paraId="02E8606D" w14:textId="71145B32" w:rsidR="00E87472" w:rsidRDefault="00E87472" w:rsidP="00E87472">
      <w:pPr>
        <w:rPr>
          <w:rFonts w:ascii="Consolas" w:hAnsi="Consolas" w:cs="Consolas"/>
          <w:color w:val="000000" w:themeColor="text1"/>
          <w:sz w:val="24"/>
          <w:szCs w:val="24"/>
          <w:lang w:val="en-IN"/>
        </w:rPr>
      </w:pP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t>x = {10,20}</w:t>
      </w:r>
    </w:p>
    <w:p w14:paraId="34FB8B58" w14:textId="311D8450" w:rsidR="00911926" w:rsidRDefault="00911926" w:rsidP="00E87472">
      <w:pPr>
        <w:rPr>
          <w:rFonts w:ascii="Consolas" w:hAnsi="Consolas" w:cs="Consolas"/>
          <w:color w:val="000000" w:themeColor="text1"/>
          <w:sz w:val="24"/>
          <w:szCs w:val="24"/>
          <w:lang w:val="en-IN"/>
        </w:rPr>
      </w:pPr>
    </w:p>
    <w:p w14:paraId="597811DC" w14:textId="77777777" w:rsidR="005E5E26" w:rsidRDefault="00911926" w:rsidP="005E5E26">
      <w:pPr>
        <w:autoSpaceDE w:val="0"/>
        <w:autoSpaceDN w:val="0"/>
        <w:adjustRightInd w:val="0"/>
        <w:rPr>
          <w:rFonts w:ascii="Consolas" w:hAnsi="Consolas" w:cs="Consolas"/>
          <w:sz w:val="20"/>
          <w:szCs w:val="20"/>
          <w:lang w:val="en-IN"/>
        </w:rPr>
      </w:pPr>
      <w:r>
        <w:rPr>
          <w:rFonts w:ascii="Consolas" w:hAnsi="Consolas" w:cs="Consolas"/>
          <w:color w:val="000000" w:themeColor="text1"/>
          <w:sz w:val="24"/>
          <w:szCs w:val="24"/>
          <w:lang w:val="en-IN"/>
        </w:rPr>
        <w:t xml:space="preserve">If we want to use this shortcut </w:t>
      </w:r>
      <w:proofErr w:type="gramStart"/>
      <w:r>
        <w:rPr>
          <w:rFonts w:ascii="Consolas" w:hAnsi="Consolas" w:cs="Consolas"/>
          <w:color w:val="000000" w:themeColor="text1"/>
          <w:sz w:val="24"/>
          <w:szCs w:val="24"/>
          <w:lang w:val="en-IN"/>
        </w:rPr>
        <w:t>compulsory</w:t>
      </w:r>
      <w:proofErr w:type="gramEnd"/>
      <w:r>
        <w:rPr>
          <w:rFonts w:ascii="Consolas" w:hAnsi="Consolas" w:cs="Consolas"/>
          <w:color w:val="000000" w:themeColor="text1"/>
          <w:sz w:val="24"/>
          <w:szCs w:val="24"/>
          <w:lang w:val="en-IN"/>
        </w:rPr>
        <w:t xml:space="preserve"> we should perform all activities in a single line. If we try to divide into multiple lines then we will get compile time error</w:t>
      </w:r>
      <w:r w:rsidR="005E5E26">
        <w:rPr>
          <w:rFonts w:ascii="Consolas" w:hAnsi="Consolas" w:cs="Consolas"/>
          <w:color w:val="000000" w:themeColor="text1"/>
          <w:sz w:val="24"/>
          <w:szCs w:val="24"/>
          <w:lang w:val="en-IN"/>
        </w:rPr>
        <w:t xml:space="preserve"> as </w:t>
      </w:r>
      <w:r w:rsidR="005E5E26">
        <w:rPr>
          <w:rFonts w:ascii="Consolas" w:hAnsi="Consolas" w:cs="Consolas"/>
          <w:color w:val="FF0000"/>
          <w:sz w:val="20"/>
          <w:szCs w:val="20"/>
          <w:lang w:val="en-IN"/>
        </w:rPr>
        <w:t>Array constants can only be used in initializers</w:t>
      </w:r>
    </w:p>
    <w:p w14:paraId="5469C6A1" w14:textId="4708CCED" w:rsidR="00911926" w:rsidRDefault="00911926" w:rsidP="00E87472">
      <w:pPr>
        <w:rPr>
          <w:rFonts w:ascii="Consolas" w:hAnsi="Consolas" w:cs="Consolas"/>
          <w:color w:val="000000" w:themeColor="text1"/>
          <w:sz w:val="24"/>
          <w:szCs w:val="24"/>
          <w:lang w:val="en-IN"/>
        </w:rPr>
      </w:pPr>
    </w:p>
    <w:p w14:paraId="37AA7FC8" w14:textId="22F4F3C6" w:rsidR="00476DC7" w:rsidRDefault="00476DC7" w:rsidP="00E87472">
      <w:pPr>
        <w:rPr>
          <w:rFonts w:ascii="Consolas" w:hAnsi="Consolas" w:cs="Consolas"/>
          <w:color w:val="000000" w:themeColor="text1"/>
          <w:sz w:val="24"/>
          <w:szCs w:val="24"/>
          <w:lang w:val="en-IN"/>
        </w:rPr>
      </w:pPr>
    </w:p>
    <w:p w14:paraId="2A38BDC9" w14:textId="5DD58D1A" w:rsidR="00476DC7" w:rsidRDefault="00476DC7" w:rsidP="00E87472">
      <w:pPr>
        <w:rPr>
          <w:rFonts w:ascii="Consolas" w:hAnsi="Consolas" w:cs="Consolas"/>
          <w:color w:val="000000" w:themeColor="text1"/>
          <w:sz w:val="24"/>
          <w:szCs w:val="24"/>
          <w:lang w:val="en-IN"/>
        </w:rPr>
      </w:pPr>
    </w:p>
    <w:p w14:paraId="64930A6A" w14:textId="78037AE4" w:rsidR="00476DC7" w:rsidRDefault="00476DC7" w:rsidP="00E87472">
      <w:pPr>
        <w:rPr>
          <w:rFonts w:ascii="Consolas" w:hAnsi="Consolas" w:cs="Consolas"/>
          <w:color w:val="000000" w:themeColor="text1"/>
          <w:sz w:val="24"/>
          <w:szCs w:val="24"/>
          <w:lang w:val="en-IN"/>
        </w:rPr>
      </w:pPr>
    </w:p>
    <w:p w14:paraId="388E7CBB" w14:textId="69A4C630" w:rsidR="00476DC7" w:rsidRPr="00267EAC" w:rsidRDefault="00476DC7" w:rsidP="00476DC7">
      <w:pPr>
        <w:pStyle w:val="ListParagraph"/>
        <w:numPr>
          <w:ilvl w:val="0"/>
          <w:numId w:val="29"/>
        </w:numPr>
        <w:rPr>
          <w:rFonts w:ascii="Consolas" w:hAnsi="Consolas" w:cs="Consolas"/>
          <w:color w:val="000000" w:themeColor="text1"/>
          <w:sz w:val="36"/>
          <w:szCs w:val="36"/>
          <w:lang w:val="en-IN"/>
        </w:rPr>
      </w:pPr>
      <w:r>
        <w:rPr>
          <w:rFonts w:ascii="Consolas" w:hAnsi="Consolas" w:cs="Consolas"/>
          <w:color w:val="C00000"/>
          <w:sz w:val="36"/>
          <w:szCs w:val="36"/>
          <w:lang w:val="en-IN"/>
        </w:rPr>
        <w:t xml:space="preserve"> Length vs </w:t>
      </w:r>
      <w:proofErr w:type="gramStart"/>
      <w:r>
        <w:rPr>
          <w:rFonts w:ascii="Consolas" w:hAnsi="Consolas" w:cs="Consolas"/>
          <w:color w:val="C00000"/>
          <w:sz w:val="36"/>
          <w:szCs w:val="36"/>
          <w:lang w:val="en-IN"/>
        </w:rPr>
        <w:t>length(</w:t>
      </w:r>
      <w:proofErr w:type="gramEnd"/>
      <w:r>
        <w:rPr>
          <w:rFonts w:ascii="Consolas" w:hAnsi="Consolas" w:cs="Consolas"/>
          <w:color w:val="C00000"/>
          <w:sz w:val="36"/>
          <w:szCs w:val="36"/>
          <w:lang w:val="en-IN"/>
        </w:rPr>
        <w:t>)</w:t>
      </w:r>
      <w:r w:rsidR="0093511B">
        <w:rPr>
          <w:rFonts w:ascii="Consolas" w:hAnsi="Consolas" w:cs="Consolas"/>
          <w:color w:val="C00000"/>
          <w:sz w:val="36"/>
          <w:szCs w:val="36"/>
          <w:lang w:val="en-IN"/>
        </w:rPr>
        <w:t xml:space="preserve"> </w:t>
      </w:r>
    </w:p>
    <w:p w14:paraId="7154021E" w14:textId="632B17FB" w:rsidR="00267EAC" w:rsidRPr="00267EAC" w:rsidRDefault="00267EAC" w:rsidP="00267EAC">
      <w:pPr>
        <w:pStyle w:val="ListParagraph"/>
        <w:rPr>
          <w:rFonts w:ascii="Consolas" w:hAnsi="Consolas" w:cs="Consolas"/>
          <w:b/>
          <w:bCs/>
          <w:i/>
          <w:iCs/>
          <w:color w:val="1F3864" w:themeColor="accent5" w:themeShade="80"/>
          <w:sz w:val="28"/>
          <w:szCs w:val="28"/>
          <w:lang w:val="en-IN"/>
        </w:rPr>
      </w:pPr>
      <w:r w:rsidRPr="00267EAC">
        <w:rPr>
          <w:rFonts w:ascii="Consolas" w:hAnsi="Consolas" w:cs="Consolas"/>
          <w:b/>
          <w:bCs/>
          <w:i/>
          <w:iCs/>
          <w:color w:val="1F3864" w:themeColor="accent5" w:themeShade="80"/>
          <w:sz w:val="28"/>
          <w:szCs w:val="28"/>
          <w:lang w:val="en-IN"/>
        </w:rPr>
        <w:t>Length variable:</w:t>
      </w:r>
    </w:p>
    <w:p w14:paraId="2DC06FC9" w14:textId="00961E79" w:rsidR="0093511B" w:rsidRDefault="0093511B" w:rsidP="0093511B">
      <w:pPr>
        <w:pStyle w:val="ListParagraph"/>
        <w:rPr>
          <w:rFonts w:ascii="Consolas" w:hAnsi="Consolas" w:cs="Consolas"/>
          <w:sz w:val="24"/>
          <w:szCs w:val="24"/>
          <w:lang w:val="en-IN"/>
        </w:rPr>
      </w:pPr>
      <w:r>
        <w:rPr>
          <w:rFonts w:ascii="Consolas" w:hAnsi="Consolas" w:cs="Consolas"/>
          <w:sz w:val="24"/>
          <w:szCs w:val="24"/>
          <w:lang w:val="en-IN"/>
        </w:rPr>
        <w:t>Length is a final variable applicable for arrays. Length variable represents the size of the array</w:t>
      </w:r>
    </w:p>
    <w:p w14:paraId="1A1BA675" w14:textId="3ECB1BD5" w:rsidR="00C56DC5" w:rsidRDefault="00C56DC5" w:rsidP="0093511B">
      <w:pPr>
        <w:pStyle w:val="ListParagraph"/>
        <w:rPr>
          <w:rFonts w:ascii="Consolas" w:hAnsi="Consolas" w:cs="Consolas"/>
          <w:sz w:val="24"/>
          <w:szCs w:val="24"/>
          <w:lang w:val="en-IN"/>
        </w:rPr>
      </w:pPr>
      <w:proofErr w:type="gramStart"/>
      <w:r>
        <w:rPr>
          <w:rFonts w:ascii="Consolas" w:hAnsi="Consolas" w:cs="Consolas"/>
          <w:sz w:val="24"/>
          <w:szCs w:val="24"/>
          <w:lang w:val="en-IN"/>
        </w:rPr>
        <w:t>EG :</w:t>
      </w:r>
      <w:proofErr w:type="gramEnd"/>
      <w:r>
        <w:rPr>
          <w:rFonts w:ascii="Consolas" w:hAnsi="Consolas" w:cs="Consolas"/>
          <w:sz w:val="24"/>
          <w:szCs w:val="24"/>
          <w:lang w:val="en-IN"/>
        </w:rPr>
        <w:t xml:space="preserve"> int[] x = new int[6];</w:t>
      </w:r>
    </w:p>
    <w:p w14:paraId="10F784F0" w14:textId="67836F5F" w:rsidR="00C56DC5" w:rsidRDefault="00C56DC5" w:rsidP="0093511B">
      <w:pPr>
        <w:pStyle w:val="ListParagraph"/>
        <w:rPr>
          <w:rFonts w:ascii="Consolas" w:hAnsi="Consolas" w:cs="Consolas"/>
          <w:color w:val="FF0000"/>
          <w:sz w:val="20"/>
          <w:szCs w:val="20"/>
          <w:lang w:val="en-IN"/>
        </w:rPr>
      </w:pPr>
      <w:r>
        <w:rPr>
          <w:rFonts w:ascii="Consolas" w:hAnsi="Consolas" w:cs="Consolas"/>
          <w:sz w:val="24"/>
          <w:szCs w:val="24"/>
          <w:lang w:val="en-IN"/>
        </w:rPr>
        <w:lastRenderedPageBreak/>
        <w:tab/>
        <w:t>SOP(</w:t>
      </w:r>
      <w:proofErr w:type="spellStart"/>
      <w:proofErr w:type="gramStart"/>
      <w:r>
        <w:rPr>
          <w:rFonts w:ascii="Consolas" w:hAnsi="Consolas" w:cs="Consolas"/>
          <w:sz w:val="24"/>
          <w:szCs w:val="24"/>
          <w:lang w:val="en-IN"/>
        </w:rPr>
        <w:t>x.length</w:t>
      </w:r>
      <w:proofErr w:type="spellEnd"/>
      <w:proofErr w:type="gramEnd"/>
      <w:r>
        <w:rPr>
          <w:rFonts w:ascii="Consolas" w:hAnsi="Consolas" w:cs="Consolas"/>
          <w:sz w:val="24"/>
          <w:szCs w:val="24"/>
          <w:lang w:val="en-IN"/>
        </w:rPr>
        <w:t>())</w:t>
      </w:r>
      <w:r w:rsidR="00FD51EA">
        <w:rPr>
          <w:rFonts w:ascii="Consolas" w:hAnsi="Consolas" w:cs="Consolas"/>
          <w:sz w:val="24"/>
          <w:szCs w:val="24"/>
          <w:lang w:val="en-IN"/>
        </w:rPr>
        <w:t xml:space="preserve"> </w:t>
      </w:r>
      <w:r w:rsidR="00FD51EA" w:rsidRPr="00FD51EA">
        <w:rPr>
          <w:rFonts w:ascii="Consolas" w:hAnsi="Consolas" w:cs="Consolas"/>
          <w:sz w:val="24"/>
          <w:szCs w:val="24"/>
          <w:lang w:val="en-IN"/>
        </w:rPr>
        <w:sym w:font="Wingdings" w:char="F0E0"/>
      </w:r>
      <w:r w:rsidRPr="00C56DC5">
        <w:rPr>
          <w:rFonts w:ascii="Consolas" w:hAnsi="Consolas" w:cs="Consolas"/>
          <w:color w:val="FF0000"/>
          <w:sz w:val="20"/>
          <w:szCs w:val="20"/>
          <w:lang w:val="en-IN"/>
        </w:rPr>
        <w:t xml:space="preserve"> </w:t>
      </w:r>
      <w:r>
        <w:rPr>
          <w:rFonts w:ascii="Consolas" w:hAnsi="Consolas" w:cs="Consolas"/>
          <w:color w:val="FF0000"/>
          <w:sz w:val="20"/>
          <w:szCs w:val="20"/>
          <w:lang w:val="en-IN"/>
        </w:rPr>
        <w:t>Cannot invoke length() on the array type int[]</w:t>
      </w:r>
    </w:p>
    <w:p w14:paraId="357C3BD6" w14:textId="5357EC36" w:rsidR="00FD51EA" w:rsidRDefault="00FD51EA" w:rsidP="0093511B">
      <w:pPr>
        <w:pStyle w:val="ListParagraph"/>
        <w:rPr>
          <w:rFonts w:ascii="Consolas" w:hAnsi="Consolas" w:cs="Consolas"/>
          <w:sz w:val="24"/>
          <w:szCs w:val="24"/>
          <w:lang w:val="en-IN"/>
        </w:rPr>
      </w:pPr>
      <w:r>
        <w:rPr>
          <w:rFonts w:ascii="Consolas" w:hAnsi="Consolas" w:cs="Consolas"/>
          <w:sz w:val="24"/>
          <w:szCs w:val="24"/>
          <w:lang w:val="en-IN"/>
        </w:rPr>
        <w:t>SOP(</w:t>
      </w:r>
      <w:proofErr w:type="spellStart"/>
      <w:proofErr w:type="gramStart"/>
      <w:r>
        <w:rPr>
          <w:rFonts w:ascii="Consolas" w:hAnsi="Consolas" w:cs="Consolas"/>
          <w:sz w:val="24"/>
          <w:szCs w:val="24"/>
          <w:lang w:val="en-IN"/>
        </w:rPr>
        <w:t>x.length</w:t>
      </w:r>
      <w:proofErr w:type="spellEnd"/>
      <w:proofErr w:type="gramEnd"/>
      <w:r>
        <w:rPr>
          <w:rFonts w:ascii="Consolas" w:hAnsi="Consolas" w:cs="Consolas"/>
          <w:sz w:val="24"/>
          <w:szCs w:val="24"/>
          <w:lang w:val="en-IN"/>
        </w:rPr>
        <w:t xml:space="preserve">) </w:t>
      </w:r>
      <w:r w:rsidRPr="00FD51EA">
        <w:rPr>
          <w:rFonts w:ascii="Consolas" w:hAnsi="Consolas" w:cs="Consolas"/>
          <w:sz w:val="24"/>
          <w:szCs w:val="24"/>
          <w:lang w:val="en-IN"/>
        </w:rPr>
        <w:sym w:font="Wingdings" w:char="F0E0"/>
      </w:r>
      <w:r>
        <w:rPr>
          <w:rFonts w:ascii="Consolas" w:hAnsi="Consolas" w:cs="Consolas"/>
          <w:sz w:val="24"/>
          <w:szCs w:val="24"/>
          <w:lang w:val="en-IN"/>
        </w:rPr>
        <w:t>o/p = 6</w:t>
      </w:r>
    </w:p>
    <w:p w14:paraId="6F0DC548" w14:textId="7E564A0C" w:rsidR="00A74827" w:rsidRDefault="00A74827" w:rsidP="0093511B">
      <w:pPr>
        <w:pStyle w:val="ListParagraph"/>
        <w:rPr>
          <w:rFonts w:ascii="Consolas" w:hAnsi="Consolas" w:cs="Consolas"/>
          <w:sz w:val="24"/>
          <w:szCs w:val="24"/>
          <w:lang w:val="en-IN"/>
        </w:rPr>
      </w:pPr>
    </w:p>
    <w:p w14:paraId="4F63A7F8" w14:textId="20498B04" w:rsidR="00A74827" w:rsidRDefault="00A74827" w:rsidP="0093511B">
      <w:pPr>
        <w:pStyle w:val="ListParagraph"/>
        <w:rPr>
          <w:rFonts w:ascii="Consolas" w:hAnsi="Consolas" w:cs="Consolas"/>
          <w:b/>
          <w:bCs/>
          <w:i/>
          <w:iCs/>
          <w:color w:val="1F3864" w:themeColor="accent5" w:themeShade="80"/>
          <w:sz w:val="28"/>
          <w:szCs w:val="28"/>
          <w:lang w:val="en-IN"/>
        </w:rPr>
      </w:pPr>
      <w:r w:rsidRPr="00A74827">
        <w:rPr>
          <w:rFonts w:ascii="Consolas" w:hAnsi="Consolas" w:cs="Consolas"/>
          <w:b/>
          <w:bCs/>
          <w:i/>
          <w:iCs/>
          <w:color w:val="1F3864" w:themeColor="accent5" w:themeShade="80"/>
          <w:sz w:val="28"/>
          <w:szCs w:val="28"/>
          <w:lang w:val="en-IN"/>
        </w:rPr>
        <w:t>Length Method:</w:t>
      </w:r>
    </w:p>
    <w:p w14:paraId="4066DFDC" w14:textId="5EE6DBA1" w:rsidR="00A74827" w:rsidRDefault="00A74827" w:rsidP="0093511B">
      <w:pPr>
        <w:pStyle w:val="ListParagraph"/>
        <w:rPr>
          <w:rFonts w:ascii="Consolas" w:hAnsi="Consolas" w:cs="Consolas"/>
          <w:color w:val="1F3864" w:themeColor="accent5" w:themeShade="80"/>
          <w:sz w:val="24"/>
          <w:szCs w:val="24"/>
          <w:lang w:val="en-IN"/>
        </w:rPr>
      </w:pPr>
      <w:r>
        <w:rPr>
          <w:rFonts w:ascii="Consolas" w:hAnsi="Consolas" w:cs="Consolas"/>
          <w:color w:val="1F3864" w:themeColor="accent5" w:themeShade="80"/>
          <w:sz w:val="24"/>
          <w:szCs w:val="24"/>
          <w:lang w:val="en-IN"/>
        </w:rPr>
        <w:t>Length method is final method applicable for string objects. Length method returns number of characters present in a string</w:t>
      </w:r>
      <w:r w:rsidR="003F2266">
        <w:rPr>
          <w:rFonts w:ascii="Consolas" w:hAnsi="Consolas" w:cs="Consolas"/>
          <w:color w:val="1F3864" w:themeColor="accent5" w:themeShade="80"/>
          <w:sz w:val="24"/>
          <w:szCs w:val="24"/>
          <w:lang w:val="en-IN"/>
        </w:rPr>
        <w:t>.</w:t>
      </w:r>
    </w:p>
    <w:p w14:paraId="5984923E" w14:textId="383BB514" w:rsidR="00670513" w:rsidRDefault="00670513" w:rsidP="0093511B">
      <w:pPr>
        <w:pStyle w:val="ListParagraph"/>
        <w:rPr>
          <w:rFonts w:ascii="Consolas" w:hAnsi="Consolas" w:cs="Consolas"/>
          <w:color w:val="1F3864" w:themeColor="accent5" w:themeShade="80"/>
          <w:sz w:val="24"/>
          <w:szCs w:val="24"/>
          <w:lang w:val="en-IN"/>
        </w:rPr>
      </w:pPr>
      <w:proofErr w:type="gramStart"/>
      <w:r>
        <w:rPr>
          <w:rFonts w:ascii="Consolas" w:hAnsi="Consolas" w:cs="Consolas"/>
          <w:color w:val="1F3864" w:themeColor="accent5" w:themeShade="80"/>
          <w:sz w:val="24"/>
          <w:szCs w:val="24"/>
          <w:lang w:val="en-IN"/>
        </w:rPr>
        <w:t>EG :</w:t>
      </w:r>
      <w:proofErr w:type="gramEnd"/>
      <w:r>
        <w:rPr>
          <w:rFonts w:ascii="Consolas" w:hAnsi="Consolas" w:cs="Consolas"/>
          <w:color w:val="1F3864" w:themeColor="accent5" w:themeShade="80"/>
          <w:sz w:val="24"/>
          <w:szCs w:val="24"/>
          <w:lang w:val="en-IN"/>
        </w:rPr>
        <w:t xml:space="preserve"> String s = “Darshana”;</w:t>
      </w:r>
    </w:p>
    <w:p w14:paraId="659E8892" w14:textId="2624C09E" w:rsidR="00670513" w:rsidRDefault="00670513" w:rsidP="0093511B">
      <w:pPr>
        <w:pStyle w:val="ListParagraph"/>
        <w:rPr>
          <w:rFonts w:ascii="Consolas" w:hAnsi="Consolas" w:cs="Consolas"/>
          <w:color w:val="FF0000"/>
          <w:sz w:val="20"/>
          <w:szCs w:val="20"/>
          <w:lang w:val="en-IN"/>
        </w:rPr>
      </w:pPr>
      <w:r>
        <w:rPr>
          <w:rFonts w:ascii="Consolas" w:hAnsi="Consolas" w:cs="Consolas"/>
          <w:color w:val="1F3864" w:themeColor="accent5" w:themeShade="80"/>
          <w:sz w:val="24"/>
          <w:szCs w:val="24"/>
          <w:lang w:val="en-IN"/>
        </w:rPr>
        <w:tab/>
        <w:t>SOP(</w:t>
      </w:r>
      <w:proofErr w:type="spellStart"/>
      <w:proofErr w:type="gramStart"/>
      <w:r>
        <w:rPr>
          <w:rFonts w:ascii="Consolas" w:hAnsi="Consolas" w:cs="Consolas"/>
          <w:color w:val="1F3864" w:themeColor="accent5" w:themeShade="80"/>
          <w:sz w:val="24"/>
          <w:szCs w:val="24"/>
          <w:lang w:val="en-IN"/>
        </w:rPr>
        <w:t>s.length</w:t>
      </w:r>
      <w:proofErr w:type="spellEnd"/>
      <w:proofErr w:type="gramEnd"/>
      <w:r>
        <w:rPr>
          <w:rFonts w:ascii="Consolas" w:hAnsi="Consolas" w:cs="Consolas"/>
          <w:color w:val="1F3864" w:themeColor="accent5" w:themeShade="80"/>
          <w:sz w:val="24"/>
          <w:szCs w:val="24"/>
          <w:lang w:val="en-IN"/>
        </w:rPr>
        <w:t xml:space="preserve">) </w:t>
      </w:r>
      <w:r w:rsidRPr="00670513">
        <w:rPr>
          <w:rFonts w:ascii="Consolas" w:hAnsi="Consolas" w:cs="Consolas"/>
          <w:color w:val="1F3864" w:themeColor="accent5" w:themeShade="80"/>
          <w:sz w:val="24"/>
          <w:szCs w:val="24"/>
          <w:lang w:val="en-IN"/>
        </w:rPr>
        <w:sym w:font="Wingdings" w:char="F0E0"/>
      </w:r>
      <w:r w:rsidRPr="00670513">
        <w:rPr>
          <w:rFonts w:ascii="Consolas" w:hAnsi="Consolas" w:cs="Consolas"/>
          <w:color w:val="FF0000"/>
          <w:sz w:val="20"/>
          <w:szCs w:val="20"/>
          <w:lang w:val="en-IN"/>
        </w:rPr>
        <w:t xml:space="preserve"> </w:t>
      </w:r>
      <w:r>
        <w:rPr>
          <w:rFonts w:ascii="Consolas" w:hAnsi="Consolas" w:cs="Consolas"/>
          <w:color w:val="FF0000"/>
          <w:sz w:val="20"/>
          <w:szCs w:val="20"/>
          <w:lang w:val="en-IN"/>
        </w:rPr>
        <w:t>length cannot be resolved or is not a field</w:t>
      </w:r>
    </w:p>
    <w:p w14:paraId="6AFE2644" w14:textId="15E0EB98" w:rsidR="001222C5" w:rsidRDefault="001222C5" w:rsidP="0093511B">
      <w:pPr>
        <w:pStyle w:val="ListParagraph"/>
        <w:rPr>
          <w:rFonts w:ascii="Consolas" w:hAnsi="Consolas" w:cs="Consolas"/>
          <w:color w:val="1F3864" w:themeColor="accent5" w:themeShade="80"/>
          <w:sz w:val="24"/>
          <w:szCs w:val="24"/>
          <w:lang w:val="en-IN"/>
        </w:rPr>
      </w:pPr>
      <w:r>
        <w:rPr>
          <w:rFonts w:ascii="Consolas" w:hAnsi="Consolas" w:cs="Consolas"/>
          <w:color w:val="1F3864" w:themeColor="accent5" w:themeShade="80"/>
          <w:sz w:val="24"/>
          <w:szCs w:val="24"/>
          <w:lang w:val="en-IN"/>
        </w:rPr>
        <w:tab/>
        <w:t>SOP(</w:t>
      </w:r>
      <w:proofErr w:type="spellStart"/>
      <w:proofErr w:type="gramStart"/>
      <w:r>
        <w:rPr>
          <w:rFonts w:ascii="Consolas" w:hAnsi="Consolas" w:cs="Consolas"/>
          <w:color w:val="1F3864" w:themeColor="accent5" w:themeShade="80"/>
          <w:sz w:val="24"/>
          <w:szCs w:val="24"/>
          <w:lang w:val="en-IN"/>
        </w:rPr>
        <w:t>s.length</w:t>
      </w:r>
      <w:proofErr w:type="spellEnd"/>
      <w:proofErr w:type="gramEnd"/>
      <w:r>
        <w:rPr>
          <w:rFonts w:ascii="Consolas" w:hAnsi="Consolas" w:cs="Consolas"/>
          <w:color w:val="1F3864" w:themeColor="accent5" w:themeShade="80"/>
          <w:sz w:val="24"/>
          <w:szCs w:val="24"/>
          <w:lang w:val="en-IN"/>
        </w:rPr>
        <w:t xml:space="preserve">()) </w:t>
      </w:r>
      <w:r w:rsidRPr="001222C5">
        <w:rPr>
          <w:rFonts w:ascii="Consolas" w:hAnsi="Consolas" w:cs="Consolas"/>
          <w:color w:val="1F3864" w:themeColor="accent5" w:themeShade="80"/>
          <w:sz w:val="24"/>
          <w:szCs w:val="24"/>
          <w:lang w:val="en-IN"/>
        </w:rPr>
        <w:sym w:font="Wingdings" w:char="F0E0"/>
      </w:r>
      <w:r>
        <w:rPr>
          <w:rFonts w:ascii="Consolas" w:hAnsi="Consolas" w:cs="Consolas"/>
          <w:color w:val="1F3864" w:themeColor="accent5" w:themeShade="80"/>
          <w:sz w:val="24"/>
          <w:szCs w:val="24"/>
          <w:lang w:val="en-IN"/>
        </w:rPr>
        <w:t xml:space="preserve"> o/p = 8</w:t>
      </w:r>
    </w:p>
    <w:p w14:paraId="70BADEB6" w14:textId="4BFEEAAC" w:rsidR="001326DD" w:rsidRDefault="001326DD" w:rsidP="0093511B">
      <w:pPr>
        <w:pStyle w:val="ListParagraph"/>
        <w:rPr>
          <w:rFonts w:ascii="Consolas" w:hAnsi="Consolas" w:cs="Consolas"/>
          <w:color w:val="1F3864" w:themeColor="accent5" w:themeShade="80"/>
          <w:sz w:val="24"/>
          <w:szCs w:val="24"/>
          <w:lang w:val="en-IN"/>
        </w:rPr>
      </w:pPr>
    </w:p>
    <w:p w14:paraId="0D7D9A62" w14:textId="4BE39369" w:rsidR="001326DD" w:rsidRDefault="001326DD" w:rsidP="0093511B">
      <w:pPr>
        <w:pStyle w:val="ListParagraph"/>
        <w:rPr>
          <w:rFonts w:ascii="Consolas" w:hAnsi="Consolas" w:cs="Consolas"/>
          <w:b/>
          <w:bCs/>
          <w:color w:val="1F3864" w:themeColor="accent5" w:themeShade="80"/>
          <w:sz w:val="24"/>
          <w:szCs w:val="24"/>
          <w:lang w:val="en-IN"/>
        </w:rPr>
      </w:pPr>
      <w:r w:rsidRPr="001326DD">
        <w:rPr>
          <w:rFonts w:ascii="Consolas" w:hAnsi="Consolas" w:cs="Consolas"/>
          <w:b/>
          <w:bCs/>
          <w:color w:val="1F3864" w:themeColor="accent5" w:themeShade="80"/>
          <w:sz w:val="24"/>
          <w:szCs w:val="24"/>
          <w:lang w:val="en-IN"/>
        </w:rPr>
        <w:t>Note:</w:t>
      </w:r>
    </w:p>
    <w:p w14:paraId="749B0D8A" w14:textId="68CD7756" w:rsidR="001326DD" w:rsidRDefault="001326DD" w:rsidP="0093511B">
      <w:pPr>
        <w:pStyle w:val="ListParagraph"/>
        <w:rPr>
          <w:rFonts w:ascii="Consolas" w:hAnsi="Consolas" w:cs="Consolas"/>
          <w:color w:val="000000" w:themeColor="text1"/>
          <w:sz w:val="24"/>
          <w:szCs w:val="24"/>
          <w:lang w:val="en-IN"/>
        </w:rPr>
      </w:pPr>
      <w:r>
        <w:rPr>
          <w:rFonts w:ascii="Consolas" w:hAnsi="Consolas" w:cs="Consolas"/>
          <w:color w:val="000000" w:themeColor="text1"/>
          <w:sz w:val="24"/>
          <w:szCs w:val="24"/>
          <w:lang w:val="en-IN"/>
        </w:rPr>
        <w:t>Length variable is applicable for arrays but not for string objects whereas length method is applicable for string object but not for arrays.</w:t>
      </w:r>
      <w:r w:rsidR="005B16D3">
        <w:rPr>
          <w:rFonts w:ascii="Consolas" w:hAnsi="Consolas" w:cs="Consolas"/>
          <w:color w:val="000000" w:themeColor="text1"/>
          <w:sz w:val="24"/>
          <w:szCs w:val="24"/>
          <w:lang w:val="en-IN"/>
        </w:rPr>
        <w:t xml:space="preserve"> </w:t>
      </w:r>
    </w:p>
    <w:p w14:paraId="2D68189A" w14:textId="0D84972D" w:rsidR="005B16D3" w:rsidRDefault="005B16D3" w:rsidP="0093511B">
      <w:pPr>
        <w:pStyle w:val="ListParagraph"/>
        <w:rPr>
          <w:rFonts w:ascii="Consolas" w:hAnsi="Consolas" w:cs="Consolas"/>
          <w:color w:val="000000" w:themeColor="text1"/>
          <w:sz w:val="24"/>
          <w:szCs w:val="24"/>
          <w:lang w:val="en-IN"/>
        </w:rPr>
      </w:pPr>
    </w:p>
    <w:p w14:paraId="32A85AE9" w14:textId="4C176CA0" w:rsidR="005B16D3" w:rsidRDefault="005B16D3" w:rsidP="0093511B">
      <w:pPr>
        <w:pStyle w:val="ListParagraph"/>
        <w:rPr>
          <w:rFonts w:ascii="Consolas" w:hAnsi="Consolas" w:cs="Consolas"/>
          <w:color w:val="000000" w:themeColor="text1"/>
          <w:sz w:val="24"/>
          <w:szCs w:val="24"/>
          <w:lang w:val="en-IN"/>
        </w:rPr>
      </w:pPr>
      <w:proofErr w:type="gramStart"/>
      <w:r>
        <w:rPr>
          <w:rFonts w:ascii="Consolas" w:hAnsi="Consolas" w:cs="Consolas"/>
          <w:color w:val="000000" w:themeColor="text1"/>
          <w:sz w:val="24"/>
          <w:szCs w:val="24"/>
          <w:lang w:val="en-IN"/>
        </w:rPr>
        <w:t>EG :</w:t>
      </w:r>
      <w:proofErr w:type="gramEnd"/>
    </w:p>
    <w:p w14:paraId="39AF2206" w14:textId="4A0890E2" w:rsidR="005B16D3" w:rsidRDefault="005B16D3" w:rsidP="0093511B">
      <w:pPr>
        <w:pStyle w:val="ListParagraph"/>
        <w:rPr>
          <w:rFonts w:ascii="Consolas" w:hAnsi="Consolas" w:cs="Consolas"/>
          <w:color w:val="000000" w:themeColor="text1"/>
          <w:sz w:val="24"/>
          <w:szCs w:val="24"/>
          <w:lang w:val="en-IN"/>
        </w:rPr>
      </w:pPr>
      <w:r>
        <w:rPr>
          <w:rFonts w:ascii="Consolas" w:hAnsi="Consolas" w:cs="Consolas"/>
          <w:color w:val="000000" w:themeColor="text1"/>
          <w:sz w:val="24"/>
          <w:szCs w:val="24"/>
          <w:lang w:val="en-IN"/>
        </w:rPr>
        <w:t>String s = {“A”, “AA”, “AAA”};</w:t>
      </w:r>
    </w:p>
    <w:p w14:paraId="45AB1940" w14:textId="00B2AF7B" w:rsidR="005B16D3" w:rsidRDefault="005B16D3" w:rsidP="005B16D3">
      <w:pPr>
        <w:pStyle w:val="ListParagraph"/>
        <w:numPr>
          <w:ilvl w:val="0"/>
          <w:numId w:val="34"/>
        </w:numPr>
        <w:ind w:left="1418"/>
        <w:rPr>
          <w:rFonts w:ascii="Consolas" w:hAnsi="Consolas" w:cs="Consolas"/>
          <w:color w:val="000000" w:themeColor="text1"/>
          <w:sz w:val="24"/>
          <w:szCs w:val="24"/>
          <w:lang w:val="en-IN"/>
        </w:rPr>
      </w:pPr>
      <w:r>
        <w:rPr>
          <w:rFonts w:ascii="Consolas" w:hAnsi="Consolas" w:cs="Consolas"/>
          <w:color w:val="000000" w:themeColor="text1"/>
          <w:sz w:val="24"/>
          <w:szCs w:val="24"/>
          <w:lang w:val="en-IN"/>
        </w:rPr>
        <w:t>SOP(</w:t>
      </w:r>
      <w:proofErr w:type="spellStart"/>
      <w:proofErr w:type="gramStart"/>
      <w:r>
        <w:rPr>
          <w:rFonts w:ascii="Consolas" w:hAnsi="Consolas" w:cs="Consolas"/>
          <w:color w:val="000000" w:themeColor="text1"/>
          <w:sz w:val="24"/>
          <w:szCs w:val="24"/>
          <w:lang w:val="en-IN"/>
        </w:rPr>
        <w:t>s.length</w:t>
      </w:r>
      <w:proofErr w:type="spellEnd"/>
      <w:proofErr w:type="gramEnd"/>
      <w:r>
        <w:rPr>
          <w:rFonts w:ascii="Consolas" w:hAnsi="Consolas" w:cs="Consolas"/>
          <w:color w:val="000000" w:themeColor="text1"/>
          <w:sz w:val="24"/>
          <w:szCs w:val="24"/>
          <w:lang w:val="en-IN"/>
        </w:rPr>
        <w:t>);</w:t>
      </w: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r>
      <w:r w:rsidRPr="005B16D3">
        <w:rPr>
          <w:rFonts w:ascii="Consolas" w:hAnsi="Consolas" w:cs="Consolas"/>
          <w:color w:val="000000" w:themeColor="text1"/>
          <w:sz w:val="24"/>
          <w:szCs w:val="24"/>
          <w:lang w:val="en-IN"/>
        </w:rPr>
        <w:sym w:font="Wingdings" w:char="F0E0"/>
      </w:r>
      <w:r>
        <w:rPr>
          <w:rFonts w:ascii="Consolas" w:hAnsi="Consolas" w:cs="Consolas"/>
          <w:color w:val="000000" w:themeColor="text1"/>
          <w:sz w:val="24"/>
          <w:szCs w:val="24"/>
          <w:lang w:val="en-IN"/>
        </w:rPr>
        <w:t>o/p = 3</w:t>
      </w:r>
    </w:p>
    <w:p w14:paraId="6202BD1A" w14:textId="771EA1E2" w:rsidR="005B16D3" w:rsidRDefault="005B16D3" w:rsidP="005B16D3">
      <w:pPr>
        <w:pStyle w:val="ListParagraph"/>
        <w:numPr>
          <w:ilvl w:val="0"/>
          <w:numId w:val="34"/>
        </w:numPr>
        <w:ind w:left="1418"/>
        <w:rPr>
          <w:rFonts w:ascii="Consolas" w:hAnsi="Consolas" w:cs="Consolas"/>
          <w:color w:val="000000" w:themeColor="text1"/>
          <w:sz w:val="24"/>
          <w:szCs w:val="24"/>
          <w:lang w:val="en-IN"/>
        </w:rPr>
      </w:pPr>
      <w:r>
        <w:rPr>
          <w:rFonts w:ascii="Consolas" w:hAnsi="Consolas" w:cs="Consolas"/>
          <w:color w:val="000000" w:themeColor="text1"/>
          <w:sz w:val="24"/>
          <w:szCs w:val="24"/>
          <w:lang w:val="en-IN"/>
        </w:rPr>
        <w:t>SOP(</w:t>
      </w:r>
      <w:proofErr w:type="spellStart"/>
      <w:proofErr w:type="gramStart"/>
      <w:r>
        <w:rPr>
          <w:rFonts w:ascii="Consolas" w:hAnsi="Consolas" w:cs="Consolas"/>
          <w:color w:val="000000" w:themeColor="text1"/>
          <w:sz w:val="24"/>
          <w:szCs w:val="24"/>
          <w:lang w:val="en-IN"/>
        </w:rPr>
        <w:t>s.length</w:t>
      </w:r>
      <w:proofErr w:type="spellEnd"/>
      <w:proofErr w:type="gramEnd"/>
      <w:r>
        <w:rPr>
          <w:rFonts w:ascii="Consolas" w:hAnsi="Consolas" w:cs="Consolas"/>
          <w:color w:val="000000" w:themeColor="text1"/>
          <w:sz w:val="24"/>
          <w:szCs w:val="24"/>
          <w:lang w:val="en-IN"/>
        </w:rPr>
        <w:t>());</w:t>
      </w: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r>
      <w:r w:rsidRPr="005B16D3">
        <w:rPr>
          <w:rFonts w:ascii="Consolas" w:hAnsi="Consolas" w:cs="Consolas"/>
          <w:color w:val="000000" w:themeColor="text1"/>
          <w:sz w:val="24"/>
          <w:szCs w:val="24"/>
          <w:lang w:val="en-IN"/>
        </w:rPr>
        <w:sym w:font="Wingdings" w:char="F0E0"/>
      </w:r>
      <w:r>
        <w:rPr>
          <w:rFonts w:ascii="Consolas" w:hAnsi="Consolas" w:cs="Consolas"/>
          <w:color w:val="000000" w:themeColor="text1"/>
          <w:sz w:val="24"/>
          <w:szCs w:val="24"/>
          <w:lang w:val="en-IN"/>
        </w:rPr>
        <w:t>invalid</w:t>
      </w:r>
    </w:p>
    <w:p w14:paraId="6D354293" w14:textId="480C283C" w:rsidR="005B16D3" w:rsidRDefault="005B16D3" w:rsidP="005B16D3">
      <w:pPr>
        <w:pStyle w:val="ListParagraph"/>
        <w:numPr>
          <w:ilvl w:val="0"/>
          <w:numId w:val="34"/>
        </w:numPr>
        <w:ind w:left="1418"/>
        <w:rPr>
          <w:rFonts w:ascii="Consolas" w:hAnsi="Consolas" w:cs="Consolas"/>
          <w:color w:val="000000" w:themeColor="text1"/>
          <w:sz w:val="24"/>
          <w:szCs w:val="24"/>
          <w:lang w:val="en-IN"/>
        </w:rPr>
      </w:pPr>
      <w:r>
        <w:rPr>
          <w:rFonts w:ascii="Consolas" w:hAnsi="Consolas" w:cs="Consolas"/>
          <w:color w:val="000000" w:themeColor="text1"/>
          <w:sz w:val="24"/>
          <w:szCs w:val="24"/>
          <w:lang w:val="en-IN"/>
        </w:rPr>
        <w:t>SOP(s[0</w:t>
      </w:r>
      <w:proofErr w:type="gramStart"/>
      <w:r>
        <w:rPr>
          <w:rFonts w:ascii="Consolas" w:hAnsi="Consolas" w:cs="Consolas"/>
          <w:color w:val="000000" w:themeColor="text1"/>
          <w:sz w:val="24"/>
          <w:szCs w:val="24"/>
          <w:lang w:val="en-IN"/>
        </w:rPr>
        <w:t>].length</w:t>
      </w:r>
      <w:proofErr w:type="gramEnd"/>
      <w:r>
        <w:rPr>
          <w:rFonts w:ascii="Consolas" w:hAnsi="Consolas" w:cs="Consolas"/>
          <w:color w:val="000000" w:themeColor="text1"/>
          <w:sz w:val="24"/>
          <w:szCs w:val="24"/>
          <w:lang w:val="en-IN"/>
        </w:rPr>
        <w:t>);</w:t>
      </w:r>
      <w:r>
        <w:rPr>
          <w:rFonts w:ascii="Consolas" w:hAnsi="Consolas" w:cs="Consolas"/>
          <w:color w:val="000000" w:themeColor="text1"/>
          <w:sz w:val="24"/>
          <w:szCs w:val="24"/>
          <w:lang w:val="en-IN"/>
        </w:rPr>
        <w:tab/>
      </w:r>
      <w:r w:rsidRPr="005B16D3">
        <w:rPr>
          <w:rFonts w:ascii="Consolas" w:hAnsi="Consolas" w:cs="Consolas"/>
          <w:color w:val="000000" w:themeColor="text1"/>
          <w:sz w:val="24"/>
          <w:szCs w:val="24"/>
          <w:lang w:val="en-IN"/>
        </w:rPr>
        <w:sym w:font="Wingdings" w:char="F0E0"/>
      </w:r>
      <w:r>
        <w:rPr>
          <w:rFonts w:ascii="Consolas" w:hAnsi="Consolas" w:cs="Consolas"/>
          <w:color w:val="000000" w:themeColor="text1"/>
          <w:sz w:val="24"/>
          <w:szCs w:val="24"/>
          <w:lang w:val="en-IN"/>
        </w:rPr>
        <w:t>invalid</w:t>
      </w:r>
    </w:p>
    <w:p w14:paraId="15705752" w14:textId="0C4CF427" w:rsidR="005B16D3" w:rsidRDefault="005B16D3" w:rsidP="005B16D3">
      <w:pPr>
        <w:pStyle w:val="ListParagraph"/>
        <w:numPr>
          <w:ilvl w:val="0"/>
          <w:numId w:val="34"/>
        </w:numPr>
        <w:ind w:left="1418"/>
        <w:rPr>
          <w:rFonts w:ascii="Consolas" w:hAnsi="Consolas" w:cs="Consolas"/>
          <w:color w:val="000000" w:themeColor="text1"/>
          <w:sz w:val="24"/>
          <w:szCs w:val="24"/>
          <w:lang w:val="en-IN"/>
        </w:rPr>
      </w:pPr>
      <w:r>
        <w:rPr>
          <w:rFonts w:ascii="Consolas" w:hAnsi="Consolas" w:cs="Consolas"/>
          <w:color w:val="000000" w:themeColor="text1"/>
          <w:sz w:val="24"/>
          <w:szCs w:val="24"/>
          <w:lang w:val="en-IN"/>
        </w:rPr>
        <w:t>SOP(s[0</w:t>
      </w:r>
      <w:proofErr w:type="gramStart"/>
      <w:r>
        <w:rPr>
          <w:rFonts w:ascii="Consolas" w:hAnsi="Consolas" w:cs="Consolas"/>
          <w:color w:val="000000" w:themeColor="text1"/>
          <w:sz w:val="24"/>
          <w:szCs w:val="24"/>
          <w:lang w:val="en-IN"/>
        </w:rPr>
        <w:t>].length</w:t>
      </w:r>
      <w:proofErr w:type="gramEnd"/>
      <w:r>
        <w:rPr>
          <w:rFonts w:ascii="Consolas" w:hAnsi="Consolas" w:cs="Consolas"/>
          <w:color w:val="000000" w:themeColor="text1"/>
          <w:sz w:val="24"/>
          <w:szCs w:val="24"/>
          <w:lang w:val="en-IN"/>
        </w:rPr>
        <w:t>());</w:t>
      </w:r>
      <w:r>
        <w:rPr>
          <w:rFonts w:ascii="Consolas" w:hAnsi="Consolas" w:cs="Consolas"/>
          <w:color w:val="000000" w:themeColor="text1"/>
          <w:sz w:val="24"/>
          <w:szCs w:val="24"/>
          <w:lang w:val="en-IN"/>
        </w:rPr>
        <w:tab/>
      </w:r>
      <w:r w:rsidRPr="005B16D3">
        <w:rPr>
          <w:rFonts w:ascii="Consolas" w:hAnsi="Consolas" w:cs="Consolas"/>
          <w:color w:val="000000" w:themeColor="text1"/>
          <w:sz w:val="24"/>
          <w:szCs w:val="24"/>
          <w:lang w:val="en-IN"/>
        </w:rPr>
        <w:sym w:font="Wingdings" w:char="F0E0"/>
      </w:r>
      <w:r>
        <w:rPr>
          <w:rFonts w:ascii="Consolas" w:hAnsi="Consolas" w:cs="Consolas"/>
          <w:color w:val="000000" w:themeColor="text1"/>
          <w:sz w:val="24"/>
          <w:szCs w:val="24"/>
          <w:lang w:val="en-IN"/>
        </w:rPr>
        <w:t>o/p = 1</w:t>
      </w:r>
    </w:p>
    <w:p w14:paraId="7F3F2EE4" w14:textId="1AB63FB6" w:rsidR="00386B8B" w:rsidRDefault="00386B8B" w:rsidP="00386B8B">
      <w:pPr>
        <w:rPr>
          <w:rFonts w:ascii="Consolas" w:hAnsi="Consolas" w:cs="Consolas"/>
          <w:color w:val="000000" w:themeColor="text1"/>
          <w:sz w:val="24"/>
          <w:szCs w:val="24"/>
          <w:lang w:val="en-IN"/>
        </w:rPr>
      </w:pPr>
    </w:p>
    <w:p w14:paraId="5CB6F937" w14:textId="41460C36" w:rsidR="00386B8B" w:rsidRDefault="00386B8B" w:rsidP="00386B8B">
      <w:pPr>
        <w:rPr>
          <w:rFonts w:ascii="Consolas" w:hAnsi="Consolas" w:cs="Consolas"/>
          <w:color w:val="000000" w:themeColor="text1"/>
          <w:sz w:val="24"/>
          <w:szCs w:val="24"/>
          <w:lang w:val="en-IN"/>
        </w:rPr>
      </w:pPr>
      <w:r>
        <w:rPr>
          <w:rFonts w:ascii="Consolas" w:hAnsi="Consolas" w:cs="Consolas"/>
          <w:color w:val="000000" w:themeColor="text1"/>
          <w:sz w:val="24"/>
          <w:szCs w:val="24"/>
          <w:lang w:val="en-IN"/>
        </w:rPr>
        <w:t xml:space="preserve">In multidimensional arrays length variable only represents </w:t>
      </w:r>
      <w:r w:rsidR="001B4876">
        <w:rPr>
          <w:rFonts w:ascii="Consolas" w:hAnsi="Consolas" w:cs="Consolas"/>
          <w:color w:val="000000" w:themeColor="text1"/>
          <w:sz w:val="24"/>
          <w:szCs w:val="24"/>
          <w:lang w:val="en-IN"/>
        </w:rPr>
        <w:t>the</w:t>
      </w:r>
      <w:r>
        <w:rPr>
          <w:rFonts w:ascii="Consolas" w:hAnsi="Consolas" w:cs="Consolas"/>
          <w:color w:val="000000" w:themeColor="text1"/>
          <w:sz w:val="24"/>
          <w:szCs w:val="24"/>
          <w:lang w:val="en-IN"/>
        </w:rPr>
        <w:t xml:space="preserve"> base size but not total size</w:t>
      </w:r>
      <w:r w:rsidR="008D011A">
        <w:rPr>
          <w:rFonts w:ascii="Consolas" w:hAnsi="Consolas" w:cs="Consolas"/>
          <w:color w:val="000000" w:themeColor="text1"/>
          <w:sz w:val="24"/>
          <w:szCs w:val="24"/>
          <w:lang w:val="en-IN"/>
        </w:rPr>
        <w:t>.</w:t>
      </w:r>
    </w:p>
    <w:p w14:paraId="571F01F3" w14:textId="526B2674" w:rsidR="008D011A" w:rsidRDefault="008D011A" w:rsidP="00386B8B">
      <w:pPr>
        <w:rPr>
          <w:rFonts w:ascii="Consolas" w:hAnsi="Consolas" w:cs="Consolas"/>
          <w:color w:val="000000" w:themeColor="text1"/>
          <w:sz w:val="24"/>
          <w:szCs w:val="24"/>
          <w:lang w:val="en-IN"/>
        </w:rPr>
      </w:pPr>
      <w:proofErr w:type="gramStart"/>
      <w:r>
        <w:rPr>
          <w:rFonts w:ascii="Consolas" w:hAnsi="Consolas" w:cs="Consolas"/>
          <w:color w:val="000000" w:themeColor="text1"/>
          <w:sz w:val="24"/>
          <w:szCs w:val="24"/>
          <w:lang w:val="en-IN"/>
        </w:rPr>
        <w:t>EG :</w:t>
      </w:r>
      <w:proofErr w:type="gramEnd"/>
      <w:r>
        <w:rPr>
          <w:rFonts w:ascii="Consolas" w:hAnsi="Consolas" w:cs="Consolas"/>
          <w:color w:val="000000" w:themeColor="text1"/>
          <w:sz w:val="24"/>
          <w:szCs w:val="24"/>
          <w:lang w:val="en-IN"/>
        </w:rPr>
        <w:t xml:space="preserve"> int[][] x = new int[6][3];</w:t>
      </w:r>
    </w:p>
    <w:p w14:paraId="73AF027C" w14:textId="01D58F50" w:rsidR="008D011A" w:rsidRDefault="008D011A" w:rsidP="00386B8B">
      <w:pPr>
        <w:rPr>
          <w:rFonts w:ascii="Consolas" w:hAnsi="Consolas" w:cs="Consolas"/>
          <w:color w:val="000000" w:themeColor="text1"/>
          <w:sz w:val="24"/>
          <w:szCs w:val="24"/>
          <w:lang w:val="en-IN"/>
        </w:rPr>
      </w:pPr>
      <w:r>
        <w:rPr>
          <w:rFonts w:ascii="Consolas" w:hAnsi="Consolas" w:cs="Consolas"/>
          <w:color w:val="000000" w:themeColor="text1"/>
          <w:sz w:val="24"/>
          <w:szCs w:val="24"/>
          <w:lang w:val="en-IN"/>
        </w:rPr>
        <w:tab/>
        <w:t>SOP(</w:t>
      </w:r>
      <w:proofErr w:type="spellStart"/>
      <w:proofErr w:type="gramStart"/>
      <w:r>
        <w:rPr>
          <w:rFonts w:ascii="Consolas" w:hAnsi="Consolas" w:cs="Consolas"/>
          <w:color w:val="000000" w:themeColor="text1"/>
          <w:sz w:val="24"/>
          <w:szCs w:val="24"/>
          <w:lang w:val="en-IN"/>
        </w:rPr>
        <w:t>x.length</w:t>
      </w:r>
      <w:proofErr w:type="spellEnd"/>
      <w:proofErr w:type="gramEnd"/>
      <w:r>
        <w:rPr>
          <w:rFonts w:ascii="Consolas" w:hAnsi="Consolas" w:cs="Consolas"/>
          <w:color w:val="000000" w:themeColor="text1"/>
          <w:sz w:val="24"/>
          <w:szCs w:val="24"/>
          <w:lang w:val="en-IN"/>
        </w:rPr>
        <w:t>)</w:t>
      </w: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r>
      <w:r w:rsidRPr="008D011A">
        <w:rPr>
          <w:rFonts w:ascii="Consolas" w:hAnsi="Consolas" w:cs="Consolas"/>
          <w:color w:val="000000" w:themeColor="text1"/>
          <w:sz w:val="24"/>
          <w:szCs w:val="24"/>
          <w:lang w:val="en-IN"/>
        </w:rPr>
        <w:sym w:font="Wingdings" w:char="F0E0"/>
      </w:r>
      <w:r>
        <w:rPr>
          <w:rFonts w:ascii="Consolas" w:hAnsi="Consolas" w:cs="Consolas"/>
          <w:color w:val="000000" w:themeColor="text1"/>
          <w:sz w:val="24"/>
          <w:szCs w:val="24"/>
          <w:lang w:val="en-IN"/>
        </w:rPr>
        <w:t>6</w:t>
      </w:r>
    </w:p>
    <w:p w14:paraId="78E7B0F2" w14:textId="50D6FEFF" w:rsidR="008D011A" w:rsidRDefault="008D011A" w:rsidP="00386B8B">
      <w:pPr>
        <w:rPr>
          <w:rFonts w:ascii="Consolas" w:hAnsi="Consolas" w:cs="Consolas"/>
          <w:color w:val="000000" w:themeColor="text1"/>
          <w:sz w:val="24"/>
          <w:szCs w:val="24"/>
          <w:lang w:val="en-IN"/>
        </w:rPr>
      </w:pPr>
      <w:r>
        <w:rPr>
          <w:rFonts w:ascii="Consolas" w:hAnsi="Consolas" w:cs="Consolas"/>
          <w:color w:val="000000" w:themeColor="text1"/>
          <w:sz w:val="24"/>
          <w:szCs w:val="24"/>
          <w:lang w:val="en-IN"/>
        </w:rPr>
        <w:tab/>
        <w:t>SOP(x[0</w:t>
      </w:r>
      <w:proofErr w:type="gramStart"/>
      <w:r>
        <w:rPr>
          <w:rFonts w:ascii="Consolas" w:hAnsi="Consolas" w:cs="Consolas"/>
          <w:color w:val="000000" w:themeColor="text1"/>
          <w:sz w:val="24"/>
          <w:szCs w:val="24"/>
          <w:lang w:val="en-IN"/>
        </w:rPr>
        <w:t>].length</w:t>
      </w:r>
      <w:proofErr w:type="gramEnd"/>
      <w:r>
        <w:rPr>
          <w:rFonts w:ascii="Consolas" w:hAnsi="Consolas" w:cs="Consolas"/>
          <w:color w:val="000000" w:themeColor="text1"/>
          <w:sz w:val="24"/>
          <w:szCs w:val="24"/>
          <w:lang w:val="en-IN"/>
        </w:rPr>
        <w:t>)</w:t>
      </w:r>
      <w:r>
        <w:rPr>
          <w:rFonts w:ascii="Consolas" w:hAnsi="Consolas" w:cs="Consolas"/>
          <w:color w:val="000000" w:themeColor="text1"/>
          <w:sz w:val="24"/>
          <w:szCs w:val="24"/>
          <w:lang w:val="en-IN"/>
        </w:rPr>
        <w:tab/>
      </w:r>
      <w:r>
        <w:rPr>
          <w:rFonts w:ascii="Consolas" w:hAnsi="Consolas" w:cs="Consolas"/>
          <w:color w:val="000000" w:themeColor="text1"/>
          <w:sz w:val="24"/>
          <w:szCs w:val="24"/>
          <w:lang w:val="en-IN"/>
        </w:rPr>
        <w:tab/>
      </w:r>
      <w:r w:rsidRPr="008D011A">
        <w:rPr>
          <w:rFonts w:ascii="Consolas" w:hAnsi="Consolas" w:cs="Consolas"/>
          <w:color w:val="000000" w:themeColor="text1"/>
          <w:sz w:val="24"/>
          <w:szCs w:val="24"/>
          <w:lang w:val="en-IN"/>
        </w:rPr>
        <w:sym w:font="Wingdings" w:char="F0E0"/>
      </w:r>
      <w:r>
        <w:rPr>
          <w:rFonts w:ascii="Consolas" w:hAnsi="Consolas" w:cs="Consolas"/>
          <w:color w:val="000000" w:themeColor="text1"/>
          <w:sz w:val="24"/>
          <w:szCs w:val="24"/>
          <w:lang w:val="en-IN"/>
        </w:rPr>
        <w:t>3</w:t>
      </w:r>
    </w:p>
    <w:p w14:paraId="63016AEE" w14:textId="487014B0" w:rsidR="00976200" w:rsidRDefault="00976200" w:rsidP="00386B8B">
      <w:pPr>
        <w:rPr>
          <w:rFonts w:ascii="Consolas" w:hAnsi="Consolas" w:cs="Consolas"/>
          <w:color w:val="000000" w:themeColor="text1"/>
          <w:sz w:val="24"/>
          <w:szCs w:val="24"/>
          <w:lang w:val="en-IN"/>
        </w:rPr>
      </w:pPr>
    </w:p>
    <w:p w14:paraId="0ED670D1" w14:textId="1A0575E9" w:rsidR="00976200" w:rsidRDefault="00976200" w:rsidP="00386B8B">
      <w:pPr>
        <w:rPr>
          <w:rFonts w:ascii="Consolas" w:hAnsi="Consolas" w:cs="Consolas"/>
          <w:color w:val="000000" w:themeColor="text1"/>
          <w:sz w:val="24"/>
          <w:szCs w:val="24"/>
          <w:lang w:val="en-IN"/>
        </w:rPr>
      </w:pPr>
      <w:r>
        <w:rPr>
          <w:rFonts w:ascii="Consolas" w:hAnsi="Consolas" w:cs="Consolas"/>
          <w:color w:val="000000" w:themeColor="text1"/>
          <w:sz w:val="24"/>
          <w:szCs w:val="24"/>
          <w:lang w:val="en-IN"/>
        </w:rPr>
        <w:t xml:space="preserve">There is no direct way to find total length of multidimensional array but indirectly we can find as follows, </w:t>
      </w:r>
    </w:p>
    <w:p w14:paraId="5E893BF7" w14:textId="36997FA4" w:rsidR="00BF2B87" w:rsidRDefault="00BF2B87" w:rsidP="00386B8B">
      <w:pPr>
        <w:rPr>
          <w:rFonts w:ascii="Consolas" w:hAnsi="Consolas" w:cs="Consolas"/>
          <w:color w:val="000000" w:themeColor="text1"/>
          <w:sz w:val="24"/>
          <w:szCs w:val="24"/>
          <w:lang w:val="en-IN"/>
        </w:rPr>
      </w:pPr>
      <w:proofErr w:type="gramStart"/>
      <w:r>
        <w:rPr>
          <w:rFonts w:ascii="Consolas" w:hAnsi="Consolas" w:cs="Consolas"/>
          <w:color w:val="000000" w:themeColor="text1"/>
          <w:sz w:val="24"/>
          <w:szCs w:val="24"/>
          <w:lang w:val="en-IN"/>
        </w:rPr>
        <w:t>X[</w:t>
      </w:r>
      <w:proofErr w:type="gramEnd"/>
      <w:r>
        <w:rPr>
          <w:rFonts w:ascii="Consolas" w:hAnsi="Consolas" w:cs="Consolas"/>
          <w:color w:val="000000" w:themeColor="text1"/>
          <w:sz w:val="24"/>
          <w:szCs w:val="24"/>
          <w:lang w:val="en-IN"/>
        </w:rPr>
        <w:t>0].length + x[1].length + x[2].length + .. .</w:t>
      </w:r>
    </w:p>
    <w:p w14:paraId="39C29331" w14:textId="789585C1" w:rsidR="004A06D5" w:rsidRDefault="004A06D5" w:rsidP="00386B8B">
      <w:pPr>
        <w:rPr>
          <w:rFonts w:ascii="Consolas" w:hAnsi="Consolas" w:cs="Consolas"/>
          <w:color w:val="000000" w:themeColor="text1"/>
          <w:sz w:val="24"/>
          <w:szCs w:val="24"/>
          <w:lang w:val="en-IN"/>
        </w:rPr>
      </w:pPr>
    </w:p>
    <w:p w14:paraId="1B393DD8" w14:textId="7E063D57" w:rsidR="004A06D5" w:rsidRDefault="004A06D5" w:rsidP="00386B8B">
      <w:pPr>
        <w:rPr>
          <w:rFonts w:ascii="Consolas" w:hAnsi="Consolas" w:cs="Consolas"/>
          <w:color w:val="000000" w:themeColor="text1"/>
          <w:sz w:val="24"/>
          <w:szCs w:val="24"/>
          <w:lang w:val="en-IN"/>
        </w:rPr>
      </w:pPr>
    </w:p>
    <w:p w14:paraId="506C2372" w14:textId="38CD2CAD" w:rsidR="004A06D5" w:rsidRDefault="004A06D5" w:rsidP="00386B8B">
      <w:pPr>
        <w:rPr>
          <w:rFonts w:ascii="Consolas" w:hAnsi="Consolas" w:cs="Consolas"/>
          <w:b/>
          <w:bCs/>
          <w:i/>
          <w:iCs/>
          <w:color w:val="C00000"/>
          <w:sz w:val="28"/>
          <w:szCs w:val="28"/>
          <w:u w:val="single"/>
          <w:lang w:val="en-IN"/>
        </w:rPr>
      </w:pPr>
      <w:r>
        <w:rPr>
          <w:rFonts w:ascii="Consolas" w:hAnsi="Consolas" w:cs="Consolas"/>
          <w:b/>
          <w:bCs/>
          <w:i/>
          <w:iCs/>
          <w:color w:val="C00000"/>
          <w:sz w:val="28"/>
          <w:szCs w:val="28"/>
          <w:u w:val="single"/>
          <w:lang w:val="en-IN"/>
        </w:rPr>
        <w:t>Anonymous Arrays</w:t>
      </w:r>
    </w:p>
    <w:p w14:paraId="3237CCCE" w14:textId="021B21F5" w:rsidR="006C34A1" w:rsidRDefault="006C34A1" w:rsidP="00386B8B">
      <w:pPr>
        <w:rPr>
          <w:rFonts w:ascii="Consolas" w:hAnsi="Consolas" w:cs="Consolas"/>
          <w:sz w:val="24"/>
          <w:szCs w:val="24"/>
          <w:lang w:val="en-IN"/>
        </w:rPr>
      </w:pPr>
      <w:r>
        <w:rPr>
          <w:rFonts w:ascii="Consolas" w:hAnsi="Consolas" w:cs="Consolas"/>
          <w:sz w:val="24"/>
          <w:szCs w:val="24"/>
          <w:lang w:val="en-IN"/>
        </w:rPr>
        <w:t xml:space="preserve">Sometimes we can declare an array without name. Such type of nameless arrays </w:t>
      </w:r>
      <w:proofErr w:type="gramStart"/>
      <w:r>
        <w:rPr>
          <w:rFonts w:ascii="Consolas" w:hAnsi="Consolas" w:cs="Consolas"/>
          <w:sz w:val="24"/>
          <w:szCs w:val="24"/>
          <w:lang w:val="en-IN"/>
        </w:rPr>
        <w:t>are</w:t>
      </w:r>
      <w:proofErr w:type="gramEnd"/>
      <w:r>
        <w:rPr>
          <w:rFonts w:ascii="Consolas" w:hAnsi="Consolas" w:cs="Consolas"/>
          <w:sz w:val="24"/>
          <w:szCs w:val="24"/>
          <w:lang w:val="en-IN"/>
        </w:rPr>
        <w:t xml:space="preserve"> called anonymous arrays.</w:t>
      </w:r>
    </w:p>
    <w:p w14:paraId="1DE4274E" w14:textId="1D5C43AC" w:rsidR="006C34A1" w:rsidRDefault="006C34A1" w:rsidP="00386B8B">
      <w:pPr>
        <w:rPr>
          <w:rFonts w:ascii="Consolas" w:hAnsi="Consolas" w:cs="Consolas"/>
          <w:sz w:val="24"/>
          <w:szCs w:val="24"/>
          <w:lang w:val="en-IN"/>
        </w:rPr>
      </w:pPr>
      <w:r>
        <w:rPr>
          <w:rFonts w:ascii="Consolas" w:hAnsi="Consolas" w:cs="Consolas"/>
          <w:sz w:val="24"/>
          <w:szCs w:val="24"/>
          <w:lang w:val="en-IN"/>
        </w:rPr>
        <w:t>The main purpose of anonymous arrays is just for instant use</w:t>
      </w:r>
      <w:r w:rsidR="00FD6376">
        <w:rPr>
          <w:rFonts w:ascii="Consolas" w:hAnsi="Consolas" w:cs="Consolas"/>
          <w:sz w:val="24"/>
          <w:szCs w:val="24"/>
          <w:lang w:val="en-IN"/>
        </w:rPr>
        <w:t xml:space="preserve"> </w:t>
      </w:r>
      <w:r>
        <w:rPr>
          <w:rFonts w:ascii="Consolas" w:hAnsi="Consolas" w:cs="Consolas"/>
          <w:sz w:val="24"/>
          <w:szCs w:val="24"/>
          <w:lang w:val="en-IN"/>
        </w:rPr>
        <w:t>(one time usage)</w:t>
      </w:r>
    </w:p>
    <w:p w14:paraId="67671417" w14:textId="443259AC" w:rsidR="00FD6376" w:rsidRDefault="00FD6376" w:rsidP="00386B8B">
      <w:pPr>
        <w:rPr>
          <w:rFonts w:ascii="Consolas" w:hAnsi="Consolas" w:cs="Consolas"/>
          <w:sz w:val="24"/>
          <w:szCs w:val="24"/>
          <w:lang w:val="en-IN"/>
        </w:rPr>
      </w:pPr>
      <w:r>
        <w:rPr>
          <w:rFonts w:ascii="Consolas" w:hAnsi="Consolas" w:cs="Consolas"/>
          <w:sz w:val="24"/>
          <w:szCs w:val="24"/>
          <w:lang w:val="en-IN"/>
        </w:rPr>
        <w:t>We can create anonymous arrays as follows:</w:t>
      </w:r>
      <w:r w:rsidR="002D4AF1">
        <w:rPr>
          <w:rFonts w:ascii="Consolas" w:hAnsi="Consolas" w:cs="Consolas"/>
          <w:sz w:val="24"/>
          <w:szCs w:val="24"/>
          <w:lang w:val="en-IN"/>
        </w:rPr>
        <w:t xml:space="preserve"> n</w:t>
      </w:r>
      <w:r>
        <w:rPr>
          <w:rFonts w:ascii="Consolas" w:hAnsi="Consolas" w:cs="Consolas"/>
          <w:sz w:val="24"/>
          <w:szCs w:val="24"/>
          <w:lang w:val="en-IN"/>
        </w:rPr>
        <w:t xml:space="preserve">ew </w:t>
      </w:r>
      <w:proofErr w:type="gramStart"/>
      <w:r>
        <w:rPr>
          <w:rFonts w:ascii="Consolas" w:hAnsi="Consolas" w:cs="Consolas"/>
          <w:sz w:val="24"/>
          <w:szCs w:val="24"/>
          <w:lang w:val="en-IN"/>
        </w:rPr>
        <w:t>int[</w:t>
      </w:r>
      <w:proofErr w:type="gramEnd"/>
      <w:r>
        <w:rPr>
          <w:rFonts w:ascii="Consolas" w:hAnsi="Consolas" w:cs="Consolas"/>
          <w:sz w:val="24"/>
          <w:szCs w:val="24"/>
          <w:lang w:val="en-IN"/>
        </w:rPr>
        <w:t>] {10, 20, 30, 40}</w:t>
      </w:r>
    </w:p>
    <w:p w14:paraId="5AA6F240" w14:textId="549394B4" w:rsidR="002E0097" w:rsidRDefault="002E0097" w:rsidP="00386B8B">
      <w:pPr>
        <w:rPr>
          <w:rFonts w:ascii="Consolas" w:hAnsi="Consolas" w:cs="Consolas"/>
          <w:sz w:val="24"/>
          <w:szCs w:val="24"/>
          <w:lang w:val="en-IN"/>
        </w:rPr>
      </w:pPr>
      <w:r>
        <w:rPr>
          <w:rFonts w:ascii="Consolas" w:hAnsi="Consolas" w:cs="Consolas"/>
          <w:sz w:val="24"/>
          <w:szCs w:val="24"/>
          <w:lang w:val="en-IN"/>
        </w:rPr>
        <w:t>While creating anonymous arrays we cannot specify the size otherwise we will get compile time error</w:t>
      </w:r>
      <w:r w:rsidR="00302E09">
        <w:rPr>
          <w:rFonts w:ascii="Consolas" w:hAnsi="Consolas" w:cs="Consolas"/>
          <w:sz w:val="24"/>
          <w:szCs w:val="24"/>
          <w:lang w:val="en-IN"/>
        </w:rPr>
        <w:t>.</w:t>
      </w:r>
    </w:p>
    <w:p w14:paraId="3CBC925C" w14:textId="77777777" w:rsidR="00302E09" w:rsidRDefault="00302E09" w:rsidP="00386B8B">
      <w:pPr>
        <w:rPr>
          <w:rFonts w:ascii="Consolas" w:hAnsi="Consolas" w:cs="Consolas"/>
          <w:sz w:val="24"/>
          <w:szCs w:val="24"/>
          <w:lang w:val="en-IN"/>
        </w:rPr>
      </w:pPr>
    </w:p>
    <w:p w14:paraId="718D953F" w14:textId="7B7253FB" w:rsidR="006565CF" w:rsidRDefault="006565CF" w:rsidP="00386B8B">
      <w:pPr>
        <w:rPr>
          <w:rFonts w:ascii="Consolas" w:hAnsi="Consolas" w:cs="Consolas"/>
          <w:sz w:val="24"/>
          <w:szCs w:val="24"/>
          <w:lang w:val="en-IN"/>
        </w:rPr>
      </w:pPr>
      <w:r>
        <w:rPr>
          <w:rFonts w:ascii="Consolas" w:hAnsi="Consolas" w:cs="Consolas"/>
          <w:sz w:val="24"/>
          <w:szCs w:val="24"/>
          <w:lang w:val="en-IN"/>
        </w:rPr>
        <w:t xml:space="preserve">new </w:t>
      </w:r>
      <w:proofErr w:type="gramStart"/>
      <w:r>
        <w:rPr>
          <w:rFonts w:ascii="Consolas" w:hAnsi="Consolas" w:cs="Consolas"/>
          <w:sz w:val="24"/>
          <w:szCs w:val="24"/>
          <w:lang w:val="en-IN"/>
        </w:rPr>
        <w:t>int[</w:t>
      </w:r>
      <w:proofErr w:type="gramEnd"/>
      <w:r>
        <w:rPr>
          <w:rFonts w:ascii="Consolas" w:hAnsi="Consolas" w:cs="Consolas"/>
          <w:sz w:val="24"/>
          <w:szCs w:val="24"/>
          <w:lang w:val="en-IN"/>
        </w:rPr>
        <w:t>] {10, 20}</w:t>
      </w:r>
      <w:r>
        <w:rPr>
          <w:rFonts w:ascii="Consolas" w:hAnsi="Consolas" w:cs="Consolas"/>
          <w:sz w:val="24"/>
          <w:szCs w:val="24"/>
          <w:lang w:val="en-IN"/>
        </w:rPr>
        <w:tab/>
        <w:t>..valid</w:t>
      </w:r>
    </w:p>
    <w:p w14:paraId="6C0CB0D4" w14:textId="3F151ACA" w:rsidR="006565CF" w:rsidRDefault="006565CF" w:rsidP="00386B8B">
      <w:pPr>
        <w:rPr>
          <w:rFonts w:ascii="Consolas" w:hAnsi="Consolas" w:cs="Consolas"/>
          <w:sz w:val="24"/>
          <w:szCs w:val="24"/>
          <w:lang w:val="en-IN"/>
        </w:rPr>
      </w:pPr>
      <w:r>
        <w:rPr>
          <w:rFonts w:ascii="Consolas" w:hAnsi="Consolas" w:cs="Consolas"/>
          <w:sz w:val="24"/>
          <w:szCs w:val="24"/>
          <w:lang w:val="en-IN"/>
        </w:rPr>
        <w:t xml:space="preserve">new </w:t>
      </w:r>
      <w:proofErr w:type="gramStart"/>
      <w:r>
        <w:rPr>
          <w:rFonts w:ascii="Consolas" w:hAnsi="Consolas" w:cs="Consolas"/>
          <w:sz w:val="24"/>
          <w:szCs w:val="24"/>
          <w:lang w:val="en-IN"/>
        </w:rPr>
        <w:t>int[</w:t>
      </w:r>
      <w:proofErr w:type="gramEnd"/>
      <w:r>
        <w:rPr>
          <w:rFonts w:ascii="Consolas" w:hAnsi="Consolas" w:cs="Consolas"/>
          <w:sz w:val="24"/>
          <w:szCs w:val="24"/>
          <w:lang w:val="en-IN"/>
        </w:rPr>
        <w:t>3] {20,30}</w:t>
      </w:r>
      <w:r>
        <w:rPr>
          <w:rFonts w:ascii="Consolas" w:hAnsi="Consolas" w:cs="Consolas"/>
          <w:sz w:val="24"/>
          <w:szCs w:val="24"/>
          <w:lang w:val="en-IN"/>
        </w:rPr>
        <w:tab/>
        <w:t>..invalid</w:t>
      </w:r>
    </w:p>
    <w:p w14:paraId="27B19FC2" w14:textId="644AB04A" w:rsidR="006E7604" w:rsidRDefault="006E7604" w:rsidP="00386B8B">
      <w:pPr>
        <w:rPr>
          <w:rFonts w:ascii="Consolas" w:hAnsi="Consolas" w:cs="Consolas"/>
          <w:sz w:val="24"/>
          <w:szCs w:val="24"/>
          <w:lang w:val="en-IN"/>
        </w:rPr>
      </w:pPr>
    </w:p>
    <w:p w14:paraId="2059E66B" w14:textId="5B812093" w:rsidR="006E7604" w:rsidRDefault="006E7604" w:rsidP="00386B8B">
      <w:pPr>
        <w:rPr>
          <w:rFonts w:ascii="Consolas" w:hAnsi="Consolas" w:cs="Consolas"/>
          <w:sz w:val="24"/>
          <w:szCs w:val="24"/>
          <w:lang w:val="en-IN"/>
        </w:rPr>
      </w:pPr>
      <w:r>
        <w:rPr>
          <w:rFonts w:ascii="Consolas" w:hAnsi="Consolas" w:cs="Consolas"/>
          <w:sz w:val="24"/>
          <w:szCs w:val="24"/>
          <w:lang w:val="en-IN"/>
        </w:rPr>
        <w:lastRenderedPageBreak/>
        <w:t>We can also create multidimensional anonymous arrays.</w:t>
      </w:r>
    </w:p>
    <w:p w14:paraId="03CB927B" w14:textId="4A913718" w:rsidR="006E7604" w:rsidRDefault="006E7604" w:rsidP="00386B8B">
      <w:pPr>
        <w:rPr>
          <w:rFonts w:ascii="Consolas" w:hAnsi="Consolas" w:cs="Consolas"/>
          <w:sz w:val="24"/>
          <w:szCs w:val="24"/>
          <w:lang w:val="en-IN"/>
        </w:rPr>
      </w:pPr>
      <w:proofErr w:type="gramStart"/>
      <w:r>
        <w:rPr>
          <w:rFonts w:ascii="Consolas" w:hAnsi="Consolas" w:cs="Consolas"/>
          <w:sz w:val="24"/>
          <w:szCs w:val="24"/>
          <w:lang w:val="en-IN"/>
        </w:rPr>
        <w:t>EG :</w:t>
      </w:r>
      <w:proofErr w:type="gramEnd"/>
      <w:r>
        <w:rPr>
          <w:rFonts w:ascii="Consolas" w:hAnsi="Consolas" w:cs="Consolas"/>
          <w:sz w:val="24"/>
          <w:szCs w:val="24"/>
          <w:lang w:val="en-IN"/>
        </w:rPr>
        <w:t xml:space="preserve"> new int[][]{{10, 20}, {30, 40}}</w:t>
      </w:r>
    </w:p>
    <w:p w14:paraId="3FFB65D7" w14:textId="2A7EC5F1" w:rsidR="00001A4A" w:rsidRDefault="00001A4A" w:rsidP="00386B8B">
      <w:pPr>
        <w:rPr>
          <w:rFonts w:ascii="Consolas" w:hAnsi="Consolas" w:cs="Consolas"/>
          <w:sz w:val="24"/>
          <w:szCs w:val="24"/>
          <w:lang w:val="en-IN"/>
        </w:rPr>
      </w:pPr>
    </w:p>
    <w:p w14:paraId="5C7C8A69" w14:textId="1A68097F" w:rsidR="00001A4A" w:rsidRDefault="00001A4A" w:rsidP="00386B8B">
      <w:pPr>
        <w:rPr>
          <w:rFonts w:ascii="Consolas" w:hAnsi="Consolas" w:cs="Consolas"/>
          <w:sz w:val="24"/>
          <w:szCs w:val="24"/>
          <w:lang w:val="en-IN"/>
        </w:rPr>
      </w:pPr>
      <w:r>
        <w:rPr>
          <w:rFonts w:ascii="Consolas" w:hAnsi="Consolas" w:cs="Consolas"/>
          <w:sz w:val="24"/>
          <w:szCs w:val="24"/>
          <w:lang w:val="en-IN"/>
        </w:rPr>
        <w:t>Based on our requirement we can give the name for anonymous arrays then it is no longer anonymous</w:t>
      </w:r>
    </w:p>
    <w:p w14:paraId="24410842" w14:textId="6D32DF40" w:rsidR="00307995" w:rsidRDefault="00307995" w:rsidP="00386B8B">
      <w:pPr>
        <w:rPr>
          <w:rFonts w:ascii="Consolas" w:hAnsi="Consolas" w:cs="Consolas"/>
          <w:sz w:val="24"/>
          <w:szCs w:val="24"/>
          <w:lang w:val="en-IN"/>
        </w:rPr>
      </w:pPr>
      <w:proofErr w:type="gramStart"/>
      <w:r>
        <w:rPr>
          <w:rFonts w:ascii="Consolas" w:hAnsi="Consolas" w:cs="Consolas"/>
          <w:sz w:val="24"/>
          <w:szCs w:val="24"/>
          <w:lang w:val="en-IN"/>
        </w:rPr>
        <w:t>EG :</w:t>
      </w:r>
      <w:proofErr w:type="gramEnd"/>
      <w:r>
        <w:rPr>
          <w:rFonts w:ascii="Consolas" w:hAnsi="Consolas" w:cs="Consolas"/>
          <w:sz w:val="24"/>
          <w:szCs w:val="24"/>
          <w:lang w:val="en-IN"/>
        </w:rPr>
        <w:t xml:space="preserve"> int[] x = new int[]{10, 20, 30}</w:t>
      </w:r>
      <w:r w:rsidR="0043187A">
        <w:rPr>
          <w:rFonts w:ascii="Consolas" w:hAnsi="Consolas" w:cs="Consolas"/>
          <w:sz w:val="24"/>
          <w:szCs w:val="24"/>
          <w:lang w:val="en-IN"/>
        </w:rPr>
        <w:t>;</w:t>
      </w:r>
    </w:p>
    <w:p w14:paraId="53AB79DC" w14:textId="746EBE11" w:rsidR="007D49D0" w:rsidRDefault="007D49D0" w:rsidP="00386B8B">
      <w:pPr>
        <w:rPr>
          <w:rFonts w:ascii="Consolas" w:hAnsi="Consolas" w:cs="Consolas"/>
          <w:sz w:val="24"/>
          <w:szCs w:val="24"/>
          <w:lang w:val="en-IN"/>
        </w:rPr>
      </w:pPr>
    </w:p>
    <w:p w14:paraId="577E8783" w14:textId="2C2197D0" w:rsidR="007D49D0" w:rsidRDefault="007D49D0" w:rsidP="00386B8B">
      <w:pPr>
        <w:rPr>
          <w:rFonts w:ascii="Consolas" w:hAnsi="Consolas" w:cs="Consolas"/>
          <w:sz w:val="24"/>
          <w:szCs w:val="24"/>
          <w:lang w:val="en-IN"/>
        </w:rPr>
      </w:pPr>
    </w:p>
    <w:p w14:paraId="1FC9DDA2" w14:textId="4A9AA970" w:rsidR="007D49D0" w:rsidRDefault="007D49D0" w:rsidP="00386B8B">
      <w:pPr>
        <w:rPr>
          <w:rFonts w:ascii="Consolas" w:hAnsi="Consolas" w:cs="Consolas"/>
          <w:b/>
          <w:bCs/>
          <w:i/>
          <w:iCs/>
          <w:color w:val="C00000"/>
          <w:sz w:val="28"/>
          <w:szCs w:val="28"/>
          <w:u w:val="single"/>
          <w:lang w:val="en-IN"/>
        </w:rPr>
      </w:pPr>
      <w:r w:rsidRPr="007D49D0">
        <w:rPr>
          <w:rFonts w:ascii="Consolas" w:hAnsi="Consolas" w:cs="Consolas"/>
          <w:b/>
          <w:bCs/>
          <w:i/>
          <w:iCs/>
          <w:color w:val="C00000"/>
          <w:sz w:val="28"/>
          <w:szCs w:val="28"/>
          <w:u w:val="single"/>
          <w:lang w:val="en-IN"/>
        </w:rPr>
        <w:t>Array Element Assignment</w:t>
      </w:r>
    </w:p>
    <w:p w14:paraId="2A630CEC" w14:textId="77883E28" w:rsidR="007D49D0" w:rsidRDefault="007D49D0" w:rsidP="00386B8B">
      <w:pPr>
        <w:rPr>
          <w:rFonts w:ascii="Consolas" w:hAnsi="Consolas" w:cs="Consolas"/>
          <w:b/>
          <w:bCs/>
          <w:i/>
          <w:iCs/>
          <w:color w:val="1F3864" w:themeColor="accent5" w:themeShade="80"/>
          <w:sz w:val="24"/>
          <w:szCs w:val="24"/>
          <w:u w:val="single"/>
          <w:lang w:val="en-IN"/>
        </w:rPr>
      </w:pPr>
    </w:p>
    <w:p w14:paraId="40C58A34" w14:textId="55B35CD5" w:rsidR="007D49D0" w:rsidRPr="00D973C6" w:rsidRDefault="007D49D0" w:rsidP="007D49D0">
      <w:pPr>
        <w:pStyle w:val="ListParagraph"/>
        <w:numPr>
          <w:ilvl w:val="0"/>
          <w:numId w:val="37"/>
        </w:numPr>
        <w:rPr>
          <w:rFonts w:ascii="Consolas" w:hAnsi="Consolas" w:cs="Consolas"/>
          <w:color w:val="538135" w:themeColor="accent6" w:themeShade="BF"/>
          <w:sz w:val="24"/>
          <w:szCs w:val="24"/>
          <w:lang w:val="en-IN"/>
        </w:rPr>
      </w:pPr>
      <w:r w:rsidRPr="00D973C6">
        <w:rPr>
          <w:rFonts w:ascii="Consolas" w:hAnsi="Consolas" w:cs="Consolas"/>
          <w:b/>
          <w:bCs/>
          <w:i/>
          <w:iCs/>
          <w:color w:val="538135" w:themeColor="accent6" w:themeShade="BF"/>
          <w:sz w:val="24"/>
          <w:szCs w:val="24"/>
          <w:u w:val="single"/>
          <w:lang w:val="en-IN"/>
        </w:rPr>
        <w:t>Case 1:</w:t>
      </w:r>
    </w:p>
    <w:p w14:paraId="5CFD4440" w14:textId="01A01C59" w:rsidR="007D49D0" w:rsidRDefault="007D49D0" w:rsidP="007D49D0">
      <w:pPr>
        <w:pStyle w:val="ListParagraph"/>
        <w:rPr>
          <w:rFonts w:ascii="Consolas" w:hAnsi="Consolas" w:cs="Consolas"/>
          <w:sz w:val="24"/>
          <w:szCs w:val="24"/>
          <w:lang w:val="en-IN"/>
        </w:rPr>
      </w:pPr>
      <w:r>
        <w:rPr>
          <w:rFonts w:ascii="Consolas" w:hAnsi="Consolas" w:cs="Consolas"/>
          <w:sz w:val="24"/>
          <w:szCs w:val="24"/>
          <w:lang w:val="en-IN"/>
        </w:rPr>
        <w:t xml:space="preserve">In case of primitive type arrays as array elements we can provide any </w:t>
      </w:r>
      <w:proofErr w:type="gramStart"/>
      <w:r>
        <w:rPr>
          <w:rFonts w:ascii="Consolas" w:hAnsi="Consolas" w:cs="Consolas"/>
          <w:sz w:val="24"/>
          <w:szCs w:val="24"/>
          <w:lang w:val="en-IN"/>
        </w:rPr>
        <w:t>type</w:t>
      </w:r>
      <w:proofErr w:type="gramEnd"/>
      <w:r>
        <w:rPr>
          <w:rFonts w:ascii="Consolas" w:hAnsi="Consolas" w:cs="Consolas"/>
          <w:sz w:val="24"/>
          <w:szCs w:val="24"/>
          <w:lang w:val="en-IN"/>
        </w:rPr>
        <w:t xml:space="preserve"> which can be imp</w:t>
      </w:r>
      <w:r w:rsidR="00047463">
        <w:rPr>
          <w:rFonts w:ascii="Consolas" w:hAnsi="Consolas" w:cs="Consolas"/>
          <w:sz w:val="24"/>
          <w:szCs w:val="24"/>
          <w:lang w:val="en-IN"/>
        </w:rPr>
        <w:t>licitly</w:t>
      </w:r>
      <w:r>
        <w:rPr>
          <w:rFonts w:ascii="Consolas" w:hAnsi="Consolas" w:cs="Consolas"/>
          <w:sz w:val="24"/>
          <w:szCs w:val="24"/>
          <w:lang w:val="en-IN"/>
        </w:rPr>
        <w:t xml:space="preserve"> promoted to declared type.</w:t>
      </w:r>
    </w:p>
    <w:p w14:paraId="18A96602" w14:textId="68A4A01B" w:rsidR="007D49D0" w:rsidRDefault="007D49D0" w:rsidP="007D49D0">
      <w:pPr>
        <w:pStyle w:val="ListParagraph"/>
        <w:rPr>
          <w:rFonts w:ascii="Consolas" w:hAnsi="Consolas" w:cs="Consolas"/>
          <w:sz w:val="24"/>
          <w:szCs w:val="24"/>
          <w:lang w:val="en-IN"/>
        </w:rPr>
      </w:pPr>
      <w:r>
        <w:rPr>
          <w:rFonts w:ascii="Consolas" w:hAnsi="Consolas" w:cs="Consolas"/>
          <w:sz w:val="24"/>
          <w:szCs w:val="24"/>
          <w:lang w:val="en-IN"/>
        </w:rPr>
        <w:t xml:space="preserve">EG </w:t>
      </w:r>
      <w:proofErr w:type="gramStart"/>
      <w:r w:rsidR="004D2A81">
        <w:rPr>
          <w:rFonts w:ascii="Consolas" w:hAnsi="Consolas" w:cs="Consolas"/>
          <w:sz w:val="24"/>
          <w:szCs w:val="24"/>
          <w:lang w:val="en-IN"/>
        </w:rPr>
        <w:t xml:space="preserve">1 </w:t>
      </w:r>
      <w:r>
        <w:rPr>
          <w:rFonts w:ascii="Consolas" w:hAnsi="Consolas" w:cs="Consolas"/>
          <w:sz w:val="24"/>
          <w:szCs w:val="24"/>
          <w:lang w:val="en-IN"/>
        </w:rPr>
        <w:t>:</w:t>
      </w:r>
      <w:proofErr w:type="gramEnd"/>
      <w:r>
        <w:rPr>
          <w:rFonts w:ascii="Consolas" w:hAnsi="Consolas" w:cs="Consolas"/>
          <w:sz w:val="24"/>
          <w:szCs w:val="24"/>
          <w:lang w:val="en-IN"/>
        </w:rPr>
        <w:t xml:space="preserve"> int[] x = new int[5];</w:t>
      </w:r>
    </w:p>
    <w:p w14:paraId="5B63F612" w14:textId="15A28F2D" w:rsidR="007D49D0" w:rsidRDefault="007D49D0" w:rsidP="007D49D0">
      <w:pPr>
        <w:pStyle w:val="ListParagraph"/>
        <w:rPr>
          <w:rFonts w:ascii="Consolas" w:hAnsi="Consolas" w:cs="Consolas"/>
          <w:sz w:val="24"/>
          <w:szCs w:val="24"/>
          <w:lang w:val="en-IN"/>
        </w:rPr>
      </w:pPr>
      <w:r>
        <w:rPr>
          <w:rFonts w:ascii="Consolas" w:hAnsi="Consolas" w:cs="Consolas"/>
          <w:sz w:val="24"/>
          <w:szCs w:val="24"/>
          <w:lang w:val="en-IN"/>
        </w:rPr>
        <w:tab/>
      </w:r>
      <w:proofErr w:type="gramStart"/>
      <w:r>
        <w:rPr>
          <w:rFonts w:ascii="Consolas" w:hAnsi="Consolas" w:cs="Consolas"/>
          <w:sz w:val="24"/>
          <w:szCs w:val="24"/>
          <w:lang w:val="en-IN"/>
        </w:rPr>
        <w:t>x[</w:t>
      </w:r>
      <w:proofErr w:type="gramEnd"/>
      <w:r>
        <w:rPr>
          <w:rFonts w:ascii="Consolas" w:hAnsi="Consolas" w:cs="Consolas"/>
          <w:sz w:val="24"/>
          <w:szCs w:val="24"/>
          <w:lang w:val="en-IN"/>
        </w:rPr>
        <w:t>0] = 10;</w:t>
      </w:r>
    </w:p>
    <w:p w14:paraId="56B2D7B0" w14:textId="5D705F35" w:rsidR="007D49D0" w:rsidRDefault="007D49D0" w:rsidP="007D49D0">
      <w:pPr>
        <w:pStyle w:val="ListParagraph"/>
        <w:rPr>
          <w:rFonts w:ascii="Consolas" w:hAnsi="Consolas" w:cs="Consolas"/>
          <w:sz w:val="24"/>
          <w:szCs w:val="24"/>
          <w:lang w:val="en-IN"/>
        </w:rPr>
      </w:pPr>
      <w:r>
        <w:rPr>
          <w:rFonts w:ascii="Consolas" w:hAnsi="Consolas" w:cs="Consolas"/>
          <w:sz w:val="24"/>
          <w:szCs w:val="24"/>
          <w:lang w:val="en-IN"/>
        </w:rPr>
        <w:tab/>
      </w:r>
      <w:proofErr w:type="gramStart"/>
      <w:r>
        <w:rPr>
          <w:rFonts w:ascii="Consolas" w:hAnsi="Consolas" w:cs="Consolas"/>
          <w:sz w:val="24"/>
          <w:szCs w:val="24"/>
          <w:lang w:val="en-IN"/>
        </w:rPr>
        <w:t>x[</w:t>
      </w:r>
      <w:proofErr w:type="gramEnd"/>
      <w:r>
        <w:rPr>
          <w:rFonts w:ascii="Consolas" w:hAnsi="Consolas" w:cs="Consolas"/>
          <w:sz w:val="24"/>
          <w:szCs w:val="24"/>
          <w:lang w:val="en-IN"/>
        </w:rPr>
        <w:t>1] = ‘a’;</w:t>
      </w:r>
    </w:p>
    <w:p w14:paraId="3B016D44" w14:textId="38BB9294" w:rsidR="007D49D0" w:rsidRDefault="007D49D0" w:rsidP="007D49D0">
      <w:pPr>
        <w:pStyle w:val="ListParagraph"/>
        <w:rPr>
          <w:rFonts w:ascii="Consolas" w:hAnsi="Consolas" w:cs="Consolas"/>
          <w:sz w:val="24"/>
          <w:szCs w:val="24"/>
          <w:lang w:val="en-IN"/>
        </w:rPr>
      </w:pPr>
      <w:r>
        <w:rPr>
          <w:rFonts w:ascii="Consolas" w:hAnsi="Consolas" w:cs="Consolas"/>
          <w:sz w:val="24"/>
          <w:szCs w:val="24"/>
          <w:lang w:val="en-IN"/>
        </w:rPr>
        <w:tab/>
        <w:t>byte b = 20;</w:t>
      </w:r>
    </w:p>
    <w:p w14:paraId="4D664116" w14:textId="0EF31548" w:rsidR="007D49D0" w:rsidRDefault="007D49D0" w:rsidP="007D49D0">
      <w:pPr>
        <w:pStyle w:val="ListParagraph"/>
        <w:rPr>
          <w:rFonts w:ascii="Consolas" w:hAnsi="Consolas" w:cs="Consolas"/>
          <w:sz w:val="24"/>
          <w:szCs w:val="24"/>
          <w:lang w:val="en-IN"/>
        </w:rPr>
      </w:pPr>
      <w:r>
        <w:rPr>
          <w:rFonts w:ascii="Consolas" w:hAnsi="Consolas" w:cs="Consolas"/>
          <w:sz w:val="24"/>
          <w:szCs w:val="24"/>
          <w:lang w:val="en-IN"/>
        </w:rPr>
        <w:tab/>
      </w:r>
      <w:proofErr w:type="gramStart"/>
      <w:r>
        <w:rPr>
          <w:rFonts w:ascii="Consolas" w:hAnsi="Consolas" w:cs="Consolas"/>
          <w:sz w:val="24"/>
          <w:szCs w:val="24"/>
          <w:lang w:val="en-IN"/>
        </w:rPr>
        <w:t>x[</w:t>
      </w:r>
      <w:proofErr w:type="gramEnd"/>
      <w:r>
        <w:rPr>
          <w:rFonts w:ascii="Consolas" w:hAnsi="Consolas" w:cs="Consolas"/>
          <w:sz w:val="24"/>
          <w:szCs w:val="24"/>
          <w:lang w:val="en-IN"/>
        </w:rPr>
        <w:t>2] = b;</w:t>
      </w:r>
    </w:p>
    <w:p w14:paraId="1E8412A5" w14:textId="3EF6272D" w:rsidR="007D49D0" w:rsidRDefault="007D49D0" w:rsidP="007D49D0">
      <w:pPr>
        <w:pStyle w:val="ListParagraph"/>
        <w:rPr>
          <w:rFonts w:ascii="Consolas" w:hAnsi="Consolas" w:cs="Consolas"/>
          <w:sz w:val="24"/>
          <w:szCs w:val="24"/>
          <w:lang w:val="en-IN"/>
        </w:rPr>
      </w:pPr>
      <w:r>
        <w:rPr>
          <w:rFonts w:ascii="Consolas" w:hAnsi="Consolas" w:cs="Consolas"/>
          <w:sz w:val="24"/>
          <w:szCs w:val="24"/>
          <w:lang w:val="en-IN"/>
        </w:rPr>
        <w:tab/>
        <w:t>short s = 30;</w:t>
      </w:r>
    </w:p>
    <w:p w14:paraId="0449B029" w14:textId="6E0926BF" w:rsidR="007D49D0" w:rsidRDefault="007D49D0" w:rsidP="007D49D0">
      <w:pPr>
        <w:pStyle w:val="ListParagraph"/>
        <w:rPr>
          <w:rFonts w:ascii="Consolas" w:hAnsi="Consolas" w:cs="Consolas"/>
          <w:sz w:val="24"/>
          <w:szCs w:val="24"/>
          <w:lang w:val="en-IN"/>
        </w:rPr>
      </w:pPr>
      <w:r>
        <w:rPr>
          <w:rFonts w:ascii="Consolas" w:hAnsi="Consolas" w:cs="Consolas"/>
          <w:sz w:val="24"/>
          <w:szCs w:val="24"/>
          <w:lang w:val="en-IN"/>
        </w:rPr>
        <w:tab/>
      </w:r>
      <w:proofErr w:type="gramStart"/>
      <w:r>
        <w:rPr>
          <w:rFonts w:ascii="Consolas" w:hAnsi="Consolas" w:cs="Consolas"/>
          <w:sz w:val="24"/>
          <w:szCs w:val="24"/>
          <w:lang w:val="en-IN"/>
        </w:rPr>
        <w:t>x[</w:t>
      </w:r>
      <w:proofErr w:type="gramEnd"/>
      <w:r>
        <w:rPr>
          <w:rFonts w:ascii="Consolas" w:hAnsi="Consolas" w:cs="Consolas"/>
          <w:sz w:val="24"/>
          <w:szCs w:val="24"/>
          <w:lang w:val="en-IN"/>
        </w:rPr>
        <w:t>3] = s;</w:t>
      </w:r>
    </w:p>
    <w:p w14:paraId="70205D41" w14:textId="608859B4" w:rsidR="007D49D0" w:rsidRDefault="007D49D0" w:rsidP="007D49D0">
      <w:pPr>
        <w:pStyle w:val="ListParagraph"/>
        <w:rPr>
          <w:rFonts w:ascii="Consolas" w:hAnsi="Consolas" w:cs="Consolas"/>
          <w:sz w:val="24"/>
          <w:szCs w:val="24"/>
          <w:lang w:val="en-IN"/>
        </w:rPr>
      </w:pPr>
      <w:r>
        <w:rPr>
          <w:rFonts w:ascii="Consolas" w:hAnsi="Consolas" w:cs="Consolas"/>
          <w:sz w:val="24"/>
          <w:szCs w:val="24"/>
          <w:lang w:val="en-IN"/>
        </w:rPr>
        <w:tab/>
      </w:r>
      <w:proofErr w:type="gramStart"/>
      <w:r>
        <w:rPr>
          <w:rFonts w:ascii="Consolas" w:hAnsi="Consolas" w:cs="Consolas"/>
          <w:sz w:val="24"/>
          <w:szCs w:val="24"/>
          <w:lang w:val="en-IN"/>
        </w:rPr>
        <w:t>x[</w:t>
      </w:r>
      <w:proofErr w:type="gramEnd"/>
      <w:r>
        <w:rPr>
          <w:rFonts w:ascii="Consolas" w:hAnsi="Consolas" w:cs="Consolas"/>
          <w:sz w:val="24"/>
          <w:szCs w:val="24"/>
          <w:lang w:val="en-IN"/>
        </w:rPr>
        <w:t>4] = 10L</w:t>
      </w:r>
      <w:r>
        <w:rPr>
          <w:rFonts w:ascii="Consolas" w:hAnsi="Consolas" w:cs="Consolas"/>
          <w:sz w:val="24"/>
          <w:szCs w:val="24"/>
          <w:lang w:val="en-IN"/>
        </w:rPr>
        <w:tab/>
      </w:r>
      <w:r>
        <w:rPr>
          <w:rFonts w:ascii="Consolas" w:hAnsi="Consolas" w:cs="Consolas"/>
          <w:sz w:val="24"/>
          <w:szCs w:val="24"/>
          <w:lang w:val="en-IN"/>
        </w:rPr>
        <w:tab/>
        <w:t>..invalid</w:t>
      </w:r>
    </w:p>
    <w:p w14:paraId="69E642FA" w14:textId="77777777" w:rsidR="004D2A81" w:rsidRDefault="004D2A81" w:rsidP="007D49D0">
      <w:pPr>
        <w:pStyle w:val="ListParagraph"/>
        <w:rPr>
          <w:rFonts w:ascii="Consolas" w:hAnsi="Consolas" w:cs="Consolas"/>
          <w:sz w:val="24"/>
          <w:szCs w:val="24"/>
          <w:lang w:val="en-IN"/>
        </w:rPr>
      </w:pPr>
    </w:p>
    <w:p w14:paraId="0AF26611" w14:textId="41A462F0" w:rsidR="004D2A81" w:rsidRDefault="004D2A81" w:rsidP="007D49D0">
      <w:pPr>
        <w:pStyle w:val="ListParagraph"/>
        <w:rPr>
          <w:rFonts w:ascii="Consolas" w:hAnsi="Consolas" w:cs="Consolas"/>
          <w:sz w:val="24"/>
          <w:szCs w:val="24"/>
          <w:lang w:val="en-IN"/>
        </w:rPr>
      </w:pPr>
      <w:r>
        <w:rPr>
          <w:rFonts w:ascii="Consolas" w:hAnsi="Consolas" w:cs="Consolas"/>
          <w:sz w:val="24"/>
          <w:szCs w:val="24"/>
          <w:lang w:val="en-IN"/>
        </w:rPr>
        <w:t xml:space="preserve">EG </w:t>
      </w:r>
      <w:proofErr w:type="gramStart"/>
      <w:r>
        <w:rPr>
          <w:rFonts w:ascii="Consolas" w:hAnsi="Consolas" w:cs="Consolas"/>
          <w:sz w:val="24"/>
          <w:szCs w:val="24"/>
          <w:lang w:val="en-IN"/>
        </w:rPr>
        <w:t>2 :</w:t>
      </w:r>
      <w:proofErr w:type="gramEnd"/>
    </w:p>
    <w:p w14:paraId="5A745D2A" w14:textId="51D2047A" w:rsidR="004D2A81" w:rsidRDefault="004D2A81" w:rsidP="007D49D0">
      <w:pPr>
        <w:pStyle w:val="ListParagraph"/>
        <w:rPr>
          <w:rFonts w:ascii="Consolas" w:hAnsi="Consolas" w:cs="Consolas"/>
          <w:sz w:val="24"/>
          <w:szCs w:val="24"/>
          <w:lang w:val="en-IN"/>
        </w:rPr>
      </w:pPr>
      <w:r>
        <w:rPr>
          <w:rFonts w:ascii="Consolas" w:hAnsi="Consolas" w:cs="Consolas"/>
          <w:sz w:val="24"/>
          <w:szCs w:val="24"/>
          <w:lang w:val="en-IN"/>
        </w:rPr>
        <w:t xml:space="preserve">In case of float type arrays the allowed </w:t>
      </w:r>
      <w:proofErr w:type="gramStart"/>
      <w:r>
        <w:rPr>
          <w:rFonts w:ascii="Consolas" w:hAnsi="Consolas" w:cs="Consolas"/>
          <w:sz w:val="24"/>
          <w:szCs w:val="24"/>
          <w:lang w:val="en-IN"/>
        </w:rPr>
        <w:t>data</w:t>
      </w:r>
      <w:proofErr w:type="gramEnd"/>
      <w:r>
        <w:rPr>
          <w:rFonts w:ascii="Consolas" w:hAnsi="Consolas" w:cs="Consolas"/>
          <w:sz w:val="24"/>
          <w:szCs w:val="24"/>
          <w:lang w:val="en-IN"/>
        </w:rPr>
        <w:t xml:space="preserve"> types are byte, short, char, int, </w:t>
      </w:r>
      <w:r w:rsidR="00D973C6">
        <w:rPr>
          <w:rFonts w:ascii="Consolas" w:hAnsi="Consolas" w:cs="Consolas"/>
          <w:sz w:val="24"/>
          <w:szCs w:val="24"/>
          <w:lang w:val="en-IN"/>
        </w:rPr>
        <w:t xml:space="preserve">long, </w:t>
      </w:r>
      <w:r>
        <w:rPr>
          <w:rFonts w:ascii="Consolas" w:hAnsi="Consolas" w:cs="Consolas"/>
          <w:sz w:val="24"/>
          <w:szCs w:val="24"/>
          <w:lang w:val="en-IN"/>
        </w:rPr>
        <w:t>float</w:t>
      </w:r>
    </w:p>
    <w:p w14:paraId="5AF002B6" w14:textId="44A4EC17" w:rsidR="00D973C6" w:rsidRDefault="00D973C6" w:rsidP="007D49D0">
      <w:pPr>
        <w:pStyle w:val="ListParagraph"/>
        <w:rPr>
          <w:rFonts w:ascii="Consolas" w:hAnsi="Consolas" w:cs="Consolas"/>
          <w:sz w:val="24"/>
          <w:szCs w:val="24"/>
          <w:lang w:val="en-IN"/>
        </w:rPr>
      </w:pPr>
    </w:p>
    <w:p w14:paraId="0601FE62" w14:textId="3E259C2D" w:rsidR="00D973C6" w:rsidRDefault="00D973C6" w:rsidP="007D49D0">
      <w:pPr>
        <w:pStyle w:val="ListParagraph"/>
        <w:rPr>
          <w:rFonts w:ascii="Consolas" w:hAnsi="Consolas" w:cs="Consolas"/>
          <w:sz w:val="24"/>
          <w:szCs w:val="24"/>
          <w:lang w:val="en-IN"/>
        </w:rPr>
      </w:pPr>
    </w:p>
    <w:p w14:paraId="4B6A8EA5" w14:textId="1264B1C7" w:rsidR="00D973C6" w:rsidRPr="00FF5AC2" w:rsidRDefault="00D973C6" w:rsidP="00D973C6">
      <w:pPr>
        <w:pStyle w:val="ListParagraph"/>
        <w:numPr>
          <w:ilvl w:val="0"/>
          <w:numId w:val="37"/>
        </w:numPr>
        <w:rPr>
          <w:rFonts w:ascii="Consolas" w:hAnsi="Consolas" w:cs="Consolas"/>
          <w:color w:val="538135" w:themeColor="accent6" w:themeShade="BF"/>
          <w:sz w:val="24"/>
          <w:szCs w:val="24"/>
          <w:lang w:val="en-IN"/>
        </w:rPr>
      </w:pPr>
      <w:r w:rsidRPr="00D973C6">
        <w:rPr>
          <w:rFonts w:ascii="Consolas" w:hAnsi="Consolas" w:cs="Consolas"/>
          <w:b/>
          <w:bCs/>
          <w:i/>
          <w:iCs/>
          <w:color w:val="538135" w:themeColor="accent6" w:themeShade="BF"/>
          <w:sz w:val="24"/>
          <w:szCs w:val="24"/>
          <w:u w:val="single"/>
          <w:lang w:val="en-IN"/>
        </w:rPr>
        <w:t xml:space="preserve">Case </w:t>
      </w:r>
      <w:r>
        <w:rPr>
          <w:rFonts w:ascii="Consolas" w:hAnsi="Consolas" w:cs="Consolas"/>
          <w:b/>
          <w:bCs/>
          <w:i/>
          <w:iCs/>
          <w:color w:val="538135" w:themeColor="accent6" w:themeShade="BF"/>
          <w:sz w:val="24"/>
          <w:szCs w:val="24"/>
          <w:u w:val="single"/>
          <w:lang w:val="en-IN"/>
        </w:rPr>
        <w:t>2</w:t>
      </w:r>
      <w:r w:rsidRPr="00D973C6">
        <w:rPr>
          <w:rFonts w:ascii="Consolas" w:hAnsi="Consolas" w:cs="Consolas"/>
          <w:b/>
          <w:bCs/>
          <w:i/>
          <w:iCs/>
          <w:color w:val="538135" w:themeColor="accent6" w:themeShade="BF"/>
          <w:sz w:val="24"/>
          <w:szCs w:val="24"/>
          <w:u w:val="single"/>
          <w:lang w:val="en-IN"/>
        </w:rPr>
        <w:t>:</w:t>
      </w:r>
    </w:p>
    <w:p w14:paraId="3C04DAB6" w14:textId="0DB21457" w:rsidR="00FF5AC2" w:rsidRDefault="00FF5AC2" w:rsidP="00FF5AC2">
      <w:pPr>
        <w:pStyle w:val="ListParagraph"/>
        <w:rPr>
          <w:rFonts w:ascii="Consolas" w:hAnsi="Consolas" w:cs="Consolas"/>
          <w:sz w:val="24"/>
          <w:szCs w:val="24"/>
          <w:lang w:val="en-IN"/>
        </w:rPr>
      </w:pPr>
      <w:r>
        <w:rPr>
          <w:rFonts w:ascii="Consolas" w:hAnsi="Consolas" w:cs="Consolas"/>
          <w:sz w:val="24"/>
          <w:szCs w:val="24"/>
          <w:lang w:val="en-IN"/>
        </w:rPr>
        <w:t>In case of object type arrays as array elements we can provide either declared type objects or its child class objects</w:t>
      </w:r>
      <w:r w:rsidR="00B710AB">
        <w:rPr>
          <w:rFonts w:ascii="Consolas" w:hAnsi="Consolas" w:cs="Consolas"/>
          <w:sz w:val="24"/>
          <w:szCs w:val="24"/>
          <w:lang w:val="en-IN"/>
        </w:rPr>
        <w:t>.</w:t>
      </w:r>
    </w:p>
    <w:p w14:paraId="03C2FB34" w14:textId="4A716F46" w:rsidR="00B710AB" w:rsidRDefault="00B710AB" w:rsidP="00FF5AC2">
      <w:pPr>
        <w:pStyle w:val="ListParagraph"/>
        <w:rPr>
          <w:rFonts w:ascii="Consolas" w:hAnsi="Consolas" w:cs="Consolas"/>
          <w:sz w:val="24"/>
          <w:szCs w:val="24"/>
          <w:lang w:val="en-IN"/>
        </w:rPr>
      </w:pPr>
      <w:r>
        <w:rPr>
          <w:rFonts w:ascii="Consolas" w:hAnsi="Consolas" w:cs="Consolas"/>
          <w:sz w:val="24"/>
          <w:szCs w:val="24"/>
          <w:lang w:val="en-IN"/>
        </w:rPr>
        <w:t>EG 1:</w:t>
      </w:r>
    </w:p>
    <w:p w14:paraId="544580C3" w14:textId="101D5F60" w:rsidR="00B710AB" w:rsidRDefault="00B710AB" w:rsidP="00B710AB">
      <w:pPr>
        <w:rPr>
          <w:rFonts w:ascii="Consolas" w:hAnsi="Consolas" w:cs="Consolas"/>
          <w:sz w:val="24"/>
          <w:szCs w:val="24"/>
          <w:lang w:val="en-IN"/>
        </w:rPr>
      </w:pPr>
      <w:r>
        <w:rPr>
          <w:rFonts w:ascii="Consolas" w:hAnsi="Consolas" w:cs="Consolas"/>
          <w:sz w:val="24"/>
          <w:szCs w:val="24"/>
          <w:lang w:val="en-IN"/>
        </w:rPr>
        <w:tab/>
      </w:r>
      <w:r>
        <w:rPr>
          <w:rFonts w:ascii="Consolas" w:hAnsi="Consolas" w:cs="Consolas"/>
          <w:sz w:val="24"/>
          <w:szCs w:val="24"/>
          <w:lang w:val="en-IN"/>
        </w:rPr>
        <w:tab/>
      </w:r>
      <w:proofErr w:type="gramStart"/>
      <w:r>
        <w:rPr>
          <w:rFonts w:ascii="Consolas" w:hAnsi="Consolas" w:cs="Consolas"/>
          <w:sz w:val="24"/>
          <w:szCs w:val="24"/>
          <w:lang w:val="en-IN"/>
        </w:rPr>
        <w:t>Object[</w:t>
      </w:r>
      <w:proofErr w:type="gramEnd"/>
      <w:r>
        <w:rPr>
          <w:rFonts w:ascii="Consolas" w:hAnsi="Consolas" w:cs="Consolas"/>
          <w:sz w:val="24"/>
          <w:szCs w:val="24"/>
          <w:lang w:val="en-IN"/>
        </w:rPr>
        <w:t>] a = new Object[10];</w:t>
      </w:r>
    </w:p>
    <w:p w14:paraId="51E0989A" w14:textId="760651CE" w:rsidR="00B710AB" w:rsidRDefault="00B710AB" w:rsidP="00B710AB">
      <w:pPr>
        <w:rPr>
          <w:rFonts w:ascii="Consolas" w:hAnsi="Consolas" w:cs="Consolas"/>
          <w:sz w:val="24"/>
          <w:szCs w:val="24"/>
          <w:lang w:val="en-IN"/>
        </w:rPr>
      </w:pPr>
      <w:r>
        <w:rPr>
          <w:rFonts w:ascii="Consolas" w:hAnsi="Consolas" w:cs="Consolas"/>
          <w:sz w:val="24"/>
          <w:szCs w:val="24"/>
          <w:lang w:val="en-IN"/>
        </w:rPr>
        <w:tab/>
      </w:r>
      <w:r>
        <w:rPr>
          <w:rFonts w:ascii="Consolas" w:hAnsi="Consolas" w:cs="Consolas"/>
          <w:sz w:val="24"/>
          <w:szCs w:val="24"/>
          <w:lang w:val="en-IN"/>
        </w:rPr>
        <w:tab/>
      </w:r>
      <w:proofErr w:type="gramStart"/>
      <w:r>
        <w:rPr>
          <w:rFonts w:ascii="Consolas" w:hAnsi="Consolas" w:cs="Consolas"/>
          <w:sz w:val="24"/>
          <w:szCs w:val="24"/>
          <w:lang w:val="en-IN"/>
        </w:rPr>
        <w:t>a[</w:t>
      </w:r>
      <w:proofErr w:type="gramEnd"/>
      <w:r>
        <w:rPr>
          <w:rFonts w:ascii="Consolas" w:hAnsi="Consolas" w:cs="Consolas"/>
          <w:sz w:val="24"/>
          <w:szCs w:val="24"/>
          <w:lang w:val="en-IN"/>
        </w:rPr>
        <w:t>0] = new object();</w:t>
      </w:r>
      <w:r w:rsidR="00E163E9">
        <w:rPr>
          <w:rFonts w:ascii="Consolas" w:hAnsi="Consolas" w:cs="Consolas"/>
          <w:sz w:val="24"/>
          <w:szCs w:val="24"/>
          <w:lang w:val="en-IN"/>
        </w:rPr>
        <w:tab/>
      </w:r>
      <w:r w:rsidR="00E163E9">
        <w:rPr>
          <w:rFonts w:ascii="Consolas" w:hAnsi="Consolas" w:cs="Consolas"/>
          <w:sz w:val="24"/>
          <w:szCs w:val="24"/>
          <w:lang w:val="en-IN"/>
        </w:rPr>
        <w:tab/>
      </w:r>
      <w:r w:rsidR="00E163E9">
        <w:rPr>
          <w:rFonts w:ascii="Consolas" w:hAnsi="Consolas" w:cs="Consolas"/>
          <w:sz w:val="24"/>
          <w:szCs w:val="24"/>
          <w:lang w:val="en-IN"/>
        </w:rPr>
        <w:tab/>
        <w:t>..valid</w:t>
      </w:r>
      <w:r w:rsidR="00E163E9">
        <w:rPr>
          <w:rFonts w:ascii="Consolas" w:hAnsi="Consolas" w:cs="Consolas"/>
          <w:sz w:val="24"/>
          <w:szCs w:val="24"/>
          <w:lang w:val="en-IN"/>
        </w:rPr>
        <w:tab/>
      </w:r>
    </w:p>
    <w:p w14:paraId="3FF5078B" w14:textId="0DD4577A" w:rsidR="00B710AB" w:rsidRDefault="00B710AB" w:rsidP="00B710AB">
      <w:pPr>
        <w:rPr>
          <w:rFonts w:ascii="Consolas" w:hAnsi="Consolas" w:cs="Consolas"/>
          <w:sz w:val="24"/>
          <w:szCs w:val="24"/>
          <w:lang w:val="en-IN"/>
        </w:rPr>
      </w:pPr>
      <w:r>
        <w:rPr>
          <w:rFonts w:ascii="Consolas" w:hAnsi="Consolas" w:cs="Consolas"/>
          <w:sz w:val="24"/>
          <w:szCs w:val="24"/>
          <w:lang w:val="en-IN"/>
        </w:rPr>
        <w:tab/>
      </w:r>
      <w:r>
        <w:rPr>
          <w:rFonts w:ascii="Consolas" w:hAnsi="Consolas" w:cs="Consolas"/>
          <w:sz w:val="24"/>
          <w:szCs w:val="24"/>
          <w:lang w:val="en-IN"/>
        </w:rPr>
        <w:tab/>
      </w:r>
      <w:proofErr w:type="gramStart"/>
      <w:r>
        <w:rPr>
          <w:rFonts w:ascii="Consolas" w:hAnsi="Consolas" w:cs="Consolas"/>
          <w:sz w:val="24"/>
          <w:szCs w:val="24"/>
          <w:lang w:val="en-IN"/>
        </w:rPr>
        <w:t>a[</w:t>
      </w:r>
      <w:proofErr w:type="gramEnd"/>
      <w:r>
        <w:rPr>
          <w:rFonts w:ascii="Consolas" w:hAnsi="Consolas" w:cs="Consolas"/>
          <w:sz w:val="24"/>
          <w:szCs w:val="24"/>
          <w:lang w:val="en-IN"/>
        </w:rPr>
        <w:t>1] = new String(“Darsh”);</w:t>
      </w:r>
      <w:r w:rsidR="00E163E9">
        <w:rPr>
          <w:rFonts w:ascii="Consolas" w:hAnsi="Consolas" w:cs="Consolas"/>
          <w:sz w:val="24"/>
          <w:szCs w:val="24"/>
          <w:lang w:val="en-IN"/>
        </w:rPr>
        <w:tab/>
      </w:r>
      <w:r w:rsidR="00E163E9">
        <w:rPr>
          <w:rFonts w:ascii="Consolas" w:hAnsi="Consolas" w:cs="Consolas"/>
          <w:sz w:val="24"/>
          <w:szCs w:val="24"/>
          <w:lang w:val="en-IN"/>
        </w:rPr>
        <w:tab/>
        <w:t>..valid</w:t>
      </w:r>
    </w:p>
    <w:p w14:paraId="557FC942" w14:textId="206F98A0" w:rsidR="00B710AB" w:rsidRDefault="00B710AB" w:rsidP="00B710AB">
      <w:pPr>
        <w:rPr>
          <w:rFonts w:ascii="Consolas" w:hAnsi="Consolas" w:cs="Consolas"/>
          <w:sz w:val="24"/>
          <w:szCs w:val="24"/>
          <w:lang w:val="en-IN"/>
        </w:rPr>
      </w:pPr>
      <w:r>
        <w:rPr>
          <w:rFonts w:ascii="Consolas" w:hAnsi="Consolas" w:cs="Consolas"/>
          <w:sz w:val="24"/>
          <w:szCs w:val="24"/>
          <w:lang w:val="en-IN"/>
        </w:rPr>
        <w:tab/>
      </w:r>
      <w:r>
        <w:rPr>
          <w:rFonts w:ascii="Consolas" w:hAnsi="Consolas" w:cs="Consolas"/>
          <w:sz w:val="24"/>
          <w:szCs w:val="24"/>
          <w:lang w:val="en-IN"/>
        </w:rPr>
        <w:tab/>
      </w:r>
      <w:proofErr w:type="gramStart"/>
      <w:r>
        <w:rPr>
          <w:rFonts w:ascii="Consolas" w:hAnsi="Consolas" w:cs="Consolas"/>
          <w:sz w:val="24"/>
          <w:szCs w:val="24"/>
          <w:lang w:val="en-IN"/>
        </w:rPr>
        <w:t>a[</w:t>
      </w:r>
      <w:proofErr w:type="gramEnd"/>
      <w:r>
        <w:rPr>
          <w:rFonts w:ascii="Consolas" w:hAnsi="Consolas" w:cs="Consolas"/>
          <w:sz w:val="24"/>
          <w:szCs w:val="24"/>
          <w:lang w:val="en-IN"/>
        </w:rPr>
        <w:t>2] = new Integer(10);</w:t>
      </w:r>
      <w:r w:rsidR="00E163E9">
        <w:rPr>
          <w:rFonts w:ascii="Consolas" w:hAnsi="Consolas" w:cs="Consolas"/>
          <w:sz w:val="24"/>
          <w:szCs w:val="24"/>
          <w:lang w:val="en-IN"/>
        </w:rPr>
        <w:tab/>
      </w:r>
      <w:r w:rsidR="00E163E9">
        <w:rPr>
          <w:rFonts w:ascii="Consolas" w:hAnsi="Consolas" w:cs="Consolas"/>
          <w:sz w:val="24"/>
          <w:szCs w:val="24"/>
          <w:lang w:val="en-IN"/>
        </w:rPr>
        <w:tab/>
        <w:t>..valid</w:t>
      </w:r>
    </w:p>
    <w:p w14:paraId="743EFC73" w14:textId="2F67CF2D" w:rsidR="006449CE" w:rsidRDefault="006449CE" w:rsidP="00B710AB">
      <w:pPr>
        <w:rPr>
          <w:rFonts w:ascii="Consolas" w:hAnsi="Consolas" w:cs="Consolas"/>
          <w:sz w:val="24"/>
          <w:szCs w:val="24"/>
          <w:lang w:val="en-IN"/>
        </w:rPr>
      </w:pPr>
    </w:p>
    <w:p w14:paraId="3C83AD84" w14:textId="7DC88467" w:rsidR="006449CE" w:rsidRDefault="006449CE" w:rsidP="006449CE">
      <w:pPr>
        <w:rPr>
          <w:rFonts w:ascii="Consolas" w:hAnsi="Consolas" w:cs="Consolas"/>
          <w:sz w:val="24"/>
          <w:szCs w:val="24"/>
          <w:lang w:val="en-IN"/>
        </w:rPr>
      </w:pPr>
      <w:r>
        <w:rPr>
          <w:rFonts w:ascii="Consolas" w:hAnsi="Consolas" w:cs="Consolas"/>
          <w:sz w:val="24"/>
          <w:szCs w:val="24"/>
          <w:lang w:val="en-IN"/>
        </w:rPr>
        <w:tab/>
        <w:t xml:space="preserve">EG </w:t>
      </w:r>
      <w:proofErr w:type="gramStart"/>
      <w:r>
        <w:rPr>
          <w:rFonts w:ascii="Consolas" w:hAnsi="Consolas" w:cs="Consolas"/>
          <w:sz w:val="24"/>
          <w:szCs w:val="24"/>
          <w:lang w:val="en-IN"/>
        </w:rPr>
        <w:t>2:</w:t>
      </w:r>
      <w:r w:rsidR="00030194">
        <w:rPr>
          <w:rFonts w:ascii="Consolas" w:hAnsi="Consolas" w:cs="Consolas"/>
          <w:sz w:val="24"/>
          <w:szCs w:val="24"/>
          <w:lang w:val="en-IN"/>
        </w:rPr>
        <w:t>Number</w:t>
      </w:r>
      <w:proofErr w:type="gramEnd"/>
      <w:r w:rsidR="00030194">
        <w:rPr>
          <w:rFonts w:ascii="Consolas" w:hAnsi="Consolas" w:cs="Consolas"/>
          <w:sz w:val="24"/>
          <w:szCs w:val="24"/>
          <w:lang w:val="en-IN"/>
        </w:rPr>
        <w:t xml:space="preserve"> class includes byte, short, int, long, float, double</w:t>
      </w:r>
    </w:p>
    <w:p w14:paraId="6D553053" w14:textId="684E4A47" w:rsidR="006449CE" w:rsidRDefault="006449CE" w:rsidP="006449CE">
      <w:pPr>
        <w:rPr>
          <w:rFonts w:ascii="Consolas" w:hAnsi="Consolas" w:cs="Consolas"/>
          <w:sz w:val="24"/>
          <w:szCs w:val="24"/>
          <w:lang w:val="en-IN"/>
        </w:rPr>
      </w:pPr>
      <w:r>
        <w:rPr>
          <w:rFonts w:ascii="Consolas" w:hAnsi="Consolas" w:cs="Consolas"/>
          <w:sz w:val="24"/>
          <w:szCs w:val="24"/>
          <w:lang w:val="en-IN"/>
        </w:rPr>
        <w:tab/>
      </w:r>
      <w:r>
        <w:rPr>
          <w:rFonts w:ascii="Consolas" w:hAnsi="Consolas" w:cs="Consolas"/>
          <w:sz w:val="24"/>
          <w:szCs w:val="24"/>
          <w:lang w:val="en-IN"/>
        </w:rPr>
        <w:tab/>
      </w:r>
      <w:proofErr w:type="gramStart"/>
      <w:r>
        <w:rPr>
          <w:rFonts w:ascii="Consolas" w:hAnsi="Consolas" w:cs="Consolas"/>
          <w:sz w:val="24"/>
          <w:szCs w:val="24"/>
          <w:lang w:val="en-IN"/>
        </w:rPr>
        <w:t>Number[</w:t>
      </w:r>
      <w:proofErr w:type="gramEnd"/>
      <w:r>
        <w:rPr>
          <w:rFonts w:ascii="Consolas" w:hAnsi="Consolas" w:cs="Consolas"/>
          <w:sz w:val="24"/>
          <w:szCs w:val="24"/>
          <w:lang w:val="en-IN"/>
        </w:rPr>
        <w:t>] n = new Number[10];</w:t>
      </w:r>
    </w:p>
    <w:p w14:paraId="1E847BCF" w14:textId="5BC3A9C2" w:rsidR="006449CE" w:rsidRDefault="006449CE" w:rsidP="006449CE">
      <w:pPr>
        <w:rPr>
          <w:rFonts w:ascii="Consolas" w:hAnsi="Consolas" w:cs="Consolas"/>
          <w:sz w:val="24"/>
          <w:szCs w:val="24"/>
          <w:lang w:val="en-IN"/>
        </w:rPr>
      </w:pPr>
      <w:r>
        <w:rPr>
          <w:rFonts w:ascii="Consolas" w:hAnsi="Consolas" w:cs="Consolas"/>
          <w:sz w:val="24"/>
          <w:szCs w:val="24"/>
          <w:lang w:val="en-IN"/>
        </w:rPr>
        <w:tab/>
      </w:r>
      <w:r>
        <w:rPr>
          <w:rFonts w:ascii="Consolas" w:hAnsi="Consolas" w:cs="Consolas"/>
          <w:sz w:val="24"/>
          <w:szCs w:val="24"/>
          <w:lang w:val="en-IN"/>
        </w:rPr>
        <w:tab/>
      </w:r>
      <w:proofErr w:type="gramStart"/>
      <w:r>
        <w:rPr>
          <w:rFonts w:ascii="Consolas" w:hAnsi="Consolas" w:cs="Consolas"/>
          <w:sz w:val="24"/>
          <w:szCs w:val="24"/>
          <w:lang w:val="en-IN"/>
        </w:rPr>
        <w:t>n[</w:t>
      </w:r>
      <w:proofErr w:type="gramEnd"/>
      <w:r>
        <w:rPr>
          <w:rFonts w:ascii="Consolas" w:hAnsi="Consolas" w:cs="Consolas"/>
          <w:sz w:val="24"/>
          <w:szCs w:val="24"/>
          <w:lang w:val="en-IN"/>
        </w:rPr>
        <w:t>0] = new Integer(10);</w:t>
      </w:r>
      <w:r w:rsidR="007A2F62">
        <w:rPr>
          <w:rFonts w:ascii="Consolas" w:hAnsi="Consolas" w:cs="Consolas"/>
          <w:sz w:val="24"/>
          <w:szCs w:val="24"/>
          <w:lang w:val="en-IN"/>
        </w:rPr>
        <w:tab/>
      </w:r>
      <w:r w:rsidR="007A2F62">
        <w:rPr>
          <w:rFonts w:ascii="Consolas" w:hAnsi="Consolas" w:cs="Consolas"/>
          <w:sz w:val="24"/>
          <w:szCs w:val="24"/>
          <w:lang w:val="en-IN"/>
        </w:rPr>
        <w:tab/>
        <w:t>..valid</w:t>
      </w:r>
    </w:p>
    <w:p w14:paraId="50E101FC" w14:textId="72BF1829" w:rsidR="006449CE" w:rsidRDefault="006449CE" w:rsidP="006449CE">
      <w:pPr>
        <w:rPr>
          <w:rFonts w:ascii="Consolas" w:hAnsi="Consolas" w:cs="Consolas"/>
          <w:sz w:val="24"/>
          <w:szCs w:val="24"/>
          <w:lang w:val="en-IN"/>
        </w:rPr>
      </w:pPr>
      <w:r>
        <w:rPr>
          <w:rFonts w:ascii="Consolas" w:hAnsi="Consolas" w:cs="Consolas"/>
          <w:sz w:val="24"/>
          <w:szCs w:val="24"/>
          <w:lang w:val="en-IN"/>
        </w:rPr>
        <w:tab/>
      </w:r>
      <w:r>
        <w:rPr>
          <w:rFonts w:ascii="Consolas" w:hAnsi="Consolas" w:cs="Consolas"/>
          <w:sz w:val="24"/>
          <w:szCs w:val="24"/>
          <w:lang w:val="en-IN"/>
        </w:rPr>
        <w:tab/>
      </w:r>
      <w:proofErr w:type="gramStart"/>
      <w:r>
        <w:rPr>
          <w:rFonts w:ascii="Consolas" w:hAnsi="Consolas" w:cs="Consolas"/>
          <w:sz w:val="24"/>
          <w:szCs w:val="24"/>
          <w:lang w:val="en-IN"/>
        </w:rPr>
        <w:t>n[</w:t>
      </w:r>
      <w:proofErr w:type="gramEnd"/>
      <w:r>
        <w:rPr>
          <w:rFonts w:ascii="Consolas" w:hAnsi="Consolas" w:cs="Consolas"/>
          <w:sz w:val="24"/>
          <w:szCs w:val="24"/>
          <w:lang w:val="en-IN"/>
        </w:rPr>
        <w:t>1] = new Double(10.5);</w:t>
      </w:r>
      <w:r w:rsidR="007A2F62">
        <w:rPr>
          <w:rFonts w:ascii="Consolas" w:hAnsi="Consolas" w:cs="Consolas"/>
          <w:sz w:val="24"/>
          <w:szCs w:val="24"/>
          <w:lang w:val="en-IN"/>
        </w:rPr>
        <w:tab/>
      </w:r>
      <w:r w:rsidR="007A2F62">
        <w:rPr>
          <w:rFonts w:ascii="Consolas" w:hAnsi="Consolas" w:cs="Consolas"/>
          <w:sz w:val="24"/>
          <w:szCs w:val="24"/>
          <w:lang w:val="en-IN"/>
        </w:rPr>
        <w:tab/>
        <w:t>..valid</w:t>
      </w:r>
    </w:p>
    <w:p w14:paraId="7DD03DB6" w14:textId="6C589767" w:rsidR="006449CE" w:rsidRDefault="006449CE" w:rsidP="006449CE">
      <w:pPr>
        <w:rPr>
          <w:rFonts w:ascii="Consolas" w:hAnsi="Consolas" w:cs="Consolas"/>
          <w:sz w:val="24"/>
          <w:szCs w:val="24"/>
          <w:lang w:val="en-IN"/>
        </w:rPr>
      </w:pPr>
      <w:r>
        <w:rPr>
          <w:rFonts w:ascii="Consolas" w:hAnsi="Consolas" w:cs="Consolas"/>
          <w:sz w:val="24"/>
          <w:szCs w:val="24"/>
          <w:lang w:val="en-IN"/>
        </w:rPr>
        <w:tab/>
      </w:r>
      <w:r>
        <w:rPr>
          <w:rFonts w:ascii="Consolas" w:hAnsi="Consolas" w:cs="Consolas"/>
          <w:sz w:val="24"/>
          <w:szCs w:val="24"/>
          <w:lang w:val="en-IN"/>
        </w:rPr>
        <w:tab/>
      </w:r>
      <w:proofErr w:type="gramStart"/>
      <w:r>
        <w:rPr>
          <w:rFonts w:ascii="Consolas" w:hAnsi="Consolas" w:cs="Consolas"/>
          <w:sz w:val="24"/>
          <w:szCs w:val="24"/>
          <w:lang w:val="en-IN"/>
        </w:rPr>
        <w:t>n[</w:t>
      </w:r>
      <w:proofErr w:type="gramEnd"/>
      <w:r>
        <w:rPr>
          <w:rFonts w:ascii="Consolas" w:hAnsi="Consolas" w:cs="Consolas"/>
          <w:sz w:val="24"/>
          <w:szCs w:val="24"/>
          <w:lang w:val="en-IN"/>
        </w:rPr>
        <w:t>2] = new String(“Durga”)</w:t>
      </w:r>
      <w:r w:rsidR="00FD5FE5">
        <w:rPr>
          <w:rFonts w:ascii="Consolas" w:hAnsi="Consolas" w:cs="Consolas"/>
          <w:sz w:val="24"/>
          <w:szCs w:val="24"/>
          <w:lang w:val="en-IN"/>
        </w:rPr>
        <w:t>;</w:t>
      </w:r>
      <w:r w:rsidR="007A2F62">
        <w:rPr>
          <w:rFonts w:ascii="Consolas" w:hAnsi="Consolas" w:cs="Consolas"/>
          <w:sz w:val="24"/>
          <w:szCs w:val="24"/>
          <w:lang w:val="en-IN"/>
        </w:rPr>
        <w:tab/>
      </w:r>
      <w:r w:rsidR="007A2F62">
        <w:rPr>
          <w:rFonts w:ascii="Consolas" w:hAnsi="Consolas" w:cs="Consolas"/>
          <w:sz w:val="24"/>
          <w:szCs w:val="24"/>
          <w:lang w:val="en-IN"/>
        </w:rPr>
        <w:tab/>
        <w:t>..invalid</w:t>
      </w:r>
    </w:p>
    <w:p w14:paraId="1DB52F46" w14:textId="4AE356C9" w:rsidR="00AB2644" w:rsidRDefault="00AB2644" w:rsidP="006449CE">
      <w:pPr>
        <w:rPr>
          <w:rFonts w:ascii="Consolas" w:hAnsi="Consolas" w:cs="Consolas"/>
          <w:sz w:val="24"/>
          <w:szCs w:val="24"/>
          <w:lang w:val="en-IN"/>
        </w:rPr>
      </w:pPr>
    </w:p>
    <w:p w14:paraId="2ACF627B" w14:textId="7E868A46" w:rsidR="00AB2644" w:rsidRPr="00312051" w:rsidRDefault="00AB2644" w:rsidP="00AB2644">
      <w:pPr>
        <w:pStyle w:val="ListParagraph"/>
        <w:numPr>
          <w:ilvl w:val="0"/>
          <w:numId w:val="37"/>
        </w:numPr>
        <w:rPr>
          <w:rFonts w:ascii="Consolas" w:hAnsi="Consolas" w:cs="Consolas"/>
          <w:color w:val="538135" w:themeColor="accent6" w:themeShade="BF"/>
          <w:sz w:val="24"/>
          <w:szCs w:val="24"/>
          <w:lang w:val="en-IN"/>
        </w:rPr>
      </w:pPr>
      <w:r w:rsidRPr="00D973C6">
        <w:rPr>
          <w:rFonts w:ascii="Consolas" w:hAnsi="Consolas" w:cs="Consolas"/>
          <w:b/>
          <w:bCs/>
          <w:i/>
          <w:iCs/>
          <w:color w:val="538135" w:themeColor="accent6" w:themeShade="BF"/>
          <w:sz w:val="24"/>
          <w:szCs w:val="24"/>
          <w:u w:val="single"/>
          <w:lang w:val="en-IN"/>
        </w:rPr>
        <w:t xml:space="preserve">Case </w:t>
      </w:r>
      <w:r>
        <w:rPr>
          <w:rFonts w:ascii="Consolas" w:hAnsi="Consolas" w:cs="Consolas"/>
          <w:b/>
          <w:bCs/>
          <w:i/>
          <w:iCs/>
          <w:color w:val="538135" w:themeColor="accent6" w:themeShade="BF"/>
          <w:sz w:val="24"/>
          <w:szCs w:val="24"/>
          <w:u w:val="single"/>
          <w:lang w:val="en-IN"/>
        </w:rPr>
        <w:t>3</w:t>
      </w:r>
      <w:r w:rsidRPr="00D973C6">
        <w:rPr>
          <w:rFonts w:ascii="Consolas" w:hAnsi="Consolas" w:cs="Consolas"/>
          <w:b/>
          <w:bCs/>
          <w:i/>
          <w:iCs/>
          <w:color w:val="538135" w:themeColor="accent6" w:themeShade="BF"/>
          <w:sz w:val="24"/>
          <w:szCs w:val="24"/>
          <w:u w:val="single"/>
          <w:lang w:val="en-IN"/>
        </w:rPr>
        <w:t>:</w:t>
      </w:r>
    </w:p>
    <w:p w14:paraId="36CC2AF7" w14:textId="0893CBE4" w:rsidR="00312051" w:rsidRDefault="00312051" w:rsidP="00312051">
      <w:pPr>
        <w:pStyle w:val="ListParagraph"/>
        <w:rPr>
          <w:rFonts w:ascii="Consolas" w:hAnsi="Consolas" w:cs="Consolas"/>
          <w:sz w:val="24"/>
          <w:szCs w:val="24"/>
          <w:lang w:val="en-IN"/>
        </w:rPr>
      </w:pPr>
      <w:r>
        <w:rPr>
          <w:rFonts w:ascii="Consolas" w:hAnsi="Consolas" w:cs="Consolas"/>
          <w:sz w:val="24"/>
          <w:szCs w:val="24"/>
          <w:lang w:val="en-IN"/>
        </w:rPr>
        <w:t xml:space="preserve">For interface type arrays as array elements its implementation class objects are allowed. </w:t>
      </w:r>
    </w:p>
    <w:p w14:paraId="2901A6BF" w14:textId="4D54431D" w:rsidR="00312051" w:rsidRDefault="00312051" w:rsidP="00312051">
      <w:pPr>
        <w:pStyle w:val="ListParagraph"/>
        <w:rPr>
          <w:rFonts w:ascii="Consolas" w:hAnsi="Consolas" w:cs="Consolas"/>
          <w:sz w:val="24"/>
          <w:szCs w:val="24"/>
          <w:lang w:val="en-IN"/>
        </w:rPr>
      </w:pPr>
      <w:r>
        <w:rPr>
          <w:rFonts w:ascii="Consolas" w:hAnsi="Consolas" w:cs="Consolas"/>
          <w:sz w:val="24"/>
          <w:szCs w:val="24"/>
          <w:lang w:val="en-IN"/>
        </w:rPr>
        <w:lastRenderedPageBreak/>
        <w:t xml:space="preserve">EG 1: </w:t>
      </w:r>
    </w:p>
    <w:p w14:paraId="349F9D28" w14:textId="3B889AC6" w:rsidR="00312051" w:rsidRDefault="00312051" w:rsidP="00312051">
      <w:pPr>
        <w:pStyle w:val="ListParagraph"/>
        <w:rPr>
          <w:rFonts w:ascii="Consolas" w:hAnsi="Consolas" w:cs="Consolas"/>
          <w:sz w:val="24"/>
          <w:szCs w:val="24"/>
          <w:lang w:val="en-IN"/>
        </w:rPr>
      </w:pPr>
      <w:r>
        <w:rPr>
          <w:rFonts w:ascii="Consolas" w:hAnsi="Consolas" w:cs="Consolas"/>
          <w:sz w:val="24"/>
          <w:szCs w:val="24"/>
          <w:lang w:val="en-IN"/>
        </w:rPr>
        <w:tab/>
      </w:r>
      <w:proofErr w:type="gramStart"/>
      <w:r>
        <w:rPr>
          <w:rFonts w:ascii="Consolas" w:hAnsi="Consolas" w:cs="Consolas"/>
          <w:sz w:val="24"/>
          <w:szCs w:val="24"/>
          <w:lang w:val="en-IN"/>
        </w:rPr>
        <w:t>Runnable[</w:t>
      </w:r>
      <w:proofErr w:type="gramEnd"/>
      <w:r>
        <w:rPr>
          <w:rFonts w:ascii="Consolas" w:hAnsi="Consolas" w:cs="Consolas"/>
          <w:sz w:val="24"/>
          <w:szCs w:val="24"/>
          <w:lang w:val="en-IN"/>
        </w:rPr>
        <w:t>] r = new Runnable[10];</w:t>
      </w:r>
    </w:p>
    <w:p w14:paraId="02A66916" w14:textId="10995509" w:rsidR="00312051" w:rsidRDefault="00312051" w:rsidP="00312051">
      <w:pPr>
        <w:pStyle w:val="ListParagraph"/>
        <w:rPr>
          <w:rFonts w:ascii="Consolas" w:hAnsi="Consolas" w:cs="Consolas"/>
          <w:sz w:val="24"/>
          <w:szCs w:val="24"/>
          <w:lang w:val="en-IN"/>
        </w:rPr>
      </w:pPr>
      <w:r>
        <w:rPr>
          <w:rFonts w:ascii="Consolas" w:hAnsi="Consolas" w:cs="Consolas"/>
          <w:sz w:val="24"/>
          <w:szCs w:val="24"/>
          <w:lang w:val="en-IN"/>
        </w:rPr>
        <w:tab/>
      </w:r>
      <w:proofErr w:type="gramStart"/>
      <w:r>
        <w:rPr>
          <w:rFonts w:ascii="Consolas" w:hAnsi="Consolas" w:cs="Consolas"/>
          <w:sz w:val="24"/>
          <w:szCs w:val="24"/>
          <w:lang w:val="en-IN"/>
        </w:rPr>
        <w:t>r[</w:t>
      </w:r>
      <w:proofErr w:type="gramEnd"/>
      <w:r>
        <w:rPr>
          <w:rFonts w:ascii="Consolas" w:hAnsi="Consolas" w:cs="Consolas"/>
          <w:sz w:val="24"/>
          <w:szCs w:val="24"/>
          <w:lang w:val="en-IN"/>
        </w:rPr>
        <w:t>0] = new Thread();</w:t>
      </w:r>
      <w:r>
        <w:rPr>
          <w:rFonts w:ascii="Consolas" w:hAnsi="Consolas" w:cs="Consolas"/>
          <w:sz w:val="24"/>
          <w:szCs w:val="24"/>
          <w:lang w:val="en-IN"/>
        </w:rPr>
        <w:tab/>
      </w:r>
      <w:r>
        <w:rPr>
          <w:rFonts w:ascii="Consolas" w:hAnsi="Consolas" w:cs="Consolas"/>
          <w:sz w:val="24"/>
          <w:szCs w:val="24"/>
          <w:lang w:val="en-IN"/>
        </w:rPr>
        <w:tab/>
      </w:r>
      <w:r>
        <w:rPr>
          <w:rFonts w:ascii="Consolas" w:hAnsi="Consolas" w:cs="Consolas"/>
          <w:sz w:val="24"/>
          <w:szCs w:val="24"/>
          <w:lang w:val="en-IN"/>
        </w:rPr>
        <w:tab/>
        <w:t>..valid</w:t>
      </w:r>
    </w:p>
    <w:p w14:paraId="0E854C5E" w14:textId="54E995A2" w:rsidR="00AB2644" w:rsidRDefault="00312051" w:rsidP="00312051">
      <w:pPr>
        <w:pStyle w:val="ListParagraph"/>
        <w:rPr>
          <w:rFonts w:ascii="Consolas" w:hAnsi="Consolas" w:cs="Consolas"/>
          <w:sz w:val="24"/>
          <w:szCs w:val="24"/>
          <w:lang w:val="en-IN"/>
        </w:rPr>
      </w:pPr>
      <w:r>
        <w:rPr>
          <w:rFonts w:ascii="Consolas" w:hAnsi="Consolas" w:cs="Consolas"/>
          <w:sz w:val="24"/>
          <w:szCs w:val="24"/>
          <w:lang w:val="en-IN"/>
        </w:rPr>
        <w:tab/>
      </w:r>
      <w:proofErr w:type="gramStart"/>
      <w:r>
        <w:rPr>
          <w:rFonts w:ascii="Consolas" w:hAnsi="Consolas" w:cs="Consolas"/>
          <w:sz w:val="24"/>
          <w:szCs w:val="24"/>
          <w:lang w:val="en-IN"/>
        </w:rPr>
        <w:t>r[</w:t>
      </w:r>
      <w:proofErr w:type="gramEnd"/>
      <w:r>
        <w:rPr>
          <w:rFonts w:ascii="Consolas" w:hAnsi="Consolas" w:cs="Consolas"/>
          <w:sz w:val="24"/>
          <w:szCs w:val="24"/>
          <w:lang w:val="en-IN"/>
        </w:rPr>
        <w:t>1] = new String(“Darsh”);</w:t>
      </w:r>
      <w:r>
        <w:rPr>
          <w:rFonts w:ascii="Consolas" w:hAnsi="Consolas" w:cs="Consolas"/>
          <w:sz w:val="24"/>
          <w:szCs w:val="24"/>
          <w:lang w:val="en-IN"/>
        </w:rPr>
        <w:tab/>
      </w:r>
      <w:r>
        <w:rPr>
          <w:rFonts w:ascii="Consolas" w:hAnsi="Consolas" w:cs="Consolas"/>
          <w:sz w:val="24"/>
          <w:szCs w:val="24"/>
          <w:lang w:val="en-IN"/>
        </w:rPr>
        <w:tab/>
        <w:t>..invalid</w:t>
      </w:r>
    </w:p>
    <w:p w14:paraId="201E3F25" w14:textId="4369395F" w:rsidR="00C51A12" w:rsidRDefault="00C51A12" w:rsidP="00312051">
      <w:pPr>
        <w:pStyle w:val="ListParagraph"/>
        <w:rPr>
          <w:rFonts w:ascii="Consolas" w:hAnsi="Consolas" w:cs="Consolas"/>
          <w:sz w:val="24"/>
          <w:szCs w:val="24"/>
          <w:lang w:val="en-IN"/>
        </w:rPr>
      </w:pPr>
    </w:p>
    <w:tbl>
      <w:tblPr>
        <w:tblStyle w:val="PlainTable1"/>
        <w:tblW w:w="0" w:type="auto"/>
        <w:tblLook w:val="04A0" w:firstRow="1" w:lastRow="0" w:firstColumn="1" w:lastColumn="0" w:noHBand="0" w:noVBand="1"/>
      </w:tblPr>
      <w:tblGrid>
        <w:gridCol w:w="4675"/>
        <w:gridCol w:w="4675"/>
      </w:tblGrid>
      <w:tr w:rsidR="00C51A12" w14:paraId="7A293610" w14:textId="77777777" w:rsidTr="00C5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CCDB95" w14:textId="576DAC98" w:rsidR="00C51A12" w:rsidRDefault="00C51A12" w:rsidP="00312051">
            <w:pPr>
              <w:pStyle w:val="ListParagraph"/>
              <w:ind w:left="0"/>
              <w:rPr>
                <w:rFonts w:ascii="Consolas" w:hAnsi="Consolas" w:cs="Consolas"/>
                <w:sz w:val="24"/>
                <w:szCs w:val="24"/>
                <w:lang w:val="en-IN"/>
              </w:rPr>
            </w:pPr>
            <w:r>
              <w:rPr>
                <w:rFonts w:ascii="Consolas" w:hAnsi="Consolas" w:cs="Consolas"/>
                <w:sz w:val="24"/>
                <w:szCs w:val="24"/>
                <w:lang w:val="en-IN"/>
              </w:rPr>
              <w:t>Array Type</w:t>
            </w:r>
          </w:p>
        </w:tc>
        <w:tc>
          <w:tcPr>
            <w:tcW w:w="4675" w:type="dxa"/>
          </w:tcPr>
          <w:p w14:paraId="5510A225" w14:textId="5F46FEFB" w:rsidR="00C51A12" w:rsidRDefault="00C51A12" w:rsidP="00312051">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Consolas"/>
                <w:sz w:val="24"/>
                <w:szCs w:val="24"/>
                <w:lang w:val="en-IN"/>
              </w:rPr>
            </w:pPr>
            <w:r>
              <w:rPr>
                <w:rFonts w:ascii="Consolas" w:hAnsi="Consolas" w:cs="Consolas"/>
                <w:sz w:val="24"/>
                <w:szCs w:val="24"/>
                <w:lang w:val="en-IN"/>
              </w:rPr>
              <w:t>Allowed element type</w:t>
            </w:r>
          </w:p>
        </w:tc>
      </w:tr>
      <w:tr w:rsidR="00C51A12" w14:paraId="651C0EEF" w14:textId="77777777" w:rsidTr="00C5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0BEEBD" w14:textId="7AD288E7" w:rsidR="00C51A12" w:rsidRPr="00FC4AB0" w:rsidRDefault="00C51A12" w:rsidP="00312051">
            <w:pPr>
              <w:pStyle w:val="ListParagraph"/>
              <w:ind w:left="0"/>
              <w:rPr>
                <w:rFonts w:ascii="Consolas" w:hAnsi="Consolas" w:cs="Consolas"/>
                <w:b w:val="0"/>
                <w:bCs w:val="0"/>
                <w:sz w:val="24"/>
                <w:szCs w:val="24"/>
                <w:lang w:val="en-IN"/>
              </w:rPr>
            </w:pPr>
            <w:r w:rsidRPr="00FC4AB0">
              <w:rPr>
                <w:rFonts w:ascii="Consolas" w:hAnsi="Consolas" w:cs="Consolas"/>
                <w:b w:val="0"/>
                <w:bCs w:val="0"/>
                <w:sz w:val="24"/>
                <w:szCs w:val="24"/>
                <w:lang w:val="en-IN"/>
              </w:rPr>
              <w:t>Primitive arrays</w:t>
            </w:r>
          </w:p>
        </w:tc>
        <w:tc>
          <w:tcPr>
            <w:tcW w:w="4675" w:type="dxa"/>
          </w:tcPr>
          <w:p w14:paraId="56D283ED" w14:textId="0A0DAE04" w:rsidR="00C51A12" w:rsidRPr="00FC4AB0" w:rsidRDefault="00C51A12" w:rsidP="00312051">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lang w:val="en-IN"/>
              </w:rPr>
            </w:pPr>
            <w:r w:rsidRPr="00FC4AB0">
              <w:rPr>
                <w:rFonts w:ascii="Consolas" w:hAnsi="Consolas" w:cs="Consolas"/>
                <w:sz w:val="24"/>
                <w:szCs w:val="24"/>
                <w:lang w:val="en-IN"/>
              </w:rPr>
              <w:t>Any type which can be implicitly promoted to declared type</w:t>
            </w:r>
          </w:p>
        </w:tc>
      </w:tr>
      <w:tr w:rsidR="00C51A12" w14:paraId="41553AA6" w14:textId="77777777" w:rsidTr="00C51A12">
        <w:tc>
          <w:tcPr>
            <w:cnfStyle w:val="001000000000" w:firstRow="0" w:lastRow="0" w:firstColumn="1" w:lastColumn="0" w:oddVBand="0" w:evenVBand="0" w:oddHBand="0" w:evenHBand="0" w:firstRowFirstColumn="0" w:firstRowLastColumn="0" w:lastRowFirstColumn="0" w:lastRowLastColumn="0"/>
            <w:tcW w:w="4675" w:type="dxa"/>
          </w:tcPr>
          <w:p w14:paraId="0075DFFD" w14:textId="6E728579" w:rsidR="00C51A12" w:rsidRPr="00FC4AB0" w:rsidRDefault="00C51A12" w:rsidP="00312051">
            <w:pPr>
              <w:pStyle w:val="ListParagraph"/>
              <w:ind w:left="0"/>
              <w:rPr>
                <w:rFonts w:ascii="Consolas" w:hAnsi="Consolas" w:cs="Consolas"/>
                <w:b w:val="0"/>
                <w:bCs w:val="0"/>
                <w:sz w:val="24"/>
                <w:szCs w:val="24"/>
                <w:lang w:val="en-IN"/>
              </w:rPr>
            </w:pPr>
            <w:r w:rsidRPr="00FC4AB0">
              <w:rPr>
                <w:rFonts w:ascii="Consolas" w:hAnsi="Consolas" w:cs="Consolas"/>
                <w:b w:val="0"/>
                <w:bCs w:val="0"/>
                <w:sz w:val="24"/>
                <w:szCs w:val="24"/>
                <w:lang w:val="en-IN"/>
              </w:rPr>
              <w:t>Object type arrays</w:t>
            </w:r>
          </w:p>
        </w:tc>
        <w:tc>
          <w:tcPr>
            <w:tcW w:w="4675" w:type="dxa"/>
          </w:tcPr>
          <w:p w14:paraId="451E955F" w14:textId="002AC4F2" w:rsidR="00C51A12" w:rsidRPr="00FC4AB0" w:rsidRDefault="00C51A12" w:rsidP="00312051">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lang w:val="en-IN"/>
              </w:rPr>
            </w:pPr>
            <w:r w:rsidRPr="00FC4AB0">
              <w:rPr>
                <w:rFonts w:ascii="Consolas" w:hAnsi="Consolas" w:cs="Consolas"/>
                <w:sz w:val="24"/>
                <w:szCs w:val="24"/>
                <w:lang w:val="en-IN"/>
              </w:rPr>
              <w:t>Either declared type or its child class objects</w:t>
            </w:r>
          </w:p>
        </w:tc>
      </w:tr>
      <w:tr w:rsidR="00C51A12" w14:paraId="0076B2B5" w14:textId="77777777" w:rsidTr="00C5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B7CF23" w14:textId="05D53320" w:rsidR="00C51A12" w:rsidRPr="00FC4AB0" w:rsidRDefault="00C51A12" w:rsidP="00312051">
            <w:pPr>
              <w:pStyle w:val="ListParagraph"/>
              <w:ind w:left="0"/>
              <w:rPr>
                <w:rFonts w:ascii="Consolas" w:hAnsi="Consolas" w:cs="Consolas"/>
                <w:b w:val="0"/>
                <w:bCs w:val="0"/>
                <w:sz w:val="24"/>
                <w:szCs w:val="24"/>
                <w:lang w:val="en-IN"/>
              </w:rPr>
            </w:pPr>
            <w:r w:rsidRPr="00FC4AB0">
              <w:rPr>
                <w:rFonts w:ascii="Consolas" w:hAnsi="Consolas" w:cs="Consolas"/>
                <w:b w:val="0"/>
                <w:bCs w:val="0"/>
                <w:sz w:val="24"/>
                <w:szCs w:val="24"/>
                <w:lang w:val="en-IN"/>
              </w:rPr>
              <w:t>Abstract class type arrays</w:t>
            </w:r>
          </w:p>
        </w:tc>
        <w:tc>
          <w:tcPr>
            <w:tcW w:w="4675" w:type="dxa"/>
          </w:tcPr>
          <w:p w14:paraId="0F9273F2" w14:textId="30DB593F" w:rsidR="00C51A12" w:rsidRPr="00FC4AB0" w:rsidRDefault="00C51A12" w:rsidP="00312051">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lang w:val="en-IN"/>
              </w:rPr>
            </w:pPr>
            <w:r w:rsidRPr="00FC4AB0">
              <w:rPr>
                <w:rFonts w:ascii="Consolas" w:hAnsi="Consolas" w:cs="Consolas"/>
                <w:sz w:val="24"/>
                <w:szCs w:val="24"/>
                <w:lang w:val="en-IN"/>
              </w:rPr>
              <w:t>Its child class objects</w:t>
            </w:r>
          </w:p>
        </w:tc>
      </w:tr>
      <w:tr w:rsidR="00C51A12" w14:paraId="37283F63" w14:textId="77777777" w:rsidTr="00C51A12">
        <w:tc>
          <w:tcPr>
            <w:cnfStyle w:val="001000000000" w:firstRow="0" w:lastRow="0" w:firstColumn="1" w:lastColumn="0" w:oddVBand="0" w:evenVBand="0" w:oddHBand="0" w:evenHBand="0" w:firstRowFirstColumn="0" w:firstRowLastColumn="0" w:lastRowFirstColumn="0" w:lastRowLastColumn="0"/>
            <w:tcW w:w="4675" w:type="dxa"/>
          </w:tcPr>
          <w:p w14:paraId="64B2682C" w14:textId="39D25830" w:rsidR="00C51A12" w:rsidRPr="00FC4AB0" w:rsidRDefault="00C51A12" w:rsidP="00312051">
            <w:pPr>
              <w:pStyle w:val="ListParagraph"/>
              <w:ind w:left="0"/>
              <w:rPr>
                <w:rFonts w:ascii="Consolas" w:hAnsi="Consolas" w:cs="Consolas"/>
                <w:b w:val="0"/>
                <w:bCs w:val="0"/>
                <w:sz w:val="24"/>
                <w:szCs w:val="24"/>
                <w:lang w:val="en-IN"/>
              </w:rPr>
            </w:pPr>
            <w:r w:rsidRPr="00FC4AB0">
              <w:rPr>
                <w:rFonts w:ascii="Consolas" w:hAnsi="Consolas" w:cs="Consolas"/>
                <w:b w:val="0"/>
                <w:bCs w:val="0"/>
                <w:sz w:val="24"/>
                <w:szCs w:val="24"/>
                <w:lang w:val="en-IN"/>
              </w:rPr>
              <w:t>Interface type arrays</w:t>
            </w:r>
          </w:p>
        </w:tc>
        <w:tc>
          <w:tcPr>
            <w:tcW w:w="4675" w:type="dxa"/>
          </w:tcPr>
          <w:p w14:paraId="2B535673" w14:textId="3BD4DAFD" w:rsidR="00C51A12" w:rsidRPr="00FC4AB0" w:rsidRDefault="00C51A12" w:rsidP="00312051">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lang w:val="en-IN"/>
              </w:rPr>
            </w:pPr>
            <w:r w:rsidRPr="00FC4AB0">
              <w:rPr>
                <w:rFonts w:ascii="Consolas" w:hAnsi="Consolas" w:cs="Consolas"/>
                <w:sz w:val="24"/>
                <w:szCs w:val="24"/>
                <w:lang w:val="en-IN"/>
              </w:rPr>
              <w:t>Its implementation class objects</w:t>
            </w:r>
          </w:p>
        </w:tc>
      </w:tr>
    </w:tbl>
    <w:p w14:paraId="36CABD91" w14:textId="77777777" w:rsidR="00C51A12" w:rsidRDefault="00C51A12" w:rsidP="00312051">
      <w:pPr>
        <w:pStyle w:val="ListParagraph"/>
        <w:rPr>
          <w:rFonts w:ascii="Consolas" w:hAnsi="Consolas" w:cs="Consolas"/>
          <w:sz w:val="24"/>
          <w:szCs w:val="24"/>
          <w:lang w:val="en-IN"/>
        </w:rPr>
      </w:pPr>
    </w:p>
    <w:p w14:paraId="6783B587" w14:textId="77777777" w:rsidR="00B710AB" w:rsidRPr="00B710AB" w:rsidRDefault="00B710AB" w:rsidP="00B710AB">
      <w:pPr>
        <w:rPr>
          <w:rFonts w:ascii="Consolas" w:hAnsi="Consolas" w:cs="Consolas"/>
          <w:sz w:val="24"/>
          <w:szCs w:val="24"/>
          <w:lang w:val="en-IN"/>
        </w:rPr>
      </w:pPr>
    </w:p>
    <w:p w14:paraId="43E5368D" w14:textId="440786AA" w:rsidR="00D973C6" w:rsidRDefault="00D973C6" w:rsidP="00100BF1">
      <w:pPr>
        <w:pStyle w:val="ListParagraph"/>
        <w:ind w:left="0"/>
        <w:rPr>
          <w:rFonts w:ascii="Consolas" w:hAnsi="Consolas" w:cs="Consolas"/>
          <w:sz w:val="24"/>
          <w:szCs w:val="24"/>
          <w:lang w:val="en-IN"/>
        </w:rPr>
      </w:pPr>
    </w:p>
    <w:p w14:paraId="6FC5F1A2" w14:textId="1397942C" w:rsidR="00100BF1" w:rsidRPr="00100BF1" w:rsidRDefault="00100BF1" w:rsidP="00100BF1">
      <w:pPr>
        <w:pStyle w:val="ListParagraph"/>
        <w:ind w:left="0"/>
        <w:rPr>
          <w:rFonts w:ascii="Consolas" w:hAnsi="Consolas" w:cs="Consolas"/>
          <w:b/>
          <w:bCs/>
          <w:i/>
          <w:iCs/>
          <w:color w:val="C00000"/>
          <w:sz w:val="28"/>
          <w:szCs w:val="28"/>
          <w:u w:val="single"/>
          <w:lang w:val="en-IN"/>
        </w:rPr>
      </w:pPr>
      <w:r w:rsidRPr="00100BF1">
        <w:rPr>
          <w:rFonts w:ascii="Consolas" w:hAnsi="Consolas" w:cs="Consolas"/>
          <w:b/>
          <w:bCs/>
          <w:i/>
          <w:iCs/>
          <w:color w:val="C00000"/>
          <w:sz w:val="28"/>
          <w:szCs w:val="28"/>
          <w:u w:val="single"/>
          <w:lang w:val="en-IN"/>
        </w:rPr>
        <w:t>Array Variable Assignment</w:t>
      </w:r>
    </w:p>
    <w:p w14:paraId="36BFB675" w14:textId="77777777" w:rsidR="00D973C6" w:rsidRPr="007D49D0" w:rsidRDefault="00D973C6" w:rsidP="00D973C6">
      <w:pPr>
        <w:pStyle w:val="ListParagraph"/>
        <w:rPr>
          <w:rFonts w:ascii="Consolas" w:hAnsi="Consolas" w:cs="Consolas"/>
          <w:sz w:val="24"/>
          <w:szCs w:val="24"/>
          <w:lang w:val="en-IN"/>
        </w:rPr>
      </w:pPr>
    </w:p>
    <w:p w14:paraId="6596E3B0" w14:textId="0CE10276" w:rsidR="007D49D0" w:rsidRPr="003B3B96" w:rsidRDefault="00100BF1" w:rsidP="00386B8B">
      <w:pPr>
        <w:rPr>
          <w:rFonts w:ascii="Consolas" w:hAnsi="Consolas" w:cs="Consolas"/>
          <w:b/>
          <w:bCs/>
          <w:i/>
          <w:iCs/>
          <w:color w:val="00B050"/>
          <w:sz w:val="24"/>
          <w:szCs w:val="24"/>
          <w:u w:val="single"/>
          <w:lang w:val="en-IN"/>
        </w:rPr>
      </w:pPr>
      <w:r w:rsidRPr="003B3B96">
        <w:rPr>
          <w:rFonts w:ascii="Consolas" w:hAnsi="Consolas" w:cs="Consolas"/>
          <w:b/>
          <w:bCs/>
          <w:i/>
          <w:iCs/>
          <w:color w:val="00B050"/>
          <w:sz w:val="24"/>
          <w:szCs w:val="24"/>
          <w:u w:val="single"/>
          <w:lang w:val="en-IN"/>
        </w:rPr>
        <w:t>Case 1:</w:t>
      </w:r>
    </w:p>
    <w:p w14:paraId="2F2812AE" w14:textId="7F471CEA" w:rsidR="00100BF1" w:rsidRDefault="00100BF1" w:rsidP="00386B8B">
      <w:pPr>
        <w:rPr>
          <w:rFonts w:ascii="Consolas" w:hAnsi="Consolas" w:cs="Consolas"/>
          <w:sz w:val="24"/>
          <w:szCs w:val="24"/>
          <w:lang w:val="en-IN"/>
        </w:rPr>
      </w:pPr>
      <w:r>
        <w:rPr>
          <w:rFonts w:ascii="Consolas" w:hAnsi="Consolas" w:cs="Consolas"/>
          <w:sz w:val="24"/>
          <w:szCs w:val="24"/>
          <w:lang w:val="en-IN"/>
        </w:rPr>
        <w:t>El</w:t>
      </w:r>
      <w:r w:rsidR="00EA4E39">
        <w:rPr>
          <w:rFonts w:ascii="Consolas" w:hAnsi="Consolas" w:cs="Consolas"/>
          <w:sz w:val="24"/>
          <w:szCs w:val="24"/>
          <w:lang w:val="en-IN"/>
        </w:rPr>
        <w:t>e</w:t>
      </w:r>
      <w:r>
        <w:rPr>
          <w:rFonts w:ascii="Consolas" w:hAnsi="Consolas" w:cs="Consolas"/>
          <w:sz w:val="24"/>
          <w:szCs w:val="24"/>
          <w:lang w:val="en-IN"/>
        </w:rPr>
        <w:t>m</w:t>
      </w:r>
      <w:r w:rsidR="00EA4E39">
        <w:rPr>
          <w:rFonts w:ascii="Consolas" w:hAnsi="Consolas" w:cs="Consolas"/>
          <w:sz w:val="24"/>
          <w:szCs w:val="24"/>
          <w:lang w:val="en-IN"/>
        </w:rPr>
        <w:t>e</w:t>
      </w:r>
      <w:r>
        <w:rPr>
          <w:rFonts w:ascii="Consolas" w:hAnsi="Consolas" w:cs="Consolas"/>
          <w:sz w:val="24"/>
          <w:szCs w:val="24"/>
          <w:lang w:val="en-IN"/>
        </w:rPr>
        <w:t>nt level promotions are not applicable at array level.</w:t>
      </w:r>
    </w:p>
    <w:p w14:paraId="2F19D8B7" w14:textId="2D79D610" w:rsidR="00100BF1" w:rsidRDefault="002757FD" w:rsidP="00386B8B">
      <w:pPr>
        <w:rPr>
          <w:rFonts w:ascii="Consolas" w:hAnsi="Consolas" w:cs="Consolas"/>
          <w:sz w:val="24"/>
          <w:szCs w:val="24"/>
          <w:lang w:val="en-IN"/>
        </w:rPr>
      </w:pPr>
      <w:r>
        <w:rPr>
          <w:rFonts w:ascii="Consolas" w:hAnsi="Consolas" w:cs="Consolas"/>
          <w:sz w:val="24"/>
          <w:szCs w:val="24"/>
          <w:lang w:val="en-IN"/>
        </w:rPr>
        <w:t>C</w:t>
      </w:r>
      <w:r w:rsidR="00100BF1">
        <w:rPr>
          <w:rFonts w:ascii="Consolas" w:hAnsi="Consolas" w:cs="Consolas"/>
          <w:sz w:val="24"/>
          <w:szCs w:val="24"/>
          <w:lang w:val="en-IN"/>
        </w:rPr>
        <w:t>har element can be promoted to int type whereas char array cannot be promoted to int array.</w:t>
      </w:r>
    </w:p>
    <w:p w14:paraId="330FEC56" w14:textId="0B3C0182" w:rsidR="002757FD" w:rsidRDefault="002757FD" w:rsidP="00386B8B">
      <w:pPr>
        <w:rPr>
          <w:rFonts w:ascii="Consolas" w:hAnsi="Consolas" w:cs="Consolas"/>
          <w:sz w:val="24"/>
          <w:szCs w:val="24"/>
          <w:lang w:val="en-IN"/>
        </w:rPr>
      </w:pPr>
      <w:r>
        <w:rPr>
          <w:rFonts w:ascii="Consolas" w:hAnsi="Consolas" w:cs="Consolas"/>
          <w:sz w:val="24"/>
          <w:szCs w:val="24"/>
          <w:lang w:val="en-IN"/>
        </w:rPr>
        <w:t xml:space="preserve">EG: </w:t>
      </w:r>
      <w:proofErr w:type="gramStart"/>
      <w:r>
        <w:rPr>
          <w:rFonts w:ascii="Consolas" w:hAnsi="Consolas" w:cs="Consolas"/>
          <w:sz w:val="24"/>
          <w:szCs w:val="24"/>
          <w:lang w:val="en-IN"/>
        </w:rPr>
        <w:t>int[</w:t>
      </w:r>
      <w:proofErr w:type="gramEnd"/>
      <w:r>
        <w:rPr>
          <w:rFonts w:ascii="Consolas" w:hAnsi="Consolas" w:cs="Consolas"/>
          <w:sz w:val="24"/>
          <w:szCs w:val="24"/>
          <w:lang w:val="en-IN"/>
        </w:rPr>
        <w:t>] x = {10,34,45};</w:t>
      </w:r>
    </w:p>
    <w:p w14:paraId="181299B7" w14:textId="6BB35D74" w:rsidR="002757FD" w:rsidRDefault="002757FD" w:rsidP="00386B8B">
      <w:pPr>
        <w:rPr>
          <w:rFonts w:ascii="Consolas" w:hAnsi="Consolas" w:cs="Consolas"/>
          <w:sz w:val="24"/>
          <w:szCs w:val="24"/>
          <w:lang w:val="en-IN"/>
        </w:rPr>
      </w:pPr>
      <w:r>
        <w:rPr>
          <w:rFonts w:ascii="Consolas" w:hAnsi="Consolas" w:cs="Consolas"/>
          <w:sz w:val="24"/>
          <w:szCs w:val="24"/>
          <w:lang w:val="en-IN"/>
        </w:rPr>
        <w:t xml:space="preserve">    </w:t>
      </w:r>
      <w:proofErr w:type="gramStart"/>
      <w:r>
        <w:rPr>
          <w:rFonts w:ascii="Consolas" w:hAnsi="Consolas" w:cs="Consolas"/>
          <w:sz w:val="24"/>
          <w:szCs w:val="24"/>
          <w:lang w:val="en-IN"/>
        </w:rPr>
        <w:t>Char[</w:t>
      </w:r>
      <w:proofErr w:type="gramEnd"/>
      <w:r>
        <w:rPr>
          <w:rFonts w:ascii="Consolas" w:hAnsi="Consolas" w:cs="Consolas"/>
          <w:sz w:val="24"/>
          <w:szCs w:val="24"/>
          <w:lang w:val="en-IN"/>
        </w:rPr>
        <w:t xml:space="preserve">] </w:t>
      </w:r>
      <w:proofErr w:type="spellStart"/>
      <w:r>
        <w:rPr>
          <w:rFonts w:ascii="Consolas" w:hAnsi="Consolas" w:cs="Consolas"/>
          <w:sz w:val="24"/>
          <w:szCs w:val="24"/>
          <w:lang w:val="en-IN"/>
        </w:rPr>
        <w:t>ch</w:t>
      </w:r>
      <w:proofErr w:type="spellEnd"/>
      <w:r>
        <w:rPr>
          <w:rFonts w:ascii="Consolas" w:hAnsi="Consolas" w:cs="Consolas"/>
          <w:sz w:val="24"/>
          <w:szCs w:val="24"/>
          <w:lang w:val="en-IN"/>
        </w:rPr>
        <w:t xml:space="preserve"> = {‘a’, ‘d’}</w:t>
      </w:r>
      <w:r w:rsidR="000E1481">
        <w:rPr>
          <w:rFonts w:ascii="Consolas" w:hAnsi="Consolas" w:cs="Consolas"/>
          <w:sz w:val="24"/>
          <w:szCs w:val="24"/>
          <w:lang w:val="en-IN"/>
        </w:rPr>
        <w:t>;</w:t>
      </w:r>
    </w:p>
    <w:p w14:paraId="5B1521FA" w14:textId="54C550F5" w:rsidR="000E1481" w:rsidRDefault="000E1481" w:rsidP="00386B8B">
      <w:pPr>
        <w:rPr>
          <w:rFonts w:ascii="Consolas" w:hAnsi="Consolas" w:cs="Consolas"/>
          <w:sz w:val="24"/>
          <w:szCs w:val="24"/>
          <w:lang w:val="en-IN"/>
        </w:rPr>
      </w:pPr>
    </w:p>
    <w:p w14:paraId="30BF9861" w14:textId="524205CC" w:rsidR="000E1481" w:rsidRDefault="000E1481" w:rsidP="00386B8B">
      <w:pPr>
        <w:rPr>
          <w:rFonts w:ascii="Consolas" w:hAnsi="Consolas" w:cs="Consolas"/>
          <w:sz w:val="24"/>
          <w:szCs w:val="24"/>
          <w:lang w:val="en-IN"/>
        </w:rPr>
      </w:pPr>
      <w:proofErr w:type="gramStart"/>
      <w:r>
        <w:rPr>
          <w:rFonts w:ascii="Consolas" w:hAnsi="Consolas" w:cs="Consolas"/>
          <w:sz w:val="24"/>
          <w:szCs w:val="24"/>
          <w:lang w:val="en-IN"/>
        </w:rPr>
        <w:t>int[</w:t>
      </w:r>
      <w:proofErr w:type="gramEnd"/>
      <w:r>
        <w:rPr>
          <w:rFonts w:ascii="Consolas" w:hAnsi="Consolas" w:cs="Consolas"/>
          <w:sz w:val="24"/>
          <w:szCs w:val="24"/>
          <w:lang w:val="en-IN"/>
        </w:rPr>
        <w:t>] b = x;</w:t>
      </w:r>
      <w:r>
        <w:rPr>
          <w:rFonts w:ascii="Consolas" w:hAnsi="Consolas" w:cs="Consolas"/>
          <w:sz w:val="24"/>
          <w:szCs w:val="24"/>
          <w:lang w:val="en-IN"/>
        </w:rPr>
        <w:tab/>
      </w:r>
      <w:r>
        <w:rPr>
          <w:rFonts w:ascii="Consolas" w:hAnsi="Consolas" w:cs="Consolas"/>
          <w:sz w:val="24"/>
          <w:szCs w:val="24"/>
          <w:lang w:val="en-IN"/>
        </w:rPr>
        <w:tab/>
        <w:t>..valid</w:t>
      </w:r>
    </w:p>
    <w:p w14:paraId="7A599948" w14:textId="07ADC6E2" w:rsidR="000E1481" w:rsidRDefault="000E1481" w:rsidP="00386B8B">
      <w:pPr>
        <w:rPr>
          <w:rFonts w:ascii="Consolas" w:hAnsi="Consolas" w:cs="Consolas"/>
          <w:sz w:val="24"/>
          <w:szCs w:val="24"/>
          <w:lang w:val="en-IN"/>
        </w:rPr>
      </w:pPr>
      <w:proofErr w:type="gramStart"/>
      <w:r>
        <w:rPr>
          <w:rFonts w:ascii="Consolas" w:hAnsi="Consolas" w:cs="Consolas"/>
          <w:sz w:val="24"/>
          <w:szCs w:val="24"/>
          <w:lang w:val="en-IN"/>
        </w:rPr>
        <w:t>int[</w:t>
      </w:r>
      <w:proofErr w:type="gramEnd"/>
      <w:r>
        <w:rPr>
          <w:rFonts w:ascii="Consolas" w:hAnsi="Consolas" w:cs="Consolas"/>
          <w:sz w:val="24"/>
          <w:szCs w:val="24"/>
          <w:lang w:val="en-IN"/>
        </w:rPr>
        <w:t xml:space="preserve">] c = </w:t>
      </w:r>
      <w:proofErr w:type="spellStart"/>
      <w:r>
        <w:rPr>
          <w:rFonts w:ascii="Consolas" w:hAnsi="Consolas" w:cs="Consolas"/>
          <w:sz w:val="24"/>
          <w:szCs w:val="24"/>
          <w:lang w:val="en-IN"/>
        </w:rPr>
        <w:t>ch</w:t>
      </w:r>
      <w:proofErr w:type="spellEnd"/>
      <w:r>
        <w:rPr>
          <w:rFonts w:ascii="Consolas" w:hAnsi="Consolas" w:cs="Consolas"/>
          <w:sz w:val="24"/>
          <w:szCs w:val="24"/>
          <w:lang w:val="en-IN"/>
        </w:rPr>
        <w:t>;</w:t>
      </w:r>
      <w:r>
        <w:rPr>
          <w:rFonts w:ascii="Consolas" w:hAnsi="Consolas" w:cs="Consolas"/>
          <w:sz w:val="24"/>
          <w:szCs w:val="24"/>
          <w:lang w:val="en-IN"/>
        </w:rPr>
        <w:tab/>
      </w:r>
      <w:r>
        <w:rPr>
          <w:rFonts w:ascii="Consolas" w:hAnsi="Consolas" w:cs="Consolas"/>
          <w:sz w:val="24"/>
          <w:szCs w:val="24"/>
          <w:lang w:val="en-IN"/>
        </w:rPr>
        <w:tab/>
        <w:t>..invalid</w:t>
      </w:r>
    </w:p>
    <w:p w14:paraId="30B382BA" w14:textId="71AADD01" w:rsidR="00DA342B" w:rsidRDefault="00DA342B" w:rsidP="00386B8B">
      <w:pPr>
        <w:rPr>
          <w:rFonts w:ascii="Consolas" w:hAnsi="Consolas" w:cs="Consolas"/>
          <w:sz w:val="24"/>
          <w:szCs w:val="24"/>
          <w:lang w:val="en-IN"/>
        </w:rPr>
      </w:pPr>
    </w:p>
    <w:p w14:paraId="42ED5B7C" w14:textId="07355A57" w:rsidR="00DA342B" w:rsidRPr="002C24B9" w:rsidRDefault="00DA342B" w:rsidP="00386B8B">
      <w:pPr>
        <w:rPr>
          <w:rFonts w:ascii="Consolas" w:hAnsi="Consolas" w:cs="Consolas"/>
          <w:sz w:val="24"/>
          <w:szCs w:val="24"/>
          <w:lang w:val="en-IN"/>
        </w:rPr>
      </w:pPr>
      <w:r w:rsidRPr="002C24B9">
        <w:rPr>
          <w:rFonts w:ascii="Consolas" w:hAnsi="Consolas" w:cs="Consolas"/>
          <w:sz w:val="24"/>
          <w:szCs w:val="24"/>
          <w:lang w:val="en-IN"/>
        </w:rPr>
        <w:t>Which of the following promotions will be performed automatically?</w:t>
      </w:r>
    </w:p>
    <w:p w14:paraId="24D7656B" w14:textId="765A7AFB" w:rsidR="006B7B49" w:rsidRDefault="006B7B49" w:rsidP="00386B8B">
      <w:pPr>
        <w:rPr>
          <w:rFonts w:ascii="Consolas" w:hAnsi="Consolas" w:cs="Consolas"/>
          <w:sz w:val="24"/>
          <w:szCs w:val="24"/>
          <w:u w:val="words"/>
          <w:lang w:val="en-IN"/>
        </w:rPr>
      </w:pPr>
    </w:p>
    <w:p w14:paraId="082CE978" w14:textId="77777777" w:rsidR="006B7B49" w:rsidRDefault="006B7B49" w:rsidP="00386B8B">
      <w:pPr>
        <w:rPr>
          <w:rFonts w:ascii="Consolas" w:hAnsi="Consolas" w:cs="Consolas"/>
          <w:sz w:val="24"/>
          <w:szCs w:val="24"/>
          <w:u w:val="words"/>
          <w:lang w:val="en-IN"/>
        </w:rPr>
      </w:pPr>
    </w:p>
    <w:tbl>
      <w:tblPr>
        <w:tblStyle w:val="TableGrid"/>
        <w:tblW w:w="0" w:type="auto"/>
        <w:tblLook w:val="04A0" w:firstRow="1" w:lastRow="0" w:firstColumn="1" w:lastColumn="0" w:noHBand="0" w:noVBand="1"/>
      </w:tblPr>
      <w:tblGrid>
        <w:gridCol w:w="4675"/>
        <w:gridCol w:w="4675"/>
      </w:tblGrid>
      <w:tr w:rsidR="006B7B49" w14:paraId="159D1E18" w14:textId="77777777" w:rsidTr="006B7B49">
        <w:tc>
          <w:tcPr>
            <w:tcW w:w="4675" w:type="dxa"/>
          </w:tcPr>
          <w:p w14:paraId="28A3653D" w14:textId="4973FEC9" w:rsidR="006B7B49" w:rsidRDefault="006B7B49" w:rsidP="00AF43E1">
            <w:pPr>
              <w:rPr>
                <w:rFonts w:ascii="Consolas" w:hAnsi="Consolas" w:cs="Consolas"/>
                <w:sz w:val="24"/>
                <w:szCs w:val="24"/>
                <w:u w:val="words"/>
                <w:lang w:val="en-IN"/>
              </w:rPr>
            </w:pPr>
            <w:r>
              <w:rPr>
                <w:rFonts w:ascii="Consolas" w:hAnsi="Consolas" w:cs="Consolas"/>
                <w:sz w:val="24"/>
                <w:szCs w:val="24"/>
                <w:u w:val="single"/>
                <w:lang w:val="en-IN"/>
              </w:rPr>
              <w:t>C</w:t>
            </w:r>
            <w:r>
              <w:rPr>
                <w:rFonts w:ascii="Consolas" w:hAnsi="Consolas" w:cs="Consolas"/>
                <w:sz w:val="24"/>
                <w:szCs w:val="24"/>
                <w:u w:val="words"/>
                <w:lang w:val="en-IN"/>
              </w:rPr>
              <w:t xml:space="preserve">har     </w:t>
            </w:r>
            <w:r w:rsidRPr="006B7B49">
              <w:rPr>
                <w:rFonts w:ascii="Consolas" w:hAnsi="Consolas" w:cs="Consolas"/>
                <w:sz w:val="24"/>
                <w:szCs w:val="24"/>
                <w:u w:val="words"/>
                <w:lang w:val="en-IN"/>
              </w:rPr>
              <w:sym w:font="Wingdings" w:char="F0E0"/>
            </w:r>
            <w:r>
              <w:rPr>
                <w:rFonts w:ascii="Consolas" w:hAnsi="Consolas" w:cs="Consolas"/>
                <w:sz w:val="24"/>
                <w:szCs w:val="24"/>
                <w:u w:val="words"/>
                <w:lang w:val="en-IN"/>
              </w:rPr>
              <w:t xml:space="preserve"> int</w:t>
            </w:r>
          </w:p>
        </w:tc>
        <w:tc>
          <w:tcPr>
            <w:tcW w:w="4675" w:type="dxa"/>
          </w:tcPr>
          <w:p w14:paraId="1F6F8DBC" w14:textId="33459A20" w:rsidR="006B7B49" w:rsidRPr="002C24B9" w:rsidRDefault="00F44C50" w:rsidP="002C24B9">
            <w:pPr>
              <w:jc w:val="center"/>
              <w:rPr>
                <w:rFonts w:ascii="Consolas" w:hAnsi="Consolas" w:cs="Consolas"/>
                <w:sz w:val="24"/>
                <w:szCs w:val="24"/>
                <w:u w:val="words"/>
                <w:lang w:val="en-IN"/>
              </w:rPr>
            </w:pPr>
            <w:r w:rsidRPr="002C24B9">
              <w:rPr>
                <w:rFonts w:ascii="Consolas" w:hAnsi="Consolas" w:cs="Consolas"/>
                <w:sz w:val="24"/>
                <w:szCs w:val="24"/>
                <w:u w:val="single"/>
                <w:lang w:val="en-IN"/>
              </w:rPr>
              <w:t>V</w:t>
            </w:r>
            <w:r w:rsidRPr="002C24B9">
              <w:rPr>
                <w:rFonts w:ascii="Consolas" w:hAnsi="Consolas" w:cs="Consolas"/>
                <w:sz w:val="24"/>
                <w:szCs w:val="24"/>
                <w:u w:val="words"/>
                <w:lang w:val="en-IN"/>
              </w:rPr>
              <w:t>alid</w:t>
            </w:r>
          </w:p>
        </w:tc>
      </w:tr>
      <w:tr w:rsidR="006B7B49" w14:paraId="1AF5A5DE" w14:textId="77777777" w:rsidTr="006B7B49">
        <w:tc>
          <w:tcPr>
            <w:tcW w:w="4675" w:type="dxa"/>
          </w:tcPr>
          <w:p w14:paraId="47984C6B" w14:textId="2B1B50A1" w:rsidR="006B7B49" w:rsidRDefault="006B7B49" w:rsidP="00AF43E1">
            <w:pPr>
              <w:rPr>
                <w:rFonts w:ascii="Consolas" w:hAnsi="Consolas" w:cs="Consolas"/>
                <w:sz w:val="24"/>
                <w:szCs w:val="24"/>
                <w:u w:val="words"/>
                <w:lang w:val="en-IN"/>
              </w:rPr>
            </w:pPr>
            <w:proofErr w:type="gramStart"/>
            <w:r>
              <w:rPr>
                <w:rFonts w:ascii="Consolas" w:hAnsi="Consolas" w:cs="Consolas"/>
                <w:sz w:val="24"/>
                <w:szCs w:val="24"/>
                <w:u w:val="single"/>
                <w:lang w:val="en-IN"/>
              </w:rPr>
              <w:t>C</w:t>
            </w:r>
            <w:r>
              <w:rPr>
                <w:rFonts w:ascii="Consolas" w:hAnsi="Consolas" w:cs="Consolas"/>
                <w:sz w:val="24"/>
                <w:szCs w:val="24"/>
                <w:u w:val="words"/>
                <w:lang w:val="en-IN"/>
              </w:rPr>
              <w:t>har[</w:t>
            </w:r>
            <w:proofErr w:type="gramEnd"/>
            <w:r>
              <w:rPr>
                <w:rFonts w:ascii="Consolas" w:hAnsi="Consolas" w:cs="Consolas"/>
                <w:sz w:val="24"/>
                <w:szCs w:val="24"/>
                <w:u w:val="words"/>
                <w:lang w:val="en-IN"/>
              </w:rPr>
              <w:t xml:space="preserve">]   </w:t>
            </w:r>
            <w:r w:rsidRPr="006B7B49">
              <w:rPr>
                <w:rFonts w:ascii="Consolas" w:hAnsi="Consolas" w:cs="Consolas"/>
                <w:sz w:val="24"/>
                <w:szCs w:val="24"/>
                <w:u w:val="words"/>
                <w:lang w:val="en-IN"/>
              </w:rPr>
              <w:sym w:font="Wingdings" w:char="F0E0"/>
            </w:r>
            <w:r>
              <w:rPr>
                <w:rFonts w:ascii="Consolas" w:hAnsi="Consolas" w:cs="Consolas"/>
                <w:sz w:val="24"/>
                <w:szCs w:val="24"/>
                <w:u w:val="words"/>
                <w:lang w:val="en-IN"/>
              </w:rPr>
              <w:t xml:space="preserve"> int[]</w:t>
            </w:r>
          </w:p>
        </w:tc>
        <w:tc>
          <w:tcPr>
            <w:tcW w:w="4675" w:type="dxa"/>
          </w:tcPr>
          <w:p w14:paraId="38B88C93" w14:textId="6AE55324" w:rsidR="006B7B49" w:rsidRPr="002C24B9" w:rsidRDefault="00F44C50" w:rsidP="002C24B9">
            <w:pPr>
              <w:jc w:val="center"/>
              <w:rPr>
                <w:rFonts w:ascii="Consolas" w:hAnsi="Consolas" w:cs="Consolas"/>
                <w:sz w:val="24"/>
                <w:szCs w:val="24"/>
                <w:u w:val="words"/>
                <w:lang w:val="en-IN"/>
              </w:rPr>
            </w:pPr>
            <w:r w:rsidRPr="002C24B9">
              <w:rPr>
                <w:rFonts w:ascii="Consolas" w:hAnsi="Consolas" w:cs="Consolas"/>
                <w:sz w:val="24"/>
                <w:szCs w:val="24"/>
                <w:u w:val="single"/>
                <w:lang w:val="en-IN"/>
              </w:rPr>
              <w:t>I</w:t>
            </w:r>
            <w:r w:rsidRPr="002C24B9">
              <w:rPr>
                <w:rFonts w:ascii="Consolas" w:hAnsi="Consolas" w:cs="Consolas"/>
                <w:sz w:val="24"/>
                <w:szCs w:val="24"/>
                <w:u w:val="words"/>
                <w:lang w:val="en-IN"/>
              </w:rPr>
              <w:t>nvalid</w:t>
            </w:r>
          </w:p>
        </w:tc>
      </w:tr>
      <w:tr w:rsidR="006B7B49" w14:paraId="35EA9E8D" w14:textId="77777777" w:rsidTr="006B7B49">
        <w:tc>
          <w:tcPr>
            <w:tcW w:w="4675" w:type="dxa"/>
          </w:tcPr>
          <w:p w14:paraId="5CE8ED8B" w14:textId="454818BE" w:rsidR="006B7B49" w:rsidRDefault="006B7B49" w:rsidP="00AF43E1">
            <w:pPr>
              <w:rPr>
                <w:rFonts w:ascii="Consolas" w:hAnsi="Consolas" w:cs="Consolas"/>
                <w:sz w:val="24"/>
                <w:szCs w:val="24"/>
                <w:u w:val="words"/>
                <w:lang w:val="en-IN"/>
              </w:rPr>
            </w:pPr>
            <w:r>
              <w:rPr>
                <w:rFonts w:ascii="Consolas" w:hAnsi="Consolas" w:cs="Consolas"/>
                <w:sz w:val="24"/>
                <w:szCs w:val="24"/>
                <w:u w:val="single"/>
                <w:lang w:val="en-IN"/>
              </w:rPr>
              <w:t>I</w:t>
            </w:r>
            <w:r>
              <w:rPr>
                <w:rFonts w:ascii="Consolas" w:hAnsi="Consolas" w:cs="Consolas"/>
                <w:sz w:val="24"/>
                <w:szCs w:val="24"/>
                <w:u w:val="words"/>
                <w:lang w:val="en-IN"/>
              </w:rPr>
              <w:t xml:space="preserve">nt      </w:t>
            </w:r>
            <w:r w:rsidRPr="006B7B49">
              <w:rPr>
                <w:rFonts w:ascii="Consolas" w:hAnsi="Consolas" w:cs="Consolas"/>
                <w:sz w:val="24"/>
                <w:szCs w:val="24"/>
                <w:u w:val="words"/>
                <w:lang w:val="en-IN"/>
              </w:rPr>
              <w:sym w:font="Wingdings" w:char="F0E0"/>
            </w:r>
            <w:r>
              <w:rPr>
                <w:rFonts w:ascii="Consolas" w:hAnsi="Consolas" w:cs="Consolas"/>
                <w:sz w:val="24"/>
                <w:szCs w:val="24"/>
                <w:u w:val="words"/>
                <w:lang w:val="en-IN"/>
              </w:rPr>
              <w:t xml:space="preserve"> double</w:t>
            </w:r>
          </w:p>
        </w:tc>
        <w:tc>
          <w:tcPr>
            <w:tcW w:w="4675" w:type="dxa"/>
          </w:tcPr>
          <w:p w14:paraId="6EEDDAAA" w14:textId="7B9CCCC2" w:rsidR="006B7B49" w:rsidRPr="002C24B9" w:rsidRDefault="00F44C50" w:rsidP="002C24B9">
            <w:pPr>
              <w:jc w:val="center"/>
              <w:rPr>
                <w:rFonts w:ascii="Consolas" w:hAnsi="Consolas" w:cs="Consolas"/>
                <w:sz w:val="24"/>
                <w:szCs w:val="24"/>
                <w:u w:val="words"/>
                <w:lang w:val="en-IN"/>
              </w:rPr>
            </w:pPr>
            <w:r w:rsidRPr="002C24B9">
              <w:rPr>
                <w:rFonts w:ascii="Consolas" w:hAnsi="Consolas" w:cs="Consolas"/>
                <w:sz w:val="24"/>
                <w:szCs w:val="24"/>
                <w:u w:val="single"/>
                <w:lang w:val="en-IN"/>
              </w:rPr>
              <w:t>V</w:t>
            </w:r>
            <w:r w:rsidRPr="002C24B9">
              <w:rPr>
                <w:rFonts w:ascii="Consolas" w:hAnsi="Consolas" w:cs="Consolas"/>
                <w:sz w:val="24"/>
                <w:szCs w:val="24"/>
                <w:u w:val="words"/>
                <w:lang w:val="en-IN"/>
              </w:rPr>
              <w:t>alid</w:t>
            </w:r>
          </w:p>
        </w:tc>
      </w:tr>
      <w:tr w:rsidR="006B7B49" w14:paraId="2F80B31C" w14:textId="77777777" w:rsidTr="006B7B49">
        <w:tc>
          <w:tcPr>
            <w:tcW w:w="4675" w:type="dxa"/>
          </w:tcPr>
          <w:p w14:paraId="04D14531" w14:textId="4E01B1DD" w:rsidR="006B7B49" w:rsidRDefault="006B7B49" w:rsidP="00AF43E1">
            <w:pPr>
              <w:rPr>
                <w:rFonts w:ascii="Consolas" w:hAnsi="Consolas" w:cs="Consolas"/>
                <w:sz w:val="24"/>
                <w:szCs w:val="24"/>
                <w:u w:val="words"/>
                <w:lang w:val="en-IN"/>
              </w:rPr>
            </w:pPr>
            <w:proofErr w:type="gramStart"/>
            <w:r>
              <w:rPr>
                <w:rFonts w:ascii="Consolas" w:hAnsi="Consolas" w:cs="Consolas"/>
                <w:sz w:val="24"/>
                <w:szCs w:val="24"/>
                <w:u w:val="single"/>
                <w:lang w:val="en-IN"/>
              </w:rPr>
              <w:t>I</w:t>
            </w:r>
            <w:r>
              <w:rPr>
                <w:rFonts w:ascii="Consolas" w:hAnsi="Consolas" w:cs="Consolas"/>
                <w:sz w:val="24"/>
                <w:szCs w:val="24"/>
                <w:u w:val="words"/>
                <w:lang w:val="en-IN"/>
              </w:rPr>
              <w:t>nt[</w:t>
            </w:r>
            <w:proofErr w:type="gramEnd"/>
            <w:r>
              <w:rPr>
                <w:rFonts w:ascii="Consolas" w:hAnsi="Consolas" w:cs="Consolas"/>
                <w:sz w:val="24"/>
                <w:szCs w:val="24"/>
                <w:u w:val="words"/>
                <w:lang w:val="en-IN"/>
              </w:rPr>
              <w:t xml:space="preserve">]    </w:t>
            </w:r>
            <w:r w:rsidRPr="006B7B49">
              <w:rPr>
                <w:rFonts w:ascii="Consolas" w:hAnsi="Consolas" w:cs="Consolas"/>
                <w:sz w:val="24"/>
                <w:szCs w:val="24"/>
                <w:u w:val="words"/>
                <w:lang w:val="en-IN"/>
              </w:rPr>
              <w:sym w:font="Wingdings" w:char="F0E0"/>
            </w:r>
            <w:r>
              <w:rPr>
                <w:rFonts w:ascii="Consolas" w:hAnsi="Consolas" w:cs="Consolas"/>
                <w:sz w:val="24"/>
                <w:szCs w:val="24"/>
                <w:u w:val="words"/>
                <w:lang w:val="en-IN"/>
              </w:rPr>
              <w:t xml:space="preserve"> double[]</w:t>
            </w:r>
          </w:p>
        </w:tc>
        <w:tc>
          <w:tcPr>
            <w:tcW w:w="4675" w:type="dxa"/>
          </w:tcPr>
          <w:p w14:paraId="6B582497" w14:textId="48F7C379" w:rsidR="006B7B49" w:rsidRPr="002C24B9" w:rsidRDefault="00F44C50" w:rsidP="002C24B9">
            <w:pPr>
              <w:jc w:val="center"/>
              <w:rPr>
                <w:rFonts w:ascii="Consolas" w:hAnsi="Consolas" w:cs="Consolas"/>
                <w:sz w:val="24"/>
                <w:szCs w:val="24"/>
                <w:u w:val="words"/>
                <w:lang w:val="en-IN"/>
              </w:rPr>
            </w:pPr>
            <w:r w:rsidRPr="002C24B9">
              <w:rPr>
                <w:rFonts w:ascii="Consolas" w:hAnsi="Consolas" w:cs="Consolas"/>
                <w:sz w:val="24"/>
                <w:szCs w:val="24"/>
                <w:u w:val="single"/>
                <w:lang w:val="en-IN"/>
              </w:rPr>
              <w:t>I</w:t>
            </w:r>
            <w:r w:rsidRPr="002C24B9">
              <w:rPr>
                <w:rFonts w:ascii="Consolas" w:hAnsi="Consolas" w:cs="Consolas"/>
                <w:sz w:val="24"/>
                <w:szCs w:val="24"/>
                <w:u w:val="words"/>
                <w:lang w:val="en-IN"/>
              </w:rPr>
              <w:t>nvalid</w:t>
            </w:r>
          </w:p>
        </w:tc>
      </w:tr>
      <w:tr w:rsidR="006B7B49" w14:paraId="5907C183" w14:textId="77777777" w:rsidTr="006B7B49">
        <w:tc>
          <w:tcPr>
            <w:tcW w:w="4675" w:type="dxa"/>
          </w:tcPr>
          <w:p w14:paraId="7764158E" w14:textId="3F21A072" w:rsidR="006B7B49" w:rsidRDefault="006B7B49" w:rsidP="00AF43E1">
            <w:pPr>
              <w:rPr>
                <w:rFonts w:ascii="Consolas" w:hAnsi="Consolas" w:cs="Consolas"/>
                <w:sz w:val="24"/>
                <w:szCs w:val="24"/>
                <w:u w:val="words"/>
                <w:lang w:val="en-IN"/>
              </w:rPr>
            </w:pPr>
            <w:r>
              <w:rPr>
                <w:rFonts w:ascii="Consolas" w:hAnsi="Consolas" w:cs="Consolas"/>
                <w:sz w:val="24"/>
                <w:szCs w:val="24"/>
                <w:u w:val="single"/>
                <w:lang w:val="en-IN"/>
              </w:rPr>
              <w:t>F</w:t>
            </w:r>
            <w:r>
              <w:rPr>
                <w:rFonts w:ascii="Consolas" w:hAnsi="Consolas" w:cs="Consolas"/>
                <w:sz w:val="24"/>
                <w:szCs w:val="24"/>
                <w:u w:val="words"/>
                <w:lang w:val="en-IN"/>
              </w:rPr>
              <w:t xml:space="preserve">loat    </w:t>
            </w:r>
            <w:r w:rsidRPr="006B7B49">
              <w:rPr>
                <w:rFonts w:ascii="Consolas" w:hAnsi="Consolas" w:cs="Consolas"/>
                <w:sz w:val="24"/>
                <w:szCs w:val="24"/>
                <w:u w:val="words"/>
                <w:lang w:val="en-IN"/>
              </w:rPr>
              <w:sym w:font="Wingdings" w:char="F0E0"/>
            </w:r>
            <w:r>
              <w:rPr>
                <w:rFonts w:ascii="Consolas" w:hAnsi="Consolas" w:cs="Consolas"/>
                <w:sz w:val="24"/>
                <w:szCs w:val="24"/>
                <w:u w:val="words"/>
                <w:lang w:val="en-IN"/>
              </w:rPr>
              <w:t xml:space="preserve"> int</w:t>
            </w:r>
          </w:p>
        </w:tc>
        <w:tc>
          <w:tcPr>
            <w:tcW w:w="4675" w:type="dxa"/>
          </w:tcPr>
          <w:p w14:paraId="559BE75D" w14:textId="20E238B7" w:rsidR="006B7B49" w:rsidRPr="002C24B9" w:rsidRDefault="00F44C50" w:rsidP="002C24B9">
            <w:pPr>
              <w:jc w:val="center"/>
              <w:rPr>
                <w:rFonts w:ascii="Consolas" w:hAnsi="Consolas" w:cs="Consolas"/>
                <w:sz w:val="24"/>
                <w:szCs w:val="24"/>
                <w:u w:val="words"/>
                <w:lang w:val="en-IN"/>
              </w:rPr>
            </w:pPr>
            <w:r w:rsidRPr="002C24B9">
              <w:rPr>
                <w:rFonts w:ascii="Consolas" w:hAnsi="Consolas" w:cs="Consolas"/>
                <w:sz w:val="24"/>
                <w:szCs w:val="24"/>
                <w:u w:val="single"/>
                <w:lang w:val="en-IN"/>
              </w:rPr>
              <w:t>I</w:t>
            </w:r>
            <w:r w:rsidRPr="002C24B9">
              <w:rPr>
                <w:rFonts w:ascii="Consolas" w:hAnsi="Consolas" w:cs="Consolas"/>
                <w:sz w:val="24"/>
                <w:szCs w:val="24"/>
                <w:u w:val="words"/>
                <w:lang w:val="en-IN"/>
              </w:rPr>
              <w:t>nvalid</w:t>
            </w:r>
          </w:p>
        </w:tc>
      </w:tr>
      <w:tr w:rsidR="006B7B49" w14:paraId="2F96A59A" w14:textId="77777777" w:rsidTr="006B7B49">
        <w:tc>
          <w:tcPr>
            <w:tcW w:w="4675" w:type="dxa"/>
          </w:tcPr>
          <w:p w14:paraId="1997998E" w14:textId="0814FA80" w:rsidR="006B7B49" w:rsidRDefault="006B7B49" w:rsidP="00AF43E1">
            <w:pPr>
              <w:rPr>
                <w:rFonts w:ascii="Consolas" w:hAnsi="Consolas" w:cs="Consolas"/>
                <w:sz w:val="24"/>
                <w:szCs w:val="24"/>
                <w:u w:val="words"/>
                <w:lang w:val="en-IN"/>
              </w:rPr>
            </w:pPr>
            <w:proofErr w:type="gramStart"/>
            <w:r>
              <w:rPr>
                <w:rFonts w:ascii="Consolas" w:hAnsi="Consolas" w:cs="Consolas"/>
                <w:sz w:val="24"/>
                <w:szCs w:val="24"/>
                <w:u w:val="single"/>
                <w:lang w:val="en-IN"/>
              </w:rPr>
              <w:t>F</w:t>
            </w:r>
            <w:r>
              <w:rPr>
                <w:rFonts w:ascii="Consolas" w:hAnsi="Consolas" w:cs="Consolas"/>
                <w:sz w:val="24"/>
                <w:szCs w:val="24"/>
                <w:u w:val="words"/>
                <w:lang w:val="en-IN"/>
              </w:rPr>
              <w:t>loat[</w:t>
            </w:r>
            <w:proofErr w:type="gramEnd"/>
            <w:r>
              <w:rPr>
                <w:rFonts w:ascii="Consolas" w:hAnsi="Consolas" w:cs="Consolas"/>
                <w:sz w:val="24"/>
                <w:szCs w:val="24"/>
                <w:u w:val="words"/>
                <w:lang w:val="en-IN"/>
              </w:rPr>
              <w:t xml:space="preserve">]  </w:t>
            </w:r>
            <w:r w:rsidRPr="006B7B49">
              <w:rPr>
                <w:rFonts w:ascii="Consolas" w:hAnsi="Consolas" w:cs="Consolas"/>
                <w:sz w:val="24"/>
                <w:szCs w:val="24"/>
                <w:u w:val="words"/>
                <w:lang w:val="en-IN"/>
              </w:rPr>
              <w:sym w:font="Wingdings" w:char="F0E0"/>
            </w:r>
            <w:r>
              <w:rPr>
                <w:rFonts w:ascii="Consolas" w:hAnsi="Consolas" w:cs="Consolas"/>
                <w:sz w:val="24"/>
                <w:szCs w:val="24"/>
                <w:u w:val="words"/>
                <w:lang w:val="en-IN"/>
              </w:rPr>
              <w:t xml:space="preserve"> int[]</w:t>
            </w:r>
          </w:p>
        </w:tc>
        <w:tc>
          <w:tcPr>
            <w:tcW w:w="4675" w:type="dxa"/>
          </w:tcPr>
          <w:p w14:paraId="67EAA3B1" w14:textId="73900255" w:rsidR="006B7B49" w:rsidRPr="002C24B9" w:rsidRDefault="00F44C50" w:rsidP="002C24B9">
            <w:pPr>
              <w:jc w:val="center"/>
              <w:rPr>
                <w:rFonts w:ascii="Consolas" w:hAnsi="Consolas" w:cs="Consolas"/>
                <w:sz w:val="24"/>
                <w:szCs w:val="24"/>
                <w:u w:val="words"/>
                <w:lang w:val="en-IN"/>
              </w:rPr>
            </w:pPr>
            <w:r w:rsidRPr="002C24B9">
              <w:rPr>
                <w:rFonts w:ascii="Consolas" w:hAnsi="Consolas" w:cs="Consolas"/>
                <w:sz w:val="24"/>
                <w:szCs w:val="24"/>
                <w:u w:val="single"/>
                <w:lang w:val="en-IN"/>
              </w:rPr>
              <w:t>I</w:t>
            </w:r>
            <w:r w:rsidRPr="002C24B9">
              <w:rPr>
                <w:rFonts w:ascii="Consolas" w:hAnsi="Consolas" w:cs="Consolas"/>
                <w:sz w:val="24"/>
                <w:szCs w:val="24"/>
                <w:u w:val="words"/>
                <w:lang w:val="en-IN"/>
              </w:rPr>
              <w:t>nvalid</w:t>
            </w:r>
          </w:p>
        </w:tc>
      </w:tr>
      <w:tr w:rsidR="006B7B49" w14:paraId="2966C670" w14:textId="77777777" w:rsidTr="006B7B49">
        <w:tc>
          <w:tcPr>
            <w:tcW w:w="4675" w:type="dxa"/>
          </w:tcPr>
          <w:p w14:paraId="415BD8CA" w14:textId="27DAC61C" w:rsidR="006B7B49" w:rsidRDefault="006B7B49" w:rsidP="00AF43E1">
            <w:pPr>
              <w:rPr>
                <w:rFonts w:ascii="Consolas" w:hAnsi="Consolas" w:cs="Consolas"/>
                <w:sz w:val="24"/>
                <w:szCs w:val="24"/>
                <w:u w:val="words"/>
                <w:lang w:val="en-IN"/>
              </w:rPr>
            </w:pPr>
            <w:r>
              <w:rPr>
                <w:rFonts w:ascii="Consolas" w:hAnsi="Consolas" w:cs="Consolas"/>
                <w:sz w:val="24"/>
                <w:szCs w:val="24"/>
                <w:u w:val="single"/>
                <w:lang w:val="en-IN"/>
              </w:rPr>
              <w:t>S</w:t>
            </w:r>
            <w:r>
              <w:rPr>
                <w:rFonts w:ascii="Consolas" w:hAnsi="Consolas" w:cs="Consolas"/>
                <w:sz w:val="24"/>
                <w:szCs w:val="24"/>
                <w:u w:val="words"/>
                <w:lang w:val="en-IN"/>
              </w:rPr>
              <w:t xml:space="preserve">tring   </w:t>
            </w:r>
            <w:r w:rsidRPr="006B7B49">
              <w:rPr>
                <w:rFonts w:ascii="Consolas" w:hAnsi="Consolas" w:cs="Consolas"/>
                <w:sz w:val="24"/>
                <w:szCs w:val="24"/>
                <w:u w:val="words"/>
                <w:lang w:val="en-IN"/>
              </w:rPr>
              <w:sym w:font="Wingdings" w:char="F0E0"/>
            </w:r>
            <w:r>
              <w:rPr>
                <w:rFonts w:ascii="Consolas" w:hAnsi="Consolas" w:cs="Consolas"/>
                <w:sz w:val="24"/>
                <w:szCs w:val="24"/>
                <w:u w:val="words"/>
                <w:lang w:val="en-IN"/>
              </w:rPr>
              <w:t xml:space="preserve"> object</w:t>
            </w:r>
          </w:p>
        </w:tc>
        <w:tc>
          <w:tcPr>
            <w:tcW w:w="4675" w:type="dxa"/>
          </w:tcPr>
          <w:p w14:paraId="7B98A109" w14:textId="280A45D3" w:rsidR="006B7B49" w:rsidRPr="002C24B9" w:rsidRDefault="00F44C50" w:rsidP="002C24B9">
            <w:pPr>
              <w:jc w:val="center"/>
              <w:rPr>
                <w:rFonts w:ascii="Consolas" w:hAnsi="Consolas" w:cs="Consolas"/>
                <w:sz w:val="24"/>
                <w:szCs w:val="24"/>
                <w:u w:val="words"/>
                <w:lang w:val="en-IN"/>
              </w:rPr>
            </w:pPr>
            <w:r w:rsidRPr="002C24B9">
              <w:rPr>
                <w:rFonts w:ascii="Consolas" w:hAnsi="Consolas" w:cs="Consolas"/>
                <w:sz w:val="24"/>
                <w:szCs w:val="24"/>
                <w:u w:val="single"/>
                <w:lang w:val="en-IN"/>
              </w:rPr>
              <w:t>V</w:t>
            </w:r>
            <w:r w:rsidRPr="002C24B9">
              <w:rPr>
                <w:rFonts w:ascii="Consolas" w:hAnsi="Consolas" w:cs="Consolas"/>
                <w:sz w:val="24"/>
                <w:szCs w:val="24"/>
                <w:u w:val="words"/>
                <w:lang w:val="en-IN"/>
              </w:rPr>
              <w:t>alid</w:t>
            </w:r>
          </w:p>
        </w:tc>
      </w:tr>
      <w:tr w:rsidR="006B7B49" w14:paraId="1AF45277" w14:textId="77777777" w:rsidTr="006B7B49">
        <w:tc>
          <w:tcPr>
            <w:tcW w:w="4675" w:type="dxa"/>
          </w:tcPr>
          <w:p w14:paraId="66D78D61" w14:textId="0EEEF033" w:rsidR="006B7B49" w:rsidRDefault="006B7B49" w:rsidP="00AF43E1">
            <w:pPr>
              <w:rPr>
                <w:rFonts w:ascii="Consolas" w:hAnsi="Consolas" w:cs="Consolas"/>
                <w:sz w:val="24"/>
                <w:szCs w:val="24"/>
                <w:u w:val="words"/>
                <w:lang w:val="en-IN"/>
              </w:rPr>
            </w:pPr>
            <w:proofErr w:type="gramStart"/>
            <w:r>
              <w:rPr>
                <w:rFonts w:ascii="Consolas" w:hAnsi="Consolas" w:cs="Consolas"/>
                <w:sz w:val="24"/>
                <w:szCs w:val="24"/>
                <w:u w:val="single"/>
                <w:lang w:val="en-IN"/>
              </w:rPr>
              <w:t>S</w:t>
            </w:r>
            <w:r>
              <w:rPr>
                <w:rFonts w:ascii="Consolas" w:hAnsi="Consolas" w:cs="Consolas"/>
                <w:sz w:val="24"/>
                <w:szCs w:val="24"/>
                <w:u w:val="words"/>
                <w:lang w:val="en-IN"/>
              </w:rPr>
              <w:t>tring[</w:t>
            </w:r>
            <w:proofErr w:type="gramEnd"/>
            <w:r>
              <w:rPr>
                <w:rFonts w:ascii="Consolas" w:hAnsi="Consolas" w:cs="Consolas"/>
                <w:sz w:val="24"/>
                <w:szCs w:val="24"/>
                <w:u w:val="words"/>
                <w:lang w:val="en-IN"/>
              </w:rPr>
              <w:t xml:space="preserve">] </w:t>
            </w:r>
            <w:r w:rsidRPr="006B7B49">
              <w:rPr>
                <w:rFonts w:ascii="Consolas" w:hAnsi="Consolas" w:cs="Consolas"/>
                <w:sz w:val="24"/>
                <w:szCs w:val="24"/>
                <w:u w:val="words"/>
                <w:lang w:val="en-IN"/>
              </w:rPr>
              <w:sym w:font="Wingdings" w:char="F0E0"/>
            </w:r>
            <w:r>
              <w:rPr>
                <w:rFonts w:ascii="Consolas" w:hAnsi="Consolas" w:cs="Consolas"/>
                <w:sz w:val="24"/>
                <w:szCs w:val="24"/>
                <w:u w:val="words"/>
                <w:lang w:val="en-IN"/>
              </w:rPr>
              <w:t xml:space="preserve"> object[]</w:t>
            </w:r>
          </w:p>
        </w:tc>
        <w:tc>
          <w:tcPr>
            <w:tcW w:w="4675" w:type="dxa"/>
          </w:tcPr>
          <w:p w14:paraId="7657A225" w14:textId="500C89C3" w:rsidR="006B7B49" w:rsidRPr="002C24B9" w:rsidRDefault="00F44C50" w:rsidP="002C24B9">
            <w:pPr>
              <w:jc w:val="center"/>
              <w:rPr>
                <w:rFonts w:ascii="Consolas" w:hAnsi="Consolas" w:cs="Consolas"/>
                <w:sz w:val="24"/>
                <w:szCs w:val="24"/>
                <w:u w:val="words"/>
                <w:lang w:val="en-IN"/>
              </w:rPr>
            </w:pPr>
            <w:r w:rsidRPr="002C24B9">
              <w:rPr>
                <w:rFonts w:ascii="Consolas" w:hAnsi="Consolas" w:cs="Consolas"/>
                <w:sz w:val="24"/>
                <w:szCs w:val="24"/>
                <w:u w:val="single"/>
                <w:lang w:val="en-IN"/>
              </w:rPr>
              <w:t>V</w:t>
            </w:r>
            <w:r w:rsidRPr="002C24B9">
              <w:rPr>
                <w:rFonts w:ascii="Consolas" w:hAnsi="Consolas" w:cs="Consolas"/>
                <w:sz w:val="24"/>
                <w:szCs w:val="24"/>
                <w:u w:val="words"/>
                <w:lang w:val="en-IN"/>
              </w:rPr>
              <w:t>alid</w:t>
            </w:r>
          </w:p>
        </w:tc>
      </w:tr>
    </w:tbl>
    <w:p w14:paraId="1F194AC0" w14:textId="77777777" w:rsidR="006B7B49" w:rsidRPr="00DA342B" w:rsidRDefault="006B7B49" w:rsidP="00386B8B">
      <w:pPr>
        <w:rPr>
          <w:rFonts w:ascii="Consolas" w:hAnsi="Consolas" w:cs="Consolas"/>
          <w:sz w:val="24"/>
          <w:szCs w:val="24"/>
          <w:u w:val="words"/>
          <w:lang w:val="en-IN"/>
        </w:rPr>
      </w:pPr>
    </w:p>
    <w:p w14:paraId="5E28BE82" w14:textId="5BFA24A0" w:rsidR="002757FD" w:rsidRDefault="002C24B9" w:rsidP="00386B8B">
      <w:pPr>
        <w:rPr>
          <w:rFonts w:ascii="Consolas" w:hAnsi="Consolas" w:cs="Consolas"/>
          <w:sz w:val="24"/>
          <w:szCs w:val="24"/>
          <w:lang w:val="en-IN"/>
        </w:rPr>
      </w:pPr>
      <w:r>
        <w:rPr>
          <w:rFonts w:ascii="Consolas" w:hAnsi="Consolas" w:cs="Consolas"/>
          <w:sz w:val="24"/>
          <w:szCs w:val="24"/>
          <w:lang w:val="en-IN"/>
        </w:rPr>
        <w:t>But in the case of object type arrays child class type array can be promoted to parent class type array.</w:t>
      </w:r>
    </w:p>
    <w:p w14:paraId="265BE3B2" w14:textId="20E83328" w:rsidR="001B06D5" w:rsidRDefault="001B06D5" w:rsidP="00386B8B">
      <w:pPr>
        <w:rPr>
          <w:rFonts w:ascii="Consolas" w:hAnsi="Consolas" w:cs="Consolas"/>
          <w:sz w:val="24"/>
          <w:szCs w:val="24"/>
          <w:lang w:val="en-IN"/>
        </w:rPr>
      </w:pPr>
      <w:r>
        <w:rPr>
          <w:rFonts w:ascii="Consolas" w:hAnsi="Consolas" w:cs="Consolas"/>
          <w:sz w:val="24"/>
          <w:szCs w:val="24"/>
          <w:lang w:val="en-IN"/>
        </w:rPr>
        <w:t xml:space="preserve">EG: </w:t>
      </w:r>
    </w:p>
    <w:p w14:paraId="06FF564F" w14:textId="3F6AE8C5" w:rsidR="001B06D5" w:rsidRDefault="001B06D5" w:rsidP="00386B8B">
      <w:pPr>
        <w:rPr>
          <w:rFonts w:ascii="Consolas" w:hAnsi="Consolas" w:cs="Consolas"/>
          <w:sz w:val="24"/>
          <w:szCs w:val="24"/>
          <w:lang w:val="en-IN"/>
        </w:rPr>
      </w:pPr>
      <w:r>
        <w:rPr>
          <w:rFonts w:ascii="Consolas" w:hAnsi="Consolas" w:cs="Consolas"/>
          <w:sz w:val="24"/>
          <w:szCs w:val="24"/>
          <w:lang w:val="en-IN"/>
        </w:rPr>
        <w:tab/>
      </w:r>
      <w:proofErr w:type="gramStart"/>
      <w:r>
        <w:rPr>
          <w:rFonts w:ascii="Consolas" w:hAnsi="Consolas" w:cs="Consolas"/>
          <w:sz w:val="24"/>
          <w:szCs w:val="24"/>
          <w:lang w:val="en-IN"/>
        </w:rPr>
        <w:t>String[</w:t>
      </w:r>
      <w:proofErr w:type="gramEnd"/>
      <w:r>
        <w:rPr>
          <w:rFonts w:ascii="Consolas" w:hAnsi="Consolas" w:cs="Consolas"/>
          <w:sz w:val="24"/>
          <w:szCs w:val="24"/>
          <w:lang w:val="en-IN"/>
        </w:rPr>
        <w:t>] s = {“aa”, “</w:t>
      </w:r>
      <w:proofErr w:type="spellStart"/>
      <w:r>
        <w:rPr>
          <w:rFonts w:ascii="Consolas" w:hAnsi="Consolas" w:cs="Consolas"/>
          <w:sz w:val="24"/>
          <w:szCs w:val="24"/>
          <w:lang w:val="en-IN"/>
        </w:rPr>
        <w:t>dcf</w:t>
      </w:r>
      <w:proofErr w:type="spellEnd"/>
      <w:r>
        <w:rPr>
          <w:rFonts w:ascii="Consolas" w:hAnsi="Consolas" w:cs="Consolas"/>
          <w:sz w:val="24"/>
          <w:szCs w:val="24"/>
          <w:lang w:val="en-IN"/>
        </w:rPr>
        <w:t>”};</w:t>
      </w:r>
    </w:p>
    <w:p w14:paraId="0370A46A" w14:textId="565F0F5B" w:rsidR="001B06D5" w:rsidRDefault="001B06D5" w:rsidP="00386B8B">
      <w:pPr>
        <w:rPr>
          <w:rFonts w:ascii="Consolas" w:hAnsi="Consolas" w:cs="Consolas"/>
          <w:sz w:val="24"/>
          <w:szCs w:val="24"/>
          <w:lang w:val="en-IN"/>
        </w:rPr>
      </w:pPr>
      <w:r>
        <w:rPr>
          <w:rFonts w:ascii="Consolas" w:hAnsi="Consolas" w:cs="Consolas"/>
          <w:sz w:val="24"/>
          <w:szCs w:val="24"/>
          <w:lang w:val="en-IN"/>
        </w:rPr>
        <w:tab/>
      </w:r>
      <w:proofErr w:type="gramStart"/>
      <w:r>
        <w:rPr>
          <w:rFonts w:ascii="Consolas" w:hAnsi="Consolas" w:cs="Consolas"/>
          <w:sz w:val="24"/>
          <w:szCs w:val="24"/>
          <w:lang w:val="en-IN"/>
        </w:rPr>
        <w:t>Object[</w:t>
      </w:r>
      <w:proofErr w:type="gramEnd"/>
      <w:r>
        <w:rPr>
          <w:rFonts w:ascii="Consolas" w:hAnsi="Consolas" w:cs="Consolas"/>
          <w:sz w:val="24"/>
          <w:szCs w:val="24"/>
          <w:lang w:val="en-IN"/>
        </w:rPr>
        <w:t>] a = s;</w:t>
      </w:r>
    </w:p>
    <w:p w14:paraId="17DCF991" w14:textId="135EEB8C" w:rsidR="00AF43E1" w:rsidRDefault="00AF43E1" w:rsidP="00386B8B">
      <w:pPr>
        <w:rPr>
          <w:rFonts w:ascii="Consolas" w:hAnsi="Consolas" w:cs="Consolas"/>
          <w:sz w:val="24"/>
          <w:szCs w:val="24"/>
          <w:lang w:val="en-IN"/>
        </w:rPr>
      </w:pPr>
    </w:p>
    <w:p w14:paraId="3B7F125B" w14:textId="67AF45DA" w:rsidR="00AF43E1" w:rsidRPr="003B3B96" w:rsidRDefault="00AF43E1" w:rsidP="00386B8B">
      <w:pPr>
        <w:rPr>
          <w:rFonts w:ascii="Consolas" w:hAnsi="Consolas" w:cs="Consolas"/>
          <w:b/>
          <w:bCs/>
          <w:i/>
          <w:iCs/>
          <w:color w:val="00B050"/>
          <w:sz w:val="24"/>
          <w:szCs w:val="24"/>
          <w:u w:val="single"/>
          <w:lang w:val="en-IN"/>
        </w:rPr>
      </w:pPr>
      <w:r w:rsidRPr="003B3B96">
        <w:rPr>
          <w:rFonts w:ascii="Consolas" w:hAnsi="Consolas" w:cs="Consolas"/>
          <w:b/>
          <w:bCs/>
          <w:i/>
          <w:iCs/>
          <w:color w:val="00B050"/>
          <w:sz w:val="24"/>
          <w:szCs w:val="24"/>
          <w:u w:val="single"/>
          <w:lang w:val="en-IN"/>
        </w:rPr>
        <w:lastRenderedPageBreak/>
        <w:t>Case 2:</w:t>
      </w:r>
    </w:p>
    <w:p w14:paraId="4A17BBB9" w14:textId="7F08EBE8" w:rsidR="00AF43E1" w:rsidRDefault="00AF43E1" w:rsidP="00386B8B">
      <w:pPr>
        <w:rPr>
          <w:rFonts w:ascii="Consolas" w:hAnsi="Consolas" w:cs="Consolas"/>
          <w:sz w:val="24"/>
          <w:szCs w:val="24"/>
          <w:lang w:val="en-IN"/>
        </w:rPr>
      </w:pPr>
      <w:r>
        <w:rPr>
          <w:rFonts w:ascii="Consolas" w:hAnsi="Consolas" w:cs="Consolas"/>
          <w:sz w:val="24"/>
          <w:szCs w:val="24"/>
          <w:lang w:val="en-IN"/>
        </w:rPr>
        <w:t>Whenever we are assigning one array to another array internal elements will not be copied just reference variables will be reassigned.</w:t>
      </w:r>
    </w:p>
    <w:p w14:paraId="0ECB084C" w14:textId="555D5382" w:rsidR="00AF43E1" w:rsidRDefault="0095125E" w:rsidP="00386B8B">
      <w:pPr>
        <w:rPr>
          <w:rFonts w:ascii="Consolas" w:hAnsi="Consolas" w:cs="Consolas"/>
          <w:sz w:val="24"/>
          <w:szCs w:val="24"/>
          <w:lang w:val="en-IN"/>
        </w:rPr>
      </w:pPr>
      <w:r>
        <w:rPr>
          <w:rFonts w:ascii="Consolas" w:hAnsi="Consolas" w:cs="Consolas"/>
          <w:noProof/>
          <w:sz w:val="24"/>
          <w:szCs w:val="24"/>
          <w:lang w:val="en-IN"/>
        </w:rPr>
        <mc:AlternateContent>
          <mc:Choice Requires="wpi">
            <w:drawing>
              <wp:anchor distT="0" distB="0" distL="114300" distR="114300" simplePos="0" relativeHeight="251810816" behindDoc="0" locked="0" layoutInCell="1" allowOverlap="1" wp14:anchorId="7FDC5653" wp14:editId="094BF429">
                <wp:simplePos x="0" y="0"/>
                <wp:positionH relativeFrom="column">
                  <wp:posOffset>2906395</wp:posOffset>
                </wp:positionH>
                <wp:positionV relativeFrom="paragraph">
                  <wp:posOffset>-6985</wp:posOffset>
                </wp:positionV>
                <wp:extent cx="376590" cy="228600"/>
                <wp:effectExtent l="57150" t="57150" r="23495" b="76200"/>
                <wp:wrapNone/>
                <wp:docPr id="39" name="Ink 39"/>
                <wp:cNvGraphicFramePr/>
                <a:graphic xmlns:a="http://schemas.openxmlformats.org/drawingml/2006/main">
                  <a:graphicData uri="http://schemas.microsoft.com/office/word/2010/wordprocessingInk">
                    <w14:contentPart bwMode="auto" r:id="rId48">
                      <w14:nvContentPartPr>
                        <w14:cNvContentPartPr/>
                      </w14:nvContentPartPr>
                      <w14:xfrm>
                        <a:off x="0" y="0"/>
                        <a:ext cx="376590" cy="228600"/>
                      </w14:xfrm>
                    </w14:contentPart>
                  </a:graphicData>
                </a:graphic>
              </wp:anchor>
            </w:drawing>
          </mc:Choice>
          <mc:Fallback>
            <w:pict>
              <v:shape w14:anchorId="58ECD161" id="Ink 39" o:spid="_x0000_s1026" type="#_x0000_t75" style="position:absolute;margin-left:227.45pt;margin-top:-1.95pt;width:32.45pt;height:20.8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">
                <v:imagedata r:id="rId49" o:title=""/>
              </v:shape>
            </w:pict>
          </mc:Fallback>
        </mc:AlternateContent>
      </w:r>
      <w:r>
        <w:rPr>
          <w:rFonts w:ascii="Consolas" w:hAnsi="Consolas" w:cs="Consolas"/>
          <w:noProof/>
          <w:sz w:val="24"/>
          <w:szCs w:val="24"/>
          <w:lang w:val="en-IN"/>
        </w:rPr>
        <mc:AlternateContent>
          <mc:Choice Requires="wpi">
            <w:drawing>
              <wp:anchor distT="0" distB="0" distL="114300" distR="114300" simplePos="0" relativeHeight="251800576" behindDoc="0" locked="0" layoutInCell="1" allowOverlap="1" wp14:anchorId="488DA4BC" wp14:editId="136259DC">
                <wp:simplePos x="0" y="0"/>
                <wp:positionH relativeFrom="column">
                  <wp:posOffset>3458210</wp:posOffset>
                </wp:positionH>
                <wp:positionV relativeFrom="paragraph">
                  <wp:posOffset>-11430</wp:posOffset>
                </wp:positionV>
                <wp:extent cx="2202815" cy="349885"/>
                <wp:effectExtent l="57150" t="57150" r="64135" b="69215"/>
                <wp:wrapNone/>
                <wp:docPr id="28" name="Ink 28"/>
                <wp:cNvGraphicFramePr/>
                <a:graphic xmlns:a="http://schemas.openxmlformats.org/drawingml/2006/main">
                  <a:graphicData uri="http://schemas.microsoft.com/office/word/2010/wordprocessingInk">
                    <w14:contentPart bwMode="auto" r:id="rId50">
                      <w14:nvContentPartPr>
                        <w14:cNvContentPartPr/>
                      </w14:nvContentPartPr>
                      <w14:xfrm>
                        <a:off x="0" y="0"/>
                        <a:ext cx="2202815" cy="349885"/>
                      </w14:xfrm>
                    </w14:contentPart>
                  </a:graphicData>
                </a:graphic>
              </wp:anchor>
            </w:drawing>
          </mc:Choice>
          <mc:Fallback>
            <w:pict>
              <v:shape w14:anchorId="61AFEF10" id="Ink 28" o:spid="_x0000_s1026" type="#_x0000_t75" style="position:absolute;margin-left:270.9pt;margin-top:-2.3pt;width:176.25pt;height:30.3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">
                <v:imagedata r:id="rId51" o:title=""/>
              </v:shape>
            </w:pict>
          </mc:Fallback>
        </mc:AlternateContent>
      </w:r>
      <w:r>
        <w:rPr>
          <w:rFonts w:ascii="Consolas" w:hAnsi="Consolas" w:cs="Consolas"/>
          <w:noProof/>
          <w:sz w:val="24"/>
          <w:szCs w:val="24"/>
          <w:lang w:val="en-IN"/>
        </w:rPr>
        <mc:AlternateContent>
          <mc:Choice Requires="wpi">
            <w:drawing>
              <wp:anchor distT="0" distB="0" distL="114300" distR="114300" simplePos="0" relativeHeight="251786240" behindDoc="0" locked="0" layoutInCell="1" allowOverlap="1" wp14:anchorId="77FFD28C" wp14:editId="74803134">
                <wp:simplePos x="0" y="0"/>
                <wp:positionH relativeFrom="column">
                  <wp:posOffset>3397190</wp:posOffset>
                </wp:positionH>
                <wp:positionV relativeFrom="paragraph">
                  <wp:posOffset>66673</wp:posOffset>
                </wp:positionV>
                <wp:extent cx="4680" cy="235800"/>
                <wp:effectExtent l="57150" t="57150" r="71755" b="69215"/>
                <wp:wrapNone/>
                <wp:docPr id="3" name="Ink 3"/>
                <wp:cNvGraphicFramePr/>
                <a:graphic xmlns:a="http://schemas.openxmlformats.org/drawingml/2006/main">
                  <a:graphicData uri="http://schemas.microsoft.com/office/word/2010/wordprocessingInk">
                    <w14:contentPart bwMode="auto" r:id="rId52">
                      <w14:nvContentPartPr>
                        <w14:cNvContentPartPr/>
                      </w14:nvContentPartPr>
                      <w14:xfrm>
                        <a:off x="0" y="0"/>
                        <a:ext cx="4680" cy="235800"/>
                      </w14:xfrm>
                    </w14:contentPart>
                  </a:graphicData>
                </a:graphic>
              </wp:anchor>
            </w:drawing>
          </mc:Choice>
          <mc:Fallback>
            <w:pict>
              <v:shape w14:anchorId="08D28E2C" id="Ink 3" o:spid="_x0000_s1026" type="#_x0000_t75" style="position:absolute;margin-left:266.1pt;margin-top:3.85pt;width:3.15pt;height:21.3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">
                <v:imagedata r:id="rId53" o:title=""/>
              </v:shape>
            </w:pict>
          </mc:Fallback>
        </mc:AlternateContent>
      </w:r>
      <w:r w:rsidR="00AF43E1">
        <w:rPr>
          <w:rFonts w:ascii="Consolas" w:hAnsi="Consolas" w:cs="Consolas"/>
          <w:sz w:val="24"/>
          <w:szCs w:val="24"/>
          <w:lang w:val="en-IN"/>
        </w:rPr>
        <w:t xml:space="preserve">EG: </w:t>
      </w:r>
    </w:p>
    <w:p w14:paraId="509BADA6" w14:textId="03304634" w:rsidR="00AF43E1" w:rsidRDefault="0095125E" w:rsidP="00386B8B">
      <w:pPr>
        <w:rPr>
          <w:rFonts w:ascii="Consolas" w:hAnsi="Consolas" w:cs="Consolas"/>
          <w:sz w:val="24"/>
          <w:szCs w:val="24"/>
          <w:lang w:val="en-IN"/>
        </w:rPr>
      </w:pPr>
      <w:r>
        <w:rPr>
          <w:rFonts w:ascii="Consolas" w:hAnsi="Consolas" w:cs="Consolas"/>
          <w:noProof/>
          <w:sz w:val="24"/>
          <w:szCs w:val="24"/>
          <w:lang w:val="en-IN"/>
        </w:rPr>
        <mc:AlternateContent>
          <mc:Choice Requires="aink">
            <w:drawing>
              <wp:anchor distT="0" distB="0" distL="114300" distR="114300" simplePos="0" relativeHeight="251814912" behindDoc="0" locked="0" layoutInCell="1" allowOverlap="1" wp14:anchorId="6E01FDD2" wp14:editId="07951ADA">
                <wp:simplePos x="0" y="0"/>
                <wp:positionH relativeFrom="column">
                  <wp:posOffset>2968790</wp:posOffset>
                </wp:positionH>
                <wp:positionV relativeFrom="paragraph">
                  <wp:posOffset>94158</wp:posOffset>
                </wp:positionV>
                <wp:extent cx="1800" cy="1800"/>
                <wp:effectExtent l="57150" t="38100" r="36830" b="55880"/>
                <wp:wrapNone/>
                <wp:docPr id="44" name="Ink 44"/>
                <wp:cNvGraphicFramePr/>
                <a:graphic xmlns:a="http://schemas.openxmlformats.org/drawingml/2006/main">
                  <a:graphicData uri="http://schemas.microsoft.com/office/word/2010/wordprocessingInk">
                    <w14:contentPart bwMode="auto" r:id="rId54">
                      <w14:nvContentPartPr>
                        <w14:cNvContentPartPr/>
                      </w14:nvContentPartPr>
                      <w14:xfrm>
                        <a:off x="0" y="0"/>
                        <a:ext cx="1800" cy="1800"/>
                      </w14:xfrm>
                    </w14:contentPart>
                  </a:graphicData>
                </a:graphic>
              </wp:anchor>
            </w:drawing>
          </mc:Choice>
          <mc:Fallback>
            <w:drawing>
              <wp:anchor distT="0" distB="0" distL="114300" distR="114300" simplePos="0" relativeHeight="251814912" behindDoc="0" locked="0" layoutInCell="1" allowOverlap="1" wp14:anchorId="6E01FDD2" wp14:editId="07951ADA">
                <wp:simplePos x="0" y="0"/>
                <wp:positionH relativeFrom="column">
                  <wp:posOffset>2968790</wp:posOffset>
                </wp:positionH>
                <wp:positionV relativeFrom="paragraph">
                  <wp:posOffset>94158</wp:posOffset>
                </wp:positionV>
                <wp:extent cx="1800" cy="1800"/>
                <wp:effectExtent l="57150" t="38100" r="36830" b="55880"/>
                <wp:wrapNone/>
                <wp:docPr id="44" name="Ink 44"/>
                <wp:cNvGraphicFramePr/>
                <a:graphic xmlns:a="http://schemas.openxmlformats.org/drawingml/2006/main">
                  <a:graphicData uri="http://schemas.openxmlformats.org/drawingml/2006/picture">
                    <pic:pic xmlns:pic="http://schemas.openxmlformats.org/drawingml/2006/picture">
                      <pic:nvPicPr>
                        <pic:cNvPr id="44" name="Ink 44"/>
                        <pic:cNvPicPr/>
                      </pic:nvPicPr>
                      <pic:blipFill>
                        <a:blip r:embed="rId55"/>
                        <a:stretch>
                          <a:fillRect/>
                        </a:stretch>
                      </pic:blipFill>
                      <pic:spPr>
                        <a:xfrm>
                          <a:off x="0" y="0"/>
                          <a:ext cx="37440" cy="217440"/>
                        </a:xfrm>
                        <a:prstGeom prst="rect">
                          <a:avLst/>
                        </a:prstGeom>
                      </pic:spPr>
                    </pic:pic>
                  </a:graphicData>
                </a:graphic>
              </wp:anchor>
            </w:drawing>
          </mc:Fallback>
        </mc:AlternateContent>
      </w:r>
      <w:r>
        <w:rPr>
          <w:rFonts w:ascii="Consolas" w:hAnsi="Consolas" w:cs="Consolas"/>
          <w:noProof/>
          <w:sz w:val="24"/>
          <w:szCs w:val="24"/>
          <w:lang w:val="en-IN"/>
        </w:rPr>
        <mc:AlternateContent>
          <mc:Choice Requires="wpi">
            <w:drawing>
              <wp:anchor distT="0" distB="0" distL="114300" distR="114300" simplePos="0" relativeHeight="251806720" behindDoc="0" locked="0" layoutInCell="1" allowOverlap="1" wp14:anchorId="2CE3879F" wp14:editId="57AA571F">
                <wp:simplePos x="0" y="0"/>
                <wp:positionH relativeFrom="column">
                  <wp:posOffset>2577110</wp:posOffset>
                </wp:positionH>
                <wp:positionV relativeFrom="paragraph">
                  <wp:posOffset>-49842</wp:posOffset>
                </wp:positionV>
                <wp:extent cx="253080" cy="192960"/>
                <wp:effectExtent l="57150" t="57150" r="71120" b="74295"/>
                <wp:wrapNone/>
                <wp:docPr id="35" name="Ink 35"/>
                <wp:cNvGraphicFramePr/>
                <a:graphic xmlns:a="http://schemas.openxmlformats.org/drawingml/2006/main">
                  <a:graphicData uri="http://schemas.microsoft.com/office/word/2010/wordprocessingInk">
                    <w14:contentPart bwMode="auto" r:id="rId56">
                      <w14:nvContentPartPr>
                        <w14:cNvContentPartPr/>
                      </w14:nvContentPartPr>
                      <w14:xfrm>
                        <a:off x="0" y="0"/>
                        <a:ext cx="253080" cy="192960"/>
                      </w14:xfrm>
                    </w14:contentPart>
                  </a:graphicData>
                </a:graphic>
              </wp:anchor>
            </w:drawing>
          </mc:Choice>
          <mc:Fallback>
            <w:pict>
              <v:shape w14:anchorId="1D55365A" id="Ink 35" o:spid="_x0000_s1026" type="#_x0000_t75" style="position:absolute;margin-left:201.5pt;margin-top:-5.3pt;width:22.8pt;height:18.0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">
                <v:imagedata r:id="rId57" o:title=""/>
              </v:shape>
            </w:pict>
          </mc:Fallback>
        </mc:AlternateContent>
      </w:r>
      <w:proofErr w:type="gramStart"/>
      <w:r w:rsidR="00AF43E1">
        <w:rPr>
          <w:rFonts w:ascii="Consolas" w:hAnsi="Consolas" w:cs="Consolas"/>
          <w:sz w:val="24"/>
          <w:szCs w:val="24"/>
          <w:lang w:val="en-IN"/>
        </w:rPr>
        <w:t>Int[</w:t>
      </w:r>
      <w:proofErr w:type="gramEnd"/>
      <w:r w:rsidR="00AF43E1">
        <w:rPr>
          <w:rFonts w:ascii="Consolas" w:hAnsi="Consolas" w:cs="Consolas"/>
          <w:sz w:val="24"/>
          <w:szCs w:val="24"/>
          <w:lang w:val="en-IN"/>
        </w:rPr>
        <w:t>] a = {12,5,76,5,67,53};</w:t>
      </w:r>
    </w:p>
    <w:p w14:paraId="27197AC1" w14:textId="7E61B3AB" w:rsidR="00AF43E1" w:rsidRDefault="0095125E" w:rsidP="00386B8B">
      <w:pPr>
        <w:rPr>
          <w:rFonts w:ascii="Consolas" w:hAnsi="Consolas" w:cs="Consolas"/>
          <w:sz w:val="24"/>
          <w:szCs w:val="24"/>
          <w:lang w:val="en-IN"/>
        </w:rPr>
      </w:pPr>
      <w:r>
        <w:rPr>
          <w:rFonts w:ascii="Consolas" w:hAnsi="Consolas" w:cs="Consolas"/>
          <w:noProof/>
          <w:sz w:val="24"/>
          <w:szCs w:val="24"/>
          <w:lang w:val="en-IN"/>
        </w:rPr>
        <mc:AlternateContent>
          <mc:Choice Requires="aink">
            <w:drawing>
              <wp:anchor distT="0" distB="0" distL="114300" distR="114300" simplePos="0" relativeHeight="251820032" behindDoc="0" locked="0" layoutInCell="1" allowOverlap="1" wp14:anchorId="7B1DE925" wp14:editId="19888483">
                <wp:simplePos x="0" y="0"/>
                <wp:positionH relativeFrom="column">
                  <wp:posOffset>3083560</wp:posOffset>
                </wp:positionH>
                <wp:positionV relativeFrom="paragraph">
                  <wp:posOffset>26670</wp:posOffset>
                </wp:positionV>
                <wp:extent cx="239755" cy="176890"/>
                <wp:effectExtent l="57150" t="38100" r="46355" b="71120"/>
                <wp:wrapNone/>
                <wp:docPr id="50" name="Ink 50"/>
                <wp:cNvGraphicFramePr/>
                <a:graphic xmlns:a="http://schemas.openxmlformats.org/drawingml/2006/main">
                  <a:graphicData uri="http://schemas.microsoft.com/office/word/2010/wordprocessingInk">
                    <w14:contentPart bwMode="auto" r:id="rId58">
                      <w14:nvContentPartPr>
                        <w14:cNvContentPartPr/>
                      </w14:nvContentPartPr>
                      <w14:xfrm>
                        <a:off x="0" y="0"/>
                        <a:ext cx="239755" cy="176890"/>
                      </w14:xfrm>
                    </w14:contentPart>
                  </a:graphicData>
                </a:graphic>
              </wp:anchor>
            </w:drawing>
          </mc:Choice>
          <mc:Fallback>
            <w:drawing>
              <wp:anchor distT="0" distB="0" distL="114300" distR="114300" simplePos="0" relativeHeight="251820032" behindDoc="0" locked="0" layoutInCell="1" allowOverlap="1" wp14:anchorId="7B1DE925" wp14:editId="19888483">
                <wp:simplePos x="0" y="0"/>
                <wp:positionH relativeFrom="column">
                  <wp:posOffset>3083560</wp:posOffset>
                </wp:positionH>
                <wp:positionV relativeFrom="paragraph">
                  <wp:posOffset>26670</wp:posOffset>
                </wp:positionV>
                <wp:extent cx="239755" cy="176890"/>
                <wp:effectExtent l="57150" t="38100" r="46355" b="71120"/>
                <wp:wrapNone/>
                <wp:docPr id="50" name="Ink 50"/>
                <wp:cNvGraphicFramePr/>
                <a:graphic xmlns:a="http://schemas.openxmlformats.org/drawingml/2006/main">
                  <a:graphicData uri="http://schemas.openxmlformats.org/drawingml/2006/picture">
                    <pic:pic xmlns:pic="http://schemas.openxmlformats.org/drawingml/2006/picture">
                      <pic:nvPicPr>
                        <pic:cNvPr id="50" name="Ink 50"/>
                        <pic:cNvPicPr/>
                      </pic:nvPicPr>
                      <pic:blipFill>
                        <a:blip r:embed="rId59"/>
                        <a:stretch>
                          <a:fillRect/>
                        </a:stretch>
                      </pic:blipFill>
                      <pic:spPr>
                        <a:xfrm>
                          <a:off x="0" y="0"/>
                          <a:ext cx="275394" cy="392689"/>
                        </a:xfrm>
                        <a:prstGeom prst="rect">
                          <a:avLst/>
                        </a:prstGeom>
                      </pic:spPr>
                    </pic:pic>
                  </a:graphicData>
                </a:graphic>
              </wp:anchor>
            </w:drawing>
          </mc:Fallback>
        </mc:AlternateContent>
      </w:r>
      <w:proofErr w:type="gramStart"/>
      <w:r w:rsidR="00AF43E1">
        <w:rPr>
          <w:rFonts w:ascii="Consolas" w:hAnsi="Consolas" w:cs="Consolas"/>
          <w:sz w:val="24"/>
          <w:szCs w:val="24"/>
          <w:lang w:val="en-IN"/>
        </w:rPr>
        <w:t>Int[</w:t>
      </w:r>
      <w:proofErr w:type="gramEnd"/>
      <w:r w:rsidR="00AF43E1">
        <w:rPr>
          <w:rFonts w:ascii="Consolas" w:hAnsi="Consolas" w:cs="Consolas"/>
          <w:sz w:val="24"/>
          <w:szCs w:val="24"/>
          <w:lang w:val="en-IN"/>
        </w:rPr>
        <w:t>] b = {42,66};</w:t>
      </w:r>
    </w:p>
    <w:p w14:paraId="21351807" w14:textId="79A8D8A4" w:rsidR="00AF43E1" w:rsidRDefault="0095125E" w:rsidP="00386B8B">
      <w:pPr>
        <w:rPr>
          <w:rFonts w:ascii="Consolas" w:hAnsi="Consolas" w:cs="Consolas"/>
          <w:sz w:val="24"/>
          <w:szCs w:val="24"/>
          <w:lang w:val="en-IN"/>
        </w:rPr>
      </w:pPr>
      <w:r>
        <w:rPr>
          <w:rFonts w:ascii="Consolas" w:hAnsi="Consolas" w:cs="Consolas"/>
          <w:noProof/>
          <w:sz w:val="24"/>
          <w:szCs w:val="24"/>
          <w:lang w:val="en-IN"/>
        </w:rPr>
        <mc:AlternateContent>
          <mc:Choice Requires="aink">
            <w:drawing>
              <wp:anchor distT="0" distB="0" distL="114300" distR="114300" simplePos="0" relativeHeight="251823104" behindDoc="0" locked="0" layoutInCell="1" allowOverlap="1" wp14:anchorId="62F266C4" wp14:editId="423943E4">
                <wp:simplePos x="0" y="0"/>
                <wp:positionH relativeFrom="column">
                  <wp:posOffset>2939415</wp:posOffset>
                </wp:positionH>
                <wp:positionV relativeFrom="paragraph">
                  <wp:posOffset>-221615</wp:posOffset>
                </wp:positionV>
                <wp:extent cx="734060" cy="749230"/>
                <wp:effectExtent l="57150" t="57150" r="66040" b="70485"/>
                <wp:wrapNone/>
                <wp:docPr id="62" name="Ink 62"/>
                <wp:cNvGraphicFramePr/>
                <a:graphic xmlns:a="http://schemas.openxmlformats.org/drawingml/2006/main">
                  <a:graphicData uri="http://schemas.microsoft.com/office/word/2010/wordprocessingInk">
                    <w14:contentPart bwMode="auto" r:id="rId60">
                      <w14:nvContentPartPr>
                        <w14:cNvContentPartPr/>
                      </w14:nvContentPartPr>
                      <w14:xfrm>
                        <a:off x="0" y="0"/>
                        <a:ext cx="734060" cy="749230"/>
                      </w14:xfrm>
                    </w14:contentPart>
                  </a:graphicData>
                </a:graphic>
              </wp:anchor>
            </w:drawing>
          </mc:Choice>
          <mc:Fallback>
            <w:drawing>
              <wp:anchor distT="0" distB="0" distL="114300" distR="114300" simplePos="0" relativeHeight="251823104" behindDoc="0" locked="0" layoutInCell="1" allowOverlap="1" wp14:anchorId="62F266C4" wp14:editId="423943E4">
                <wp:simplePos x="0" y="0"/>
                <wp:positionH relativeFrom="column">
                  <wp:posOffset>2939415</wp:posOffset>
                </wp:positionH>
                <wp:positionV relativeFrom="paragraph">
                  <wp:posOffset>-221615</wp:posOffset>
                </wp:positionV>
                <wp:extent cx="734060" cy="749230"/>
                <wp:effectExtent l="57150" t="57150" r="66040" b="70485"/>
                <wp:wrapNone/>
                <wp:docPr id="62" name="Ink 62"/>
                <wp:cNvGraphicFramePr/>
                <a:graphic xmlns:a="http://schemas.openxmlformats.org/drawingml/2006/main">
                  <a:graphicData uri="http://schemas.openxmlformats.org/drawingml/2006/picture">
                    <pic:pic xmlns:pic="http://schemas.openxmlformats.org/drawingml/2006/picture">
                      <pic:nvPicPr>
                        <pic:cNvPr id="62" name="Ink 62"/>
                        <pic:cNvPicPr/>
                      </pic:nvPicPr>
                      <pic:blipFill>
                        <a:blip r:embed="rId61"/>
                        <a:stretch>
                          <a:fillRect/>
                        </a:stretch>
                      </pic:blipFill>
                      <pic:spPr>
                        <a:xfrm>
                          <a:off x="0" y="0"/>
                          <a:ext cx="769684" cy="784873"/>
                        </a:xfrm>
                        <a:prstGeom prst="rect">
                          <a:avLst/>
                        </a:prstGeom>
                      </pic:spPr>
                    </pic:pic>
                  </a:graphicData>
                </a:graphic>
              </wp:anchor>
            </w:drawing>
          </mc:Fallback>
        </mc:AlternateContent>
      </w:r>
    </w:p>
    <w:p w14:paraId="2B9D2235" w14:textId="3736CC4E" w:rsidR="00AF43E1" w:rsidRDefault="00AF43E1" w:rsidP="00AF43E1">
      <w:pPr>
        <w:pStyle w:val="ListParagraph"/>
        <w:numPr>
          <w:ilvl w:val="0"/>
          <w:numId w:val="38"/>
        </w:numPr>
        <w:rPr>
          <w:rFonts w:ascii="Consolas" w:hAnsi="Consolas" w:cs="Consolas"/>
          <w:sz w:val="24"/>
          <w:szCs w:val="24"/>
          <w:lang w:val="en-IN"/>
        </w:rPr>
      </w:pPr>
      <w:r>
        <w:rPr>
          <w:rFonts w:ascii="Consolas" w:hAnsi="Consolas" w:cs="Consolas"/>
          <w:sz w:val="24"/>
          <w:szCs w:val="24"/>
          <w:lang w:val="en-IN"/>
        </w:rPr>
        <w:t>a = b;</w:t>
      </w:r>
      <w:r>
        <w:rPr>
          <w:rFonts w:ascii="Consolas" w:hAnsi="Consolas" w:cs="Consolas"/>
          <w:sz w:val="24"/>
          <w:szCs w:val="24"/>
          <w:lang w:val="en-IN"/>
        </w:rPr>
        <w:tab/>
      </w:r>
      <w:proofErr w:type="gramStart"/>
      <w:r>
        <w:rPr>
          <w:rFonts w:ascii="Consolas" w:hAnsi="Consolas" w:cs="Consolas"/>
          <w:sz w:val="24"/>
          <w:szCs w:val="24"/>
          <w:lang w:val="en-IN"/>
        </w:rPr>
        <w:tab/>
        <w:t>..</w:t>
      </w:r>
      <w:proofErr w:type="gramEnd"/>
      <w:r>
        <w:rPr>
          <w:rFonts w:ascii="Consolas" w:hAnsi="Consolas" w:cs="Consolas"/>
          <w:sz w:val="24"/>
          <w:szCs w:val="24"/>
          <w:lang w:val="en-IN"/>
        </w:rPr>
        <w:t>valid</w:t>
      </w:r>
    </w:p>
    <w:p w14:paraId="2E041DC2" w14:textId="7D5D2B20" w:rsidR="00AF43E1" w:rsidRDefault="0095125E" w:rsidP="00AF43E1">
      <w:pPr>
        <w:pStyle w:val="ListParagraph"/>
        <w:numPr>
          <w:ilvl w:val="0"/>
          <w:numId w:val="38"/>
        </w:numPr>
        <w:rPr>
          <w:rFonts w:ascii="Consolas" w:hAnsi="Consolas" w:cs="Consolas"/>
          <w:sz w:val="24"/>
          <w:szCs w:val="24"/>
          <w:lang w:val="en-IN"/>
        </w:rPr>
      </w:pPr>
      <w:r>
        <w:rPr>
          <w:rFonts w:ascii="Consolas" w:hAnsi="Consolas" w:cs="Consolas"/>
          <w:noProof/>
          <w:sz w:val="24"/>
          <w:szCs w:val="24"/>
          <w:lang w:val="en-IN"/>
        </w:rPr>
        <mc:AlternateContent>
          <mc:Choice Requires="wpi">
            <w:drawing>
              <wp:anchor distT="0" distB="0" distL="114300" distR="114300" simplePos="0" relativeHeight="251813888" behindDoc="0" locked="0" layoutInCell="1" allowOverlap="1" wp14:anchorId="1673063A" wp14:editId="4D83836E">
                <wp:simplePos x="0" y="0"/>
                <wp:positionH relativeFrom="column">
                  <wp:posOffset>3145790</wp:posOffset>
                </wp:positionH>
                <wp:positionV relativeFrom="paragraph">
                  <wp:posOffset>165735</wp:posOffset>
                </wp:positionV>
                <wp:extent cx="362985" cy="287280"/>
                <wp:effectExtent l="57150" t="38100" r="18415" b="74930"/>
                <wp:wrapNone/>
                <wp:docPr id="43" name="Ink 43"/>
                <wp:cNvGraphicFramePr/>
                <a:graphic xmlns:a="http://schemas.openxmlformats.org/drawingml/2006/main">
                  <a:graphicData uri="http://schemas.microsoft.com/office/word/2010/wordprocessingInk">
                    <w14:contentPart bwMode="auto" r:id="rId62">
                      <w14:nvContentPartPr>
                        <w14:cNvContentPartPr/>
                      </w14:nvContentPartPr>
                      <w14:xfrm>
                        <a:off x="0" y="0"/>
                        <a:ext cx="362985" cy="287280"/>
                      </w14:xfrm>
                    </w14:contentPart>
                  </a:graphicData>
                </a:graphic>
              </wp:anchor>
            </w:drawing>
          </mc:Choice>
          <mc:Fallback>
            <w:pict>
              <v:shape w14:anchorId="7560AE64" id="Ink 43" o:spid="_x0000_s1026" type="#_x0000_t75" style="position:absolute;margin-left:246.3pt;margin-top:11.65pt;width:31.45pt;height:25.4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">
                <v:imagedata r:id="rId63" o:title=""/>
              </v:shape>
            </w:pict>
          </mc:Fallback>
        </mc:AlternateContent>
      </w:r>
      <w:r>
        <w:rPr>
          <w:rFonts w:ascii="Consolas" w:hAnsi="Consolas" w:cs="Consolas"/>
          <w:noProof/>
          <w:sz w:val="24"/>
          <w:szCs w:val="24"/>
          <w:lang w:val="en-IN"/>
        </w:rPr>
        <mc:AlternateContent>
          <mc:Choice Requires="wpi">
            <w:drawing>
              <wp:anchor distT="0" distB="0" distL="114300" distR="114300" simplePos="0" relativeHeight="251807744" behindDoc="0" locked="0" layoutInCell="1" allowOverlap="1" wp14:anchorId="7603F2BC" wp14:editId="77BEE597">
                <wp:simplePos x="0" y="0"/>
                <wp:positionH relativeFrom="column">
                  <wp:posOffset>2857190</wp:posOffset>
                </wp:positionH>
                <wp:positionV relativeFrom="paragraph">
                  <wp:posOffset>66938</wp:posOffset>
                </wp:positionV>
                <wp:extent cx="206280" cy="358560"/>
                <wp:effectExtent l="57150" t="57150" r="60960" b="60960"/>
                <wp:wrapNone/>
                <wp:docPr id="36" name="Ink 36"/>
                <wp:cNvGraphicFramePr/>
                <a:graphic xmlns:a="http://schemas.openxmlformats.org/drawingml/2006/main">
                  <a:graphicData uri="http://schemas.microsoft.com/office/word/2010/wordprocessingInk">
                    <w14:contentPart bwMode="auto" r:id="rId64">
                      <w14:nvContentPartPr>
                        <w14:cNvContentPartPr/>
                      </w14:nvContentPartPr>
                      <w14:xfrm>
                        <a:off x="0" y="0"/>
                        <a:ext cx="206280" cy="358560"/>
                      </w14:xfrm>
                    </w14:contentPart>
                  </a:graphicData>
                </a:graphic>
              </wp:anchor>
            </w:drawing>
          </mc:Choice>
          <mc:Fallback>
            <w:pict>
              <v:shape w14:anchorId="0DB56E42" id="Ink 36" o:spid="_x0000_s1026" type="#_x0000_t75" style="position:absolute;margin-left:223.6pt;margin-top:3.85pt;width:19.1pt;height:31.1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">
                <v:imagedata r:id="rId65" o:title=""/>
              </v:shape>
            </w:pict>
          </mc:Fallback>
        </mc:AlternateContent>
      </w:r>
      <w:r>
        <w:rPr>
          <w:rFonts w:ascii="Consolas" w:hAnsi="Consolas" w:cs="Consolas"/>
          <w:noProof/>
          <w:sz w:val="24"/>
          <w:szCs w:val="24"/>
          <w:lang w:val="en-IN"/>
        </w:rPr>
        <mc:AlternateContent>
          <mc:Choice Requires="wpi">
            <w:drawing>
              <wp:anchor distT="0" distB="0" distL="114300" distR="114300" simplePos="0" relativeHeight="251805696" behindDoc="0" locked="0" layoutInCell="1" allowOverlap="1" wp14:anchorId="2E74B807" wp14:editId="41B17F97">
                <wp:simplePos x="0" y="0"/>
                <wp:positionH relativeFrom="column">
                  <wp:posOffset>3660140</wp:posOffset>
                </wp:positionH>
                <wp:positionV relativeFrom="paragraph">
                  <wp:posOffset>181610</wp:posOffset>
                </wp:positionV>
                <wp:extent cx="916940" cy="363220"/>
                <wp:effectExtent l="57150" t="38100" r="73660" b="74930"/>
                <wp:wrapNone/>
                <wp:docPr id="33" name="Ink 33"/>
                <wp:cNvGraphicFramePr/>
                <a:graphic xmlns:a="http://schemas.openxmlformats.org/drawingml/2006/main">
                  <a:graphicData uri="http://schemas.microsoft.com/office/word/2010/wordprocessingInk">
                    <w14:contentPart bwMode="auto" r:id="rId66">
                      <w14:nvContentPartPr>
                        <w14:cNvContentPartPr/>
                      </w14:nvContentPartPr>
                      <w14:xfrm>
                        <a:off x="0" y="0"/>
                        <a:ext cx="916940" cy="363220"/>
                      </w14:xfrm>
                    </w14:contentPart>
                  </a:graphicData>
                </a:graphic>
              </wp:anchor>
            </w:drawing>
          </mc:Choice>
          <mc:Fallback>
            <w:pict>
              <v:shape w14:anchorId="0F4BE2EE" id="Ink 33" o:spid="_x0000_s1026" type="#_x0000_t75" style="position:absolute;margin-left:286.8pt;margin-top:12.9pt;width:75pt;height:31.4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">
                <v:imagedata r:id="rId67" o:title=""/>
              </v:shape>
            </w:pict>
          </mc:Fallback>
        </mc:AlternateContent>
      </w:r>
      <w:r w:rsidR="00AF43E1">
        <w:rPr>
          <w:rFonts w:ascii="Consolas" w:hAnsi="Consolas" w:cs="Consolas"/>
          <w:sz w:val="24"/>
          <w:szCs w:val="24"/>
          <w:lang w:val="en-IN"/>
        </w:rPr>
        <w:t>b = a;</w:t>
      </w:r>
      <w:r w:rsidR="00AF43E1">
        <w:rPr>
          <w:rFonts w:ascii="Consolas" w:hAnsi="Consolas" w:cs="Consolas"/>
          <w:sz w:val="24"/>
          <w:szCs w:val="24"/>
          <w:lang w:val="en-IN"/>
        </w:rPr>
        <w:tab/>
      </w:r>
      <w:proofErr w:type="gramStart"/>
      <w:r w:rsidR="00AF43E1">
        <w:rPr>
          <w:rFonts w:ascii="Consolas" w:hAnsi="Consolas" w:cs="Consolas"/>
          <w:sz w:val="24"/>
          <w:szCs w:val="24"/>
          <w:lang w:val="en-IN"/>
        </w:rPr>
        <w:tab/>
        <w:t>..</w:t>
      </w:r>
      <w:proofErr w:type="gramEnd"/>
      <w:r w:rsidR="00AF43E1">
        <w:rPr>
          <w:rFonts w:ascii="Consolas" w:hAnsi="Consolas" w:cs="Consolas"/>
          <w:sz w:val="24"/>
          <w:szCs w:val="24"/>
          <w:lang w:val="en-IN"/>
        </w:rPr>
        <w:t>valid</w:t>
      </w:r>
    </w:p>
    <w:p w14:paraId="7A4C570B" w14:textId="21A73AFA" w:rsidR="00F56F84" w:rsidRDefault="00F56F84" w:rsidP="00F56F84">
      <w:pPr>
        <w:rPr>
          <w:rFonts w:ascii="Consolas" w:hAnsi="Consolas" w:cs="Consolas"/>
          <w:sz w:val="24"/>
          <w:szCs w:val="24"/>
          <w:lang w:val="en-IN"/>
        </w:rPr>
      </w:pPr>
    </w:p>
    <w:p w14:paraId="278E5AB8" w14:textId="1B3B0CC7" w:rsidR="00F56F84" w:rsidRDefault="00F56F84" w:rsidP="00F56F84">
      <w:pPr>
        <w:rPr>
          <w:rFonts w:ascii="Consolas" w:hAnsi="Consolas" w:cs="Consolas"/>
          <w:sz w:val="24"/>
          <w:szCs w:val="24"/>
          <w:lang w:val="en-IN"/>
        </w:rPr>
      </w:pPr>
    </w:p>
    <w:p w14:paraId="4365F028" w14:textId="38BAFB69" w:rsidR="00F56F84" w:rsidRDefault="00F56F84" w:rsidP="00F56F84">
      <w:pPr>
        <w:rPr>
          <w:rFonts w:ascii="Consolas" w:hAnsi="Consolas" w:cs="Consolas"/>
          <w:sz w:val="24"/>
          <w:szCs w:val="24"/>
          <w:lang w:val="en-IN"/>
        </w:rPr>
      </w:pPr>
    </w:p>
    <w:p w14:paraId="784BAC8E" w14:textId="7D35A4D0" w:rsidR="00F56F84" w:rsidRPr="003B3B96" w:rsidRDefault="00F56F84" w:rsidP="00F56F84">
      <w:pPr>
        <w:rPr>
          <w:rFonts w:ascii="Consolas" w:hAnsi="Consolas" w:cs="Consolas"/>
          <w:b/>
          <w:bCs/>
          <w:i/>
          <w:iCs/>
          <w:color w:val="00B050"/>
          <w:sz w:val="24"/>
          <w:szCs w:val="24"/>
          <w:u w:val="single"/>
          <w:lang w:val="en-IN"/>
        </w:rPr>
      </w:pPr>
      <w:r w:rsidRPr="003B3B96">
        <w:rPr>
          <w:rFonts w:ascii="Consolas" w:hAnsi="Consolas" w:cs="Consolas"/>
          <w:b/>
          <w:bCs/>
          <w:i/>
          <w:iCs/>
          <w:color w:val="00B050"/>
          <w:sz w:val="24"/>
          <w:szCs w:val="24"/>
          <w:u w:val="single"/>
          <w:lang w:val="en-IN"/>
        </w:rPr>
        <w:t>Case 3:</w:t>
      </w:r>
    </w:p>
    <w:p w14:paraId="0E00C0BE" w14:textId="763AC2FD" w:rsidR="00F56F84" w:rsidRDefault="00F56F84" w:rsidP="00F56F84">
      <w:pPr>
        <w:rPr>
          <w:rFonts w:ascii="Consolas" w:hAnsi="Consolas" w:cs="Consolas"/>
          <w:sz w:val="24"/>
          <w:szCs w:val="24"/>
          <w:lang w:val="en-IN"/>
        </w:rPr>
      </w:pPr>
      <w:r>
        <w:rPr>
          <w:rFonts w:ascii="Consolas" w:hAnsi="Consolas" w:cs="Consolas"/>
          <w:sz w:val="24"/>
          <w:szCs w:val="24"/>
          <w:lang w:val="en-IN"/>
        </w:rPr>
        <w:t>Whenever we are</w:t>
      </w:r>
      <w:r w:rsidR="0005584B">
        <w:rPr>
          <w:rFonts w:ascii="Consolas" w:hAnsi="Consolas" w:cs="Consolas"/>
          <w:sz w:val="24"/>
          <w:szCs w:val="24"/>
          <w:lang w:val="en-IN"/>
        </w:rPr>
        <w:t xml:space="preserve"> </w:t>
      </w:r>
      <w:r>
        <w:rPr>
          <w:rFonts w:ascii="Consolas" w:hAnsi="Consolas" w:cs="Consolas"/>
          <w:sz w:val="24"/>
          <w:szCs w:val="24"/>
          <w:lang w:val="en-IN"/>
        </w:rPr>
        <w:t>assigning one array to another array the dimensions must be matched.</w:t>
      </w:r>
    </w:p>
    <w:p w14:paraId="0FD2E419" w14:textId="27CA31BC" w:rsidR="00F56F84" w:rsidRDefault="00F56F84" w:rsidP="00F56F84">
      <w:pPr>
        <w:rPr>
          <w:rFonts w:ascii="Consolas" w:hAnsi="Consolas" w:cs="Consolas"/>
          <w:sz w:val="24"/>
          <w:szCs w:val="24"/>
          <w:lang w:val="en-IN"/>
        </w:rPr>
      </w:pPr>
      <w:r>
        <w:rPr>
          <w:rFonts w:ascii="Consolas" w:hAnsi="Consolas" w:cs="Consolas"/>
          <w:sz w:val="24"/>
          <w:szCs w:val="24"/>
          <w:lang w:val="en-IN"/>
        </w:rPr>
        <w:t>In the place of one dimensional int array we should provide one dimensional array only. If we are trying to provide any other dimension then we will get compile time error</w:t>
      </w:r>
      <w:r w:rsidR="0005584B">
        <w:rPr>
          <w:rFonts w:ascii="Consolas" w:hAnsi="Consolas" w:cs="Consolas"/>
          <w:sz w:val="24"/>
          <w:szCs w:val="24"/>
          <w:lang w:val="en-IN"/>
        </w:rPr>
        <w:t>.</w:t>
      </w:r>
    </w:p>
    <w:p w14:paraId="12E2B35F" w14:textId="11F10ED2" w:rsidR="00D160BE" w:rsidRDefault="00D160BE" w:rsidP="00F56F84">
      <w:pPr>
        <w:rPr>
          <w:rFonts w:ascii="Consolas" w:hAnsi="Consolas" w:cs="Consolas"/>
          <w:sz w:val="24"/>
          <w:szCs w:val="24"/>
          <w:lang w:val="en-IN"/>
        </w:rPr>
      </w:pPr>
      <w:r>
        <w:rPr>
          <w:rFonts w:ascii="Consolas" w:hAnsi="Consolas" w:cs="Consolas"/>
          <w:sz w:val="24"/>
          <w:szCs w:val="24"/>
          <w:lang w:val="en-IN"/>
        </w:rPr>
        <w:t>EG:</w:t>
      </w:r>
    </w:p>
    <w:p w14:paraId="67D25013" w14:textId="7F6C897B" w:rsidR="00D160BE" w:rsidRDefault="00D160BE" w:rsidP="00F56F84">
      <w:pPr>
        <w:rPr>
          <w:rFonts w:ascii="Consolas" w:hAnsi="Consolas" w:cs="Consolas"/>
          <w:sz w:val="24"/>
          <w:szCs w:val="24"/>
          <w:lang w:val="en-IN"/>
        </w:rPr>
      </w:pPr>
      <w:proofErr w:type="gramStart"/>
      <w:r>
        <w:rPr>
          <w:rFonts w:ascii="Consolas" w:hAnsi="Consolas" w:cs="Consolas"/>
          <w:sz w:val="24"/>
          <w:szCs w:val="24"/>
          <w:lang w:val="en-IN"/>
        </w:rPr>
        <w:t>Int[</w:t>
      </w:r>
      <w:proofErr w:type="gramEnd"/>
      <w:r>
        <w:rPr>
          <w:rFonts w:ascii="Consolas" w:hAnsi="Consolas" w:cs="Consolas"/>
          <w:sz w:val="24"/>
          <w:szCs w:val="24"/>
          <w:lang w:val="en-IN"/>
        </w:rPr>
        <w:t>][] a = new int[3][];</w:t>
      </w:r>
    </w:p>
    <w:p w14:paraId="01E32E58" w14:textId="6BBC0F42" w:rsidR="00D160BE" w:rsidRDefault="00D160BE" w:rsidP="00F56F84">
      <w:pPr>
        <w:rPr>
          <w:rFonts w:ascii="Consolas" w:hAnsi="Consolas" w:cs="Consolas"/>
          <w:sz w:val="24"/>
          <w:szCs w:val="24"/>
          <w:lang w:val="en-IN"/>
        </w:rPr>
      </w:pPr>
      <w:proofErr w:type="gramStart"/>
      <w:r>
        <w:rPr>
          <w:rFonts w:ascii="Consolas" w:hAnsi="Consolas" w:cs="Consolas"/>
          <w:sz w:val="24"/>
          <w:szCs w:val="24"/>
          <w:lang w:val="en-IN"/>
        </w:rPr>
        <w:t>a[</w:t>
      </w:r>
      <w:proofErr w:type="gramEnd"/>
      <w:r>
        <w:rPr>
          <w:rFonts w:ascii="Consolas" w:hAnsi="Consolas" w:cs="Consolas"/>
          <w:sz w:val="24"/>
          <w:szCs w:val="24"/>
          <w:lang w:val="en-IN"/>
        </w:rPr>
        <w:t>0] = new int[4][3];</w:t>
      </w:r>
      <w:r>
        <w:rPr>
          <w:rFonts w:ascii="Consolas" w:hAnsi="Consolas" w:cs="Consolas"/>
          <w:sz w:val="24"/>
          <w:szCs w:val="24"/>
          <w:lang w:val="en-IN"/>
        </w:rPr>
        <w:tab/>
      </w:r>
      <w:r>
        <w:rPr>
          <w:rFonts w:ascii="Consolas" w:hAnsi="Consolas" w:cs="Consolas"/>
          <w:sz w:val="24"/>
          <w:szCs w:val="24"/>
          <w:lang w:val="en-IN"/>
        </w:rPr>
        <w:tab/>
        <w:t>..invalid</w:t>
      </w:r>
    </w:p>
    <w:p w14:paraId="28A25A54" w14:textId="3D383DC2" w:rsidR="00D160BE" w:rsidRDefault="00D160BE" w:rsidP="00F56F84">
      <w:pPr>
        <w:rPr>
          <w:rFonts w:ascii="Consolas" w:hAnsi="Consolas" w:cs="Consolas"/>
          <w:sz w:val="24"/>
          <w:szCs w:val="24"/>
          <w:lang w:val="en-IN"/>
        </w:rPr>
      </w:pPr>
      <w:proofErr w:type="gramStart"/>
      <w:r>
        <w:rPr>
          <w:rFonts w:ascii="Consolas" w:hAnsi="Consolas" w:cs="Consolas"/>
          <w:sz w:val="24"/>
          <w:szCs w:val="24"/>
          <w:lang w:val="en-IN"/>
        </w:rPr>
        <w:t>a[</w:t>
      </w:r>
      <w:proofErr w:type="gramEnd"/>
      <w:r>
        <w:rPr>
          <w:rFonts w:ascii="Consolas" w:hAnsi="Consolas" w:cs="Consolas"/>
          <w:sz w:val="24"/>
          <w:szCs w:val="24"/>
          <w:lang w:val="en-IN"/>
        </w:rPr>
        <w:t>0] = 10;</w:t>
      </w:r>
      <w:r>
        <w:rPr>
          <w:rFonts w:ascii="Consolas" w:hAnsi="Consolas" w:cs="Consolas"/>
          <w:sz w:val="24"/>
          <w:szCs w:val="24"/>
          <w:lang w:val="en-IN"/>
        </w:rPr>
        <w:tab/>
      </w:r>
      <w:r>
        <w:rPr>
          <w:rFonts w:ascii="Consolas" w:hAnsi="Consolas" w:cs="Consolas"/>
          <w:sz w:val="24"/>
          <w:szCs w:val="24"/>
          <w:lang w:val="en-IN"/>
        </w:rPr>
        <w:tab/>
      </w:r>
      <w:r>
        <w:rPr>
          <w:rFonts w:ascii="Consolas" w:hAnsi="Consolas" w:cs="Consolas"/>
          <w:sz w:val="24"/>
          <w:szCs w:val="24"/>
          <w:lang w:val="en-IN"/>
        </w:rPr>
        <w:tab/>
      </w:r>
      <w:r>
        <w:rPr>
          <w:rFonts w:ascii="Consolas" w:hAnsi="Consolas" w:cs="Consolas"/>
          <w:sz w:val="24"/>
          <w:szCs w:val="24"/>
          <w:lang w:val="en-IN"/>
        </w:rPr>
        <w:tab/>
        <w:t>..invalid</w:t>
      </w:r>
    </w:p>
    <w:p w14:paraId="31A60C40" w14:textId="49387A5C" w:rsidR="005B055C" w:rsidRDefault="005B055C" w:rsidP="00F56F84">
      <w:pPr>
        <w:rPr>
          <w:rFonts w:ascii="Consolas" w:hAnsi="Consolas" w:cs="Consolas"/>
          <w:sz w:val="24"/>
          <w:szCs w:val="24"/>
          <w:lang w:val="en-IN"/>
        </w:rPr>
      </w:pPr>
      <w:proofErr w:type="gramStart"/>
      <w:r>
        <w:rPr>
          <w:rFonts w:ascii="Consolas" w:hAnsi="Consolas" w:cs="Consolas"/>
          <w:sz w:val="24"/>
          <w:szCs w:val="24"/>
          <w:lang w:val="en-IN"/>
        </w:rPr>
        <w:t>a[</w:t>
      </w:r>
      <w:proofErr w:type="gramEnd"/>
      <w:r>
        <w:rPr>
          <w:rFonts w:ascii="Consolas" w:hAnsi="Consolas" w:cs="Consolas"/>
          <w:sz w:val="24"/>
          <w:szCs w:val="24"/>
          <w:lang w:val="en-IN"/>
        </w:rPr>
        <w:t>0] = new int[2];</w:t>
      </w:r>
      <w:r>
        <w:rPr>
          <w:rFonts w:ascii="Consolas" w:hAnsi="Consolas" w:cs="Consolas"/>
          <w:sz w:val="24"/>
          <w:szCs w:val="24"/>
          <w:lang w:val="en-IN"/>
        </w:rPr>
        <w:tab/>
      </w:r>
      <w:r>
        <w:rPr>
          <w:rFonts w:ascii="Consolas" w:hAnsi="Consolas" w:cs="Consolas"/>
          <w:sz w:val="24"/>
          <w:szCs w:val="24"/>
          <w:lang w:val="en-IN"/>
        </w:rPr>
        <w:tab/>
        <w:t>..valid</w:t>
      </w:r>
    </w:p>
    <w:p w14:paraId="16BAFB09" w14:textId="41FA5541" w:rsidR="00F919B1" w:rsidRDefault="00F919B1" w:rsidP="00F56F84">
      <w:pPr>
        <w:rPr>
          <w:rFonts w:ascii="Consolas" w:hAnsi="Consolas" w:cs="Consolas"/>
          <w:sz w:val="24"/>
          <w:szCs w:val="24"/>
          <w:lang w:val="en-IN"/>
        </w:rPr>
      </w:pPr>
    </w:p>
    <w:p w14:paraId="3BA5699E" w14:textId="6DC1E8FE" w:rsidR="00701AB6" w:rsidRPr="003B3B96" w:rsidRDefault="00701AB6" w:rsidP="00F56F84">
      <w:pPr>
        <w:rPr>
          <w:rFonts w:ascii="Consolas" w:hAnsi="Consolas" w:cs="Consolas"/>
          <w:b/>
          <w:bCs/>
          <w:color w:val="00B050"/>
          <w:sz w:val="24"/>
          <w:szCs w:val="24"/>
          <w:lang w:val="en-IN"/>
        </w:rPr>
      </w:pPr>
      <w:r w:rsidRPr="003B3B96">
        <w:rPr>
          <w:rFonts w:ascii="Consolas" w:hAnsi="Consolas" w:cs="Consolas"/>
          <w:b/>
          <w:bCs/>
          <w:color w:val="00B050"/>
          <w:sz w:val="24"/>
          <w:szCs w:val="24"/>
          <w:lang w:val="en-IN"/>
        </w:rPr>
        <w:t>NOTE:</w:t>
      </w:r>
    </w:p>
    <w:p w14:paraId="2CDC6F10" w14:textId="6166DB5C" w:rsidR="00F919B1" w:rsidRPr="00F56F84" w:rsidRDefault="00F919B1" w:rsidP="00F56F84">
      <w:pPr>
        <w:rPr>
          <w:rFonts w:ascii="Consolas" w:hAnsi="Consolas" w:cs="Consolas"/>
          <w:sz w:val="24"/>
          <w:szCs w:val="24"/>
          <w:lang w:val="en-IN"/>
        </w:rPr>
      </w:pPr>
      <w:r>
        <w:rPr>
          <w:rFonts w:ascii="Consolas" w:hAnsi="Consolas" w:cs="Consolas"/>
          <w:sz w:val="24"/>
          <w:szCs w:val="24"/>
          <w:lang w:val="en-IN"/>
        </w:rPr>
        <w:t>Whenever we are assigning one array to another array both dimensions and type must be matched but sizes are not required to match</w:t>
      </w:r>
      <w:r w:rsidR="00701AB6">
        <w:rPr>
          <w:rFonts w:ascii="Consolas" w:hAnsi="Consolas" w:cs="Consolas"/>
          <w:sz w:val="24"/>
          <w:szCs w:val="24"/>
          <w:lang w:val="en-IN"/>
        </w:rPr>
        <w:t>.</w:t>
      </w:r>
    </w:p>
    <w:sectPr w:rsidR="00F919B1" w:rsidRPr="00F56F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692FB" w14:textId="77777777" w:rsidR="00FC5FF4" w:rsidRDefault="00FC5FF4" w:rsidP="0024430B">
      <w:r>
        <w:separator/>
      </w:r>
    </w:p>
  </w:endnote>
  <w:endnote w:type="continuationSeparator" w:id="0">
    <w:p w14:paraId="3C43FED0" w14:textId="77777777" w:rsidR="00FC5FF4" w:rsidRDefault="00FC5FF4" w:rsidP="00244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9D2A0" w14:textId="77777777" w:rsidR="00FC5FF4" w:rsidRDefault="00FC5FF4" w:rsidP="0024430B">
      <w:r>
        <w:separator/>
      </w:r>
    </w:p>
  </w:footnote>
  <w:footnote w:type="continuationSeparator" w:id="0">
    <w:p w14:paraId="75CAF5DE" w14:textId="77777777" w:rsidR="00FC5FF4" w:rsidRDefault="00FC5FF4" w:rsidP="00244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4599"/>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486504"/>
    <w:multiLevelType w:val="hybridMultilevel"/>
    <w:tmpl w:val="9FE6E2A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A6B567E"/>
    <w:multiLevelType w:val="hybridMultilevel"/>
    <w:tmpl w:val="C100D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98D7683"/>
    <w:multiLevelType w:val="hybridMultilevel"/>
    <w:tmpl w:val="9E9669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02520A"/>
    <w:multiLevelType w:val="hybridMultilevel"/>
    <w:tmpl w:val="30BC0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2BA2780"/>
    <w:multiLevelType w:val="hybridMultilevel"/>
    <w:tmpl w:val="F572CDEC"/>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30490E"/>
    <w:multiLevelType w:val="hybridMultilevel"/>
    <w:tmpl w:val="1C1A9B3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9DD75D1"/>
    <w:multiLevelType w:val="hybridMultilevel"/>
    <w:tmpl w:val="51602F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9701CF"/>
    <w:multiLevelType w:val="hybridMultilevel"/>
    <w:tmpl w:val="25522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C31048F"/>
    <w:multiLevelType w:val="hybridMultilevel"/>
    <w:tmpl w:val="2BA84C0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D031027"/>
    <w:multiLevelType w:val="hybridMultilevel"/>
    <w:tmpl w:val="83AE3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D21C23"/>
    <w:multiLevelType w:val="hybridMultilevel"/>
    <w:tmpl w:val="2A9AC2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8A8539B"/>
    <w:multiLevelType w:val="hybridMultilevel"/>
    <w:tmpl w:val="E78C8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B21B97"/>
    <w:multiLevelType w:val="hybridMultilevel"/>
    <w:tmpl w:val="33A24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0DB5E45"/>
    <w:multiLevelType w:val="hybridMultilevel"/>
    <w:tmpl w:val="C34485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AF02719"/>
    <w:multiLevelType w:val="hybridMultilevel"/>
    <w:tmpl w:val="64ACA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7"/>
  </w:num>
  <w:num w:numId="2">
    <w:abstractNumId w:val="14"/>
  </w:num>
  <w:num w:numId="3">
    <w:abstractNumId w:val="10"/>
  </w:num>
  <w:num w:numId="4">
    <w:abstractNumId w:val="34"/>
  </w:num>
  <w:num w:numId="5">
    <w:abstractNumId w:val="15"/>
  </w:num>
  <w:num w:numId="6">
    <w:abstractNumId w:val="20"/>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31"/>
  </w:num>
  <w:num w:numId="21">
    <w:abstractNumId w:val="22"/>
  </w:num>
  <w:num w:numId="22">
    <w:abstractNumId w:val="11"/>
  </w:num>
  <w:num w:numId="23">
    <w:abstractNumId w:val="37"/>
  </w:num>
  <w:num w:numId="24">
    <w:abstractNumId w:val="28"/>
  </w:num>
  <w:num w:numId="25">
    <w:abstractNumId w:val="17"/>
  </w:num>
  <w:num w:numId="26">
    <w:abstractNumId w:val="29"/>
  </w:num>
  <w:num w:numId="27">
    <w:abstractNumId w:val="33"/>
  </w:num>
  <w:num w:numId="28">
    <w:abstractNumId w:val="26"/>
  </w:num>
  <w:num w:numId="29">
    <w:abstractNumId w:val="12"/>
  </w:num>
  <w:num w:numId="30">
    <w:abstractNumId w:val="35"/>
  </w:num>
  <w:num w:numId="31">
    <w:abstractNumId w:val="13"/>
  </w:num>
  <w:num w:numId="32">
    <w:abstractNumId w:val="21"/>
  </w:num>
  <w:num w:numId="33">
    <w:abstractNumId w:val="36"/>
  </w:num>
  <w:num w:numId="34">
    <w:abstractNumId w:val="23"/>
  </w:num>
  <w:num w:numId="35">
    <w:abstractNumId w:val="16"/>
  </w:num>
  <w:num w:numId="36">
    <w:abstractNumId w:val="30"/>
  </w:num>
  <w:num w:numId="37">
    <w:abstractNumId w:val="32"/>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7D"/>
    <w:rsid w:val="00001A4A"/>
    <w:rsid w:val="00024545"/>
    <w:rsid w:val="00030194"/>
    <w:rsid w:val="00047463"/>
    <w:rsid w:val="0005584B"/>
    <w:rsid w:val="00093F2F"/>
    <w:rsid w:val="000E1481"/>
    <w:rsid w:val="000F0A8C"/>
    <w:rsid w:val="00100BF1"/>
    <w:rsid w:val="0011572F"/>
    <w:rsid w:val="0012174E"/>
    <w:rsid w:val="001222C5"/>
    <w:rsid w:val="001267FF"/>
    <w:rsid w:val="00130CE4"/>
    <w:rsid w:val="001326DD"/>
    <w:rsid w:val="00140FE5"/>
    <w:rsid w:val="00152616"/>
    <w:rsid w:val="001B06D5"/>
    <w:rsid w:val="001B3321"/>
    <w:rsid w:val="001B4876"/>
    <w:rsid w:val="001D06D8"/>
    <w:rsid w:val="001D528E"/>
    <w:rsid w:val="001D64DF"/>
    <w:rsid w:val="00210D1D"/>
    <w:rsid w:val="00221C20"/>
    <w:rsid w:val="0024430B"/>
    <w:rsid w:val="002656C5"/>
    <w:rsid w:val="00267EAC"/>
    <w:rsid w:val="002757FD"/>
    <w:rsid w:val="00282292"/>
    <w:rsid w:val="002C24B9"/>
    <w:rsid w:val="002D4AF1"/>
    <w:rsid w:val="002E0097"/>
    <w:rsid w:val="002F5718"/>
    <w:rsid w:val="002F61C8"/>
    <w:rsid w:val="00302E09"/>
    <w:rsid w:val="00305513"/>
    <w:rsid w:val="00307995"/>
    <w:rsid w:val="00312051"/>
    <w:rsid w:val="00330634"/>
    <w:rsid w:val="00334428"/>
    <w:rsid w:val="00343647"/>
    <w:rsid w:val="00351879"/>
    <w:rsid w:val="003779B1"/>
    <w:rsid w:val="00380810"/>
    <w:rsid w:val="00386B8B"/>
    <w:rsid w:val="003B3B96"/>
    <w:rsid w:val="003B57D2"/>
    <w:rsid w:val="003C1539"/>
    <w:rsid w:val="003D097D"/>
    <w:rsid w:val="003E19EB"/>
    <w:rsid w:val="003F2266"/>
    <w:rsid w:val="003F7BBC"/>
    <w:rsid w:val="00401718"/>
    <w:rsid w:val="00421EEA"/>
    <w:rsid w:val="00427A4F"/>
    <w:rsid w:val="0043187A"/>
    <w:rsid w:val="004338AD"/>
    <w:rsid w:val="00437247"/>
    <w:rsid w:val="00452A32"/>
    <w:rsid w:val="00457D64"/>
    <w:rsid w:val="00460254"/>
    <w:rsid w:val="00476DC7"/>
    <w:rsid w:val="004815CC"/>
    <w:rsid w:val="00496AE7"/>
    <w:rsid w:val="004A06D5"/>
    <w:rsid w:val="004B5FAF"/>
    <w:rsid w:val="004B73BE"/>
    <w:rsid w:val="004D114D"/>
    <w:rsid w:val="004D2A81"/>
    <w:rsid w:val="004E2770"/>
    <w:rsid w:val="005518D4"/>
    <w:rsid w:val="00595BA0"/>
    <w:rsid w:val="005B055C"/>
    <w:rsid w:val="005B16D3"/>
    <w:rsid w:val="005E1DC8"/>
    <w:rsid w:val="005E5E26"/>
    <w:rsid w:val="005F0290"/>
    <w:rsid w:val="006107A7"/>
    <w:rsid w:val="006218A3"/>
    <w:rsid w:val="006331AE"/>
    <w:rsid w:val="006449CE"/>
    <w:rsid w:val="00645252"/>
    <w:rsid w:val="006565CF"/>
    <w:rsid w:val="00670513"/>
    <w:rsid w:val="00675BD4"/>
    <w:rsid w:val="006847C4"/>
    <w:rsid w:val="006A1353"/>
    <w:rsid w:val="006A69C0"/>
    <w:rsid w:val="006A75AD"/>
    <w:rsid w:val="006B7B49"/>
    <w:rsid w:val="006C34A1"/>
    <w:rsid w:val="006D3D74"/>
    <w:rsid w:val="006D5163"/>
    <w:rsid w:val="006E7604"/>
    <w:rsid w:val="006F3102"/>
    <w:rsid w:val="00701AB6"/>
    <w:rsid w:val="00741EA8"/>
    <w:rsid w:val="00744869"/>
    <w:rsid w:val="00745908"/>
    <w:rsid w:val="007A2F62"/>
    <w:rsid w:val="007A4624"/>
    <w:rsid w:val="007D49D0"/>
    <w:rsid w:val="007E21CB"/>
    <w:rsid w:val="007F3E71"/>
    <w:rsid w:val="00833DE8"/>
    <w:rsid w:val="0083569A"/>
    <w:rsid w:val="00844433"/>
    <w:rsid w:val="00872997"/>
    <w:rsid w:val="0088697F"/>
    <w:rsid w:val="008B7034"/>
    <w:rsid w:val="008C0D5F"/>
    <w:rsid w:val="008D011A"/>
    <w:rsid w:val="008E1A39"/>
    <w:rsid w:val="008F2993"/>
    <w:rsid w:val="008F509B"/>
    <w:rsid w:val="00911926"/>
    <w:rsid w:val="00914342"/>
    <w:rsid w:val="009179B8"/>
    <w:rsid w:val="00933466"/>
    <w:rsid w:val="0093511B"/>
    <w:rsid w:val="0095125E"/>
    <w:rsid w:val="00962CB7"/>
    <w:rsid w:val="00976200"/>
    <w:rsid w:val="00997EDE"/>
    <w:rsid w:val="009A1C38"/>
    <w:rsid w:val="009C4E89"/>
    <w:rsid w:val="009D72EB"/>
    <w:rsid w:val="009D7949"/>
    <w:rsid w:val="009E3F9C"/>
    <w:rsid w:val="009F083B"/>
    <w:rsid w:val="009F08CA"/>
    <w:rsid w:val="00A00A6F"/>
    <w:rsid w:val="00A03FD5"/>
    <w:rsid w:val="00A16E98"/>
    <w:rsid w:val="00A60582"/>
    <w:rsid w:val="00A741D8"/>
    <w:rsid w:val="00A74827"/>
    <w:rsid w:val="00A9204E"/>
    <w:rsid w:val="00AB2644"/>
    <w:rsid w:val="00AB6813"/>
    <w:rsid w:val="00AE69D2"/>
    <w:rsid w:val="00AF2B98"/>
    <w:rsid w:val="00AF43E1"/>
    <w:rsid w:val="00AF49D3"/>
    <w:rsid w:val="00B04B70"/>
    <w:rsid w:val="00B45470"/>
    <w:rsid w:val="00B710AB"/>
    <w:rsid w:val="00B7648A"/>
    <w:rsid w:val="00BA0E68"/>
    <w:rsid w:val="00BB5B29"/>
    <w:rsid w:val="00BC58C0"/>
    <w:rsid w:val="00BF2B87"/>
    <w:rsid w:val="00BF64AC"/>
    <w:rsid w:val="00BF6CD0"/>
    <w:rsid w:val="00C2740E"/>
    <w:rsid w:val="00C41E05"/>
    <w:rsid w:val="00C431F2"/>
    <w:rsid w:val="00C51A12"/>
    <w:rsid w:val="00C56DC5"/>
    <w:rsid w:val="00C622F3"/>
    <w:rsid w:val="00C7790B"/>
    <w:rsid w:val="00CA3E21"/>
    <w:rsid w:val="00CB52E3"/>
    <w:rsid w:val="00CF3527"/>
    <w:rsid w:val="00CF5899"/>
    <w:rsid w:val="00D160BE"/>
    <w:rsid w:val="00D20A3F"/>
    <w:rsid w:val="00D54DF0"/>
    <w:rsid w:val="00D973C6"/>
    <w:rsid w:val="00DA189E"/>
    <w:rsid w:val="00DA342B"/>
    <w:rsid w:val="00DA7013"/>
    <w:rsid w:val="00DE4EBF"/>
    <w:rsid w:val="00E163E9"/>
    <w:rsid w:val="00E567B4"/>
    <w:rsid w:val="00E87472"/>
    <w:rsid w:val="00E94269"/>
    <w:rsid w:val="00EA4E39"/>
    <w:rsid w:val="00EF1C3F"/>
    <w:rsid w:val="00F009E8"/>
    <w:rsid w:val="00F23318"/>
    <w:rsid w:val="00F23898"/>
    <w:rsid w:val="00F44C50"/>
    <w:rsid w:val="00F44E31"/>
    <w:rsid w:val="00F56F84"/>
    <w:rsid w:val="00F867D3"/>
    <w:rsid w:val="00F919B1"/>
    <w:rsid w:val="00F91F98"/>
    <w:rsid w:val="00FA0AD6"/>
    <w:rsid w:val="00FC41AD"/>
    <w:rsid w:val="00FC4AB0"/>
    <w:rsid w:val="00FC4F50"/>
    <w:rsid w:val="00FC5FF4"/>
    <w:rsid w:val="00FD51EA"/>
    <w:rsid w:val="00FD5BAB"/>
    <w:rsid w:val="00FD5FE5"/>
    <w:rsid w:val="00FD6376"/>
    <w:rsid w:val="00FE6A05"/>
    <w:rsid w:val="00FF5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04BDC"/>
  <w15:chartTrackingRefBased/>
  <w15:docId w15:val="{63FD8224-C621-4F18-B165-CA36A6E0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718"/>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4D114D"/>
    <w:pPr>
      <w:ind w:left="720"/>
      <w:contextualSpacing/>
    </w:pPr>
  </w:style>
  <w:style w:type="table" w:styleId="TableGrid">
    <w:name w:val="Table Grid"/>
    <w:basedOn w:val="TableNormal"/>
    <w:uiPriority w:val="39"/>
    <w:rsid w:val="003B5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B57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9.xml"/><Relationship Id="rId21" Type="http://schemas.openxmlformats.org/officeDocument/2006/relationships/image" Target="media/image7.png"/><Relationship Id="rId42" Type="http://schemas.openxmlformats.org/officeDocument/2006/relationships/image" Target="media/image17.png"/><Relationship Id="rId47" Type="http://schemas.openxmlformats.org/officeDocument/2006/relationships/image" Target="media/image19.png"/><Relationship Id="rId63" Type="http://schemas.openxmlformats.org/officeDocument/2006/relationships/image" Target="media/image27.png"/><Relationship Id="rId68"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ustomXml" Target="ink/ink4.xml"/><Relationship Id="rId29"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image" Target="media/image15.png"/><Relationship Id="rId40" Type="http://schemas.openxmlformats.org/officeDocument/2006/relationships/customXml" Target="ink/ink16.xml"/><Relationship Id="rId45" Type="http://schemas.openxmlformats.org/officeDocument/2006/relationships/image" Target="media/image18.png"/><Relationship Id="rId53" Type="http://schemas.openxmlformats.org/officeDocument/2006/relationships/image" Target="media/image22.png"/><Relationship Id="rId58" Type="http://schemas.openxmlformats.org/officeDocument/2006/relationships/customXml" Target="ink/ink26.xml"/><Relationship Id="rId66" Type="http://schemas.openxmlformats.org/officeDocument/2006/relationships/customXml" Target="ink/ink30.xml"/><Relationship Id="rId5" Type="http://schemas.openxmlformats.org/officeDocument/2006/relationships/styles" Target="styles.xml"/><Relationship Id="rId61" Type="http://schemas.openxmlformats.org/officeDocument/2006/relationships/image" Target="media/image26.png"/><Relationship Id="rId19" Type="http://schemas.openxmlformats.org/officeDocument/2006/relationships/image" Target="media/image6.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0.png"/><Relationship Id="rId30" Type="http://schemas.openxmlformats.org/officeDocument/2006/relationships/customXml" Target="ink/ink11.xml"/><Relationship Id="rId35" Type="http://schemas.openxmlformats.org/officeDocument/2006/relationships/image" Target="media/image14.png"/><Relationship Id="rId43" Type="http://schemas.openxmlformats.org/officeDocument/2006/relationships/customXml" Target="ink/ink18.xml"/><Relationship Id="rId48" Type="http://schemas.openxmlformats.org/officeDocument/2006/relationships/customXml" Target="ink/ink21.xml"/><Relationship Id="rId56" Type="http://schemas.openxmlformats.org/officeDocument/2006/relationships/customXml" Target="ink/ink25.xml"/><Relationship Id="rId64" Type="http://schemas.openxmlformats.org/officeDocument/2006/relationships/customXml" Target="ink/ink29.xml"/><Relationship Id="rId69"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21.png"/><Relationship Id="rId3" Type="http://schemas.openxmlformats.org/officeDocument/2006/relationships/customXml" Target="../customXml/item3.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5.xml"/><Relationship Id="rId46" Type="http://schemas.openxmlformats.org/officeDocument/2006/relationships/customXml" Target="ink/ink20.xml"/><Relationship Id="rId59" Type="http://schemas.openxmlformats.org/officeDocument/2006/relationships/image" Target="media/image25.png"/><Relationship Id="rId67" Type="http://schemas.openxmlformats.org/officeDocument/2006/relationships/image" Target="media/image29.png"/><Relationship Id="rId20" Type="http://schemas.openxmlformats.org/officeDocument/2006/relationships/customXml" Target="ink/ink6.xml"/><Relationship Id="rId41" Type="http://schemas.openxmlformats.org/officeDocument/2006/relationships/customXml" Target="ink/ink17.xml"/><Relationship Id="rId54" Type="http://schemas.openxmlformats.org/officeDocument/2006/relationships/customXml" Target="ink/ink24.xml"/><Relationship Id="rId62" Type="http://schemas.openxmlformats.org/officeDocument/2006/relationships/customXml" Target="ink/ink28.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0.xml"/><Relationship Id="rId36" Type="http://schemas.openxmlformats.org/officeDocument/2006/relationships/customXml" Target="ink/ink14.xml"/><Relationship Id="rId49" Type="http://schemas.openxmlformats.org/officeDocument/2006/relationships/image" Target="media/image20.png"/><Relationship Id="rId57" Type="http://schemas.openxmlformats.org/officeDocument/2006/relationships/image" Target="media/image24.png"/><Relationship Id="rId10" Type="http://schemas.openxmlformats.org/officeDocument/2006/relationships/customXml" Target="ink/ink1.xml"/><Relationship Id="rId31" Type="http://schemas.openxmlformats.org/officeDocument/2006/relationships/image" Target="media/image12.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28.png"/><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customXml" Target="ink/ink5.xml"/><Relationship Id="rId39" Type="http://schemas.openxmlformats.org/officeDocument/2006/relationships/image" Target="media/image16.png"/><Relationship Id="rId34" Type="http://schemas.openxmlformats.org/officeDocument/2006/relationships/customXml" Target="ink/ink13.xml"/><Relationship Id="rId50" Type="http://schemas.openxmlformats.org/officeDocument/2006/relationships/customXml" Target="ink/ink22.xml"/><Relationship Id="rId55" Type="http://schemas.openxmlformats.org/officeDocument/2006/relationships/image" Target="media/image2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shana\AppData\Local\Microsoft\Office\16.0\DTS\en-US%7b2A385F4A-BDC8-48D3-AF46-E3A87BF1F108%7d\%7b7D7C2216-0A3B-4C55-8087-F4BF82190E51%7dtf02786999_win32.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11:45:09.352"/>
    </inkml:context>
    <inkml:brush xml:id="br0">
      <inkml:brushProperty name="width" value="0.05" units="cm"/>
      <inkml:brushProperty name="height" value="0.05" units="cm"/>
      <inkml:brushProperty name="color" value="#CC0066"/>
    </inkml:brush>
  </inkml:definitions>
  <inkml:trace contextRef="#ctx0" brushRef="#br0">1 0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11:44:17.184"/>
    </inkml:context>
    <inkml:brush xml:id="br0">
      <inkml:brushProperty name="width" value="0.1" units="cm"/>
      <inkml:brushProperty name="height" value="0.1" units="cm"/>
    </inkml:brush>
  </inkml:definitions>
  <inkml:trace contextRef="#ctx0" brushRef="#br0">0 386 24575,'0'0'0,"0"0"0,0 0 0,0 0 0,0 23 0,26 163 0,-13-101 0,8 70 0,-6 1 0,-7 0 0,-24 294 0,6-388 0,5-35 0,2 0 0,-1 36 0,3-57-170,0 1-1,0-1 0,0 0 1,0 0-1,-1 0 0,0 0 1,-4 8-1</inkml:trace>
  <inkml:trace contextRef="#ctx0" brushRef="#br0" timeOffset="2024.62">217 239 24575,'0'0'0,"0"0"0,15 0 0,684-34 0,-17 2 0,588-108 0,-1078 121 0,234 5 0,-424 14 0,1 1 0,0-1 0,0 1 0,-1-1 0,1 1 0,0 0 0,-1 0 0,1 0 0,-1 1 0,1-1 0,-1 0 0,1 1 0,-1 0 0,0-1 0,0 1 0,0 0 0,0 0 0,0 0 0,0 1 0,-1-1 0,1 0 0,-1 1 0,0-1 0,1 1 0,-1-1 0,0 1 0,0 0 0,-1-1 0,2 4 0,2 12 0,-1-1 0,0 1 0,0 27 0,-2-23 0,28 476 0,-21-301 0,-1 483 0,-9-397 0,2-272 0,0 0 0,-1 0 0,0-1 0,-1 1 0,0 0 0,-5 16 0,6-25 0,0 1 0,0-1 0,-1 1 0,1-1 0,-1 0 0,1 1 0,-1-1 0,0 0 0,0 0 0,1 0 0,-2 0 0,1-1 0,0 1 0,0 0 0,0-1 0,-1 0 0,1 1 0,-1-1 0,1 0 0,-1 0 0,0-1 0,1 1 0,-1 0 0,0-1 0,1 0 0,-1 1 0,0-1 0,0 0 0,1 0 0,-6-1 0,-557-75 0,177 19 0,-68-8 0,-864-12 0,1279 77 0,-32-1 0,-1 3 0,1 3 0,-81 17 0,115-14-78,6-1-566,-47 15 1</inkml:trace>
  <inkml:trace contextRef="#ctx0" brushRef="#br0" timeOffset="2796.18">1843 206 24575,'-2'0'0,"0"1"0,0 0 0,0-1 0,1 1 0,-1 0 0,0 0 0,0 1 0,1-1 0,-1 0 0,1 0 0,-1 1 0,1-1 0,-1 1 0,1-1 0,0 1 0,0 0 0,0-1 0,0 1 0,0 0 0,0 0 0,0 0 0,0 2 0,-14 45 0,7 8 0,2 1 0,3 0 0,7 87 0,-1-27 0,-4-9 0,-5-1 0,-4 0 0,-35 148 0,22-162-1365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11:44:00.684"/>
    </inkml:context>
    <inkml:brush xml:id="br0">
      <inkml:brushProperty name="width" value="0.1" units="cm"/>
      <inkml:brushProperty name="height" value="0.1" units="cm"/>
    </inkml:brush>
  </inkml:definitions>
  <inkml:trace contextRef="#ctx0" brushRef="#br0">1 90 24575,'6'113'0,"6"-1"0,49 210 0,-8-59 0,-36-150 0,5 188 0,-23-229 0,-3-1 0,-3 1 0,-29 125 0,33-182-341,0 0 0,1-1-1,-1 20 1</inkml:trace>
  <inkml:trace contextRef="#ctx0" brushRef="#br0" timeOffset="2253.05">70 124 24575,'0'0'0,"0"0"0,15 0 0,1576-34 0,-418-38 0,-613 54 0,-396 22 0,229 34 0,74 4 0,3-37 0,-375-5 0,-93 0 0,0 1 0,0-1 0,0 1 0,0 0 0,0-1 0,0 1 0,0 0 0,0 0 0,-1 0 0,1 0 0,0 0 0,0 1 0,-1-1 0,1 1 0,-1-1 0,1 1 0,-1-1 0,0 1 0,0 0 0,1 0 0,-1-1 0,0 1 0,-1 0 0,1 0 0,0 0 0,0 0 0,-1 0 0,1 4 0,3 9 0,-2 0 0,3 29 0,-4-30 0,14 188 0,-8 1 0,-10 0 0,-38 277 0,34-440 0,-2-1 0,-19 55 0,25-86 0,0-1 0,-1 0 0,1-1 0,-1 1 0,-1 0 0,1-1 0,-1 0 0,0 0 0,-1-1 0,0 1 0,1-1 0,-2 0 0,1-1 0,0 1 0,-1-1 0,0-1 0,0 1 0,0-1 0,0 0 0,-1-1 0,1 0 0,-1 0 0,1 0 0,-1-1 0,0 0 0,-14-1 0,-647-16 0,483 7 0,-1856-35 0,1292 72 0,572-20 0,96-6 0,0 3 0,-115 23 0,136-16 0,-42 11 0,86-12-1365</inkml:trace>
  <inkml:trace contextRef="#ctx0" brushRef="#br0" timeOffset="3215.75">2346 307 24575,'4'56'0,"2"-1"0,2 0 0,21 73 0,12 76 0,-27-88 0,-5 1 0,-6 124 0,-5-221 0,-1 1 0,-9 29 0,8-33 0,0 0 0,0 0 0,2 0 0,-1 22 0,-1-17-1365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12:34:10.703"/>
    </inkml:context>
    <inkml:brush xml:id="br0">
      <inkml:brushProperty name="width" value="0.05" units="cm"/>
      <inkml:brushProperty name="height" value="0.05" units="cm"/>
      <inkml:brushProperty name="color" value="#CC0066"/>
    </inkml:brush>
  </inkml:definitions>
  <inkml:trace contextRef="#ctx0" brushRef="#br0">480 272 24575,'0'7'0,"-1"-1"0,0 1 0,-1-1 0,0 0 0,0 1 0,0-1 0,0 0 0,-1 0 0,-4 6 0,-36 53 0,31-48 0,-341 436 0,315-403-1365,26-32-5461</inkml:trace>
  <inkml:trace contextRef="#ctx0" brushRef="#br0" timeOffset="1282.33">979 500 24575,'0'0'0,"0"0"0,0 0 0,0 0 0,22-6 0,41-20 0,-49 20 0,1-1 0,-1 2 0,1 0 0,0 1 0,1 0 0,22-2 0,111 3 0,44-4 0,-143 6 292,-39 1-568,1 0 0,-1 0-1,1-1 1,-1-1 0,12-2 0,-15 1-6550</inkml:trace>
  <inkml:trace contextRef="#ctx0" brushRef="#br0" timeOffset="2365.21">1748 0 24575,'22'39'0,"4"-3"0,3-1 0,36 34 0,-29-31 0,111 110 0,-145-146 0,-1 0 0,1 0 0,0 0 0,-1 1 0,0-1 0,1 0 0,-1 1 0,0-1 0,0 1 0,0-1 0,-1 1 0,1 0 0,-1-1 0,1 1 0,-1 0 0,0-1 0,0 1 0,0 0 0,0-1 0,-1 1 0,1 0 0,-1-1 0,0 1 0,1-1 0,-1 1 0,0-1 0,0 1 0,-1-1 0,1 1 0,0-1 0,-1 0 0,0 0 0,1 0 0,-1 0 0,0 0 0,0 0 0,0 0 0,-3 1 0,-9 9 0,-1-1 0,0-1 0,-1-1 0,-22 11 0,31-16 0,-287 160-1365,254-138-5461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12:34:05.417"/>
    </inkml:context>
    <inkml:brush xml:id="br0">
      <inkml:brushProperty name="width" value="0.05" units="cm"/>
      <inkml:brushProperty name="height" value="0.05" units="cm"/>
      <inkml:brushProperty name="color" value="#CC0066"/>
    </inkml:brush>
  </inkml:definitions>
  <inkml:trace contextRef="#ctx0" brushRef="#br0">0 0 24575,'0'0'0,"0"0"0,0 0 0,0 0 0,9 23 0,166 212 0,13 16 0,-36-63-1365,-142-177-5461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12:33:45.535"/>
    </inkml:context>
    <inkml:brush xml:id="br0">
      <inkml:brushProperty name="width" value="0.1" units="cm"/>
      <inkml:brushProperty name="height" value="0.1" units="cm"/>
    </inkml:brush>
  </inkml:definitions>
  <inkml:trace contextRef="#ctx0" brushRef="#br0">1 901 24575,'0'0'0,"0"0"0,0 0 0,0 0 0,0 0 0,0 0 0,0 0 0,7 1 0,1-1 0,-1 1 0,1 0 0,-1 1 0,0 0 0,0 0 0,0 1 0,0-1 0,0 2 0,0-1 0,-1 1 0,1 0 0,-1 0 0,10 9 0,-4-4 0,0 1 0,-1 0 0,0 0 0,0 1 0,-1 1 0,-1-1 0,0 2 0,8 15 0,11 13 0,0-8 0,-23-28 0,-1-1 0,1 1 0,-1 0 0,1 0 0,-2 1 0,1-1 0,0 1 0,-1 0 0,0 0 0,-1 0 0,1 0 0,-1 0 0,0 1 0,-1-1 0,2 12 0,4-17 0,1 0 0,-1 0 0,0-1 0,1 0 0,12-2 0,5-4 0,-1-1 0,1 0 0,-1-3 0,-1 0 0,43-25 0,-45 24 0,15-10-170,-2-2-1,0-1 0,-2-2 1,0-1-1,-2-2 0,-1-1 1,28-37-1</inkml:trace>
  <inkml:trace contextRef="#ctx0" brushRef="#br0" timeOffset="2019.79">2660 0 24575,'4'1'0,"0"0"0,1 0 0,-1-1 0,0 1 0,1-1 0,-1 0 0,7-1 0,15 1 0,187 36 0,-2 9 0,208 74 0,-320-87 0,161 77 0,-198-77 0,-1 4 0,-2 1 0,83 70 0,-132-99 0,217 192 0,-176-150 0,-3 1 0,53 73 0,-57-57 0,-30-44 0,0-1 0,2 0 0,31 33 0,-45-54 0,0 1 0,0-1 0,0 1 0,0 0 0,-1 0 0,1 0 0,-1 0 0,1 0 0,-1 1 0,0-1 0,0 0 0,0 1 0,0-1 0,0 0 0,0 4 0,25-44 0,4-5 0,-23 26 0,-2-1 0,0 1 0,-1 0 0,-1-1 0,2-34 0,-7-96 0,0 72 0,1-116 0,-13 646 0,13-453 0,0 1 0,0-1 0,0 0 0,0 0 0,0 0 0,-1 1 0,1-1 0,-1 0 0,1-1 0,-1 1 0,1 0 0,-1 0 0,1-1 0,-1 1 0,0-1 0,-2 1 0,-31 9 0,6-6 0,0 0 0,0-3 0,-33-1 0,-37 2 0,-220 6-445,268-8-475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12:33:23.741"/>
    </inkml:context>
    <inkml:brush xml:id="br0">
      <inkml:brushProperty name="width" value="0.1" units="cm"/>
      <inkml:brushProperty name="height" value="0.1" units="cm"/>
    </inkml:brush>
  </inkml:definitions>
  <inkml:trace contextRef="#ctx0" brushRef="#br0">1243 72 24575,'0'36'0,"-13"81"0,-2 52 0,16 344-1365</inkml:trace>
  <inkml:trace contextRef="#ctx0" brushRef="#br0" timeOffset="2071.05">1460 125 24575,'32'0'0,"651"-25"0,56-8 0,-560 27 0,136 1 0,85-4 0,-232 1 0,404-25 0,-557 32 0,10-1 0,-1 0 0,1 2 0,38 4 0,-61-4 0,1 1 0,-1 0 0,1 0 0,-1 1 0,0-1 0,1 0 0,-1 1 0,0-1 0,0 1 0,0 0 0,0 0 0,-1 0 0,1 0 0,0 0 0,-1 0 0,0 0 0,1 0 0,-1 1 0,0-1 0,0 0 0,0 1 0,0-1 0,0 5 0,2 6 0,0-1 0,-1 1 0,1 16 0,0 440 0,-6-238 0,3-77 0,0-153 0,-1 0 0,1 0 0,-1 0 0,1-1 0,-1 1 0,1 0 0,-1 0 0,0-1 0,1 1 0,-1 0 0,0-1 0,0 1 0,1-1 0,-1 1 0,0-1 0,0 1 0,0-1 0,0 1 0,1-1 0,-1 0 0,0 0 0,0 1 0,0-1 0,0 0 0,0 0 0,0 0 0,0 0 0,-1 0 0,-35 1 0,32-1 0,-673-52 0,588 42 0,-727-76 0,92 46 0,40 38 184,360 4-1733</inkml:trace>
  <inkml:trace contextRef="#ctx0" brushRef="#br0" timeOffset="2951.57">3024 139 24575,'-1'12'0,"0"1"0,-1-1 0,0 0 0,-5 13 0,-7 45 0,13 280 202,3-176-1769</inkml:trace>
  <inkml:trace contextRef="#ctx0" brushRef="#br0" timeOffset="7047.46">56 2296 24575,'-13'31'0,"4"-10"0,1 1 0,2-1 0,0 1 0,1 0 0,2 1 0,-2 28 0,4 144 0,4-98 0,-3 260-1365</inkml:trace>
  <inkml:trace contextRef="#ctx0" brushRef="#br0" timeOffset="8784.61">299 2270 24575,'0'0'0,"0"0"0,26 0 0,25 7 0,54 13 0,7 1 0,937 70 0,-985-87 0,513 1 0,-544-7 0,14 1 0,-1-2 0,53-10 0,-56-5 0,-39 15 0,0 1 0,0 0 0,0-1 0,1 2 0,-1-1 0,1 1 0,0-1 0,-1 1 0,1 0 0,0 1 0,7-1 0,12 1 0,-18 0 0,0 0 0,0 0 0,0 0 0,0 1 0,0-1 0,0 2 0,11 2 0,-15-2 0,0-1 0,1 1 0,-1-1 0,0 1 0,0 0 0,0 0 0,-1 0 0,1 0 0,0 0 0,-1 0 0,0 1 0,1-1 0,-1 0 0,0 1 0,0-1 0,0 1 0,0-1 0,-1 1 0,1-1 0,-1 1 0,0 0 0,1 2 0,4 59 0,-5 126 0,-3-75 0,3 419 0,0-530 0,-1-1 0,1 0 0,-1 0 0,1 1 0,-1-1 0,0 0 0,0 0 0,-1 0 0,1 0 0,0 0 0,-1-1 0,0 1 0,0 0 0,0-1 0,0 1 0,0-1 0,0 0 0,-1 1 0,1-1 0,-1 0 0,1 0 0,-1-1 0,0 1 0,0-1 0,0 1 0,0-1 0,0 0 0,0 0 0,0 0 0,0 0 0,-6 0 0,-11 2 0,0-1 0,0-1 0,-38-2 0,43 1 0,-219-28 0,74 6 0,-705-44 0,275 29 0,412 18 0,105 9 0,-107 0 0,143 11-1365</inkml:trace>
  <inkml:trace contextRef="#ctx0" brushRef="#br0" timeOffset="9796.6">4442 2363 24575,'0'0'0,"-37"0"0,26 0 0,5 0 0,0 0 0,0 0 0,0 0 0,0 1 0,0 0 0,-7 2 0,10-2 0,0 1 0,1-1 0,-1 1 0,1-1 0,-1 1 0,1 0 0,0 0 0,0 0 0,0 0 0,0 0 0,0 1 0,0-1 0,1 1 0,-1-1 0,-1 5 0,-21 45 0,2 1 0,2 1 0,-23 109 0,30-75-355,4 0 0,4 140 0,5-212 55</inkml:trace>
  <inkml:trace contextRef="#ctx0" brushRef="#br0" timeOffset="11696.83">4416 2405 24575,'0'0'0,"0"0"0,0 0 0,0 0 0,0 0 0,16-16 0,-6 10 0,1 1 0,0 0 0,0 0 0,1 2 0,-1-1 0,1 1 0,14-1 0,88-5 0,-72 7 0,397-4 0,-241 7 0,262-30 0,78-12 0,-11 1 0,-417 30 0,159 6 0,-153 5 0,-97 2 0,0 0 0,0 1 0,-1 0 0,1 2 0,-1 0 0,0 1 0,-1 1 0,0 1 0,29 19 0,-21-10 0,-1 0 0,0 2 0,-2 1 0,0 0 0,24 33 0,-41-46 0,0 0 0,-1 0 0,0 0 0,-1 0 0,1 1 0,-1-1 0,-1 1 0,0 0 0,2 15 0,1 87 0,-5-90 0,-2 36 0,-2-1 0,-3 0 0,-27 107 0,-69 158 0,100-310 0,-2 0 0,0 0 0,0 0 0,-1 0 0,0-1 0,-1 0 0,0-1 0,0 1 0,-1-1 0,-12 10 0,13-14 0,0 0 0,1 0 0,-2-1 0,1 0 0,0 0 0,-1-1 0,0 0 0,0-1 0,0 0 0,0 0 0,0 0 0,0-1 0,0 0 0,-1-1 0,1 0 0,-9-1 0,-101-13 0,-187-48 0,187 34 0,-900-153 0,388 145 306,-1 35-782,313 2-719</inkml:trace>
  <inkml:trace contextRef="#ctx0" brushRef="#br0" timeOffset="12763.72">1460 2591 24575,'0'0'0,"0"0"0,0 0 0,0 0 0,0 0 0,0 0 0,0 31 0,-13 29 0,-1 10 0,13 193 203,2-132-1771</inkml:trace>
  <inkml:trace contextRef="#ctx0" brushRef="#br0" timeOffset="13640.07">5293 2431 24575,'0'3'0,"0"0"0,0 0 0,0 0 0,0 0 0,-1 0 0,1 0 0,-1-1 0,1 1 0,-1 0 0,-3 5 0,3-5 0,-9 37 0,1-1 0,3 1 0,-4 60 0,10 126 0,1-121 0,0-75-341,1 1 0,1 0-1,13 53 1,-8-58-6485</inkml:trace>
  <inkml:trace contextRef="#ctx0" brushRef="#br0" timeOffset="14287.09">6818 2323 24575,'0'0'0,"0"0"0,0 0 0,0 0 0,0 25 0,-14 251 0,0-51 0,6 61-1365,10-228-5461</inkml:trace>
  <inkml:trace contextRef="#ctx0" brushRef="#br0" timeOffset="15617.1">2511 922 24575,'-5'1'0,"1"0"0,-1 0 0,0-1 0,1 0 0,-1 1 0,0-1 0,1-1 0,-7 0 0,-15-1 0,-5 5 0,0 2 0,0 1 0,0 1 0,0 1 0,1 2 0,1 1 0,-44 23 0,-189 125 0,219-130 0,-4 2 0,1 1 0,-45 44 0,74-60 0,1 1 0,1 0 0,0 2 0,2-1 0,0 2 0,1 0 0,-18 41 0,17-25 0,2 1 0,1 1 0,1 0 0,3 0 0,1 0 0,1 1 0,4 66 0,-9 47 0,6-117 0,-10 151 0,-2-91-1365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12:41:27.696"/>
    </inkml:context>
    <inkml:brush xml:id="br0">
      <inkml:brushProperty name="width" value="0.05" units="cm"/>
      <inkml:brushProperty name="height" value="0.05" units="cm"/>
      <inkml:brushProperty name="color" value="#CC0066"/>
    </inkml:brush>
  </inkml:definitions>
  <inkml:trace contextRef="#ctx0" brushRef="#br0">0 0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12:41:07.881"/>
    </inkml:context>
    <inkml:brush xml:id="br0">
      <inkml:brushProperty name="width" value="0.05" units="cm"/>
      <inkml:brushProperty name="height" value="0.05" units="cm"/>
      <inkml:brushProperty name="color" value="#CC0066"/>
    </inkml:brush>
  </inkml:definitions>
  <inkml:trace contextRef="#ctx0" brushRef="#br0">5 26 24575,'0'0'0,"0"0"0,0 0 0,0 0 0,0 0 0,0 26 0,-2 92 0,-1-42 0,11 113 0,0-143 0,16 53 0,-15-67 0,-1 0 0,-1 0 0,-2 1 0,1 43 0,6 148 0</inkml:trace>
  <inkml:trace contextRef="#ctx0" brushRef="#br0" timeOffset="2420.98">142 27 24575,'0'0'0,"0"0"0,0 0 0,0 0 0,26 0 0,-1 1 0,0 2 0,0 1 0,30 8 0,-27-6 0,0 0 0,32 1 0,1272 9 0,-875-18 0,-97-19 0,-97 2 0,117-9 0,1 16 0,-378 13 0,1 0 0,-1 0 0,0 0 0,0 0 0,-1 1 0,1-1 0,0 1 0,0 0 0,-1 0 0,1 0 0,-1 0 0,1 0 0,-1 0 0,0 1 0,3 4 0,28 43 0,-19-14 0,-2 0 0,-2 0 0,11 69 0,11 41 0,-30-140 0,7 22 0,0 1 0,-2 0 0,-1 0 0,-1 0 0,1 54 0,-6-64 0,0-11 0,0 0 0,0 0 0,-1 0 0,0 0 0,0-1 0,-4 12 0,3-15 0,0-1 0,1 0 0,-1 0 0,-1 0 0,1 0 0,0 0 0,-1-1 0,0 1 0,1-1 0,-1 1 0,0-1 0,0 0 0,0 0 0,0 0 0,-1-1 0,1 1 0,-5 1 0,-48 17 0,-1-3 0,0-2 0,-99 12 0,51-19 0,-140-7 0,-51 3 0,-220 4 0,298-11 0,-19 5 0,-250-4 0,439 0 0,-399-9 0,-46 11-1365</inkml:trace>
  <inkml:trace contextRef="#ctx0" brushRef="#br0" timeOffset="3318.74">1829 187 24575,'0'0'0,"0"0"0,0 0 0,0 0 0,0 0 0,0 0 0,0 0 0,0 0 0,0 0 0,0 44 0,2 42 0,1-41 0,-8 89 0,-8-82 0,9-42 0,2 1 0,-1-1 0,1 0 0,0 1 0,1 13 0,1 82-1365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12:41:15.719"/>
    </inkml:context>
    <inkml:brush xml:id="br0">
      <inkml:brushProperty name="width" value="0.05" units="cm"/>
      <inkml:brushProperty name="height" value="0.05" units="cm"/>
      <inkml:brushProperty name="color" value="#CC0066"/>
    </inkml:brush>
  </inkml:definitions>
  <inkml:trace contextRef="#ctx0" brushRef="#br0">1 0 24575,'0'0'0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12:41:12.697"/>
    </inkml:context>
    <inkml:brush xml:id="br0">
      <inkml:brushProperty name="width" value="0.05" units="cm"/>
      <inkml:brushProperty name="height" value="0.05" units="cm"/>
      <inkml:brushProperty name="color" value="#CC0066"/>
    </inkml:brush>
  </inkml:definitions>
  <inkml:trace contextRef="#ctx0" brushRef="#br0">743 554 24575,'0'0'0</inkml:trace>
  <inkml:trace contextRef="#ctx0" brushRef="#br0" timeOffset="339.65">420 607 24575,'0'0'0,"0"0"0,0 0 0,0 0 0,0 0 0</inkml:trace>
  <inkml:trace contextRef="#ctx0" brushRef="#br0" timeOffset="693.89">122 864 24575,'0'0'0</inkml:trace>
  <inkml:trace contextRef="#ctx0" brushRef="#br0" timeOffset="694.89">1 1254 24575,'0'0'0,"0"0"0,0 0 0,0 0 0,0 0 0,0 0 0,2 3 0</inkml:trace>
  <inkml:trace contextRef="#ctx0" brushRef="#br0" timeOffset="1734.84">1755 1270 24575,'0'0'0,"0"0"0,0 0 0,0 0 0,0 0 0</inkml:trace>
  <inkml:trace contextRef="#ctx0" brushRef="#br0" timeOffset="1735.84">1742 878 24575,'0'0'0,"0"0"0,0 0 0,0 0 0,0 0 0</inkml:trace>
  <inkml:trace contextRef="#ctx0" brushRef="#br0" timeOffset="2124.4">1431 622 24575,'0'0'0,"-2"0"0,-3 0 0,-1 0 0,-2 0 0,-1 0 0,1 0 0,-1 0 0</inkml:trace>
  <inkml:trace contextRef="#ctx0" brushRef="#br0" timeOffset="2125.4">946 474 24575,'0'0'0,"0"0"0,0 0 0,-2 0 0,-3 0 0,-4 0 0,1 0 0,1 0 0</inkml:trace>
  <inkml:trace contextRef="#ctx0" brushRef="#br0" timeOffset="2126.4">487 542 24575,'0'0'0,"0"0"0</inkml:trace>
  <inkml:trace contextRef="#ctx0" brushRef="#br0" timeOffset="3375.29">960 1 24575,'0'0'0</inkml:trace>
  <inkml:trace contextRef="#ctx0" brushRef="#br0" timeOffset="3376.29">1002 391 24575,'0'0'0,"0"0"0,0 0 0</inkml:trace>
  <inkml:trace contextRef="#ctx0" brushRef="#br0" timeOffset="3718.02">985 594 24575,'0'0'0,"0"0"0,0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11:45:54.495"/>
    </inkml:context>
    <inkml:brush xml:id="br0">
      <inkml:brushProperty name="width" value="0.05" units="cm"/>
      <inkml:brushProperty name="height" value="0.05" units="cm"/>
      <inkml:brushProperty name="color" value="#CC0066"/>
    </inkml:brush>
  </inkml:definitions>
  <inkml:trace contextRef="#ctx0" brushRef="#br0">1077 1 24575,'-3'2'0,"0"0"0,-1 0 0,1 1 0,0-1 0,0 1 0,0 0 0,0 0 0,1 0 0,-1 0 0,1 1 0,-3 4 0,-1 1 0,-34 45 0,4 3 0,1 0 0,3 3 0,-45 121 0,27-35 0,-31 159 0,-4 122 0,26-117 0,-27 209 0,-26 114 0,70-420 0,42-213 0,0 0 0,0 1 0,0-1 0,0 0 0,0 1 0,0-1 0,0 0 0,0 1 0,-1-1 0,1 0 0,0 0 0,0 1 0,0-1 0,0 0 0,0 1 0,-1-1 0,1 0 0,0 0 0,0 1 0,-1-1 0,1 0 0,0 0 0,0 1 0,-1-1 0,1 0 0,0 0 0,-1 0 0,1 0 0,0 0 0,0 1 0,-1-1 0,1 0 0,0 0 0,-1 0 0,1 0 0,0 0 0,-1 0 0,1 0 0,-1 0 0,-16-8 0,-11-18 0,-1-9 0,2 0 0,2-2 0,1-1 0,-19-44 0,-12-17 0,43 77 0,10 16 0,0 1 0,-1 0 0,0 0 0,0 1 0,0-1 0,0 1 0,-7-8 0,17 63 0,8-8 0,2 0 0,2-2 0,1 0 0,50 72 0,-69-111 0,0 0 0,0 0 0,0 0 0,1 0 0,-1 0 0,1-1 0,-1 1 0,1-1 0,0 1 0,-1-1 0,1 1 0,0-1 0,0 0 0,0 0 0,0 0 0,0 0 0,0 0 0,1-1 0,-1 1 0,0 0 0,0-1 0,1 0 0,3 1 0,-2-3 0,0 1 0,1-1 0,-1 0 0,0 0 0,0 0 0,0-1 0,0 1 0,0-1 0,0 0 0,5-6 0,34-29-1365,-23 21-5461</inkml:trace>
  <inkml:trace contextRef="#ctx0" brushRef="#br0" timeOffset="930.29">219 2958 24575,'12'-34'0,"4"6"0,2 1 0,0 1 0,2 1 0,27-28 0,99-82 0,-77 83-1365,-42 33-5461</inkml:trace>
  <inkml:trace contextRef="#ctx0" brushRef="#br0" timeOffset="2648.35">2496 240 24575,'0'0'0,"11"16"0,430 523 0,-268-332 0,275 393 0,-343-452 0,-23-21 0,84 174 0,2 6 0,-146-267 0,-2 1 0,22 62 0,-16-34 0,-21-58 0,9 21 0,-9-31 0,-4-20 0,2-57 0,16-105 0,1-2 0,-17-88 0,-10 622 0,0-266 0,-2-1 0,-25 95 0,31-166 0,0 0 0,-1 0 0,-1-1 0,0 1 0,-11 18 0,15-29 0,0 0 0,-1 0 0,1 1 0,-1-2 0,0 1 0,0 0 0,0 0 0,0 0 0,0-1 0,0 1 0,0-1 0,0 0 0,-1 0 0,1 0 0,0 0 0,-1 0 0,1 0 0,-1 0 0,1-1 0,-1 1 0,0-1 0,1 0 0,-1 0 0,1 0 0,-1 0 0,1 0 0,-1 0 0,0-1 0,1 0 0,-1 1 0,1-1 0,0 0 0,-1 0 0,1 0 0,-4-3 0,-45-25 0,1-3 0,2-2 0,-53-49 0,21 17 0,-73-54-1365,118 94-5461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12:41:13.731"/>
    </inkml:context>
    <inkml:brush xml:id="br0">
      <inkml:brushProperty name="width" value="0.05" units="cm"/>
      <inkml:brushProperty name="height" value="0.05" units="cm"/>
      <inkml:brushProperty name="color" value="#CC0066"/>
    </inkml:brush>
  </inkml:definitions>
  <inkml:trace contextRef="#ctx0" brushRef="#br0">1 0 24575,'0'0'0,"0"0"0,0 0 0,0 0 0,0 0 0,0 0 0,0 0 0,0 0 0</inkml:trace>
  <inkml:trace contextRef="#ctx0" brushRef="#br0" timeOffset="1">405 148 24575,'0'0'0,"2"0"0</inkml:trace>
  <inkml:trace contextRef="#ctx0" brushRef="#br0" timeOffset="358.84">781 256 24575,'0'0'0,"0"0"0,0 0 0,0 0 0,0 0 0</inkml:trace>
  <inkml:trace contextRef="#ctx0" brushRef="#br0" timeOffset="359.84">1200 82 24575,'0'0'0,"0"0"0,0 0 0,0 0 0,0 0 0,0 0 0,0 0 0,0 0 0,2 0 0,4 0 0,-1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9:45:14.533"/>
    </inkml:context>
    <inkml:brush xml:id="br0">
      <inkml:brushProperty name="width" value="0.1" units="cm"/>
      <inkml:brushProperty name="height" value="0.1" units="cm"/>
    </inkml:brush>
  </inkml:definitions>
  <inkml:trace contextRef="#ctx0" brushRef="#br0">1 410 24575,'0'0'0,"0"0"0,0 0 0,0 0 0,0 0 0,0 0 0,33 0 0,420-11 0,85 11-1365</inkml:trace>
  <inkml:trace contextRef="#ctx0" brushRef="#br0" timeOffset="1066.03">710 0 24575,'0'0'0,"0"0"0,0 0 0,0 0 0,0 0 0,27 26 0,180 171 0,-188-181 0,-10-9 0,0 1 0,0 0 0,-1 0 0,0 1 0,0 0 0,-1 0 0,0 0 0,8 16 0,-14-20 0,0 0 0,0 0 0,-1 0 0,0 0 0,0 0 0,-1 0 0,1 0 0,-1 0 0,0 0 0,0 0 0,-1 0 0,1 0 0,-1-1 0,0 1 0,0-1 0,-1 1 0,0-1 0,1 0 0,-7 7 0,-4 6 0,-1-1 0,-1-1 0,-19 17 0,-11 4-29,21-17-416,1 0-1,-25 28 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9:44:48.368"/>
    </inkml:context>
    <inkml:brush xml:id="br0">
      <inkml:brushProperty name="width" value="0.1" units="cm"/>
      <inkml:brushProperty name="height" value="0.1" units="cm"/>
    </inkml:brush>
  </inkml:definitions>
  <inkml:trace contextRef="#ctx0" brushRef="#br0">12 161 24575,'5'1'0,"0"0"0,0 0 0,0-1 0,1 0 0,-1 0 0,10-2 0,-4 1 0,2843 1 0,-2766-4 0,122-21 0,-121 12 0,119-3 0,115 5 0,16 0 0,-95 0 0,4-1 0,-211 12 0,346-8 0,-135 6 0,-17 1 0,-192-2 0,183-6 0,65 9-1365</inkml:trace>
  <inkml:trace contextRef="#ctx0" brushRef="#br0" timeOffset="1845.62">1 973 24575,'39'-8'0,"173"-27"0,-2-1 0,238-11 0,-211 38 0,292-6 0,-118 4 0,2-1 0,3004 13-1365</inkml:trace>
  <inkml:trace contextRef="#ctx0" brushRef="#br0" timeOffset="3175.82">723 206 24575,'0'38'0,"0"-29"0,-2 96 0,-1-39 0,8 84 0,7-101 0,-6-36-1365</inkml:trace>
  <inkml:trace contextRef="#ctx0" brushRef="#br0" timeOffset="4263.12">1638 263 24575,'0'323'0,"0"-317"22,1 1 1,0 0-1,1 0 0,0-1 0,3 11 0,6 20-1520</inkml:trace>
  <inkml:trace contextRef="#ctx0" brushRef="#br0" timeOffset="5210.24">2577 114 24575,'0'46'0,"0"358"-1365</inkml:trace>
  <inkml:trace contextRef="#ctx0" brushRef="#br0" timeOffset="6278.84">3733 1 24575,'0'0'0,"0"0"0,0 0 0,0 0 0,0 40 0,10 337 0,-7-286 0,5 49 0,-7-61-1365</inkml:trace>
  <inkml:trace contextRef="#ctx0" brushRef="#br0" timeOffset="7352.09">4934 194 24575,'0'40'0,"0"410"-1365</inkml:trace>
  <inkml:trace contextRef="#ctx0" brushRef="#br0" timeOffset="8680.35">6033 92 24575,'0'0'0,"0"0"0,0 0 0,0 35 0,-2 71 0,0-36 0,7 77 0,6-20 0,-11 62 0,-1-188 0,1 1 0,-1-1 0,0 0 0,1 1 0,-1-1 0,0 0 0,0 0 0,0 0 0,0 0 0,1 0 0,-2 0 0,1 0 0,0 0 0,0 0 0,0 0 0,0 0 0,-1-1 0,-1 2 0,-29 13 0,27-13 0,-37 15-1365,24-10-5461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9:44:45.348"/>
    </inkml:context>
    <inkml:brush xml:id="br0">
      <inkml:brushProperty name="width" value="0.1" units="cm"/>
      <inkml:brushProperty name="height" value="0.1" units="cm"/>
    </inkml:brush>
  </inkml:definitions>
  <inkml:trace contextRef="#ctx0" brushRef="#br0">1 1 24575,'0'37'0,"0"-26"0,12 332 0,-12-80-1365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6T09:45:24.795"/>
    </inkml:context>
    <inkml:brush xml:id="br0">
      <inkml:brushProperty name="width" value="0.1" units="cm"/>
      <inkml:brushProperty name="height" value="0.6" units="cm"/>
      <inkml:brushProperty name="color" value="#F6630D"/>
      <inkml:brushProperty name="ignorePressure" value="1"/>
      <inkml:brushProperty name="inkEffects" value="pencil"/>
    </inkml:brush>
  </inkml:definitions>
  <inkml:trace contextRef="#ctx0" brushRef="#br0">1 1,'2'2,"0"0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9:45:09.582"/>
    </inkml:context>
    <inkml:brush xml:id="br0">
      <inkml:brushProperty name="width" value="0.1" units="cm"/>
      <inkml:brushProperty name="height" value="0.1" units="cm"/>
    </inkml:brush>
  </inkml:definitions>
  <inkml:trace contextRef="#ctx0" brushRef="#br0">448 240 24575,'0'0'0,"0"0"0,0 0 0,-2-37 0,-2 27 0,0 1 0,0-1 0,-1 1 0,0 0 0,-1 1 0,0-1 0,0 1 0,-1 1 0,0-1 0,0 1 0,-1 0 0,1 0 0,-14-7 0,1 1 0,1 1 0,-2 1 0,1 0 0,-43-13 0,57 22 0,-1 0 0,1 0 0,-1 1 0,1 0 0,-1 0 0,0 1 0,1 0 0,-1 0 0,1 0 0,-1 1 0,0 0 0,1 0 0,-1 1 0,1 0 0,0 0 0,0 0 0,-1 1 0,2 0 0,-1 0 0,0 1 0,0-1 0,1 1 0,0 1 0,0-1 0,0 1 0,1-1 0,-1 1 0,1 1 0,0-1 0,0 0 0,1 1 0,0 0 0,0 0 0,0 0 0,1 0 0,0 1 0,0-1 0,0 0 0,1 1 0,-1 12 0,1-12 0,1 1 0,0-1 0,0 0 0,0 1 0,1-1 0,0 1 0,1-1 0,0 0 0,0 0 0,0 0 0,1 0 0,0 0 0,7 11 0,-3-8 0,0 0 0,1-1 0,0 0 0,0 0 0,1-1 0,0 0 0,0 0 0,12 6 0,-5-4 0,1-1 0,0 0 0,1-1 0,0-1 0,1-1 0,-1 0 0,1-1 0,0-1 0,0-1 0,31 1 0,-46-4 0,1 0 0,0 0 0,0 0 0,0-1 0,-1 0 0,1 0 0,0 0 0,-1 0 0,1-1 0,-1 1 0,1-1 0,-1-1 0,0 1 0,0 0 0,0-1 0,0 0 0,0 0 0,-1 0 0,1 0 0,-1-1 0,0 0 0,0 1 0,0-1 0,0 0 0,3-9 0,-1 1 0,-1-1 0,-1 1 0,0-1 0,-1 0 0,0 0 0,-1 0 0,0 0 0,-2-16 0,1 19 0,1-20 0,4 31 0,6 18 0,14 34 0,-3-4 0,3 0 0,33 49 0,-45-82-455,0-1 0,27 25 0,-22-24-6371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6T09:45:24.988"/>
    </inkml:context>
    <inkml:brush xml:id="br0">
      <inkml:brushProperty name="width" value="0.1" units="cm"/>
      <inkml:brushProperty name="height" value="0.6" units="cm"/>
      <inkml:brushProperty name="color" value="#F6630D"/>
      <inkml:brushProperty name="ignorePressure" value="1"/>
      <inkml:brushProperty name="inkEffects" value="pencil"/>
    </inkml:brush>
  </inkml:definitions>
  <inkml:trace contextRef="#ctx0" brushRef="#br0">1 0,'0'0,"0"0</inkml:trace>
  <inkml:trace contextRef="#ctx0" brushRef="#br0" timeOffset="166.77">231 170,'0'0,"0"0</inkml:trace>
  <inkml:trace contextRef="#ctx0" brushRef="#br0" timeOffset="373.47">528 320,'0'2,"0"0</inkml:trace>
  <inkml:trace contextRef="#ctx0" brushRef="#br0" timeOffset="523.91">665 490,'0'0,"0"0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9:45:46.651"/>
    </inkml:context>
    <inkml:brush xml:id="br0">
      <inkml:brushProperty name="width" value="0.1" units="cm"/>
      <inkml:brushProperty name="height" value="0.1" units="cm"/>
      <inkml:brushProperty name="color" value="#0B868D"/>
      <inkml:brushProperty name="inkEffects" value="ocean"/>
      <inkml:brushProperty name="anchorX" value="-14645.03711"/>
      <inkml:brushProperty name="anchorY" value="-14540.72363"/>
      <inkml:brushProperty name="scaleFactor" value="0.4992"/>
    </inkml:brush>
    <inkml:brush xml:id="br1">
      <inkml:brushProperty name="width" value="0.1" units="cm"/>
      <inkml:brushProperty name="height" value="0.1" units="cm"/>
      <inkml:brushProperty name="color" value="#0B868D"/>
      <inkml:brushProperty name="inkEffects" value="ocean"/>
      <inkml:brushProperty name="anchorX" value="-17302.04688"/>
      <inkml:brushProperty name="anchorY" value="-17556.61133"/>
      <inkml:brushProperty name="scaleFactor" value="0.4992"/>
    </inkml:brush>
  </inkml:definitions>
  <inkml:trace contextRef="#ctx0" brushRef="#br0">1 1 24575,'0'0'0,"48"39"0,26 19 0,-1-2 0,0-1 0,-2-3 0,-8-7 0,-11-6 0,-3-4 0,-8-5 0,-6-5 0,1 2 0,0-2 0,-3 3 0,4 3 0,-2 0 0,-2-1 0,2 3 0,-3-1 0,-2-2 0,4 2 0,-1-1 0,-4-4 0,3 2 0,1 4 0,0-2 0,-2 0 0,2 2 0,-1-1 0,-2-3 0,4 6 0,1-2 0,-1-2 0,0 1 0,2 2 0,-2-2 0,-5-4 0,0 0 0,-3-1 0,-3-4 0,-1-2 0,-3-2 0,-3-3 0,0 1 0,-1-2 0,0 0 0,0 0 0,0 0 0,-1-1 0,2 1 0,-1 1 0,-1-2 0,0 2 0,-1 2 0,-1-2 0,-2 0 0,-1-1 0,0-1 0,-2-4 0,0 0 0,1 1 0,1 1 0,-1-2 0,0 0 0,1 0 0,-2-3 0,1 1 0,0 0 0,-1-1 0,1 1 0,0 0 0,-1-1 0,0 1 0,2 0 0,-2-1 0,-2 0 0,-1 2 0,-2-2 0,0 0 0,-2 1 0,0-1 0,0-2 0,-1-1 0,1-2 0,0-1 0,0 0 0,0-1 0,0-3 0,2-2 0,2 0 0,1-1 0,1-7 0,2-1 0,-1-3 0,1-5 0,1 1 0,-2-1 0,1-3 0,0 2 0,-1 0 0,1 1 0,1-1 0,-2 3 0,-2 2 0,-1 0 0,-2 2 0,-1 3 0,-1 2 0,0 3 0,0 3 0,0 2 0,-1 2 0,1 0 0,0 1 0,0 1 0,0-1 0,-3 1 0,-1 1 0,-1 3 0,-1 2 0,-5 7 0,-1 3 0,0 1 0,-1 3 0,-2 2 0,0 1 0,3-1 0,0-1 0,3-2 0,1-2 0,0-1 0,2-1 0,-1-4 0,-1-1 0,1 0 0,0-4 0,-1 1 0,1 0 0,-1-2 0,0 2 0,1-1 0,1 0 0,2 0 0,2-1 0,1-1 0,1-2 0,-3-2 0,1 0 0,-2 2 0,-2-1 0,0 0 0,-1 0 0,-3-1 0,-2-1 0,-1-1 0,-4-4 0,-3 0 0,-2-1 0,-5-2 0,-2 1 0,1-1 0,-2-1 0,1 2 0,4 2 0,4 1 0,1 2 0,2 1 0,3 0 0,1 1 0,4 1 0,1-1 0,0 0 0,2 0 0,3 1 0</inkml:trace>
  <inkml:trace contextRef="#ctx0" brushRef="#br1" timeOffset="2098.37">275 2081 24575,'0'0'0,"29"-56"0,16-29 0,-3 3 0,1-2 0,-4 10 0,-7 13 0,-2 3 0,2-1 0,-3 5 0,0 5 0,4-2 0,2 4 0,-2 3 0,3 1 0,-2 5 0,0 4 0,4 0 0,-3 3 0,-1 2 0,4-2 0,-1 1 0,-2 1 0,4-2 0,0 1 0,-3 1 0,3-3 0,0 2 0,-3 0 0,2 1 0,-4 3 0,-3 2 0,2-2 0,-2 4 0,-2 0 0,1 0 0,-2 3 0,-4 1 0,1 1 0,-1 1 0,-2 1 0,1 0 0,0 0 0,-2 0 0,3 0 0,1-3 0,1 2 0,-2 0 0,-1 1 0,-2 4 0,-4 1 0,-2 0 0,-2 2 0,-3 1 0,-1-1 0,0 1 0,-2 2 0,-2 2 0,-2 1 0,-1 1 0,-1 1 0,-1 0 0,-2 0 0,-4 0 0,-6 1 0,-4-1 0,-4 0 0,-9 2 0,-1 3 0,-4 0 0,-5 1 0,2 2 0,1-1 0,0 1 0,-2 1 0,2 1 0,3-2 0,3-2 0,5-2 0,5-2 0,1 0 0,5-2 0,4 0 0,4 0 0,3-1 0,2 1 0,1 0 0,1-1 0,0 1 0,2 0 0,2 0 0,2-2 0,9-3 0,8-1 0,4-1 0,1-1 0,7-1 0,-1 1 0,-2 2 0,0 2 0,0 2 0,-2 0 0,-5 2 0,-2 0 0,-3 0 0,-4 1 0,-3-1 0,-1 0 0,-3 3 0,-1 2 0,-1 2 0,-1 2 0,0 4 0,-2 2 0,-1 6 0,-1 11 0,-1 11 0,-2 3 0,-2 3 0,-5 5 0,0-5 0,0-8 0,2-10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9:45:16.929"/>
    </inkml:context>
    <inkml:brush xml:id="br0">
      <inkml:brushProperty name="width" value="0.1" units="cm"/>
      <inkml:brushProperty name="height" value="0.1" units="cm"/>
    </inkml:brush>
  </inkml:definitions>
  <inkml:trace contextRef="#ctx0" brushRef="#br0">1 377 24575,'0'0'0,"0"0"0,0 0 0,0 0 0,25 0 0,608 0 0,-440 12 0,-123-12-1365</inkml:trace>
  <inkml:trace contextRef="#ctx0" brushRef="#br0" timeOffset="1134.4">641 1 24575,'20'22'0,"19"27"0,1-2 0,90 80 0,-43-45 0,-83-78 0,0-1 0,0 1 0,-1 0 0,1 0 0,-1 0 0,0 0 0,0 1 0,-1-1 0,1 1 0,-1-1 0,0 1 0,2 7 0,0 0 0,-3-10 0,0 0 0,-1 0 0,1 0 0,0 0 0,-1 0 0,1 1 0,-1-1 0,0 0 0,1 0 0,-1 0 0,0 1 0,0-1 0,-1 0 0,1 0 0,0 1 0,-1-1 0,1 0 0,-1 0 0,0 0 0,0 0 0,0 0 0,-1 2 0,-24 31 27,-1-1 0,-2-1 0,-34 29 0,-103 81-1144,149-130 761,-13 11-6470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9:45:11.608"/>
    </inkml:context>
    <inkml:brush xml:id="br0">
      <inkml:brushProperty name="width" value="0.1" units="cm"/>
      <inkml:brushProperty name="height" value="0.1" units="cm"/>
    </inkml:brush>
  </inkml:definitions>
  <inkml:trace contextRef="#ctx0" brushRef="#br0">47 1 24575,'0'0'0,"0"0"0,0 0 0,0 0 0,-18 212 0,9-142 0,0 74 0,-1 221 0,9-264 0,2-60 0,-1-33 0,0-13 0,0-18 0,1 0 0,1 0 0,1-1 0,2 1 0,0 1 0,1-1 0,1 1 0,1 0 0,1 0 0,13-21 0,-12 27 0,0 0 0,2 1 0,-1 0 0,2 1 0,0 0 0,1 2 0,0-1 0,1 1 0,0 1 0,1 1 0,0 0 0,0 1 0,20-7 0,-26 12 0,0 1 0,0 0 0,1 1 0,-1 0 0,1 0 0,-1 1 0,1 0 0,0 1 0,0 1 0,-1-1 0,21 5 0,-24-3 0,0 0 0,0 0 0,0 0 0,0 1 0,-1 0 0,1 0 0,-1 1 0,0-1 0,0 2 0,0-1 0,0 0 0,-1 1 0,0 0 0,0 1 0,0-1 0,-1 1 0,0 0 0,5 8 0,-4-4 0,0-1 0,-1 1 0,0 0 0,-1 0 0,0 0 0,0 1 0,-1-1 0,-1 0 0,0 1 0,0 0 0,-1-1 0,0 1 0,-1-1 0,-1 1 0,1-1 0,-1 1 0,-1-1 0,0 0 0,-1 0 0,1 0 0,-2 0 0,0-1 0,0 0 0,-12 17 0,7-13 11,0-1 0,0 1 0,-1-2 0,-1 0 0,0 0 0,0-1-1,-1 0 1,-1-1 0,1-1 0,-26 12 0,19-12-197,-1 0 1,-1-1-1,0-2 0,1 0 1,-2-1-1,1-1 1,-26 0-1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11:45:49.684"/>
    </inkml:context>
    <inkml:brush xml:id="br0">
      <inkml:brushProperty name="width" value="0.05" units="cm"/>
      <inkml:brushProperty name="height" value="0.05" units="cm"/>
      <inkml:brushProperty name="color" value="#CC0066"/>
    </inkml:brush>
  </inkml:definitions>
  <inkml:trace contextRef="#ctx0" brushRef="#br0">1432 148 24575,'-32'16'0,"-26"21"0,1 3 0,2 3 0,2 1 0,2 3 0,2 2 0,-79 104 0,40-29 0,4 5 0,-68 144 0,118-206 0,3 1 0,3 2 0,3 0 0,-31 147 0,37-115 0,-23 184 0,25-125 0,-53 219 0,21-137 0,20-111 0,-69 198 0,83-299 0,12-26 0,0-1 0,1 1 0,-1 0 0,1 0 0,0-1 0,1 2 0,-1-1 0,1 0 0,0 0 0,0 11 0,-3-36 0,-1 1 0,-14-36 0,-4-17 0,11 26 0,2-1 0,3 0 0,1 0 0,1-93 0,6 160 0,0 1 0,2-1 0,0 0 0,1 0 0,10 27 0,1 15 0,-12-50 0,6 33 0,2 0 0,1-1 0,3-1 0,26 56 0,-40-96 0,1 0 0,-1-1 0,0 1 0,1-1 0,-1 1 0,1-1 0,0 0 0,0 1 0,0-1 0,0 0 0,0 0 0,0 0 0,1-1 0,-1 1 0,1-1 0,-1 1 0,1-1 0,-1 0 0,1 0 0,0 0 0,0 0 0,2 1 0,-1-3 0,0 0 0,-1 1 0,1-1 0,-1-1 0,1 1 0,-1 0 0,1-1 0,-1 0 0,0 1 0,0-1 0,0-1 0,0 1 0,0 0 0,0-1 0,-1 1 0,5-6 0,70-83-1365,-49 58-5461</inkml:trace>
  <inkml:trace contextRef="#ctx0" brushRef="#br0" timeOffset="1639.41">2712 0 24575,'-1'4'0,"0"0"0,1 0 0,0 0 0,-1 0 0,1 0 0,1 0 0,-1-1 0,1 6 0,0 2 0,2 75 0,3-1 0,20 93 0,51 168 0,-45-211 0,22 129 0,28 395 0,-53 271 0,-29-542 0,0-388 0,0 1 0,0-1 0,0 0 0,0 0 0,0 0 0,0 1 0,0-1 0,0 0 0,0 0 0,0 0 0,0 1 0,-1-1 0,1 0 0,0 0 0,0 0 0,0 1 0,0-1 0,0 0 0,0 0 0,0 0 0,0 0 0,-1 1 0,1-1 0,0 0 0,0 0 0,0 0 0,0 0 0,-1 0 0,1 1 0,0-1 0,0 0 0,0 0 0,-1 0 0,1 0 0,0 0 0,0 0 0,0 0 0,-1 0 0,1 0 0,0 0 0,0 0 0,0 0 0,-1 0 0,1 0 0,0 0 0,0 0 0,-15-7 0,-17-18 0,28 21 0,-31-26 0,1-2 0,-46-56 0,65 69 0,1-1 0,1 0 0,0-1 0,2 0 0,0-1 0,-14-42 0,22 45 0,9 17 0,19 26 0,-16-14 0,33 34 0,54 52 0,-85-86 0,0-2 0,0 1 0,1-2 0,0 1 0,1-2 0,0 0 0,17 6 0,-27-11 0,1 0 0,1-1 0,-1 1 0,0-1 0,0 0 0,0-1 0,0 1 0,0-1 0,0 0 0,0 1 0,-1-2 0,1 1 0,0 0 0,0-1 0,-1 0 0,1 0 0,-1 0 0,1 0 0,-1 0 0,0-1 0,0 0 0,0 1 0,0-1 0,3-5 0,9-9 0,-2-1 0,0 0 0,13-24 0,-15 23 0,15-25-1365,-4 4-5461</inkml:trace>
  <inkml:trace contextRef="#ctx0" brushRef="#br0" timeOffset="3305.47">4050 0 24575,'512'440'0,"-134"-126"0,301 358 0,-394-338 0,63 69 0,-251-296 0,-14-13 0,107 93 0,-141-139 0,-36-34 0,2 0 0,0 0 0,26 17 0,-41-31 0,0 0 0,1 1 0,-1-1 0,0 0 0,0 0 0,0 0 0,1 0 0,-1 0 0,0 0 0,0 0 0,0 0 0,1 0 0,-1 0 0,0 0 0,0 0 0,0 0 0,0 0 0,1-1 0,-1 1 0,0 0 0,0 0 0,0 0 0,1 0 0,-1 0 0,0 0 0,0 0 0,0-1 0,0 1 0,0 0 0,1 0 0,-1 0 0,0 0 0,0 0 0,0-1 0,0 1 0,0 0 0,0 0 0,0 0 0,0-1 0,1 1 0,-1 0 0,0 0 0,0 0 0,0-1 0,0 1 0,0 0 0,0 0 0,0-1 0,1-19 0,-4-22 0,-28-140 0,-5-47 0,34 209 0,3 53 0,1 1 0,11 345 0,-13-377 0,0 0 0,0 0 0,0 0 0,0 0 0,0 0 0,0 0 0,0 0 0,-1 0 0,1 0 0,-1 0 0,1 0 0,-1 0 0,0-1 0,0 1 0,0 0 0,0 0 0,0-1 0,0 1 0,0-1 0,0 1 0,-1-1 0,1 1 0,-1-1 0,1 0 0,-1 1 0,1-1 0,-1 0 0,0 0 0,0 0 0,1-1 0,-1 1 0,0 0 0,0-1 0,0 1 0,0-1 0,0 0 0,0 1 0,-2-1 0,-8-1 0,0 0 0,0 0 0,0-1 0,0-1 0,-16-5 0,4 2 0,-81-21-1365,54 15-5461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9:45:02.342"/>
    </inkml:context>
    <inkml:brush xml:id="br0">
      <inkml:brushProperty name="width" value="0.1" units="cm"/>
      <inkml:brushProperty name="height" value="0.1" units="cm"/>
    </inkml:brush>
  </inkml:definitions>
  <inkml:trace contextRef="#ctx0" brushRef="#br0">1 230 24575,'0'0'0,"0"0"0,0 0 0,0 0 0,20 32 0,-17-19 0,-1 0 0,0 0 0,-1 1 0,0-1 0,-1 1 0,-3 23 0,2 43 0,11 169 0,-10-222 0,11 76 0,-11-25-1365</inkml:trace>
  <inkml:trace contextRef="#ctx0" brushRef="#br0" timeOffset="2461.82">14 127 24575,'0'0'0,"0"0"0,0 0 0,34-15 0,-7 4 0,0 2 0,1 0 0,0 2 0,1 1 0,42-3 0,150 4 0,-92 5 0,824-8 0,-764 8 0,-25-12 0,5 0 0,227 12 0,-394 1 0,-1-1 0,0 1 0,0-1 0,0 1 0,0 0 0,-1-1 0,1 1 0,0 0 0,0 0 0,0 0 0,0 0 0,-1-1 0,1 1 0,0 0 0,-1 0 0,1 0 0,-1 1 0,1-1 0,-1 0 0,0 0 0,1 0 0,-1 0 0,0 0 0,0 0 0,0 1 0,0-1 0,0 0 0,0 2 0,2 41 0,-3-37 0,11 432 0,2-268 0,-11-149 0,-1-15 0,0 0 0,1-1 0,-1 1 0,1-1 0,1 1 0,-1-1 0,1 0 0,0 1 0,5 8 0,-4-7 0,-1 0 0,0 0 0,-1 1 0,1-1 0,-1 0 0,-1 1 0,0-1 0,0 1 0,-1-1 0,-2 16 0,0-19 0,-1-1 0,1 1 0,-1-1 0,0 0 0,0 0 0,-1 0 0,1 0 0,-1-1 0,1 0 0,-1 0 0,0 0 0,0 0 0,-1-1 0,-7 3 0,-16 2 0,0 0 0,-1-2 0,1-1 0,-1-2 0,-58-1 0,9-1 0,-1343 11-12,867-14-1341</inkml:trace>
  <inkml:trace contextRef="#ctx0" brushRef="#br0" timeOffset="3754.65">1352 1 24575,'0'787'-1365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11:44:07.975"/>
    </inkml:context>
    <inkml:brush xml:id="br0">
      <inkml:brushProperty name="width" value="0.1" units="cm"/>
      <inkml:brushProperty name="height" value="0.1" units="cm"/>
    </inkml:brush>
  </inkml:definitions>
  <inkml:trace contextRef="#ctx0" brushRef="#br0">1 105 24575,'0'0'0,"0"0"0,0 0 0,0 27 0,24 334 0,-10-220 0,14 94 0,-11-94-45,-7 1 0,-10 179 1,-2-140-1187</inkml:trace>
  <inkml:trace contextRef="#ctx0" brushRef="#br0" timeOffset="2461.25">139 47 24575,'28'0'0,"264"20"0,-136-5 0,-26-5 0,278 15 0,219-24 0,804-27 0,-1143 3 0,-153 10 0,48-13 0,-119 14 0,0 4 0,92-1 0,-146 9 0,-7-1 0,-1 1 0,0 0 0,0 0 0,0 0 0,0 0 0,0 1 0,1-1 0,-1 1 0,0-1 0,0 1 0,0-1 0,3 3 0,-3-1 0,-1 0 0,0 0 0,0 1 0,0-1 0,0 0 0,0 1 0,0-1 0,0 1 0,-1-1 0,1 1 0,-1-1 0,0 4 0,21 98 0,-10-56 0,6 70 0,-12-46 0,13 347 0,-7 219 0,-12-634 0,1 0 0,-1 0 0,0 0 0,0 0 0,0 0 0,-1 0 0,1 0 0,-1 0 0,0 0 0,0 0 0,0-1 0,-1 1 0,1-1 0,-1 0 0,0 1 0,0-1 0,0-1 0,0 1 0,-1 0 0,1-1 0,-1 1 0,1-1 0,-1 0 0,0-1 0,0 1 0,0 0 0,-4 0 0,-11 4 0,0-1 0,0 0 0,0-2 0,-28 2 0,-392 1 0,242-9 0,-408-28 0,179 3 0,172 17 0,-352-11 0,409 11 0,-29 0 0,-525 11-1365</inkml:trace>
  <inkml:trace contextRef="#ctx0" brushRef="#br0" timeOffset="3671.6">1179 322 24575,'-2'24'0,"-13"58"0,-5 157 0,20 89 0,3-130 0,-3-60-1365</inkml:trace>
  <inkml:trace contextRef="#ctx0" brushRef="#br0" timeOffset="4595.34">2827 116 24575,'0'0'0,"0"0"0,0 0 0,0 16 0,-12 342 0,1 36 0,-11-65-1365,21-312-5461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11:45:00.917"/>
    </inkml:context>
    <inkml:brush xml:id="br0">
      <inkml:brushProperty name="width" value="0.05" units="cm"/>
      <inkml:brushProperty name="height" value="0.05" units="cm"/>
      <inkml:brushProperty name="color" value="#CC0066"/>
    </inkml:brush>
  </inkml:definitions>
  <inkml:trace contextRef="#ctx0" brushRef="#br0">0 27 24575,'0'0'0,"1"-1"0,-1 0 0,1 0 0,-1 0 0,1 1 0,-1-1 0,1 0 0,-1 0 0,1 0 0,0 0 0,0 1 0,0-1 0,-1 0 0,1 1 0,0-1 0,0 0 0,0 1 0,0 0 0,0-1 0,0 1 0,0-1 0,0 1 0,0 0 0,0 0 0,0-1 0,0 1 0,2 0 0,33-4 0,-32 3 0,120-4 0,1 4 0,178 24 0,244 64 0,-543-87 0,570 124 0,-286-58 0,153 48 0,-358-85 0,-1 2 0,-2 4 0,90 55 0,-161-85 0,272 172 0,-227-138 0,-1 2 0,92 94 0,-43-19 0,54 57 0,-156-178 0,-1 0 0,1 0 0,0 1 0,1-1 0,-1 0 0,1 1 0,0-1 0,0 0 0,3-6 0,0-5 0,10-96 0,-4-1 0,-11-199 0,-10 218 0,10 99 0,0 1 0,0-1 0,0 0 0,-1 1 0,0-1 0,0 0 0,-4 6 0,-5 15 0,-42 198 0,38-146 0,-43 128 0,54-196 0,0 1 0,-1-1 0,0 0 0,-1-1 0,0 1 0,0-1 0,-1-1 0,-14 15 0,16-19 0,0 0 0,0 0 0,0-1 0,0 0 0,0 0 0,0 0 0,-1 0 0,1-1 0,-1 0 0,0-1 0,0 1 0,0-1 0,0 0 0,0 0 0,0-1 0,0 0 0,-10 0 0,-40-9 0,-1-3 0,-105-36 0,52 14 0,-145-46-1365,222 70-5461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11:44:58.595"/>
    </inkml:context>
    <inkml:brush xml:id="br0">
      <inkml:brushProperty name="width" value="0.05" units="cm"/>
      <inkml:brushProperty name="height" value="0.05" units="cm"/>
      <inkml:brushProperty name="color" value="#CC0066"/>
    </inkml:brush>
  </inkml:definitions>
  <inkml:trace contextRef="#ctx0" brushRef="#br0">4053 6 24575,'-39'1'0,"33"-2"0,-161-5 0,-276 26 0,-383 75 0,704-81 0,-479 77 0,403-50 0,-194 67 0,328-84 0,1 3 0,1 2 0,2 3 0,1 3 0,2 2 0,-75 64 0,67-50 0,3 3 0,2 3 0,3 2 0,-52 71 0,90-100 0,1 1 0,1 0 0,-22 61 0,21-47 0,-29 52 0,43-91 0,-6 11 0,0 1 0,1 0 0,0 0 0,2 1 0,0-1 0,-4 21 0,0-12 0,9-24 0,1 0 0,-1-1 0,1 1 0,0 0 0,0 0 0,0 0 0,0 0 0,0 0 0,0 7 0,1-10 0,-1 1 0,1-1 0,0 0 0,-1 1 0,1-1 0,0 0 0,-1 1 0,1-1 0,0 0 0,-1 0 0,1 1 0,-1-1 0,1 0 0,-1 0 0,1 0 0,0 1 0,-1-1 0,1 0 0,-1 0 0,1 0 0,-1 0 0,1 0 0,-1 0 0,1 0 0,-1 0 0,1 0 0,-1 0 0,1 0 0,-1-1 0,1 1 0,0 0 0,-1 0 0,1 0 0,-1 0 0,1-1 0,-1 1 0,1 0 0,0-1 0,-1 1 0,1 0 0,0-1 0,-1 1 0,1 0 0,0-1 0,-1 0 0,-21-15 0,14 4 0,1-1 0,0 0 0,1 0 0,1-1 0,0 1 0,0-1 0,-1-15 0,-3-2 0,-10-49 0,3-1 0,3 0 0,5-1 0,2-1 0,7-91 0,-1 200 0,1 188 0,1-172 0,2 0 0,2 0 0,19 69 0,-16-77 0,-2 0 0,0 0 0,-3 1 0,-1 0 0,-2 54 0,0-88 0,-1-1 0,0 0 0,1 1 0,-1-1 0,1 0 0,-1 0 0,1 1 0,-1-1 0,0 0 0,1 0 0,-1 0 0,1 1 0,-1-1 0,1 0 0,-1 0 0,1 0 0,0 0 0,-1 0 0,1 0 0,-1 0 0,1 0 0,-1 0 0,1 0 0,-1 0 0,1 0 0,-1-1 0,1 1 0,-1 0 0,1-1 0,20-4 0,-20 4 0,46-15 0,-1-3 0,74-40 0,80-65 0,-7 4 0,-154 102-1365,-24 13-5461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11:44:51.240"/>
    </inkml:context>
    <inkml:brush xml:id="br0">
      <inkml:brushProperty name="width" value="0.1" units="cm"/>
      <inkml:brushProperty name="height" value="0.1" units="cm"/>
    </inkml:brush>
  </inkml:definitions>
  <inkml:trace contextRef="#ctx0" brushRef="#br0">0 138 24575,'7'-33'0,"-3"29"0,0 0 0,0 0 0,0 1 0,1 0 0,-1-1 0,1 2 0,0-1 0,0 0 0,0 1 0,0 0 0,7-2 0,65-14 0,-58 15 0,83-11 0,0 5 0,201 8 0,-54 2 0,-93-12 0,33-1 0,418 13 0,-604 0 0,0-1 0,0 1 0,0 0 0,0 0 0,0 0 0,0 0 0,0 1 0,0-1 0,0 1 0,0 0 0,-1 0 0,1 0 0,-1 0 0,0 0 0,1 0 0,-1 1 0,0-1 0,0 1 0,-1-1 0,1 1 0,0 0 0,1 5 0,5 8 0,-2 0 0,9 29 0,-14-43 0,29 108 0,-4 2 0,-5 1 0,-6 1 0,3 169 0,-18 3 0,-38-270 0,-2-6 0,0-3 0,-1 0 0,1-3 0,-1-2 0,-60-3 0,51 0 0,-535 12 0,-100-10 66,351-2-1497</inkml:trace>
  <inkml:trace contextRef="#ctx0" brushRef="#br0" timeOffset="1005.97">973 24 24575,'0'994'-1365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11:44:43.179"/>
    </inkml:context>
    <inkml:brush xml:id="br0">
      <inkml:brushProperty name="width" value="0.1" units="cm"/>
      <inkml:brushProperty name="height" value="0.1" units="cm"/>
    </inkml:brush>
  </inkml:definitions>
  <inkml:trace contextRef="#ctx0" brushRef="#br0">4 139 24575,'-1'5'0,"0"1"0,0 0 0,1 0 0,0 0 0,0 0 0,0 0 0,2 10 0,-1 6 0,-1 920-1365</inkml:trace>
  <inkml:trace contextRef="#ctx0" brushRef="#br0" timeOffset="1922.75">95 81 24575,'0'0'0,"0"0"0,30 0 0,91-9 0,141-6 0,357-13 0,-37 10 0,93 8 0,-674 11 0,1-1 0,0 1 0,0 0 0,-1 0 0,1 0 0,0 0 0,-1 0 0,1 1 0,-1-1 0,0 0 0,1 1 0,-1-1 0,0 1 0,0-1 0,0 1 0,0 0 0,0-1 0,0 1 0,0 0 0,-1 0 0,1-1 0,-1 1 0,1 0 0,-1 0 0,0 0 0,0 0 0,1 3 0,4 60 0,-4 81 0,-1-13 0,32 251 0,-24-318 0,-3 0 0,-5 99 0,-2-64 0,2-98 0,0 1 0,-1-1 0,0 0 0,1 1 0,-1-1 0,0 0 0,-1 0 0,1 0 0,-1 0 0,1 0 0,-1 0 0,0 0 0,0-1 0,0 1 0,0-1 0,-1 1 0,1-1 0,-1 0 0,1 0 0,-1 0 0,0 0 0,0 0 0,0-1 0,0 1 0,0-1 0,0 0 0,-6 2 0,-5 1 0,0 0 0,-1-2 0,1 1 0,-28 0 0,-86-2 0,-249-30 0,-285-11 0,578 38 0,17-3 0,-122-25 0,116 16 0,-84-6 0,-71 10 0,170 4 49,-30 0-1463</inkml:trace>
  <inkml:trace contextRef="#ctx0" brushRef="#br0" timeOffset="2864.26">1149 81 24575,'0'0'0,"0"0"0,0 0 0,0 37 0,0 866-1365</inkml:trace>
  <inkml:trace contextRef="#ctx0" brushRef="#br0" timeOffset="4087.71">3585 196 24575,'8'221'0,"-4"112"0,-7-288 0,-6 146 0,9-47-1365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11:44:29.732"/>
    </inkml:context>
    <inkml:brush xml:id="br0">
      <inkml:brushProperty name="width" value="0.1" units="cm"/>
      <inkml:brushProperty name="height" value="0.1" units="cm"/>
    </inkml:brush>
  </inkml:definitions>
  <inkml:trace contextRef="#ctx0" brushRef="#br0">27 286 24575,'-23'285'0,"22"-258"0,-2 108 0,27 256 0,-15-302-90,-3 160 0,-7-156-1095,1-75-5641</inkml:trace>
  <inkml:trace contextRef="#ctx0" brushRef="#br0" timeOffset="1577.01">198 387 24575,'0'0'0,"29"0"0,370 18 0,23 0 0,-356-20 0,-30 0 0,0 2 0,37 4 0,-69-3 0,1 1 0,0 0 0,-1 0 0,0 0 0,1 0 0,-1 1 0,0 0 0,0 0 0,-1 0 0,1 0 0,-1 1 0,1-1 0,-1 1 0,0 0 0,0 0 0,-1 0 0,1 0 0,-1 0 0,0 1 0,0-1 0,1 6 0,4 7 0,-1 0 0,-1 1 0,-1 0 0,3 23 0,7 315 0,-14-306 0,0 15 0,2 32 0,-18 147 0,15-236 0,-1 0 0,1-1 0,-1 1 0,-1 0 0,1-1 0,-2 1 0,1-1 0,-1 0 0,0 0 0,0-1 0,0 1 0,-1-1 0,0 0 0,-1 0 0,1 0 0,-1-1 0,0 0 0,-1 0 0,1 0 0,-1-1 0,0 0 0,0 0 0,0-1 0,0 0 0,-1 0 0,1-1 0,-1 0 0,0 0 0,-9 0 0,-77-5 0,-174-29 0,149 14 0,-24-6-22,83 12-426,0 3 1,-122-4-1</inkml:trace>
  <inkml:trace contextRef="#ctx0" brushRef="#br0" timeOffset="2792.02">2670 399 24575,'-4'23'0,"-2"0"0,-11 33 0,9-33 0,1 1 0,-4 28 0,4 30 0,7 148 0,2-96 0,-2 175-1365</inkml:trace>
  <inkml:trace contextRef="#ctx0" brushRef="#br0" timeOffset="4922.68">2750 355 24575,'30'0'0,"962"-11"0,-969 11 0,467-19 0,63 12 0,-315 10 0,-235-3 0,0 1 0,-1-1 0,1 1 0,-1 0 0,0 0 0,1 0 0,-1 0 0,0 1 0,0-1 0,1 1 0,-1-1 0,0 1 0,0 0 0,-1 0 0,1 0 0,0 0 0,-1 0 0,1 0 0,-1 0 0,1 0 0,-1 1 0,0-1 0,1 4 0,22 65 0,-20-58 0,5 24 0,-2 0 0,-1 1 0,1 51 0,-9 119 0,-1-76 0,3 230 0,0-360 0,0-1 0,0 1 0,0 0 0,-1-1 0,1 1 0,-1 0 0,1-1 0,-1 1 0,0-1 0,1 1 0,-1-1 0,0 1 0,0-1 0,0 0 0,0 1 0,0-1 0,-1 0 0,1 0 0,0 0 0,0 0 0,-2 1 0,-36 17 0,11-7 0,18-7 0,0 0 0,0-1 0,0 0 0,0-1 0,-1 0 0,0-1 0,1 0 0,-18 0 0,-95-2 0,64-2 0,-487 4 0,-364-5 0,482-8-1365</inkml:trace>
  <inkml:trace contextRef="#ctx0" brushRef="#br0" timeOffset="5968.59">3745 549 24575,'0'0'0,"0"0"0,1 59 0,2 1 0,14 68 0,-8-70-18,-3 0 1,-3 0-1,-5 89 0,0-39-1276</inkml:trace>
  <inkml:trace contextRef="#ctx0" brushRef="#br0" timeOffset="7151.17">6332 229 24575,'-2'13'0,"1"-1"0,0 0 0,1 1 0,2 21 0,0 5 0,9 647 0,-11-406-1365</inkml:trace>
  <inkml:trace contextRef="#ctx0" brushRef="#br0" timeOffset="9431.77">6320 172 24575,'1269'-89'0,"-527"35"0,4 49 0,-484 5 0,-259 1 0,0-1 0,-1 1 0,1 0 0,0 0 0,-1 0 0,1 0 0,0 0 0,-1 1 0,1-1 0,-1 1 0,0-1 0,0 1 0,1 0 0,-1 0 0,0 0 0,-1 0 0,1 0 0,0 1 0,2 3 0,28 55 0,-26-47 0,3 7 0,-1 0 0,-1 0 0,-1 1 0,-1 0 0,4 38 0,-2 118 0,-5-81 0,9 600 0,-11-693 0,-1 0 0,1 0 0,-1 0 0,0-1 0,0 1 0,-1 0 0,1-1 0,-1 1 0,0-1 0,0 1 0,0-1 0,0 0 0,-1 0 0,1 0 0,-1 0 0,0 0 0,0 0 0,0-1 0,0 0 0,0 1 0,-1-1 0,1 0 0,-1-1 0,1 1 0,-1 0 0,1-1 0,-7 1 0,-7 3 0,0 0 0,0-2 0,-1 0 0,-30 1 0,-615-2 0,329-5 0,-1152 3 0,1218-11 0,230 11-1365</inkml:trace>
  <inkml:trace contextRef="#ctx0" brushRef="#br0" timeOffset="10296.4">7348 183 24575,'9'46'0,"5"88"0,-7 0 0,-17 252 0,1-126-147,10-184-1071</inkml:trace>
  <inkml:trace contextRef="#ctx0" brushRef="#br0" timeOffset="11219.98">8505 1 24575,'-2'27'0,"-1"0"0,-2 0 0,0 0 0,-15 39 0,-6 36 0,1 51 60,-5 163 0,19 156-1545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{7D7C2216-0A3B-4C55-8087-F4BF82190E51}tf02786999_win32.dotx</Template>
  <TotalTime>667</TotalTime>
  <Pages>10</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Darshana</dc:creator>
  <cp:keywords/>
  <dc:description/>
  <cp:lastModifiedBy>Darshana Kalekar</cp:lastModifiedBy>
  <cp:revision>186</cp:revision>
  <dcterms:created xsi:type="dcterms:W3CDTF">2021-10-10T09:59:00Z</dcterms:created>
  <dcterms:modified xsi:type="dcterms:W3CDTF">2021-11-20T05:15:00Z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